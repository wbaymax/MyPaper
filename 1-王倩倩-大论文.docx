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0AB" w:rsidRDefault="00F9678E" w:rsidP="00EF2D90">
      <w:pPr>
        <w:pStyle w:val="af1"/>
        <w:ind w:leftChars="0" w:left="0" w:firstLineChars="0" w:firstLine="0"/>
        <w:jc w:val="center"/>
      </w:pPr>
      <w:r>
        <w:rPr>
          <w:noProof/>
        </w:rPr>
        <w:drawing>
          <wp:inline distT="0" distB="0" distL="0" distR="0">
            <wp:extent cx="2369820" cy="670560"/>
            <wp:effectExtent l="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820" cy="670560"/>
                    </a:xfrm>
                    <a:prstGeom prst="rect">
                      <a:avLst/>
                    </a:prstGeom>
                    <a:noFill/>
                    <a:ln>
                      <a:noFill/>
                    </a:ln>
                  </pic:spPr>
                </pic:pic>
              </a:graphicData>
            </a:graphic>
          </wp:inline>
        </w:drawing>
      </w:r>
    </w:p>
    <w:p w:rsidR="000320AB" w:rsidRDefault="000320AB">
      <w:pPr>
        <w:pStyle w:val="af1"/>
        <w:jc w:val="center"/>
      </w:pPr>
    </w:p>
    <w:p w:rsidR="000320AB" w:rsidRDefault="000320AB" w:rsidP="00C86A33">
      <w:pPr>
        <w:jc w:val="center"/>
        <w:rPr>
          <w:rFonts w:ascii="黑体" w:eastAsia="黑体" w:hAnsi="新宋体"/>
          <w:b/>
          <w:sz w:val="72"/>
        </w:rPr>
      </w:pPr>
      <w:r>
        <w:rPr>
          <w:rFonts w:ascii="黑体" w:eastAsia="黑体" w:hAnsi="新宋体" w:hint="eastAsia"/>
          <w:b/>
          <w:sz w:val="72"/>
        </w:rPr>
        <w:t>硕 士 学 位 论 文</w:t>
      </w:r>
    </w:p>
    <w:p w:rsidR="000320AB" w:rsidRDefault="000320AB" w:rsidP="00C86A33">
      <w:pPr>
        <w:spacing w:line="440" w:lineRule="exact"/>
        <w:jc w:val="center"/>
        <w:rPr>
          <w:sz w:val="36"/>
        </w:rPr>
      </w:pPr>
      <w:r>
        <w:rPr>
          <w:rFonts w:hint="eastAsia"/>
          <w:sz w:val="36"/>
        </w:rPr>
        <w:t>MASTER</w:t>
      </w:r>
      <w:r>
        <w:rPr>
          <w:sz w:val="36"/>
        </w:rPr>
        <w:t>’</w:t>
      </w:r>
      <w:r>
        <w:rPr>
          <w:rFonts w:hint="eastAsia"/>
          <w:sz w:val="36"/>
        </w:rPr>
        <w:t>S DISSERTATION</w:t>
      </w:r>
    </w:p>
    <w:p w:rsidR="000320AB" w:rsidRDefault="000320AB">
      <w:pPr>
        <w:tabs>
          <w:tab w:val="left" w:pos="1590"/>
        </w:tabs>
        <w:spacing w:line="360" w:lineRule="atLeast"/>
        <w:ind w:firstLine="720"/>
        <w:rPr>
          <w:rFonts w:ascii="黑体" w:eastAsia="黑体"/>
          <w:color w:val="000000"/>
          <w:sz w:val="36"/>
        </w:rPr>
      </w:pPr>
    </w:p>
    <w:p w:rsidR="000320AB" w:rsidRDefault="000320AB">
      <w:pPr>
        <w:spacing w:line="360" w:lineRule="atLeast"/>
        <w:ind w:firstLine="420"/>
        <w:rPr>
          <w:rFonts w:ascii="黑体" w:eastAsia="黑体"/>
          <w:color w:val="000000"/>
          <w:sz w:val="21"/>
        </w:rPr>
      </w:pPr>
    </w:p>
    <w:p w:rsidR="000320AB" w:rsidRDefault="000320AB" w:rsidP="00DB2AB7">
      <w:pPr>
        <w:ind w:firstLineChars="200" w:firstLine="720"/>
        <w:rPr>
          <w:rFonts w:ascii="楷体_GB2312" w:eastAsia="楷体_GB2312"/>
          <w:sz w:val="36"/>
        </w:rPr>
      </w:pPr>
      <w:r>
        <w:rPr>
          <w:rFonts w:ascii="黑体" w:eastAsia="黑体" w:hint="eastAsia"/>
          <w:sz w:val="36"/>
        </w:rPr>
        <w:t>论文题目</w:t>
      </w:r>
      <w:r>
        <w:rPr>
          <w:rFonts w:hint="eastAsia"/>
        </w:rPr>
        <w:t xml:space="preserve">  </w:t>
      </w:r>
      <w:r w:rsidR="000B09DA" w:rsidRPr="000B09DA">
        <w:rPr>
          <w:rFonts w:eastAsia="楷体_GB2312" w:hint="eastAsia"/>
          <w:sz w:val="36"/>
          <w:szCs w:val="36"/>
        </w:rPr>
        <w:t>大规模无标度网络</w:t>
      </w:r>
      <w:r w:rsidR="005E48AA">
        <w:rPr>
          <w:rFonts w:eastAsia="楷体_GB2312" w:hint="eastAsia"/>
          <w:sz w:val="36"/>
          <w:szCs w:val="36"/>
        </w:rPr>
        <w:t>生成</w:t>
      </w:r>
      <w:r w:rsidR="00AE71BA">
        <w:rPr>
          <w:rFonts w:eastAsia="楷体_GB2312" w:hint="eastAsia"/>
          <w:sz w:val="36"/>
          <w:szCs w:val="36"/>
        </w:rPr>
        <w:t>算法研究</w:t>
      </w:r>
    </w:p>
    <w:p w:rsidR="000320AB" w:rsidRDefault="000320AB" w:rsidP="00C979FF">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0320AB" w:rsidRDefault="000320AB">
      <w:pPr>
        <w:adjustRightInd w:val="0"/>
        <w:snapToGrid w:val="0"/>
        <w:spacing w:line="300" w:lineRule="auto"/>
        <w:ind w:firstLine="723"/>
        <w:jc w:val="center"/>
        <w:rPr>
          <w:rFonts w:ascii="宋体" w:hAnsi="宋体"/>
          <w:b/>
          <w:sz w:val="36"/>
        </w:rPr>
      </w:pPr>
    </w:p>
    <w:p w:rsidR="00DE35D5" w:rsidRDefault="00DE35D5"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770ABA" w:rsidRDefault="00770ABA" w:rsidP="001A49FA">
      <w:pPr>
        <w:adjustRightInd w:val="0"/>
        <w:snapToGrid w:val="0"/>
        <w:spacing w:line="300" w:lineRule="auto"/>
        <w:rPr>
          <w:rFonts w:ascii="宋体" w:hAnsi="宋体"/>
          <w:b/>
          <w:sz w:val="36"/>
        </w:rPr>
      </w:pPr>
    </w:p>
    <w:p w:rsidR="000320AB" w:rsidRDefault="000320AB" w:rsidP="00DB2AB7">
      <w:pPr>
        <w:adjustRightInd w:val="0"/>
        <w:snapToGrid w:val="0"/>
        <w:spacing w:line="360" w:lineRule="auto"/>
        <w:ind w:firstLineChars="200" w:firstLine="723"/>
        <w:rPr>
          <w:rFonts w:ascii="楷体_GB2312" w:eastAsia="楷体_GB2312" w:hAnsi="宋体"/>
          <w:b/>
          <w:sz w:val="36"/>
        </w:rPr>
      </w:pPr>
      <w:r>
        <w:rPr>
          <w:rFonts w:ascii="黑体" w:eastAsia="黑体" w:hAnsi="宋体" w:hint="eastAsia"/>
          <w:b/>
          <w:sz w:val="36"/>
        </w:rPr>
        <w:t>作者姓名</w:t>
      </w:r>
      <w:r>
        <w:rPr>
          <w:rFonts w:ascii="宋体" w:hAnsi="宋体" w:hint="eastAsia"/>
          <w:b/>
          <w:sz w:val="36"/>
        </w:rPr>
        <w:t xml:space="preserve"> </w:t>
      </w:r>
      <w:r w:rsidR="00231EC5">
        <w:rPr>
          <w:rFonts w:ascii="楷体" w:eastAsia="楷体" w:hAnsi="楷体" w:hint="eastAsia"/>
          <w:sz w:val="36"/>
        </w:rPr>
        <w:t>王倩倩</w:t>
      </w:r>
    </w:p>
    <w:p w:rsidR="000320AB"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学</w:t>
      </w:r>
      <w:r w:rsidR="00E65BE0">
        <w:rPr>
          <w:rFonts w:ascii="黑体" w:eastAsia="黑体" w:hAnsi="宋体" w:hint="eastAsia"/>
          <w:b/>
          <w:sz w:val="36"/>
        </w:rPr>
        <w:t>位类别</w:t>
      </w:r>
      <w:r>
        <w:rPr>
          <w:rFonts w:ascii="宋体" w:hAnsi="宋体" w:hint="eastAsia"/>
          <w:b/>
          <w:sz w:val="36"/>
        </w:rPr>
        <w:t xml:space="preserve"> </w:t>
      </w:r>
      <w:r w:rsidR="00620BC7">
        <w:rPr>
          <w:rFonts w:ascii="楷体" w:eastAsia="楷体" w:hAnsi="楷体" w:hint="eastAsia"/>
          <w:sz w:val="36"/>
        </w:rPr>
        <w:t>工程硕士</w:t>
      </w:r>
    </w:p>
    <w:p w:rsidR="00470FC7" w:rsidRDefault="000320AB" w:rsidP="00DB2AB7">
      <w:pPr>
        <w:adjustRightInd w:val="0"/>
        <w:snapToGrid w:val="0"/>
        <w:spacing w:line="360" w:lineRule="auto"/>
        <w:ind w:firstLineChars="200" w:firstLine="723"/>
        <w:rPr>
          <w:rFonts w:ascii="宋体" w:hAnsi="宋体"/>
          <w:b/>
          <w:sz w:val="36"/>
        </w:rPr>
      </w:pPr>
      <w:r>
        <w:rPr>
          <w:rFonts w:ascii="黑体" w:eastAsia="黑体" w:hAnsi="宋体" w:hint="eastAsia"/>
          <w:b/>
          <w:sz w:val="36"/>
        </w:rPr>
        <w:t>指导教师</w:t>
      </w:r>
      <w:r>
        <w:rPr>
          <w:rFonts w:ascii="宋体" w:hAnsi="宋体" w:hint="eastAsia"/>
          <w:b/>
          <w:sz w:val="36"/>
        </w:rPr>
        <w:t xml:space="preserve"> </w:t>
      </w:r>
      <w:r w:rsidR="00231EC5">
        <w:rPr>
          <w:rFonts w:ascii="楷体" w:eastAsia="楷体" w:hAnsi="楷体" w:hint="eastAsia"/>
          <w:sz w:val="36"/>
        </w:rPr>
        <w:t>陈子阳</w:t>
      </w:r>
      <w:r w:rsidR="00DB2AB7" w:rsidRPr="00FF77B7">
        <w:rPr>
          <w:rFonts w:ascii="楷体" w:eastAsia="楷体" w:hAnsi="楷体" w:hint="eastAsia"/>
          <w:sz w:val="36"/>
        </w:rPr>
        <w:t xml:space="preserve"> 教授</w:t>
      </w:r>
    </w:p>
    <w:p w:rsidR="000320AB" w:rsidRPr="00231EC5" w:rsidRDefault="000320AB">
      <w:pPr>
        <w:adjustRightInd w:val="0"/>
        <w:snapToGrid w:val="0"/>
        <w:spacing w:line="360" w:lineRule="auto"/>
        <w:ind w:firstLineChars="200" w:firstLine="723"/>
        <w:rPr>
          <w:rFonts w:ascii="宋体" w:hAnsi="宋体"/>
          <w:b/>
          <w:sz w:val="36"/>
        </w:rPr>
      </w:pPr>
    </w:p>
    <w:p w:rsidR="001A49FA" w:rsidRDefault="001A49FA">
      <w:pPr>
        <w:adjustRightInd w:val="0"/>
        <w:snapToGrid w:val="0"/>
        <w:spacing w:line="324" w:lineRule="auto"/>
        <w:ind w:firstLine="480"/>
        <w:jc w:val="center"/>
      </w:pPr>
    </w:p>
    <w:p w:rsidR="000320AB" w:rsidRDefault="000320AB">
      <w:pPr>
        <w:adjustRightInd w:val="0"/>
        <w:snapToGrid w:val="0"/>
        <w:ind w:firstLine="723"/>
        <w:rPr>
          <w:rFonts w:hAnsi="宋体"/>
          <w:b/>
          <w:sz w:val="36"/>
        </w:rPr>
      </w:pPr>
      <w:r>
        <w:rPr>
          <w:rFonts w:hint="eastAsia"/>
          <w:b/>
          <w:sz w:val="36"/>
        </w:rPr>
        <w:t xml:space="preserve">                 </w:t>
      </w:r>
      <w:r>
        <w:rPr>
          <w:b/>
          <w:sz w:val="36"/>
        </w:rPr>
        <w:t>20</w:t>
      </w:r>
      <w:r>
        <w:rPr>
          <w:rFonts w:hint="eastAsia"/>
          <w:b/>
          <w:sz w:val="36"/>
        </w:rPr>
        <w:t>1</w:t>
      </w:r>
      <w:r w:rsidR="00231EC5">
        <w:rPr>
          <w:b/>
          <w:sz w:val="36"/>
        </w:rPr>
        <w:t>8</w:t>
      </w:r>
      <w:r>
        <w:rPr>
          <w:rFonts w:hAnsi="宋体"/>
          <w:b/>
          <w:sz w:val="36"/>
        </w:rPr>
        <w:t>年</w:t>
      </w:r>
      <w:r w:rsidR="001C5D6B">
        <w:rPr>
          <w:rFonts w:hint="eastAsia"/>
          <w:b/>
          <w:sz w:val="36"/>
        </w:rPr>
        <w:t>5</w:t>
      </w:r>
      <w:r>
        <w:rPr>
          <w:rFonts w:hAnsi="宋体"/>
          <w:b/>
          <w:sz w:val="36"/>
        </w:rPr>
        <w:t>月</w:t>
      </w:r>
    </w:p>
    <w:p w:rsidR="00E972D0" w:rsidRDefault="00E972D0">
      <w:pPr>
        <w:adjustRightInd w:val="0"/>
        <w:snapToGrid w:val="0"/>
        <w:ind w:firstLine="723"/>
        <w:rPr>
          <w:rFonts w:hAnsi="宋体"/>
          <w:b/>
          <w:sz w:val="36"/>
        </w:rPr>
      </w:pPr>
    </w:p>
    <w:p w:rsidR="000320AB" w:rsidRDefault="000320AB" w:rsidP="00EA552C">
      <w:pPr>
        <w:adjustRightInd w:val="0"/>
        <w:snapToGrid w:val="0"/>
      </w:pPr>
      <w:bookmarkStart w:id="0" w:name="_Toc272483190"/>
      <w:bookmarkStart w:id="1" w:name="_Toc275595148"/>
      <w:bookmarkStart w:id="2" w:name="_Toc275682276"/>
      <w:bookmarkStart w:id="3" w:name="_Toc275695563"/>
      <w:bookmarkStart w:id="4" w:name="_Toc275701316"/>
      <w:bookmarkStart w:id="5" w:name="_Toc275705105"/>
      <w:bookmarkStart w:id="6" w:name="_Toc279412784"/>
    </w:p>
    <w:p w:rsidR="0047222F" w:rsidRDefault="0047222F" w:rsidP="00AD7692">
      <w:pPr>
        <w:adjustRightInd w:val="0"/>
        <w:snapToGrid w:val="0"/>
      </w:pPr>
    </w:p>
    <w:p w:rsidR="00473598" w:rsidRDefault="00473598" w:rsidP="00AD7692">
      <w:pPr>
        <w:adjustRightInd w:val="0"/>
        <w:snapToGrid w:val="0"/>
        <w:rPr>
          <w:rFonts w:hAnsi="宋体"/>
        </w:rPr>
      </w:pPr>
    </w:p>
    <w:p w:rsidR="00473598" w:rsidRDefault="00473598" w:rsidP="00AD7692">
      <w:pPr>
        <w:adjustRightInd w:val="0"/>
        <w:snapToGrid w:val="0"/>
        <w:rPr>
          <w:rFonts w:hAnsi="宋体"/>
        </w:rPr>
      </w:pPr>
    </w:p>
    <w:p w:rsidR="00AD7692" w:rsidRDefault="00E4189D" w:rsidP="00AD7692">
      <w:pPr>
        <w:adjustRightInd w:val="0"/>
        <w:snapToGrid w:val="0"/>
      </w:pPr>
      <w:r>
        <w:rPr>
          <w:rFonts w:hAnsi="宋体"/>
        </w:rPr>
        <w:br w:type="page"/>
      </w:r>
      <w:r w:rsidR="00AD7692">
        <w:rPr>
          <w:rFonts w:hAnsi="宋体"/>
        </w:rPr>
        <w:lastRenderedPageBreak/>
        <w:t>中图分类号：</w:t>
      </w:r>
      <w:r w:rsidR="00C4732F">
        <w:rPr>
          <w:rFonts w:hint="eastAsia"/>
        </w:rPr>
        <w:t>TP312</w:t>
      </w:r>
      <w:r w:rsidR="00AD7692">
        <w:t xml:space="preserve">                       </w:t>
      </w:r>
      <w:r w:rsidR="00AD7692">
        <w:rPr>
          <w:rFonts w:hint="eastAsia"/>
        </w:rPr>
        <w:t xml:space="preserve">  </w:t>
      </w:r>
      <w:r w:rsidR="00AD7692">
        <w:t xml:space="preserve">    </w:t>
      </w:r>
      <w:r w:rsidR="00AD7692">
        <w:rPr>
          <w:rFonts w:hint="eastAsia"/>
        </w:rPr>
        <w:t xml:space="preserve">  </w:t>
      </w:r>
      <w:r w:rsidR="00AD7692">
        <w:t xml:space="preserve"> </w:t>
      </w:r>
      <w:r w:rsidR="00AD7692">
        <w:rPr>
          <w:rFonts w:hint="eastAsia"/>
        </w:rPr>
        <w:t xml:space="preserve">   </w:t>
      </w:r>
      <w:r w:rsidR="00AD7692">
        <w:t>学校代码：</w:t>
      </w:r>
      <w:r w:rsidR="00AD7692">
        <w:t>10216</w:t>
      </w:r>
    </w:p>
    <w:p w:rsidR="00AD7692" w:rsidRDefault="00AD7692" w:rsidP="00AD7692">
      <w:pPr>
        <w:adjustRightInd w:val="0"/>
        <w:snapToGrid w:val="0"/>
        <w:spacing w:line="440" w:lineRule="atLeast"/>
        <w:ind w:rightChars="-29" w:right="-70"/>
      </w:pPr>
      <w:r>
        <w:t>UDC</w:t>
      </w:r>
      <w:r>
        <w:rPr>
          <w:rFonts w:hAnsi="宋体"/>
        </w:rPr>
        <w:t>：</w:t>
      </w:r>
      <w:r w:rsidR="00C4732F">
        <w:rPr>
          <w:rFonts w:hint="eastAsia"/>
        </w:rPr>
        <w:t>621.3</w:t>
      </w:r>
      <w:r>
        <w:t xml:space="preserve">                             </w:t>
      </w:r>
      <w:r>
        <w:rPr>
          <w:rFonts w:hint="eastAsia"/>
        </w:rPr>
        <w:t xml:space="preserve">  </w:t>
      </w:r>
      <w:r>
        <w:t xml:space="preserve">          </w:t>
      </w:r>
      <w:r w:rsidR="0011654D">
        <w:t xml:space="preserve"> </w:t>
      </w:r>
      <w:r>
        <w:rPr>
          <w:rFonts w:hAnsi="宋体"/>
        </w:rPr>
        <w:t>密级：公开</w:t>
      </w:r>
      <w:r>
        <w:t xml:space="preserve"> </w:t>
      </w:r>
    </w:p>
    <w:p w:rsidR="00AD7692" w:rsidRDefault="00AD7692" w:rsidP="00AD7692">
      <w:pPr>
        <w:adjustRightInd w:val="0"/>
        <w:spacing w:line="440" w:lineRule="atLeast"/>
        <w:ind w:firstLineChars="392" w:firstLine="941"/>
        <w:rPr>
          <w:rFonts w:ascii="宋体" w:hAnsi="宋体"/>
        </w:rPr>
      </w:pPr>
      <w:r>
        <w:rPr>
          <w:rFonts w:ascii="宋体" w:hAnsi="宋体" w:hint="eastAsia"/>
        </w:rPr>
        <w:t xml:space="preserve">                                               </w:t>
      </w:r>
    </w:p>
    <w:p w:rsidR="00AD7692" w:rsidRDefault="00B5436E" w:rsidP="00AD7692">
      <w:pPr>
        <w:adjustRightInd w:val="0"/>
        <w:snapToGrid w:val="0"/>
        <w:spacing w:line="440" w:lineRule="atLeast"/>
        <w:ind w:firstLineChars="49" w:firstLine="118"/>
        <w:rPr>
          <w:rFonts w:ascii="宋体" w:hAnsi="宋体"/>
        </w:rPr>
      </w:pPr>
      <w:r>
        <w:rPr>
          <w:rFonts w:ascii="宋体" w:hAnsi="宋体" w:hint="eastAsia"/>
        </w:rPr>
        <w:t xml:space="preserve">   </w:t>
      </w:r>
    </w:p>
    <w:p w:rsidR="00AD7692" w:rsidRDefault="00AD7692" w:rsidP="00AD7692">
      <w:pPr>
        <w:adjustRightInd w:val="0"/>
        <w:spacing w:line="440" w:lineRule="atLeast"/>
        <w:ind w:firstLine="480"/>
        <w:rPr>
          <w:rFonts w:ascii="宋体" w:hAnsi="宋体"/>
        </w:rPr>
      </w:pPr>
    </w:p>
    <w:p w:rsidR="00AD7692" w:rsidRDefault="0077562E" w:rsidP="004E2B46">
      <w:pPr>
        <w:adjustRightInd w:val="0"/>
        <w:snapToGrid w:val="0"/>
        <w:spacing w:line="440" w:lineRule="atLeast"/>
        <w:jc w:val="center"/>
        <w:rPr>
          <w:b/>
          <w:sz w:val="36"/>
        </w:rPr>
      </w:pPr>
      <w:r>
        <w:rPr>
          <w:rFonts w:hint="eastAsia"/>
          <w:b/>
          <w:sz w:val="36"/>
        </w:rPr>
        <w:t>工学</w:t>
      </w:r>
      <w:r w:rsidR="00AD7692">
        <w:rPr>
          <w:rFonts w:hint="eastAsia"/>
          <w:b/>
          <w:sz w:val="36"/>
        </w:rPr>
        <w:t>硕士学位论文</w:t>
      </w:r>
    </w:p>
    <w:p w:rsidR="00F14716" w:rsidRDefault="00F14716" w:rsidP="004E2B46">
      <w:pPr>
        <w:adjustRightInd w:val="0"/>
        <w:snapToGrid w:val="0"/>
        <w:spacing w:line="440" w:lineRule="atLeast"/>
        <w:jc w:val="center"/>
        <w:rPr>
          <w:b/>
          <w:sz w:val="36"/>
        </w:rPr>
      </w:pPr>
    </w:p>
    <w:p w:rsidR="00F14716" w:rsidRDefault="00F14716" w:rsidP="004E2B46">
      <w:pPr>
        <w:adjustRightInd w:val="0"/>
        <w:snapToGrid w:val="0"/>
        <w:spacing w:line="440" w:lineRule="atLeast"/>
        <w:jc w:val="center"/>
        <w:rPr>
          <w:sz w:val="36"/>
        </w:rPr>
      </w:pPr>
    </w:p>
    <w:p w:rsidR="00AD7692" w:rsidRPr="00112CF3" w:rsidRDefault="00231EC5" w:rsidP="00AD7692">
      <w:pPr>
        <w:adjustRightInd w:val="0"/>
        <w:spacing w:line="440" w:lineRule="atLeast"/>
        <w:ind w:firstLine="480"/>
        <w:jc w:val="center"/>
        <w:rPr>
          <w:rFonts w:ascii="宋体" w:hAnsi="宋体"/>
          <w:sz w:val="44"/>
          <w:szCs w:val="44"/>
        </w:rPr>
      </w:pPr>
      <w:r w:rsidRPr="00231EC5">
        <w:rPr>
          <w:rFonts w:ascii="黑体" w:eastAsia="黑体" w:hAnsi="黑体" w:hint="eastAsia"/>
          <w:sz w:val="44"/>
          <w:szCs w:val="44"/>
        </w:rPr>
        <w:t>大规模无标度网络生成</w:t>
      </w:r>
      <w:r w:rsidR="00112CF3" w:rsidRPr="00112CF3">
        <w:rPr>
          <w:rFonts w:ascii="黑体" w:eastAsia="黑体" w:hAnsi="黑体" w:hint="eastAsia"/>
          <w:sz w:val="44"/>
          <w:szCs w:val="44"/>
        </w:rPr>
        <w:t>算法研究</w:t>
      </w:r>
      <w:r w:rsidR="00AD7692" w:rsidRPr="00112CF3">
        <w:rPr>
          <w:rFonts w:ascii="宋体" w:hAnsi="宋体" w:hint="eastAsia"/>
          <w:sz w:val="44"/>
          <w:szCs w:val="44"/>
        </w:rPr>
        <w:t xml:space="preserve"> </w:t>
      </w: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AD7692" w:rsidRDefault="00AD7692" w:rsidP="00AD7692">
      <w:pPr>
        <w:adjustRightInd w:val="0"/>
        <w:spacing w:line="440" w:lineRule="atLeast"/>
        <w:ind w:firstLine="480"/>
        <w:jc w:val="center"/>
        <w:rPr>
          <w:rFonts w:ascii="宋体" w:hAnsi="宋体"/>
        </w:rPr>
      </w:pPr>
    </w:p>
    <w:p w:rsidR="0073226E" w:rsidRDefault="0073226E" w:rsidP="00AD7692">
      <w:pPr>
        <w:adjustRightInd w:val="0"/>
        <w:spacing w:line="440" w:lineRule="atLeast"/>
        <w:ind w:firstLine="480"/>
        <w:jc w:val="center"/>
        <w:rPr>
          <w:rFonts w:ascii="宋体" w:hAnsi="宋体"/>
        </w:rPr>
      </w:pPr>
    </w:p>
    <w:tbl>
      <w:tblPr>
        <w:tblW w:w="0" w:type="auto"/>
        <w:jc w:val="center"/>
        <w:tblLayout w:type="fixed"/>
        <w:tblCellMar>
          <w:left w:w="0" w:type="dxa"/>
          <w:right w:w="0" w:type="dxa"/>
        </w:tblCellMar>
        <w:tblLook w:val="0000"/>
      </w:tblPr>
      <w:tblGrid>
        <w:gridCol w:w="1806"/>
        <w:gridCol w:w="301"/>
        <w:gridCol w:w="2951"/>
      </w:tblGrid>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硕士研究生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1541DF">
            <w:pPr>
              <w:adjustRightInd w:val="0"/>
              <w:snapToGrid w:val="0"/>
              <w:spacing w:line="440" w:lineRule="atLeast"/>
              <w:rPr>
                <w:rFonts w:ascii="宋体"/>
                <w:sz w:val="28"/>
              </w:rPr>
            </w:pPr>
            <w:r>
              <w:rPr>
                <w:rFonts w:ascii="宋体" w:hint="eastAsia"/>
                <w:sz w:val="28"/>
              </w:rPr>
              <w:t>王倩倩</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导师</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AF7E1A">
            <w:pPr>
              <w:adjustRightInd w:val="0"/>
              <w:snapToGrid w:val="0"/>
              <w:spacing w:line="440" w:lineRule="atLeast"/>
              <w:rPr>
                <w:rFonts w:ascii="宋体"/>
                <w:sz w:val="28"/>
              </w:rPr>
            </w:pPr>
            <w:r>
              <w:rPr>
                <w:rFonts w:ascii="宋体" w:hint="eastAsia"/>
                <w:sz w:val="28"/>
              </w:rPr>
              <w:t>陈子阳</w:t>
            </w:r>
            <w:r w:rsidR="0061356D">
              <w:rPr>
                <w:rFonts w:ascii="宋体" w:hint="eastAsia"/>
                <w:sz w:val="28"/>
              </w:rPr>
              <w:t xml:space="preserve"> </w:t>
            </w:r>
            <w:r w:rsidR="00E154B7" w:rsidRPr="00700189">
              <w:rPr>
                <w:rFonts w:ascii="宋体" w:hint="eastAsia"/>
                <w:sz w:val="28"/>
              </w:rPr>
              <w:t>教授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申请学位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工学</w:t>
            </w:r>
            <w:r w:rsidRPr="00700189">
              <w:rPr>
                <w:rFonts w:ascii="宋体" w:hint="eastAsia"/>
                <w:sz w:val="28"/>
              </w:rPr>
              <w:t>硕士</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工程领域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231EC5" w:rsidP="00231EC5">
            <w:pPr>
              <w:adjustRightInd w:val="0"/>
              <w:snapToGrid w:val="0"/>
              <w:spacing w:line="440" w:lineRule="atLeast"/>
              <w:rPr>
                <w:rFonts w:ascii="宋体"/>
                <w:sz w:val="28"/>
              </w:rPr>
            </w:pPr>
            <w:r>
              <w:rPr>
                <w:rFonts w:ascii="宋体" w:hint="eastAsia"/>
                <w:sz w:val="28"/>
              </w:rPr>
              <w:t>软件工程</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所 在 单 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Pr>
                <w:rFonts w:ascii="宋体" w:hint="eastAsia"/>
                <w:sz w:val="28"/>
              </w:rPr>
              <w:t>信息科学与工程学院</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kern w:val="0"/>
                <w:sz w:val="28"/>
              </w:rPr>
              <w:t>答 辩 日 期</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231EC5">
            <w:pPr>
              <w:adjustRightInd w:val="0"/>
              <w:snapToGrid w:val="0"/>
              <w:spacing w:line="440" w:lineRule="atLeast"/>
              <w:rPr>
                <w:rFonts w:ascii="宋体"/>
                <w:sz w:val="28"/>
              </w:rPr>
            </w:pPr>
            <w:r>
              <w:rPr>
                <w:rFonts w:ascii="宋体" w:hint="eastAsia"/>
                <w:sz w:val="28"/>
              </w:rPr>
              <w:t>201</w:t>
            </w:r>
            <w:r w:rsidR="00231EC5">
              <w:rPr>
                <w:rFonts w:ascii="宋体"/>
                <w:sz w:val="28"/>
              </w:rPr>
              <w:t>8</w:t>
            </w:r>
            <w:r w:rsidRPr="00700189">
              <w:rPr>
                <w:rFonts w:ascii="宋体" w:hint="eastAsia"/>
                <w:sz w:val="28"/>
              </w:rPr>
              <w:t>年</w:t>
            </w:r>
            <w:r>
              <w:rPr>
                <w:rFonts w:ascii="宋体" w:hint="eastAsia"/>
                <w:sz w:val="28"/>
              </w:rPr>
              <w:t>5</w:t>
            </w:r>
            <w:r w:rsidRPr="00700189">
              <w:rPr>
                <w:rFonts w:ascii="宋体" w:hint="eastAsia"/>
                <w:sz w:val="28"/>
              </w:rPr>
              <w:t>月</w:t>
            </w:r>
          </w:p>
        </w:tc>
      </w:tr>
      <w:tr w:rsidR="0073226E" w:rsidTr="00C57073">
        <w:trPr>
          <w:cantSplit/>
          <w:trHeight w:val="482"/>
          <w:jc w:val="center"/>
        </w:trPr>
        <w:tc>
          <w:tcPr>
            <w:tcW w:w="1806" w:type="dxa"/>
            <w:tcMar>
              <w:left w:w="0" w:type="dxa"/>
              <w:right w:w="0" w:type="dxa"/>
            </w:tcMar>
          </w:tcPr>
          <w:p w:rsidR="0073226E" w:rsidRPr="00700189" w:rsidRDefault="0073226E" w:rsidP="001541DF">
            <w:pPr>
              <w:adjustRightInd w:val="0"/>
              <w:snapToGrid w:val="0"/>
              <w:spacing w:line="440" w:lineRule="atLeast"/>
              <w:jc w:val="distribute"/>
              <w:rPr>
                <w:rFonts w:ascii="黑体" w:eastAsia="黑体"/>
                <w:sz w:val="28"/>
              </w:rPr>
            </w:pPr>
            <w:r w:rsidRPr="00700189">
              <w:rPr>
                <w:rFonts w:ascii="黑体" w:eastAsia="黑体" w:hint="eastAsia"/>
                <w:sz w:val="28"/>
              </w:rPr>
              <w:t>授予学位单位</w:t>
            </w:r>
          </w:p>
        </w:tc>
        <w:tc>
          <w:tcPr>
            <w:tcW w:w="301" w:type="dxa"/>
            <w:tcMar>
              <w:left w:w="0" w:type="dxa"/>
              <w:right w:w="0" w:type="dxa"/>
            </w:tcMar>
          </w:tcPr>
          <w:p w:rsidR="0073226E" w:rsidRPr="00700189" w:rsidRDefault="0073226E" w:rsidP="001541DF">
            <w:pPr>
              <w:adjustRightInd w:val="0"/>
              <w:snapToGrid w:val="0"/>
              <w:spacing w:line="440" w:lineRule="atLeast"/>
              <w:rPr>
                <w:rFonts w:ascii="宋体"/>
                <w:sz w:val="28"/>
              </w:rPr>
            </w:pPr>
            <w:r w:rsidRPr="00700189">
              <w:rPr>
                <w:rFonts w:ascii="宋体" w:hint="eastAsia"/>
                <w:sz w:val="28"/>
              </w:rPr>
              <w:t>：</w:t>
            </w:r>
          </w:p>
        </w:tc>
        <w:tc>
          <w:tcPr>
            <w:tcW w:w="2951" w:type="dxa"/>
            <w:tcMar>
              <w:left w:w="0" w:type="dxa"/>
              <w:right w:w="0" w:type="dxa"/>
            </w:tcMar>
          </w:tcPr>
          <w:p w:rsidR="0073226E" w:rsidRPr="00700189" w:rsidRDefault="00E154B7" w:rsidP="001541DF">
            <w:pPr>
              <w:adjustRightInd w:val="0"/>
              <w:snapToGrid w:val="0"/>
              <w:spacing w:line="440" w:lineRule="atLeast"/>
              <w:rPr>
                <w:rFonts w:ascii="宋体"/>
                <w:sz w:val="28"/>
              </w:rPr>
            </w:pPr>
            <w:r w:rsidRPr="00700189">
              <w:rPr>
                <w:rFonts w:ascii="宋体" w:hint="eastAsia"/>
                <w:sz w:val="28"/>
              </w:rPr>
              <w:t>燕山大学</w:t>
            </w:r>
          </w:p>
        </w:tc>
      </w:tr>
    </w:tbl>
    <w:p w:rsidR="00CE762E" w:rsidRDefault="00CE762E" w:rsidP="00AD7692">
      <w:pPr>
        <w:adjustRightInd w:val="0"/>
        <w:spacing w:line="360" w:lineRule="exact"/>
        <w:ind w:firstLine="560"/>
        <w:rPr>
          <w:sz w:val="28"/>
        </w:rPr>
      </w:pPr>
    </w:p>
    <w:p w:rsidR="00AD7692" w:rsidRDefault="00AD7692" w:rsidP="00AD7692">
      <w:pPr>
        <w:adjustRightInd w:val="0"/>
        <w:spacing w:line="360" w:lineRule="exact"/>
        <w:ind w:firstLine="560"/>
        <w:rPr>
          <w:sz w:val="28"/>
        </w:rPr>
      </w:pPr>
    </w:p>
    <w:p w:rsidR="00C10D99" w:rsidRDefault="00C10D99" w:rsidP="00AD7692">
      <w:pPr>
        <w:adjustRightInd w:val="0"/>
        <w:spacing w:line="360" w:lineRule="exact"/>
        <w:ind w:firstLine="560"/>
        <w:rPr>
          <w:sz w:val="28"/>
        </w:rPr>
      </w:pPr>
    </w:p>
    <w:p w:rsidR="00490774" w:rsidRDefault="00C10D99" w:rsidP="001A19CC">
      <w:pPr>
        <w:widowControl/>
        <w:jc w:val="left"/>
        <w:rPr>
          <w:sz w:val="28"/>
        </w:rPr>
      </w:pPr>
      <w:r>
        <w:rPr>
          <w:sz w:val="28"/>
        </w:rPr>
        <w:br w:type="page"/>
      </w:r>
      <w:r w:rsidR="001A19CC">
        <w:rPr>
          <w:sz w:val="28"/>
        </w:rPr>
        <w:lastRenderedPageBreak/>
        <w:br w:type="page"/>
      </w:r>
    </w:p>
    <w:p w:rsidR="00490774" w:rsidRDefault="00490774" w:rsidP="00AD7692">
      <w:pPr>
        <w:adjustRightInd w:val="0"/>
        <w:spacing w:line="360" w:lineRule="exact"/>
        <w:ind w:firstLine="560"/>
        <w:rPr>
          <w:sz w:val="28"/>
        </w:rPr>
        <w:sectPr w:rsidR="00490774" w:rsidSect="0014004B">
          <w:headerReference w:type="default" r:id="rId9"/>
          <w:pgSz w:w="11906" w:h="16838"/>
          <w:pgMar w:top="1701" w:right="1588" w:bottom="1701" w:left="1588" w:header="1418" w:footer="1418" w:gutter="0"/>
          <w:pgNumType w:fmt="numberInDash" w:start="21"/>
          <w:cols w:space="720"/>
          <w:docGrid w:type="lines" w:linePitch="391" w:charSpace="1861"/>
        </w:sectPr>
      </w:pPr>
    </w:p>
    <w:p w:rsidR="00AD7692" w:rsidRDefault="00AD7692" w:rsidP="00AD7692">
      <w:pPr>
        <w:adjustRightInd w:val="0"/>
        <w:spacing w:line="360" w:lineRule="exact"/>
        <w:ind w:firstLineChars="49" w:firstLine="137"/>
        <w:rPr>
          <w:sz w:val="28"/>
        </w:rPr>
      </w:pPr>
      <w:r>
        <w:rPr>
          <w:sz w:val="28"/>
        </w:rPr>
        <w:lastRenderedPageBreak/>
        <w:t>A Dissertation</w:t>
      </w:r>
      <w:r>
        <w:rPr>
          <w:rFonts w:hint="eastAsia"/>
          <w:sz w:val="28"/>
        </w:rPr>
        <w:t xml:space="preserve"> in </w:t>
      </w:r>
      <w:r>
        <w:rPr>
          <w:sz w:val="28"/>
        </w:rPr>
        <w:t xml:space="preserve">Computer </w:t>
      </w:r>
      <w:r w:rsidR="0050462A">
        <w:rPr>
          <w:rFonts w:hint="eastAsia"/>
          <w:sz w:val="28"/>
          <w:szCs w:val="28"/>
        </w:rPr>
        <w:t>S</w:t>
      </w:r>
      <w:r w:rsidR="0050462A">
        <w:rPr>
          <w:sz w:val="28"/>
          <w:szCs w:val="28"/>
        </w:rPr>
        <w:t>cience and Technology</w:t>
      </w:r>
    </w:p>
    <w:p w:rsidR="00AD7692" w:rsidRDefault="00AD7692" w:rsidP="00AD7692">
      <w:pPr>
        <w:adjustRightInd w:val="0"/>
        <w:ind w:firstLine="480"/>
      </w:pPr>
    </w:p>
    <w:p w:rsidR="00AD7692" w:rsidRDefault="00AD7692" w:rsidP="00AD7692">
      <w:pPr>
        <w:adjustRightInd w:val="0"/>
        <w:ind w:firstLine="720"/>
        <w:jc w:val="center"/>
        <w:rPr>
          <w:sz w:val="36"/>
        </w:rPr>
      </w:pPr>
    </w:p>
    <w:p w:rsidR="00AD7692" w:rsidRDefault="00DC5289" w:rsidP="00231EC5">
      <w:pPr>
        <w:pStyle w:val="af2"/>
        <w:ind w:firstLine="0"/>
      </w:pPr>
      <w:r>
        <w:t xml:space="preserve">THE </w:t>
      </w:r>
      <w:r w:rsidR="007840CD">
        <w:rPr>
          <w:rFonts w:hint="eastAsia"/>
        </w:rPr>
        <w:t>R</w:t>
      </w:r>
      <w:r w:rsidR="00781A6D">
        <w:rPr>
          <w:rFonts w:hint="eastAsia"/>
        </w:rPr>
        <w:t>ESEARCH O</w:t>
      </w:r>
      <w:r w:rsidR="00781A6D">
        <w:t xml:space="preserve">n </w:t>
      </w:r>
      <w:r w:rsidR="00231EC5">
        <w:t xml:space="preserve">GENERATION OF SCALE-FREE NETWORKS </w:t>
      </w:r>
      <w:r>
        <w:t>ALGORITHM</w:t>
      </w:r>
    </w:p>
    <w:p w:rsidR="00AD7692" w:rsidRDefault="00AD7692" w:rsidP="00AD7692">
      <w:pPr>
        <w:adjustRightInd w:val="0"/>
        <w:snapToGrid w:val="0"/>
        <w:ind w:firstLine="480"/>
        <w:jc w:val="center"/>
        <w:rPr>
          <w:rFonts w:ascii="黑体" w:eastAsia="黑体"/>
          <w:sz w:val="44"/>
        </w:rPr>
      </w:pPr>
      <w:r>
        <w:rPr>
          <w:rFonts w:hint="eastAsia"/>
        </w:rPr>
        <w:t xml:space="preserve"> </w:t>
      </w: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AD7692" w:rsidRDefault="00AD7692" w:rsidP="00AD7692">
      <w:pPr>
        <w:adjustRightInd w:val="0"/>
        <w:ind w:firstLine="880"/>
        <w:jc w:val="center"/>
        <w:rPr>
          <w:sz w:val="44"/>
        </w:rPr>
      </w:pPr>
    </w:p>
    <w:p w:rsidR="002C30A2" w:rsidRDefault="00524FEA" w:rsidP="002C30A2">
      <w:pPr>
        <w:adjustRightInd w:val="0"/>
        <w:jc w:val="center"/>
        <w:rPr>
          <w:sz w:val="44"/>
        </w:rPr>
      </w:pPr>
      <w:r>
        <w:rPr>
          <w:sz w:val="28"/>
        </w:rPr>
        <w:t>b</w:t>
      </w:r>
      <w:r w:rsidRPr="00AD35E0">
        <w:rPr>
          <w:rFonts w:hint="eastAsia"/>
          <w:sz w:val="28"/>
        </w:rPr>
        <w:t>y</w:t>
      </w:r>
      <w:r>
        <w:rPr>
          <w:sz w:val="28"/>
        </w:rPr>
        <w:t xml:space="preserve"> </w:t>
      </w:r>
      <w:r w:rsidR="00231EC5">
        <w:rPr>
          <w:rFonts w:hint="eastAsia"/>
          <w:sz w:val="28"/>
        </w:rPr>
        <w:t>Wang</w:t>
      </w:r>
      <w:r>
        <w:rPr>
          <w:rFonts w:hint="eastAsia"/>
          <w:sz w:val="28"/>
        </w:rPr>
        <w:t xml:space="preserve"> </w:t>
      </w:r>
      <w:r w:rsidR="00231EC5">
        <w:rPr>
          <w:sz w:val="28"/>
        </w:rPr>
        <w:t>Qianqian</w:t>
      </w:r>
    </w:p>
    <w:p w:rsidR="002C30A2" w:rsidRDefault="002C30A2" w:rsidP="002C30A2">
      <w:pPr>
        <w:adjustRightInd w:val="0"/>
        <w:ind w:firstLine="480"/>
        <w:jc w:val="center"/>
      </w:pPr>
    </w:p>
    <w:p w:rsidR="002C30A2" w:rsidRDefault="002C30A2" w:rsidP="002C30A2">
      <w:pPr>
        <w:adjustRightInd w:val="0"/>
        <w:ind w:firstLine="480"/>
        <w:jc w:val="center"/>
      </w:pPr>
    </w:p>
    <w:p w:rsidR="002C30A2" w:rsidRPr="00524FEA" w:rsidRDefault="00524FEA" w:rsidP="00524FEA">
      <w:pPr>
        <w:adjustRightInd w:val="0"/>
        <w:jc w:val="center"/>
        <w:rPr>
          <w:sz w:val="28"/>
        </w:rPr>
      </w:pPr>
      <w:r>
        <w:rPr>
          <w:sz w:val="28"/>
        </w:rPr>
        <w:t>Supervisor</w:t>
      </w:r>
      <w:r>
        <w:rPr>
          <w:rFonts w:hint="eastAsia"/>
          <w:sz w:val="28"/>
        </w:rPr>
        <w:t>：</w:t>
      </w:r>
      <w:r>
        <w:rPr>
          <w:sz w:val="28"/>
          <w:szCs w:val="28"/>
        </w:rPr>
        <w:t xml:space="preserve">Professor </w:t>
      </w:r>
      <w:r w:rsidR="00231EC5">
        <w:rPr>
          <w:sz w:val="28"/>
          <w:szCs w:val="28"/>
        </w:rPr>
        <w:t>Chen</w:t>
      </w:r>
      <w:r>
        <w:rPr>
          <w:sz w:val="28"/>
          <w:szCs w:val="28"/>
        </w:rPr>
        <w:t xml:space="preserve"> </w:t>
      </w:r>
      <w:r w:rsidR="00231EC5">
        <w:rPr>
          <w:sz w:val="28"/>
          <w:szCs w:val="28"/>
        </w:rPr>
        <w:t>Ziyang</w:t>
      </w:r>
    </w:p>
    <w:p w:rsidR="00AD7692" w:rsidRPr="002C30A2" w:rsidRDefault="00AD7692" w:rsidP="00AD7692">
      <w:pPr>
        <w:adjustRightInd w:val="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AD7692" w:rsidRDefault="00AD7692"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5C77AD" w:rsidRDefault="005C77AD" w:rsidP="00AD7692">
      <w:pPr>
        <w:adjustRightInd w:val="0"/>
        <w:snapToGrid w:val="0"/>
        <w:ind w:firstLine="560"/>
        <w:jc w:val="center"/>
        <w:rPr>
          <w:sz w:val="28"/>
        </w:rPr>
      </w:pPr>
    </w:p>
    <w:p w:rsidR="00AD7692" w:rsidRDefault="00AD7692" w:rsidP="00AD7692">
      <w:pPr>
        <w:adjustRightInd w:val="0"/>
        <w:snapToGrid w:val="0"/>
        <w:jc w:val="center"/>
        <w:rPr>
          <w:b/>
        </w:rPr>
      </w:pPr>
      <w:r>
        <w:rPr>
          <w:rFonts w:hint="eastAsia"/>
          <w:b/>
          <w:sz w:val="28"/>
        </w:rPr>
        <w:t>Yanshan University</w:t>
      </w:r>
    </w:p>
    <w:p w:rsidR="00AD7692" w:rsidRDefault="00AD7692" w:rsidP="00AD7692">
      <w:pPr>
        <w:adjustRightInd w:val="0"/>
        <w:snapToGrid w:val="0"/>
        <w:ind w:firstLine="480"/>
        <w:jc w:val="center"/>
      </w:pPr>
      <w:r>
        <w:rPr>
          <w:rFonts w:hint="eastAsia"/>
        </w:rPr>
        <w:t xml:space="preserve"> </w:t>
      </w:r>
    </w:p>
    <w:p w:rsidR="00AD7692" w:rsidRDefault="00AD7692" w:rsidP="00AD7692">
      <w:pPr>
        <w:adjustRightInd w:val="0"/>
        <w:snapToGrid w:val="0"/>
        <w:ind w:firstLine="480"/>
      </w:pPr>
    </w:p>
    <w:p w:rsidR="006B35EF" w:rsidRPr="006B35EF" w:rsidRDefault="00AD7692" w:rsidP="006B35EF">
      <w:pPr>
        <w:adjustRightInd w:val="0"/>
        <w:snapToGrid w:val="0"/>
        <w:jc w:val="center"/>
        <w:rPr>
          <w:sz w:val="28"/>
        </w:rPr>
      </w:pPr>
      <w:r w:rsidRPr="00760D82">
        <w:rPr>
          <w:sz w:val="28"/>
        </w:rPr>
        <w:t>May</w:t>
      </w:r>
      <w:r>
        <w:rPr>
          <w:rFonts w:hint="eastAsia"/>
          <w:sz w:val="28"/>
          <w:szCs w:val="28"/>
        </w:rPr>
        <w:t xml:space="preserve">, </w:t>
      </w:r>
      <w:r>
        <w:rPr>
          <w:sz w:val="28"/>
        </w:rPr>
        <w:t>20</w:t>
      </w:r>
      <w:r>
        <w:rPr>
          <w:rFonts w:hint="eastAsia"/>
          <w:sz w:val="28"/>
        </w:rPr>
        <w:t>1</w:t>
      </w:r>
      <w:r w:rsidR="00231EC5">
        <w:rPr>
          <w:sz w:val="28"/>
        </w:rPr>
        <w:t>8</w:t>
      </w:r>
    </w:p>
    <w:p w:rsidR="00CE762E" w:rsidRDefault="00CE762E"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97069" w:rsidRDefault="00A97069" w:rsidP="00AD7692">
      <w:pPr>
        <w:spacing w:before="223" w:after="223"/>
        <w:ind w:firstLine="480"/>
      </w:pPr>
    </w:p>
    <w:p w:rsidR="00A41B7C" w:rsidRDefault="00A41B7C" w:rsidP="00AD7692">
      <w:pPr>
        <w:spacing w:before="223" w:after="223"/>
        <w:ind w:firstLine="480"/>
        <w:sectPr w:rsidR="00A41B7C" w:rsidSect="0014004B">
          <w:headerReference w:type="default" r:id="rId10"/>
          <w:footerReference w:type="default" r:id="rId11"/>
          <w:pgSz w:w="11907" w:h="16840"/>
          <w:pgMar w:top="1701" w:right="1588" w:bottom="1701" w:left="1588" w:header="1418" w:footer="1418" w:gutter="0"/>
          <w:pgNumType w:fmt="upperRoman" w:start="1"/>
          <w:cols w:space="720"/>
          <w:docGrid w:type="lines" w:linePitch="391" w:charSpace="2662"/>
        </w:sectPr>
      </w:pPr>
    </w:p>
    <w:p w:rsidR="00AD7692" w:rsidRDefault="00AD7692" w:rsidP="00AD7692">
      <w:pPr>
        <w:jc w:val="center"/>
        <w:rPr>
          <w:rFonts w:ascii="黑体" w:eastAsia="黑体"/>
          <w:sz w:val="32"/>
        </w:rPr>
      </w:pPr>
      <w:r>
        <w:rPr>
          <w:rFonts w:ascii="黑体" w:eastAsia="黑体" w:hint="eastAsia"/>
          <w:sz w:val="32"/>
        </w:rPr>
        <w:lastRenderedPageBreak/>
        <w:t>燕山大学硕士学位论文原创性声明</w:t>
      </w:r>
    </w:p>
    <w:p w:rsidR="00AD7692" w:rsidRDefault="00AD7692" w:rsidP="00AD7692">
      <w:pPr>
        <w:ind w:firstLine="480"/>
      </w:pPr>
    </w:p>
    <w:p w:rsidR="00AD7692" w:rsidRDefault="00AD7692" w:rsidP="00AD7692">
      <w:pPr>
        <w:spacing w:line="440" w:lineRule="atLeast"/>
        <w:ind w:firstLineChars="200" w:firstLine="480"/>
      </w:pPr>
      <w:r>
        <w:rPr>
          <w:rFonts w:hint="eastAsia"/>
        </w:rPr>
        <w:t>本人郑重声明：此处所提交的硕士学位论文《</w:t>
      </w:r>
      <w:r w:rsidR="00231EC5" w:rsidRPr="00231EC5">
        <w:rPr>
          <w:rFonts w:hint="eastAsia"/>
        </w:rPr>
        <w:t>大规模无标度网络生成算法研究</w:t>
      </w:r>
      <w:r>
        <w:rPr>
          <w:rFonts w:hint="eastAsia"/>
        </w:rPr>
        <w:t>》，是本人在导师指导下，在燕山大学攻读硕士学位期间独立进行研究工作所取得的成果。论文中除已注明部分外不包含他人已发表或撰写过的研究成果。对本文的研究工作做出重要贡献的个人和集体，均已在文中以明确方式注明。本声明的法律结果将完全由本人承担。</w:t>
      </w:r>
    </w:p>
    <w:p w:rsidR="00AD7692" w:rsidRDefault="00AD7692" w:rsidP="00AD7692">
      <w:pPr>
        <w:ind w:firstLine="560"/>
        <w:rPr>
          <w:sz w:val="28"/>
        </w:rPr>
      </w:pPr>
    </w:p>
    <w:p w:rsidR="00AD7692" w:rsidRDefault="00AD7692" w:rsidP="00AD7692">
      <w:pPr>
        <w:ind w:firstLineChars="700" w:firstLine="1680"/>
      </w:pPr>
      <w:r>
        <w:rPr>
          <w:rFonts w:hint="eastAsia"/>
        </w:rPr>
        <w:t>作者签字：</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AD7692" w:rsidRDefault="00AD7692" w:rsidP="00AD7692">
      <w:pPr>
        <w:ind w:firstLine="480"/>
      </w:pPr>
    </w:p>
    <w:p w:rsidR="00AD7692" w:rsidRDefault="00AD7692" w:rsidP="00AD7692">
      <w:pPr>
        <w:ind w:firstLine="480"/>
      </w:pPr>
    </w:p>
    <w:p w:rsidR="00AD7692" w:rsidRDefault="00AD7692" w:rsidP="00AD7692">
      <w:pPr>
        <w:jc w:val="center"/>
        <w:rPr>
          <w:rFonts w:ascii="黑体" w:eastAsia="黑体"/>
          <w:sz w:val="32"/>
        </w:rPr>
      </w:pPr>
      <w:r>
        <w:rPr>
          <w:rFonts w:ascii="黑体" w:eastAsia="黑体" w:hint="eastAsia"/>
          <w:sz w:val="32"/>
        </w:rPr>
        <w:t>燕山大学硕士学位论文使用授权书</w:t>
      </w:r>
    </w:p>
    <w:p w:rsidR="00AD7692" w:rsidRDefault="00AD7692" w:rsidP="00AD7692">
      <w:pPr>
        <w:spacing w:line="440" w:lineRule="atLeast"/>
        <w:ind w:firstLine="480"/>
      </w:pPr>
    </w:p>
    <w:p w:rsidR="00AD7692" w:rsidRDefault="00AD7692" w:rsidP="00AD7692">
      <w:pPr>
        <w:spacing w:line="440" w:lineRule="atLeast"/>
        <w:ind w:firstLine="480"/>
      </w:pPr>
      <w:r>
        <w:rPr>
          <w:rFonts w:hint="eastAsia"/>
        </w:rPr>
        <w:t>《</w:t>
      </w:r>
      <w:r w:rsidR="00231EC5" w:rsidRPr="00231EC5">
        <w:rPr>
          <w:rFonts w:hint="eastAsia"/>
        </w:rPr>
        <w:t>大规模无标度网络生成算法研究</w:t>
      </w:r>
      <w:r>
        <w:rPr>
          <w:rFonts w:hint="eastAsia"/>
        </w:rPr>
        <w:t>》系本人在燕山大学攻读硕士学位期间在导师指导下完成的硕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AD7692" w:rsidRDefault="00AD7692" w:rsidP="00AD7692">
      <w:pPr>
        <w:ind w:firstLine="480"/>
      </w:pPr>
    </w:p>
    <w:p w:rsidR="00AD7692" w:rsidRDefault="00AD7692" w:rsidP="00AD7692">
      <w:pPr>
        <w:ind w:firstLine="480"/>
      </w:pPr>
      <w:r>
        <w:rPr>
          <w:rFonts w:hint="eastAsia"/>
        </w:rPr>
        <w:t xml:space="preserve">                </w:t>
      </w:r>
      <w:r>
        <w:rPr>
          <w:rFonts w:hint="eastAsia"/>
        </w:rPr>
        <w:t>保密□，在</w:t>
      </w:r>
      <w:r>
        <w:rPr>
          <w:rFonts w:hint="eastAsia"/>
        </w:rPr>
        <w:t xml:space="preserve">   </w:t>
      </w:r>
      <w:r>
        <w:rPr>
          <w:rFonts w:hint="eastAsia"/>
        </w:rPr>
        <w:t>年解密后适用本授权书。</w:t>
      </w:r>
    </w:p>
    <w:p w:rsidR="00AD7692" w:rsidRDefault="00AD7692" w:rsidP="00AD7692">
      <w:pPr>
        <w:ind w:firstLine="480"/>
      </w:pPr>
      <w:r>
        <w:rPr>
          <w:rFonts w:hint="eastAsia"/>
        </w:rPr>
        <w:t>本学位论文属于</w:t>
      </w:r>
    </w:p>
    <w:p w:rsidR="00AD7692" w:rsidRDefault="00AD7692" w:rsidP="00AD7692">
      <w:pPr>
        <w:ind w:firstLine="480"/>
      </w:pPr>
      <w:r>
        <w:rPr>
          <w:rFonts w:hint="eastAsia"/>
        </w:rPr>
        <w:t xml:space="preserve">                </w:t>
      </w:r>
      <w:r>
        <w:rPr>
          <w:rFonts w:hint="eastAsia"/>
        </w:rPr>
        <w:t>不保密□。</w:t>
      </w:r>
    </w:p>
    <w:p w:rsidR="00AD7692" w:rsidRDefault="00AD7692" w:rsidP="00AD7692">
      <w:pPr>
        <w:ind w:firstLine="480"/>
      </w:pPr>
      <w:r>
        <w:rPr>
          <w:rFonts w:hint="eastAsia"/>
        </w:rPr>
        <w:t>（请在以上相应方框内打“√”）</w:t>
      </w:r>
    </w:p>
    <w:p w:rsidR="00AD7692" w:rsidRDefault="00AD7692" w:rsidP="00AD7692">
      <w:pPr>
        <w:ind w:firstLine="480"/>
      </w:pPr>
    </w:p>
    <w:p w:rsidR="00AD7692" w:rsidRDefault="00AD7692" w:rsidP="00AD7692">
      <w:pPr>
        <w:ind w:firstLine="480"/>
      </w:pPr>
      <w:r>
        <w:rPr>
          <w:rFonts w:hint="eastAsia"/>
        </w:rPr>
        <w:t xml:space="preserve">           </w:t>
      </w:r>
      <w:r>
        <w:rPr>
          <w:rFonts w:hint="eastAsia"/>
        </w:rPr>
        <w:t>作者签名：</w:t>
      </w:r>
      <w:r>
        <w:rPr>
          <w:rFonts w:hint="eastAsia"/>
        </w:rPr>
        <w:t xml:space="preserve">             </w:t>
      </w:r>
      <w:r>
        <w:rPr>
          <w:rFonts w:hint="eastAsia"/>
        </w:rPr>
        <w:t>日期：</w:t>
      </w:r>
      <w:r w:rsidR="00BC47CE">
        <w:rPr>
          <w:rFonts w:hint="eastAsia"/>
        </w:rPr>
        <w:t xml:space="preserve">  </w:t>
      </w:r>
      <w:r>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sidR="00BC47CE">
        <w:rPr>
          <w:rFonts w:hint="eastAsia"/>
        </w:rPr>
        <w:t xml:space="preserve"> </w:t>
      </w:r>
      <w:r>
        <w:rPr>
          <w:rFonts w:hint="eastAsia"/>
        </w:rPr>
        <w:t xml:space="preserve">  </w:t>
      </w:r>
      <w:r>
        <w:rPr>
          <w:rFonts w:hint="eastAsia"/>
        </w:rPr>
        <w:t>日</w:t>
      </w:r>
    </w:p>
    <w:p w:rsidR="00AD7692" w:rsidRDefault="00AD7692" w:rsidP="00AD7692">
      <w:pPr>
        <w:ind w:firstLine="480"/>
      </w:pPr>
    </w:p>
    <w:p w:rsidR="00CE762E" w:rsidRDefault="00AD7692" w:rsidP="00AD7692">
      <w:pPr>
        <w:adjustRightInd w:val="0"/>
        <w:snapToGrid w:val="0"/>
      </w:pPr>
      <w:r>
        <w:rPr>
          <w:rFonts w:hint="eastAsia"/>
        </w:rPr>
        <w:t xml:space="preserve">           </w:t>
      </w:r>
      <w:r w:rsidR="00061DBD">
        <w:rPr>
          <w:rFonts w:hint="eastAsia"/>
        </w:rPr>
        <w:t xml:space="preserve">    </w:t>
      </w:r>
      <w:r>
        <w:rPr>
          <w:rFonts w:hint="eastAsia"/>
        </w:rPr>
        <w:t>导师签名：</w:t>
      </w:r>
      <w:r>
        <w:rPr>
          <w:rFonts w:hint="eastAsia"/>
        </w:rPr>
        <w:t xml:space="preserve">             </w:t>
      </w:r>
      <w:r>
        <w:rPr>
          <w:rFonts w:hint="eastAsia"/>
        </w:rPr>
        <w:t>日期：</w:t>
      </w:r>
      <w:r>
        <w:rPr>
          <w:rFonts w:hint="eastAsia"/>
        </w:rPr>
        <w:t xml:space="preserve"> </w:t>
      </w:r>
      <w:r w:rsidR="00BC47CE">
        <w:rPr>
          <w:rFonts w:hint="eastAsia"/>
        </w:rPr>
        <w:t xml:space="preserve">  </w:t>
      </w:r>
      <w:r>
        <w:rPr>
          <w:rFonts w:hint="eastAsia"/>
        </w:rPr>
        <w:t>年</w:t>
      </w:r>
      <w:r>
        <w:rPr>
          <w:rFonts w:hint="eastAsia"/>
        </w:rPr>
        <w:t xml:space="preserve"> </w:t>
      </w:r>
      <w:r w:rsidR="00BC47CE">
        <w:rPr>
          <w:rFonts w:hint="eastAsia"/>
        </w:rPr>
        <w:t xml:space="preserve"> </w:t>
      </w:r>
      <w:r>
        <w:rPr>
          <w:rFonts w:hint="eastAsia"/>
        </w:rPr>
        <w:t xml:space="preserve"> </w:t>
      </w:r>
      <w:r>
        <w:rPr>
          <w:rFonts w:hint="eastAsia"/>
        </w:rPr>
        <w:t>月</w:t>
      </w:r>
      <w:r>
        <w:rPr>
          <w:rFonts w:hint="eastAsia"/>
        </w:rPr>
        <w:t xml:space="preserve">  </w:t>
      </w:r>
      <w:r w:rsidR="00BC47CE">
        <w:rPr>
          <w:rFonts w:hint="eastAsia"/>
        </w:rPr>
        <w:t xml:space="preserve"> </w:t>
      </w:r>
      <w:r>
        <w:rPr>
          <w:rFonts w:hint="eastAsia"/>
        </w:rPr>
        <w:t>日</w:t>
      </w:r>
    </w:p>
    <w:p w:rsidR="009F461B" w:rsidRDefault="009F461B" w:rsidP="00AD7692">
      <w:pPr>
        <w:adjustRightInd w:val="0"/>
        <w:snapToGrid w:val="0"/>
      </w:pPr>
    </w:p>
    <w:p w:rsidR="009F461B" w:rsidRDefault="009F461B" w:rsidP="00AD7692">
      <w:pPr>
        <w:adjustRightInd w:val="0"/>
        <w:snapToGrid w:val="0"/>
      </w:pPr>
    </w:p>
    <w:p w:rsidR="009F461B" w:rsidRDefault="009F461B" w:rsidP="00AD7692">
      <w:pPr>
        <w:adjustRightInd w:val="0"/>
        <w:snapToGrid w:val="0"/>
      </w:pPr>
    </w:p>
    <w:p w:rsidR="00AD7692" w:rsidRDefault="00AD7692" w:rsidP="00AD7692">
      <w:pPr>
        <w:adjustRightInd w:val="0"/>
        <w:snapToGrid w:val="0"/>
      </w:pPr>
    </w:p>
    <w:p w:rsidR="00490774" w:rsidRDefault="00490774" w:rsidP="00AD7692">
      <w:pPr>
        <w:adjustRightInd w:val="0"/>
        <w:snapToGrid w:val="0"/>
        <w:sectPr w:rsidR="00490774" w:rsidSect="0014004B">
          <w:pgSz w:w="11907" w:h="16840"/>
          <w:pgMar w:top="1701" w:right="1588" w:bottom="1701" w:left="1588" w:header="1418" w:footer="1418" w:gutter="0"/>
          <w:pgNumType w:fmt="upperRoman" w:start="1"/>
          <w:cols w:space="720"/>
          <w:docGrid w:type="lines" w:linePitch="391" w:charSpace="2662"/>
        </w:sectPr>
      </w:pPr>
    </w:p>
    <w:p w:rsidR="000320AB" w:rsidRDefault="000320AB" w:rsidP="007A4188">
      <w:pPr>
        <w:pStyle w:val="1"/>
        <w:adjustRightInd w:val="0"/>
        <w:snapToGrid w:val="0"/>
        <w:spacing w:before="391" w:after="312"/>
      </w:pPr>
      <w:bookmarkStart w:id="7" w:name="_Toc318576708"/>
      <w:bookmarkStart w:id="8" w:name="_Toc509768545"/>
      <w:bookmarkEnd w:id="0"/>
      <w:bookmarkEnd w:id="1"/>
      <w:bookmarkEnd w:id="2"/>
      <w:bookmarkEnd w:id="3"/>
      <w:bookmarkEnd w:id="4"/>
      <w:bookmarkEnd w:id="5"/>
      <w:bookmarkEnd w:id="6"/>
      <w:r w:rsidRPr="00E65651">
        <w:lastRenderedPageBreak/>
        <w:t>摘</w:t>
      </w:r>
      <w:r w:rsidRPr="00E65651">
        <w:rPr>
          <w:rFonts w:hint="eastAsia"/>
        </w:rPr>
        <w:t xml:space="preserve">  </w:t>
      </w:r>
      <w:r w:rsidRPr="00E65651">
        <w:t>要</w:t>
      </w:r>
      <w:bookmarkEnd w:id="7"/>
      <w:bookmarkEnd w:id="8"/>
    </w:p>
    <w:p w:rsidR="00231EC5" w:rsidRDefault="00231EC5" w:rsidP="00231EC5">
      <w:pPr>
        <w:spacing w:line="440" w:lineRule="exact"/>
        <w:ind w:firstLineChars="200" w:firstLine="480"/>
        <w:rPr>
          <w:rFonts w:hAnsi="宋体"/>
          <w:bCs/>
          <w:kern w:val="0"/>
        </w:rPr>
      </w:pPr>
      <w:r>
        <w:rPr>
          <w:rFonts w:hAnsi="宋体" w:hint="eastAsia"/>
          <w:bCs/>
          <w:kern w:val="0"/>
        </w:rPr>
        <w:t>无标度网络是指顶点</w:t>
      </w:r>
      <w:r w:rsidR="00250073">
        <w:rPr>
          <w:rFonts w:hAnsi="宋体" w:hint="eastAsia"/>
          <w:bCs/>
          <w:kern w:val="0"/>
        </w:rPr>
        <w:t>的度服从泊松分布的拓扑图，大规模一般指网络</w:t>
      </w:r>
      <w:r w:rsidR="00985CBB">
        <w:rPr>
          <w:rFonts w:hAnsi="宋体" w:hint="eastAsia"/>
          <w:bCs/>
          <w:kern w:val="0"/>
        </w:rPr>
        <w:t>图</w:t>
      </w:r>
      <w:r w:rsidR="00250073">
        <w:rPr>
          <w:rFonts w:hAnsi="宋体" w:hint="eastAsia"/>
          <w:bCs/>
          <w:kern w:val="0"/>
        </w:rPr>
        <w:t>中包含节点个数大于</w:t>
      </w:r>
      <w:r w:rsidR="00250073">
        <w:rPr>
          <w:rFonts w:hAnsi="宋体" w:hint="eastAsia"/>
          <w:bCs/>
          <w:kern w:val="0"/>
        </w:rPr>
        <w:t>10</w:t>
      </w:r>
      <w:r w:rsidR="009A2613">
        <w:rPr>
          <w:rFonts w:hAnsi="宋体" w:hint="eastAsia"/>
          <w:bCs/>
          <w:kern w:val="0"/>
          <w:vertAlign w:val="superscript"/>
        </w:rPr>
        <w:t>4</w:t>
      </w:r>
      <w:r w:rsidR="004813A1">
        <w:rPr>
          <w:rFonts w:hAnsi="宋体" w:hint="eastAsia"/>
          <w:bCs/>
          <w:kern w:val="0"/>
        </w:rPr>
        <w:t>个</w:t>
      </w:r>
      <w:r w:rsidR="00250073">
        <w:rPr>
          <w:rFonts w:hAnsi="宋体" w:hint="eastAsia"/>
          <w:bCs/>
          <w:kern w:val="0"/>
        </w:rPr>
        <w:t>。</w:t>
      </w:r>
      <w:r w:rsidR="00985CBB">
        <w:rPr>
          <w:rFonts w:hAnsi="宋体" w:hint="eastAsia"/>
          <w:bCs/>
          <w:kern w:val="0"/>
        </w:rPr>
        <w:t>随着现代信息化的大量普及，</w:t>
      </w:r>
      <w:r w:rsidR="00985CBB">
        <w:rPr>
          <w:rFonts w:hAnsi="宋体"/>
          <w:bCs/>
          <w:kern w:val="0"/>
        </w:rPr>
        <w:t>大规模</w:t>
      </w:r>
      <w:r w:rsidR="00985CBB">
        <w:rPr>
          <w:rFonts w:hAnsi="宋体" w:hint="eastAsia"/>
          <w:bCs/>
          <w:kern w:val="0"/>
        </w:rPr>
        <w:t>数据图越来越多地被应用到社交网络等现实场景，而</w:t>
      </w:r>
      <w:r>
        <w:rPr>
          <w:rFonts w:hAnsi="宋体" w:hint="eastAsia"/>
          <w:bCs/>
          <w:kern w:val="0"/>
        </w:rPr>
        <w:t>现实世界的大部分数据图</w:t>
      </w:r>
      <w:r w:rsidR="00985CBB">
        <w:rPr>
          <w:rFonts w:hAnsi="宋体" w:hint="eastAsia"/>
          <w:bCs/>
          <w:kern w:val="0"/>
        </w:rPr>
        <w:t>结构</w:t>
      </w:r>
      <w:r>
        <w:rPr>
          <w:rFonts w:hAnsi="宋体" w:hint="eastAsia"/>
          <w:bCs/>
          <w:kern w:val="0"/>
        </w:rPr>
        <w:t>均满足大规模无标度网络的特性，</w:t>
      </w:r>
      <w:r>
        <w:rPr>
          <w:rFonts w:hAnsi="宋体"/>
          <w:bCs/>
          <w:kern w:val="0"/>
        </w:rPr>
        <w:t>因而</w:t>
      </w:r>
      <w:r>
        <w:rPr>
          <w:rFonts w:hAnsi="宋体" w:hint="eastAsia"/>
          <w:bCs/>
          <w:kern w:val="0"/>
        </w:rPr>
        <w:t>可以通过对大规模无标度网络图</w:t>
      </w:r>
      <w:r w:rsidR="00985CBB">
        <w:rPr>
          <w:rFonts w:hAnsi="宋体" w:hint="eastAsia"/>
          <w:bCs/>
          <w:kern w:val="0"/>
        </w:rPr>
        <w:t>数据</w:t>
      </w:r>
      <w:r>
        <w:rPr>
          <w:rFonts w:hAnsi="宋体" w:hint="eastAsia"/>
          <w:bCs/>
          <w:kern w:val="0"/>
        </w:rPr>
        <w:t>的处理来验证图处理算法的性能。</w:t>
      </w:r>
      <w:r>
        <w:rPr>
          <w:rFonts w:hAnsi="宋体"/>
          <w:bCs/>
          <w:kern w:val="0"/>
        </w:rPr>
        <w:t>然而</w:t>
      </w:r>
      <w:r>
        <w:rPr>
          <w:rFonts w:hAnsi="宋体" w:hint="eastAsia"/>
          <w:bCs/>
          <w:kern w:val="0"/>
        </w:rPr>
        <w:t>，</w:t>
      </w:r>
      <w:r>
        <w:rPr>
          <w:rFonts w:hAnsi="宋体"/>
          <w:bCs/>
          <w:kern w:val="0"/>
        </w:rPr>
        <w:t>现有</w:t>
      </w:r>
      <w:r>
        <w:rPr>
          <w:rFonts w:hAnsi="宋体" w:hint="eastAsia"/>
          <w:bCs/>
          <w:kern w:val="0"/>
        </w:rPr>
        <w:t>大规模无标度网络</w:t>
      </w:r>
      <w:r w:rsidR="00AE3547">
        <w:rPr>
          <w:rFonts w:hAnsi="宋体" w:hint="eastAsia"/>
          <w:bCs/>
          <w:kern w:val="0"/>
        </w:rPr>
        <w:t>图</w:t>
      </w:r>
      <w:r>
        <w:rPr>
          <w:rFonts w:hAnsi="宋体" w:hint="eastAsia"/>
          <w:bCs/>
          <w:kern w:val="0"/>
        </w:rPr>
        <w:t>的</w:t>
      </w:r>
      <w:r w:rsidR="00AE3547">
        <w:rPr>
          <w:rFonts w:hAnsi="宋体" w:hint="eastAsia"/>
          <w:bCs/>
          <w:kern w:val="0"/>
        </w:rPr>
        <w:t>构建</w:t>
      </w:r>
      <w:r>
        <w:rPr>
          <w:rFonts w:hAnsi="宋体" w:hint="eastAsia"/>
          <w:bCs/>
          <w:kern w:val="0"/>
        </w:rPr>
        <w:t>方法存在</w:t>
      </w:r>
      <w:r>
        <w:rPr>
          <w:rFonts w:hint="eastAsia"/>
        </w:rPr>
        <w:t>效率低，扩展性差等问题。本文</w:t>
      </w:r>
      <w:r w:rsidR="00AE3547">
        <w:rPr>
          <w:rFonts w:hint="eastAsia"/>
        </w:rPr>
        <w:t>旨在</w:t>
      </w:r>
      <w:r>
        <w:rPr>
          <w:rFonts w:hint="eastAsia"/>
        </w:rPr>
        <w:t>研究大规模无标度网络</w:t>
      </w:r>
      <w:r w:rsidR="00AE3547">
        <w:rPr>
          <w:rFonts w:hint="eastAsia"/>
        </w:rPr>
        <w:t>图</w:t>
      </w:r>
      <w:r>
        <w:rPr>
          <w:rFonts w:hint="eastAsia"/>
        </w:rPr>
        <w:t>的高效生成方法，</w:t>
      </w:r>
      <w:r>
        <w:t>具体内容</w:t>
      </w:r>
      <w:r>
        <w:rPr>
          <w:rFonts w:hint="eastAsia"/>
        </w:rPr>
        <w:t>如下。</w:t>
      </w:r>
    </w:p>
    <w:p w:rsidR="00231EC5" w:rsidRPr="00927811" w:rsidRDefault="006A1F9D" w:rsidP="00927811">
      <w:pPr>
        <w:rPr>
          <w:rFonts w:hAnsi="宋体"/>
          <w:color w:val="000000"/>
        </w:rPr>
      </w:pPr>
      <w:r>
        <w:rPr>
          <w:rFonts w:hAnsi="宋体"/>
          <w:bCs/>
          <w:kern w:val="0"/>
        </w:rPr>
        <w:tab/>
      </w:r>
      <w:r w:rsidR="00231EC5">
        <w:rPr>
          <w:rFonts w:hAnsi="宋体" w:hint="eastAsia"/>
          <w:bCs/>
          <w:kern w:val="0"/>
        </w:rPr>
        <w:t>首先，针对现有方法生成无标度网络所存在的低效性问题，</w:t>
      </w:r>
      <w:r w:rsidR="00231EC5">
        <w:rPr>
          <w:rFonts w:hint="eastAsia"/>
        </w:rPr>
        <w:t>提出一种基于</w:t>
      </w:r>
      <w:r w:rsidR="00B47B51">
        <w:rPr>
          <w:rFonts w:hint="eastAsia"/>
        </w:rPr>
        <w:t>基于</w:t>
      </w:r>
      <w:r w:rsidR="00B47B51">
        <w:rPr>
          <w:rFonts w:hint="eastAsia"/>
        </w:rPr>
        <w:t>BA</w:t>
      </w:r>
      <w:r w:rsidR="00B47B51">
        <w:rPr>
          <w:rFonts w:hint="eastAsia"/>
        </w:rPr>
        <w:t>模型的大规模无标度网络生成算法及相应的网络图数据存储结构</w:t>
      </w:r>
      <w:r w:rsidR="00B5034E">
        <w:t>RWBT</w:t>
      </w:r>
      <w:r w:rsidR="00927811">
        <w:rPr>
          <w:rFonts w:hAnsi="宋体" w:hint="eastAsia"/>
          <w:color w:val="000000"/>
        </w:rPr>
        <w:t>（</w:t>
      </w:r>
      <w:r w:rsidR="00927811">
        <w:rPr>
          <w:rFonts w:hAnsi="宋体" w:hint="eastAsia"/>
          <w:color w:val="000000"/>
        </w:rPr>
        <w:t>roulette</w:t>
      </w:r>
      <w:r w:rsidR="00927811">
        <w:rPr>
          <w:rFonts w:hAnsi="宋体"/>
          <w:color w:val="000000"/>
        </w:rPr>
        <w:t xml:space="preserve"> wheel binary tree</w:t>
      </w:r>
      <w:r w:rsidR="00927811">
        <w:rPr>
          <w:rFonts w:hAnsi="宋体"/>
          <w:color w:val="000000"/>
        </w:rPr>
        <w:t>）</w:t>
      </w:r>
      <w:r w:rsidR="00B47B51">
        <w:rPr>
          <w:rFonts w:hint="eastAsia"/>
        </w:rPr>
        <w:t>。</w:t>
      </w:r>
      <w:r w:rsidR="00231EC5">
        <w:rPr>
          <w:rFonts w:hint="eastAsia"/>
        </w:rPr>
        <w:t>并设计了相应的遍历策略以便提高算法效率</w:t>
      </w:r>
      <w:r w:rsidR="00B5034E">
        <w:rPr>
          <w:rFonts w:hint="eastAsia"/>
        </w:rPr>
        <w:t>，</w:t>
      </w:r>
      <w:r w:rsidR="00554A41">
        <w:rPr>
          <w:rFonts w:hint="eastAsia"/>
        </w:rPr>
        <w:t>并对节点的删除操作优化处理，</w:t>
      </w:r>
      <w:r w:rsidR="00554A41">
        <w:t>通过</w:t>
      </w:r>
      <w:r w:rsidR="00554A41">
        <w:rPr>
          <w:rFonts w:hint="eastAsia"/>
        </w:rPr>
        <w:t>采用节点序号互换代替删除桶的操作从而降低更新树操作的频次，</w:t>
      </w:r>
      <w:r w:rsidR="00B5034E">
        <w:rPr>
          <w:rFonts w:hint="eastAsia"/>
        </w:rPr>
        <w:t>从而</w:t>
      </w:r>
      <w:r w:rsidR="00231EC5">
        <w:rPr>
          <w:rFonts w:hint="eastAsia"/>
        </w:rPr>
        <w:t>解决在内存中处理大规模数据</w:t>
      </w:r>
      <w:r w:rsidR="00B5034E">
        <w:rPr>
          <w:rFonts w:hint="eastAsia"/>
        </w:rPr>
        <w:t>图</w:t>
      </w:r>
      <w:r w:rsidR="00927811">
        <w:rPr>
          <w:rFonts w:hint="eastAsia"/>
        </w:rPr>
        <w:t>重复遍历计算导致的节点处理效率低的问题。</w:t>
      </w:r>
    </w:p>
    <w:p w:rsidR="00231EC5" w:rsidRDefault="00B5034E" w:rsidP="00231EC5">
      <w:pPr>
        <w:spacing w:line="440" w:lineRule="atLeast"/>
        <w:ind w:firstLineChars="200" w:firstLine="480"/>
      </w:pPr>
      <w:r>
        <w:rPr>
          <w:rFonts w:hint="eastAsia"/>
        </w:rPr>
        <w:t>其</w:t>
      </w:r>
      <w:r w:rsidR="00231EC5">
        <w:rPr>
          <w:rFonts w:hint="eastAsia"/>
        </w:rPr>
        <w:t>次，</w:t>
      </w:r>
      <w:r w:rsidR="008B4604">
        <w:rPr>
          <w:rFonts w:hint="eastAsia"/>
        </w:rPr>
        <w:t>提出一种基于</w:t>
      </w:r>
      <w:r w:rsidR="008B4604">
        <w:rPr>
          <w:rFonts w:hint="eastAsia"/>
        </w:rPr>
        <w:t>R</w:t>
      </w:r>
      <w:r w:rsidR="008B4604">
        <w:t>WBT</w:t>
      </w:r>
      <w:r w:rsidR="00554A41">
        <w:rPr>
          <w:rFonts w:hint="eastAsia"/>
        </w:rPr>
        <w:t>结构</w:t>
      </w:r>
      <w:r w:rsidR="008B4604">
        <w:rPr>
          <w:rFonts w:hint="eastAsia"/>
        </w:rPr>
        <w:t>扩展的</w:t>
      </w:r>
      <w:r w:rsidR="008B4604">
        <w:rPr>
          <w:rFonts w:hint="eastAsia"/>
        </w:rPr>
        <w:t>R</w:t>
      </w:r>
      <w:r w:rsidR="008B4604">
        <w:t>WTT</w:t>
      </w:r>
      <w:r w:rsidR="008B4604">
        <w:rPr>
          <w:rFonts w:hAnsi="宋体" w:hint="eastAsia"/>
          <w:color w:val="000000"/>
        </w:rPr>
        <w:t>（</w:t>
      </w:r>
      <w:r w:rsidR="008B4604">
        <w:rPr>
          <w:rFonts w:hAnsi="宋体" w:hint="eastAsia"/>
          <w:color w:val="000000"/>
        </w:rPr>
        <w:t>roulette</w:t>
      </w:r>
      <w:r w:rsidR="008B4604">
        <w:rPr>
          <w:rFonts w:hAnsi="宋体"/>
          <w:color w:val="000000"/>
        </w:rPr>
        <w:t xml:space="preserve"> wheel three tree</w:t>
      </w:r>
      <w:r w:rsidR="00B54F59" w:rsidRPr="00B47B51">
        <w:rPr>
          <w:color w:val="000000"/>
        </w:rPr>
        <w:t>）</w:t>
      </w:r>
      <w:r w:rsidR="008B4604">
        <w:rPr>
          <w:rFonts w:hint="eastAsia"/>
        </w:rPr>
        <w:t>三叉树索引结构</w:t>
      </w:r>
      <w:r w:rsidR="00554A41">
        <w:rPr>
          <w:rFonts w:hint="eastAsia"/>
        </w:rPr>
        <w:t>，并</w:t>
      </w:r>
      <w:r w:rsidR="00231EC5">
        <w:rPr>
          <w:rFonts w:hint="eastAsia"/>
        </w:rPr>
        <w:t>基于</w:t>
      </w:r>
      <w:r>
        <w:rPr>
          <w:rFonts w:hint="eastAsia"/>
        </w:rPr>
        <w:t>RWTT</w:t>
      </w:r>
      <w:r w:rsidR="00231EC5">
        <w:rPr>
          <w:rFonts w:hint="eastAsia"/>
        </w:rPr>
        <w:t>索引的高效处理结果，通过进一步改善</w:t>
      </w:r>
      <w:r>
        <w:rPr>
          <w:rFonts w:hint="eastAsia"/>
        </w:rPr>
        <w:t>数据图的存储结构以及相应的</w:t>
      </w:r>
      <w:r w:rsidR="00231EC5">
        <w:rPr>
          <w:rFonts w:hint="eastAsia"/>
        </w:rPr>
        <w:t>节点遍历策略，提出</w:t>
      </w:r>
      <w:r>
        <w:t>RWMST</w:t>
      </w:r>
      <w:r w:rsidR="00927811">
        <w:rPr>
          <w:rFonts w:hAnsi="宋体" w:hint="eastAsia"/>
          <w:color w:val="000000"/>
        </w:rPr>
        <w:t>（</w:t>
      </w:r>
      <w:r w:rsidR="00927811">
        <w:rPr>
          <w:rFonts w:hAnsi="宋体" w:hint="eastAsia"/>
          <w:color w:val="000000"/>
        </w:rPr>
        <w:t>roulette</w:t>
      </w:r>
      <w:r w:rsidR="00927811">
        <w:rPr>
          <w:rFonts w:hAnsi="宋体"/>
          <w:color w:val="000000"/>
        </w:rPr>
        <w:t xml:space="preserve"> wheel muti sorted tree</w:t>
      </w:r>
      <w:r w:rsidR="00927811">
        <w:rPr>
          <w:rFonts w:hAnsi="宋体"/>
          <w:color w:val="000000"/>
        </w:rPr>
        <w:t>）</w:t>
      </w:r>
      <w:r w:rsidR="00231EC5">
        <w:rPr>
          <w:rFonts w:hint="eastAsia"/>
        </w:rPr>
        <w:t>索引结构，通过对</w:t>
      </w:r>
      <w:r>
        <w:rPr>
          <w:rFonts w:hint="eastAsia"/>
        </w:rPr>
        <w:t>多叉树结构的</w:t>
      </w:r>
      <w:r w:rsidR="00231EC5">
        <w:rPr>
          <w:rFonts w:hint="eastAsia"/>
        </w:rPr>
        <w:t>内部节点进行排序，</w:t>
      </w:r>
      <w:r>
        <w:rPr>
          <w:rFonts w:hint="eastAsia"/>
        </w:rPr>
        <w:t>从而</w:t>
      </w:r>
      <w:r w:rsidR="00231EC5">
        <w:t>减少</w:t>
      </w:r>
      <w:r w:rsidR="00231EC5">
        <w:rPr>
          <w:rFonts w:hint="eastAsia"/>
        </w:rPr>
        <w:t>冗余比较次数，</w:t>
      </w:r>
      <w:r w:rsidR="00554A41">
        <w:t>从</w:t>
      </w:r>
      <w:r w:rsidR="00554A41">
        <w:rPr>
          <w:rFonts w:hint="eastAsia"/>
        </w:rPr>
        <w:t>而达到进一步优化算法对网络图数据的处理效率的目的。</w:t>
      </w:r>
    </w:p>
    <w:p w:rsidR="00231EC5" w:rsidRDefault="006A1F9D" w:rsidP="00231EC5">
      <w:pPr>
        <w:spacing w:line="440" w:lineRule="atLeast"/>
        <w:ind w:firstLineChars="200" w:firstLine="480"/>
        <w:rPr>
          <w:rFonts w:hAnsi="宋体"/>
          <w:bCs/>
          <w:kern w:val="0"/>
        </w:rPr>
      </w:pPr>
      <w:r>
        <w:rPr>
          <w:rFonts w:hint="eastAsia"/>
        </w:rPr>
        <w:t>最后，通过对本文讨论到的几种算法的不同参数进行设置，通过实验</w:t>
      </w:r>
      <w:r w:rsidR="00231EC5">
        <w:rPr>
          <w:rFonts w:hint="eastAsia"/>
        </w:rPr>
        <w:t>分别从结果数量、运行时间以及原子操作次数等多方面</w:t>
      </w:r>
      <w:r>
        <w:rPr>
          <w:rFonts w:hint="eastAsia"/>
        </w:rPr>
        <w:t>进行深入比较和分析，</w:t>
      </w:r>
      <w:r>
        <w:t>实验结果</w:t>
      </w:r>
      <w:r>
        <w:rPr>
          <w:rFonts w:hint="eastAsia"/>
        </w:rPr>
        <w:t>进一步验证了</w:t>
      </w:r>
      <w:r w:rsidR="00231EC5">
        <w:rPr>
          <w:rFonts w:hint="eastAsia"/>
        </w:rPr>
        <w:t>算法</w:t>
      </w:r>
      <w:r>
        <w:rPr>
          <w:rFonts w:hint="eastAsia"/>
        </w:rPr>
        <w:t>的</w:t>
      </w:r>
      <w:r w:rsidR="00231EC5">
        <w:rPr>
          <w:rFonts w:hint="eastAsia"/>
        </w:rPr>
        <w:t>高效性</w:t>
      </w:r>
      <w:r>
        <w:rPr>
          <w:rFonts w:hint="eastAsia"/>
        </w:rPr>
        <w:t>和可扩展性</w:t>
      </w:r>
      <w:r w:rsidR="00231EC5" w:rsidRPr="00415FAE">
        <w:rPr>
          <w:bCs/>
        </w:rPr>
        <w:t>。</w:t>
      </w:r>
    </w:p>
    <w:p w:rsidR="00231EC5" w:rsidRDefault="00231EC5" w:rsidP="006C50FE">
      <w:pPr>
        <w:spacing w:line="440" w:lineRule="atLeast"/>
        <w:ind w:firstLineChars="200" w:firstLine="480"/>
        <w:rPr>
          <w:rFonts w:hAnsi="宋体"/>
          <w:bCs/>
          <w:kern w:val="0"/>
        </w:rPr>
      </w:pPr>
    </w:p>
    <w:p w:rsidR="00085D0D" w:rsidRPr="00415FAE" w:rsidRDefault="00085D0D" w:rsidP="006C50FE">
      <w:pPr>
        <w:spacing w:line="440" w:lineRule="atLeast"/>
        <w:ind w:firstLineChars="200" w:firstLine="480"/>
      </w:pPr>
    </w:p>
    <w:p w:rsidR="00085D0D" w:rsidRDefault="00085D0D" w:rsidP="00737AB0">
      <w:pPr>
        <w:pStyle w:val="af9"/>
        <w:ind w:firstLine="480"/>
        <w:rPr>
          <w:rFonts w:ascii="Times New Roman" w:hAnsi="Times New Roman"/>
        </w:rPr>
      </w:pPr>
    </w:p>
    <w:p w:rsidR="000320AB" w:rsidRDefault="00085D0D" w:rsidP="00085D0D">
      <w:pPr>
        <w:spacing w:before="223" w:after="223" w:line="440" w:lineRule="exact"/>
        <w:sectPr w:rsidR="000320AB" w:rsidSect="0014004B">
          <w:headerReference w:type="even" r:id="rId12"/>
          <w:headerReference w:type="default" r:id="rId13"/>
          <w:footerReference w:type="even" r:id="rId14"/>
          <w:footerReference w:type="default" r:id="rId15"/>
          <w:headerReference w:type="first" r:id="rId16"/>
          <w:footerReference w:type="first" r:id="rId17"/>
          <w:pgSz w:w="11907" w:h="16840"/>
          <w:pgMar w:top="1701" w:right="1588" w:bottom="1701" w:left="1588" w:header="1418" w:footer="1418" w:gutter="0"/>
          <w:pgNumType w:fmt="upperRoman" w:start="1"/>
          <w:cols w:space="720"/>
          <w:titlePg/>
          <w:docGrid w:type="lines" w:linePitch="391" w:charSpace="517"/>
        </w:sectPr>
      </w:pPr>
      <w:r w:rsidRPr="008C2CBB">
        <w:rPr>
          <w:rFonts w:eastAsia="黑体"/>
        </w:rPr>
        <w:t>关键词</w:t>
      </w:r>
      <w:r w:rsidRPr="008C2CBB">
        <w:t>：</w:t>
      </w:r>
      <w:r w:rsidR="00231EC5">
        <w:rPr>
          <w:rFonts w:hint="eastAsia"/>
        </w:rPr>
        <w:t>无标度网络；索引结构；</w:t>
      </w:r>
      <w:r w:rsidR="00EA14EF">
        <w:rPr>
          <w:rFonts w:hint="eastAsia"/>
        </w:rPr>
        <w:t>图处理技术；</w:t>
      </w:r>
      <w:r w:rsidR="000320AB">
        <w:rPr>
          <w:rFonts w:hint="eastAsia"/>
        </w:rPr>
        <w:t xml:space="preserve">  </w:t>
      </w:r>
    </w:p>
    <w:p w:rsidR="000320AB" w:rsidRDefault="000320AB" w:rsidP="008D760F">
      <w:pPr>
        <w:pStyle w:val="1"/>
        <w:adjustRightInd w:val="0"/>
        <w:snapToGrid w:val="0"/>
        <w:spacing w:before="391" w:after="312"/>
      </w:pPr>
      <w:bookmarkStart w:id="9" w:name="_Toc250450164"/>
      <w:bookmarkStart w:id="10" w:name="_Toc280628505"/>
      <w:bookmarkStart w:id="11" w:name="_Toc280715539"/>
      <w:bookmarkStart w:id="12" w:name="_Toc280715684"/>
      <w:bookmarkStart w:id="13" w:name="_Toc280797186"/>
      <w:bookmarkStart w:id="14" w:name="_Toc8469"/>
      <w:bookmarkStart w:id="15" w:name="_Toc30924"/>
      <w:bookmarkStart w:id="16" w:name="_Toc14097"/>
      <w:bookmarkStart w:id="17" w:name="_Toc15232"/>
      <w:bookmarkStart w:id="18" w:name="_Toc31505"/>
      <w:bookmarkStart w:id="19" w:name="_Toc15361"/>
      <w:bookmarkStart w:id="20" w:name="_Toc23881"/>
      <w:bookmarkStart w:id="21" w:name="_Toc18120"/>
      <w:bookmarkStart w:id="22" w:name="_Toc7429"/>
      <w:bookmarkStart w:id="23" w:name="_Toc12304"/>
      <w:bookmarkStart w:id="24" w:name="_Toc16881"/>
      <w:bookmarkStart w:id="25" w:name="_Toc14102"/>
      <w:bookmarkStart w:id="26" w:name="_Toc8654"/>
      <w:bookmarkStart w:id="27" w:name="_Toc310328800"/>
      <w:bookmarkStart w:id="28" w:name="_Toc310329169"/>
      <w:bookmarkStart w:id="29" w:name="_Toc20208"/>
      <w:bookmarkStart w:id="30" w:name="_Toc18422"/>
      <w:bookmarkStart w:id="31" w:name="_Toc310345949"/>
      <w:bookmarkStart w:id="32" w:name="_Toc310532766"/>
      <w:bookmarkStart w:id="33" w:name="_Toc310539457"/>
      <w:bookmarkStart w:id="34" w:name="_Toc310539625"/>
      <w:bookmarkStart w:id="35" w:name="_Toc310587260"/>
      <w:bookmarkStart w:id="36" w:name="_Toc310623879"/>
      <w:bookmarkStart w:id="37" w:name="_Toc310626486"/>
      <w:bookmarkStart w:id="38" w:name="_Toc310626535"/>
      <w:bookmarkStart w:id="39" w:name="_Toc310946261"/>
      <w:bookmarkStart w:id="40" w:name="_Toc310946804"/>
      <w:bookmarkStart w:id="41" w:name="_Toc310946908"/>
      <w:bookmarkStart w:id="42" w:name="_Toc310971941"/>
      <w:bookmarkStart w:id="43" w:name="_Toc311122288"/>
      <w:bookmarkStart w:id="44" w:name="_Toc311193742"/>
      <w:bookmarkStart w:id="45" w:name="_Toc311299892"/>
      <w:bookmarkStart w:id="46" w:name="_Toc311367124"/>
      <w:bookmarkStart w:id="47" w:name="_Toc311446113"/>
      <w:bookmarkStart w:id="48" w:name="_Toc509768546"/>
      <w:r w:rsidRPr="00E65651">
        <w:lastRenderedPageBreak/>
        <w:t>Abstract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E1B54" w:rsidRPr="001F37E9" w:rsidRDefault="00FF36E5" w:rsidP="007E1B54">
      <w:pPr>
        <w:spacing w:line="440" w:lineRule="atLeast"/>
        <w:ind w:firstLineChars="200" w:firstLine="480"/>
        <w:rPr>
          <w:szCs w:val="24"/>
        </w:rPr>
      </w:pPr>
      <w:bookmarkStart w:id="49" w:name="_Toc310539458"/>
      <w:bookmarkStart w:id="50" w:name="_Toc310539626"/>
      <w:bookmarkStart w:id="51" w:name="_Toc310587261"/>
      <w:bookmarkStart w:id="52" w:name="_Toc310623880"/>
      <w:bookmarkStart w:id="53" w:name="_Toc310626487"/>
      <w:bookmarkStart w:id="54" w:name="_Toc310626536"/>
      <w:bookmarkStart w:id="55" w:name="_Toc310946262"/>
      <w:bookmarkStart w:id="56" w:name="_Toc310946805"/>
      <w:bookmarkStart w:id="57" w:name="_Toc310946909"/>
      <w:bookmarkStart w:id="58" w:name="_Toc310971942"/>
      <w:bookmarkStart w:id="59" w:name="_Toc311122289"/>
      <w:bookmarkStart w:id="60" w:name="_Toc311193743"/>
      <w:bookmarkStart w:id="61" w:name="_Toc311299893"/>
      <w:bookmarkStart w:id="62" w:name="_Toc311367125"/>
      <w:bookmarkStart w:id="63" w:name="_Toc311446114"/>
      <w:bookmarkStart w:id="64" w:name="_Toc310328801"/>
      <w:bookmarkStart w:id="65" w:name="_Toc310329170"/>
      <w:bookmarkStart w:id="66" w:name="_Toc5988"/>
      <w:bookmarkStart w:id="67" w:name="_Toc10876"/>
      <w:bookmarkStart w:id="68" w:name="_Toc310345950"/>
      <w:bookmarkStart w:id="69" w:name="_Toc310532767"/>
      <w:r>
        <w:rPr>
          <w:szCs w:val="24"/>
        </w:rPr>
        <w:t>Scale free net work</w:t>
      </w:r>
      <w:r w:rsidR="007E1B54">
        <w:rPr>
          <w:szCs w:val="24"/>
        </w:rPr>
        <w:t xml:space="preserve"> is a typical muti-objective optimization problem, aiming at identifying the information that users may interested in a multi-dimensional dataset. Skyline query is widely applied in many fields, such as multi-criteria decision making system, navigation system, information recommendation system, data mining, etc. Group-Skyline is the further generalization of the original skyline. Group-Skyline needs to consider not only individual point but also groups consisting of points, aiming at finding the set of groups that are not dominated by any other group in dataset. As the dataset, dimension, and the size of the requested group increases, the result returned by the existing algorithm is extremely large. However, in the practical application, users only care about a small number of representative results. In this paper, the problem of top-k Group-Skyline query is researched. The specific research contents are as follows.</w:t>
      </w:r>
    </w:p>
    <w:p w:rsidR="007E1B54" w:rsidRDefault="007E1B54" w:rsidP="007E1B54">
      <w:pPr>
        <w:spacing w:line="440" w:lineRule="atLeast"/>
        <w:ind w:firstLineChars="200" w:firstLine="480"/>
        <w:rPr>
          <w:szCs w:val="24"/>
        </w:rPr>
      </w:pPr>
      <w:r>
        <w:rPr>
          <w:szCs w:val="24"/>
        </w:rPr>
        <w:t xml:space="preserve">Firstly, through the analysis of the existing query algorithms, </w:t>
      </w:r>
      <w:r w:rsidRPr="00000108">
        <w:rPr>
          <w:szCs w:val="24"/>
        </w:rPr>
        <w:t xml:space="preserve">we find that the problem of </w:t>
      </w:r>
      <w:r w:rsidRPr="0015469B">
        <w:rPr>
          <w:szCs w:val="24"/>
        </w:rPr>
        <w:t>existing</w:t>
      </w:r>
      <w:r w:rsidRPr="0015469B">
        <w:rPr>
          <w:rFonts w:hint="eastAsia"/>
          <w:szCs w:val="24"/>
        </w:rPr>
        <w:t xml:space="preserve"> methods </w:t>
      </w:r>
      <w:r>
        <w:rPr>
          <w:szCs w:val="24"/>
        </w:rPr>
        <w:t xml:space="preserve">have a large result and inefficient. We use the characteristic which the points in the low </w:t>
      </w:r>
      <w:r>
        <w:rPr>
          <w:rFonts w:hint="eastAsia"/>
          <w:szCs w:val="24"/>
        </w:rPr>
        <w:t>skyline layer</w:t>
      </w:r>
      <w:r>
        <w:rPr>
          <w:szCs w:val="24"/>
        </w:rPr>
        <w:t>s dominate the points in the high skyline layers and propose a ranking strategy based on the skyline layer for the result, which is according to the skyline layer and the number of vertices on them. We propose the corresponding SLGS algorithm, used to return the top-k results.</w:t>
      </w:r>
    </w:p>
    <w:p w:rsidR="007E1B54" w:rsidRPr="00783310" w:rsidRDefault="007E1B54" w:rsidP="007E1B54">
      <w:pPr>
        <w:pStyle w:val="aa"/>
        <w:spacing w:beforeLines="0" w:line="440" w:lineRule="atLeast"/>
        <w:rPr>
          <w:bCs/>
          <w:color w:val="000000"/>
          <w:kern w:val="0"/>
          <w:szCs w:val="24"/>
        </w:rPr>
      </w:pPr>
      <w:r>
        <w:rPr>
          <w:rFonts w:hint="eastAsia"/>
          <w:szCs w:val="24"/>
        </w:rPr>
        <w:t>Secondly</w:t>
      </w:r>
      <w:r>
        <w:rPr>
          <w:szCs w:val="24"/>
        </w:rPr>
        <w:t xml:space="preserve">, for the problem that the SLGS may return the same ranking result, we propose a ranking strategy of Group-Skyline result based on the skyline layer and the vertex coverage and the relative importance of the result of the same ranking is further distinguished by the size of the vertex overlay set. p-k results. In order to improve the efficiency of the algorithm, thus reducing the cost of the enumeration and </w:t>
      </w:r>
      <w:r>
        <w:rPr>
          <w:bCs/>
          <w:color w:val="000000"/>
          <w:kern w:val="0"/>
          <w:szCs w:val="24"/>
        </w:rPr>
        <w:t>improving</w:t>
      </w:r>
      <w:r w:rsidRPr="004F2B00">
        <w:rPr>
          <w:bCs/>
          <w:color w:val="000000"/>
          <w:kern w:val="0"/>
          <w:szCs w:val="24"/>
        </w:rPr>
        <w:t xml:space="preserve"> </w:t>
      </w:r>
      <w:r>
        <w:rPr>
          <w:bCs/>
          <w:color w:val="000000"/>
          <w:kern w:val="0"/>
          <w:szCs w:val="24"/>
        </w:rPr>
        <w:t>the efficiency of the algorithm.</w:t>
      </w:r>
    </w:p>
    <w:p w:rsidR="00A424C9" w:rsidRPr="00E2201B" w:rsidRDefault="007E1B54" w:rsidP="00737AB0">
      <w:pPr>
        <w:spacing w:line="440" w:lineRule="atLeast"/>
        <w:ind w:firstLineChars="200" w:firstLine="480"/>
        <w:rPr>
          <w:szCs w:val="24"/>
        </w:rPr>
      </w:pPr>
      <w:r w:rsidRPr="00000108">
        <w:t>At last</w:t>
      </w:r>
      <w:r w:rsidRPr="00E2201B">
        <w:rPr>
          <w:szCs w:val="24"/>
        </w:rPr>
        <w:t>, ba</w:t>
      </w:r>
      <w:r>
        <w:rPr>
          <w:szCs w:val="24"/>
        </w:rPr>
        <w:t>sed on real data set</w:t>
      </w:r>
      <w:r w:rsidRPr="00E2201B">
        <w:rPr>
          <w:szCs w:val="24"/>
        </w:rPr>
        <w:t xml:space="preserve">, </w:t>
      </w:r>
      <w:r>
        <w:rPr>
          <w:kern w:val="0"/>
          <w:szCs w:val="24"/>
        </w:rPr>
        <w:t>t</w:t>
      </w:r>
      <w:r w:rsidRPr="00737050">
        <w:rPr>
          <w:kern w:val="0"/>
          <w:szCs w:val="24"/>
        </w:rPr>
        <w:t xml:space="preserve">he </w:t>
      </w:r>
      <w:r>
        <w:rPr>
          <w:kern w:val="0"/>
          <w:szCs w:val="24"/>
        </w:rPr>
        <w:t xml:space="preserve">result of the experiment </w:t>
      </w:r>
      <w:r w:rsidRPr="00737050">
        <w:rPr>
          <w:kern w:val="0"/>
          <w:szCs w:val="24"/>
        </w:rPr>
        <w:t>show</w:t>
      </w:r>
      <w:r>
        <w:rPr>
          <w:kern w:val="0"/>
          <w:szCs w:val="24"/>
        </w:rPr>
        <w:t>s</w:t>
      </w:r>
      <w:r w:rsidRPr="00737050">
        <w:rPr>
          <w:kern w:val="0"/>
          <w:szCs w:val="24"/>
        </w:rPr>
        <w:t xml:space="preserve"> </w:t>
      </w:r>
      <w:r>
        <w:rPr>
          <w:kern w:val="0"/>
          <w:szCs w:val="24"/>
        </w:rPr>
        <w:t>the effectiveness o</w:t>
      </w:r>
    </w:p>
    <w:p w:rsidR="00085D0D" w:rsidRPr="001F37E9" w:rsidRDefault="00085D0D" w:rsidP="00085D0D">
      <w:pPr>
        <w:ind w:firstLineChars="200" w:firstLine="480"/>
      </w:pPr>
    </w:p>
    <w:p w:rsidR="001F2A80" w:rsidRDefault="00085D0D" w:rsidP="001F2A80">
      <w:pPr>
        <w:autoSpaceDE w:val="0"/>
        <w:autoSpaceDN w:val="0"/>
        <w:adjustRightInd w:val="0"/>
        <w:spacing w:before="223" w:after="223" w:line="400" w:lineRule="atLeast"/>
        <w:jc w:val="left"/>
      </w:pPr>
      <w:r w:rsidRPr="008C2CBB">
        <w:rPr>
          <w:b/>
        </w:rPr>
        <w:t>Keywords:</w:t>
      </w:r>
      <w:r w:rsidR="0051115E">
        <w:rPr>
          <w:rFonts w:hint="eastAsia"/>
          <w:b/>
        </w:rPr>
        <w:t xml:space="preserve"> </w:t>
      </w:r>
      <w:bookmarkStart w:id="70" w:name="_Toc30369"/>
      <w:bookmarkStart w:id="71" w:name="_Toc21297"/>
      <w:bookmarkStart w:id="72" w:name="_Toc182216989"/>
      <w:bookmarkStart w:id="73" w:name="_Toc17533"/>
      <w:bookmarkStart w:id="74" w:name="_Toc11743"/>
      <w:bookmarkStart w:id="75" w:name="_Toc5298"/>
      <w:bookmarkStart w:id="76" w:name="_Toc1532"/>
      <w:bookmarkStart w:id="77" w:name="_Toc13777"/>
      <w:bookmarkStart w:id="78" w:name="_Toc7477"/>
      <w:bookmarkStart w:id="79" w:name="_Toc16243"/>
      <w:bookmarkStart w:id="80" w:name="_Toc19887"/>
      <w:bookmarkStart w:id="81" w:name="_Toc19568"/>
      <w:bookmarkStart w:id="82" w:name="_Toc5781"/>
      <w:bookmarkStart w:id="83" w:name="_Toc1564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1F2A80" w:rsidRDefault="001F2A80">
      <w:pPr>
        <w:widowControl/>
        <w:jc w:val="left"/>
      </w:pPr>
      <w:r>
        <w:br w:type="page"/>
      </w:r>
    </w:p>
    <w:p w:rsidR="001F76EA" w:rsidRDefault="001F76EA" w:rsidP="001F2A80">
      <w:pPr>
        <w:autoSpaceDE w:val="0"/>
        <w:autoSpaceDN w:val="0"/>
        <w:adjustRightInd w:val="0"/>
        <w:spacing w:before="223" w:after="223" w:line="400" w:lineRule="atLeast"/>
        <w:jc w:val="left"/>
      </w:pPr>
    </w:p>
    <w:p w:rsidR="001F2A80" w:rsidRPr="002E66A6" w:rsidRDefault="001F2A80" w:rsidP="001F2A80">
      <w:pPr>
        <w:autoSpaceDE w:val="0"/>
        <w:autoSpaceDN w:val="0"/>
        <w:adjustRightInd w:val="0"/>
        <w:spacing w:before="223" w:after="223" w:line="400" w:lineRule="atLeast"/>
        <w:jc w:val="left"/>
        <w:sectPr w:rsidR="001F2A80" w:rsidRPr="002E66A6" w:rsidSect="0014004B">
          <w:headerReference w:type="even" r:id="rId18"/>
          <w:headerReference w:type="default" r:id="rId19"/>
          <w:footerReference w:type="even" r:id="rId20"/>
          <w:footerReference w:type="default" r:id="rId21"/>
          <w:headerReference w:type="first" r:id="rId22"/>
          <w:footerReference w:type="first" r:id="rId23"/>
          <w:pgSz w:w="11907" w:h="16840"/>
          <w:pgMar w:top="1701" w:right="1588" w:bottom="1701" w:left="1588" w:header="1418" w:footer="1418" w:gutter="0"/>
          <w:pgNumType w:fmt="upperRoman" w:start="2"/>
          <w:cols w:space="720"/>
          <w:docGrid w:type="lines" w:linePitch="391" w:charSpace="517"/>
        </w:sectPr>
      </w:pPr>
    </w:p>
    <w:p w:rsidR="002823D4" w:rsidRDefault="00594D38" w:rsidP="00A125DD">
      <w:pPr>
        <w:spacing w:beforeLines="100" w:afterLines="80" w:line="440" w:lineRule="exact"/>
        <w:jc w:val="center"/>
        <w:rPr>
          <w:noProof/>
        </w:rPr>
      </w:pPr>
      <w:bookmarkStart w:id="84" w:name="_Toc338623013"/>
      <w:bookmarkStart w:id="85" w:name="_Toc339265788"/>
      <w:bookmarkStart w:id="86" w:name="_Toc342512893"/>
      <w:bookmarkStart w:id="87" w:name="_Toc342512979"/>
      <w:bookmarkStart w:id="88" w:name="_Toc344630648"/>
      <w:bookmarkStart w:id="89" w:name="_Toc351577220"/>
      <w:bookmarkStart w:id="90" w:name="_Toc355791638"/>
      <w:bookmarkStart w:id="91" w:name="_Toc355791793"/>
      <w:bookmarkStart w:id="92" w:name="_Toc355793097"/>
      <w:bookmarkStart w:id="93" w:name="_Toc355796251"/>
      <w:bookmarkStart w:id="94" w:name="_Toc355797037"/>
      <w:bookmarkStart w:id="95" w:name="_Toc369601887"/>
      <w:bookmarkStart w:id="96" w:name="_Toc370117287"/>
      <w:bookmarkStart w:id="97" w:name="_Toc370357529"/>
      <w:bookmarkStart w:id="98" w:name="_Toc386899452"/>
      <w:bookmarkStart w:id="99" w:name="_Toc386903090"/>
      <w:bookmarkStart w:id="100" w:name="_Toc386994272"/>
      <w:r w:rsidRPr="002207D5">
        <w:rPr>
          <w:rFonts w:ascii="黑体" w:eastAsia="黑体" w:hAnsi="黑体"/>
          <w:sz w:val="36"/>
          <w:szCs w:val="36"/>
        </w:rPr>
        <w:lastRenderedPageBreak/>
        <w:t>目  录</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00421F71" w:rsidRPr="00421F71">
        <w:rPr>
          <w:rFonts w:ascii="黑体" w:eastAsia="黑体" w:hAnsi="黑体"/>
          <w:sz w:val="36"/>
          <w:szCs w:val="36"/>
        </w:rPr>
        <w:fldChar w:fldCharType="begin"/>
      </w:r>
      <w:r w:rsidR="000320AB" w:rsidRPr="002207D5">
        <w:rPr>
          <w:rFonts w:ascii="黑体" w:eastAsia="黑体" w:hAnsi="黑体" w:hint="eastAsia"/>
          <w:sz w:val="36"/>
          <w:szCs w:val="36"/>
        </w:rPr>
        <w:instrText xml:space="preserve"> TOC \o "1-3" \h \z \u </w:instrText>
      </w:r>
      <w:r w:rsidR="00421F71" w:rsidRPr="00421F71">
        <w:rPr>
          <w:rFonts w:ascii="黑体" w:eastAsia="黑体" w:hAnsi="黑体"/>
          <w:sz w:val="36"/>
          <w:szCs w:val="36"/>
        </w:rPr>
        <w:fldChar w:fldCharType="separate"/>
      </w:r>
    </w:p>
    <w:p w:rsidR="002823D4" w:rsidRDefault="00421F71">
      <w:pPr>
        <w:pStyle w:val="11"/>
        <w:rPr>
          <w:rFonts w:asciiTheme="minorHAnsi" w:eastAsiaTheme="minorEastAsia" w:hAnsiTheme="minorHAnsi" w:cstheme="minorBidi"/>
          <w:noProof/>
          <w:sz w:val="21"/>
          <w:szCs w:val="22"/>
        </w:rPr>
      </w:pPr>
      <w:hyperlink w:anchor="_Toc509768545" w:history="1">
        <w:r w:rsidR="002823D4" w:rsidRPr="00102C4D">
          <w:rPr>
            <w:rStyle w:val="a8"/>
            <w:rFonts w:hint="eastAsia"/>
            <w:noProof/>
          </w:rPr>
          <w:t>摘</w:t>
        </w:r>
        <w:r w:rsidR="002823D4" w:rsidRPr="00102C4D">
          <w:rPr>
            <w:rStyle w:val="a8"/>
            <w:noProof/>
          </w:rPr>
          <w:t xml:space="preserve">  </w:t>
        </w:r>
        <w:r w:rsidR="002823D4" w:rsidRPr="00102C4D">
          <w:rPr>
            <w:rStyle w:val="a8"/>
            <w:rFonts w:hint="eastAsia"/>
            <w:noProof/>
          </w:rPr>
          <w:t>要</w:t>
        </w:r>
        <w:r w:rsidR="002823D4">
          <w:rPr>
            <w:noProof/>
            <w:webHidden/>
          </w:rPr>
          <w:tab/>
        </w:r>
        <w:r>
          <w:rPr>
            <w:noProof/>
            <w:webHidden/>
          </w:rPr>
          <w:fldChar w:fldCharType="begin"/>
        </w:r>
        <w:r w:rsidR="002823D4">
          <w:rPr>
            <w:noProof/>
            <w:webHidden/>
          </w:rPr>
          <w:instrText xml:space="preserve"> PAGEREF _Toc509768545 \h </w:instrText>
        </w:r>
        <w:r>
          <w:rPr>
            <w:noProof/>
            <w:webHidden/>
          </w:rPr>
        </w:r>
        <w:r>
          <w:rPr>
            <w:noProof/>
            <w:webHidden/>
          </w:rPr>
          <w:fldChar w:fldCharType="separate"/>
        </w:r>
        <w:r w:rsidR="002823D4">
          <w:rPr>
            <w:noProof/>
            <w:webHidden/>
          </w:rPr>
          <w:t>I</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46" w:history="1">
        <w:r w:rsidR="002823D4" w:rsidRPr="00102C4D">
          <w:rPr>
            <w:rStyle w:val="a8"/>
            <w:noProof/>
          </w:rPr>
          <w:t>Abstract</w:t>
        </w:r>
        <w:r w:rsidR="002823D4">
          <w:rPr>
            <w:noProof/>
            <w:webHidden/>
          </w:rPr>
          <w:tab/>
        </w:r>
        <w:r>
          <w:rPr>
            <w:noProof/>
            <w:webHidden/>
          </w:rPr>
          <w:fldChar w:fldCharType="begin"/>
        </w:r>
        <w:r w:rsidR="002823D4">
          <w:rPr>
            <w:noProof/>
            <w:webHidden/>
          </w:rPr>
          <w:instrText xml:space="preserve"> PAGEREF _Toc509768546 \h </w:instrText>
        </w:r>
        <w:r>
          <w:rPr>
            <w:noProof/>
            <w:webHidden/>
          </w:rPr>
        </w:r>
        <w:r>
          <w:rPr>
            <w:noProof/>
            <w:webHidden/>
          </w:rPr>
          <w:fldChar w:fldCharType="separate"/>
        </w:r>
        <w:r w:rsidR="002823D4">
          <w:rPr>
            <w:noProof/>
            <w:webHidden/>
          </w:rPr>
          <w:t>II</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47" w:history="1">
        <w:r w:rsidR="002823D4" w:rsidRPr="00102C4D">
          <w:rPr>
            <w:rStyle w:val="a8"/>
            <w:rFonts w:hint="eastAsia"/>
            <w:noProof/>
          </w:rPr>
          <w:t>第</w:t>
        </w:r>
        <w:r w:rsidR="002823D4" w:rsidRPr="00102C4D">
          <w:rPr>
            <w:rStyle w:val="a8"/>
            <w:noProof/>
          </w:rPr>
          <w:t>1</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绪</w:t>
        </w:r>
        <w:r w:rsidR="002823D4" w:rsidRPr="00102C4D">
          <w:rPr>
            <w:rStyle w:val="a8"/>
            <w:noProof/>
          </w:rPr>
          <w:t xml:space="preserve">  </w:t>
        </w:r>
        <w:r w:rsidR="002823D4" w:rsidRPr="00102C4D">
          <w:rPr>
            <w:rStyle w:val="a8"/>
            <w:rFonts w:hint="eastAsia"/>
            <w:noProof/>
          </w:rPr>
          <w:t>论</w:t>
        </w:r>
        <w:r w:rsidR="002823D4">
          <w:rPr>
            <w:noProof/>
            <w:webHidden/>
          </w:rPr>
          <w:tab/>
        </w:r>
        <w:r>
          <w:rPr>
            <w:noProof/>
            <w:webHidden/>
          </w:rPr>
          <w:fldChar w:fldCharType="begin"/>
        </w:r>
        <w:r w:rsidR="002823D4">
          <w:rPr>
            <w:noProof/>
            <w:webHidden/>
          </w:rPr>
          <w:instrText xml:space="preserve"> PAGEREF _Toc509768547 \h </w:instrText>
        </w:r>
        <w:r>
          <w:rPr>
            <w:noProof/>
            <w:webHidden/>
          </w:rPr>
        </w:r>
        <w:r>
          <w:rPr>
            <w:noProof/>
            <w:webHidden/>
          </w:rPr>
          <w:fldChar w:fldCharType="separate"/>
        </w:r>
        <w:r w:rsidR="002823D4">
          <w:rPr>
            <w:noProof/>
            <w:webHidden/>
          </w:rPr>
          <w:t>1</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48" w:history="1">
        <w:r w:rsidR="002823D4" w:rsidRPr="00102C4D">
          <w:rPr>
            <w:rStyle w:val="a8"/>
            <w:noProof/>
          </w:rPr>
          <w:t xml:space="preserve">1.1 </w:t>
        </w:r>
        <w:r w:rsidR="002823D4" w:rsidRPr="00102C4D">
          <w:rPr>
            <w:rStyle w:val="a8"/>
            <w:rFonts w:hint="eastAsia"/>
            <w:noProof/>
          </w:rPr>
          <w:t>研究背景</w:t>
        </w:r>
        <w:r w:rsidR="002823D4">
          <w:rPr>
            <w:noProof/>
            <w:webHidden/>
          </w:rPr>
          <w:tab/>
        </w:r>
        <w:r>
          <w:rPr>
            <w:noProof/>
            <w:webHidden/>
          </w:rPr>
          <w:fldChar w:fldCharType="begin"/>
        </w:r>
        <w:r w:rsidR="002823D4">
          <w:rPr>
            <w:noProof/>
            <w:webHidden/>
          </w:rPr>
          <w:instrText xml:space="preserve"> PAGEREF _Toc509768548 \h </w:instrText>
        </w:r>
        <w:r>
          <w:rPr>
            <w:noProof/>
            <w:webHidden/>
          </w:rPr>
        </w:r>
        <w:r>
          <w:rPr>
            <w:noProof/>
            <w:webHidden/>
          </w:rPr>
          <w:fldChar w:fldCharType="separate"/>
        </w:r>
        <w:r w:rsidR="002823D4">
          <w:rPr>
            <w:noProof/>
            <w:webHidden/>
          </w:rPr>
          <w:t>1</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49" w:history="1">
        <w:r w:rsidR="002823D4" w:rsidRPr="00102C4D">
          <w:rPr>
            <w:rStyle w:val="a8"/>
            <w:noProof/>
          </w:rPr>
          <w:t xml:space="preserve">1.2 </w:t>
        </w:r>
        <w:r w:rsidR="002823D4" w:rsidRPr="00102C4D">
          <w:rPr>
            <w:rStyle w:val="a8"/>
            <w:rFonts w:ascii="黑体" w:hAnsi="黑体" w:hint="eastAsia"/>
            <w:noProof/>
          </w:rPr>
          <w:t>研究现状</w:t>
        </w:r>
        <w:r w:rsidR="002823D4">
          <w:rPr>
            <w:noProof/>
            <w:webHidden/>
          </w:rPr>
          <w:tab/>
        </w:r>
        <w:r>
          <w:rPr>
            <w:noProof/>
            <w:webHidden/>
          </w:rPr>
          <w:fldChar w:fldCharType="begin"/>
        </w:r>
        <w:r w:rsidR="002823D4">
          <w:rPr>
            <w:noProof/>
            <w:webHidden/>
          </w:rPr>
          <w:instrText xml:space="preserve"> PAGEREF _Toc509768549 \h </w:instrText>
        </w:r>
        <w:r>
          <w:rPr>
            <w:noProof/>
            <w:webHidden/>
          </w:rPr>
        </w:r>
        <w:r>
          <w:rPr>
            <w:noProof/>
            <w:webHidden/>
          </w:rPr>
          <w:fldChar w:fldCharType="separate"/>
        </w:r>
        <w:r w:rsidR="002823D4">
          <w:rPr>
            <w:noProof/>
            <w:webHidden/>
          </w:rPr>
          <w:t>2</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50" w:history="1">
        <w:r w:rsidR="002823D4" w:rsidRPr="00102C4D">
          <w:rPr>
            <w:rStyle w:val="a8"/>
            <w:noProof/>
          </w:rPr>
          <w:t xml:space="preserve">1.3 </w:t>
        </w:r>
        <w:r w:rsidR="002823D4" w:rsidRPr="00102C4D">
          <w:rPr>
            <w:rStyle w:val="a8"/>
            <w:rFonts w:ascii="黑体" w:hAnsi="黑体" w:hint="eastAsia"/>
            <w:noProof/>
          </w:rPr>
          <w:t>研究内容</w:t>
        </w:r>
        <w:r w:rsidR="002823D4">
          <w:rPr>
            <w:noProof/>
            <w:webHidden/>
          </w:rPr>
          <w:tab/>
        </w:r>
        <w:r>
          <w:rPr>
            <w:noProof/>
            <w:webHidden/>
          </w:rPr>
          <w:fldChar w:fldCharType="begin"/>
        </w:r>
        <w:r w:rsidR="002823D4">
          <w:rPr>
            <w:noProof/>
            <w:webHidden/>
          </w:rPr>
          <w:instrText xml:space="preserve"> PAGEREF _Toc509768550 \h </w:instrText>
        </w:r>
        <w:r>
          <w:rPr>
            <w:noProof/>
            <w:webHidden/>
          </w:rPr>
        </w:r>
        <w:r>
          <w:rPr>
            <w:noProof/>
            <w:webHidden/>
          </w:rPr>
          <w:fldChar w:fldCharType="separate"/>
        </w:r>
        <w:r w:rsidR="002823D4">
          <w:rPr>
            <w:noProof/>
            <w:webHidden/>
          </w:rPr>
          <w:t>3</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51" w:history="1">
        <w:r w:rsidR="002823D4" w:rsidRPr="00102C4D">
          <w:rPr>
            <w:rStyle w:val="a8"/>
            <w:noProof/>
          </w:rPr>
          <w:t xml:space="preserve">1.4 </w:t>
        </w:r>
        <w:r w:rsidR="002823D4" w:rsidRPr="00102C4D">
          <w:rPr>
            <w:rStyle w:val="a8"/>
            <w:rFonts w:ascii="黑体" w:hAnsi="黑体" w:hint="eastAsia"/>
            <w:noProof/>
          </w:rPr>
          <w:t>本文结构</w:t>
        </w:r>
        <w:r w:rsidR="002823D4">
          <w:rPr>
            <w:noProof/>
            <w:webHidden/>
          </w:rPr>
          <w:tab/>
        </w:r>
        <w:r>
          <w:rPr>
            <w:noProof/>
            <w:webHidden/>
          </w:rPr>
          <w:fldChar w:fldCharType="begin"/>
        </w:r>
        <w:r w:rsidR="002823D4">
          <w:rPr>
            <w:noProof/>
            <w:webHidden/>
          </w:rPr>
          <w:instrText xml:space="preserve"> PAGEREF _Toc509768551 \h </w:instrText>
        </w:r>
        <w:r>
          <w:rPr>
            <w:noProof/>
            <w:webHidden/>
          </w:rPr>
        </w:r>
        <w:r>
          <w:rPr>
            <w:noProof/>
            <w:webHidden/>
          </w:rPr>
          <w:fldChar w:fldCharType="separate"/>
        </w:r>
        <w:r w:rsidR="002823D4">
          <w:rPr>
            <w:noProof/>
            <w:webHidden/>
          </w:rPr>
          <w:t>4</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52" w:history="1">
        <w:r w:rsidR="002823D4" w:rsidRPr="00102C4D">
          <w:rPr>
            <w:rStyle w:val="a8"/>
            <w:rFonts w:hint="eastAsia"/>
            <w:noProof/>
          </w:rPr>
          <w:t>第</w:t>
        </w:r>
        <w:r w:rsidR="002823D4" w:rsidRPr="00102C4D">
          <w:rPr>
            <w:rStyle w:val="a8"/>
            <w:noProof/>
          </w:rPr>
          <w:t>2</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基础知识概述</w:t>
        </w:r>
        <w:r w:rsidR="002823D4">
          <w:rPr>
            <w:noProof/>
            <w:webHidden/>
          </w:rPr>
          <w:tab/>
        </w:r>
        <w:r>
          <w:rPr>
            <w:noProof/>
            <w:webHidden/>
          </w:rPr>
          <w:fldChar w:fldCharType="begin"/>
        </w:r>
        <w:r w:rsidR="002823D4">
          <w:rPr>
            <w:noProof/>
            <w:webHidden/>
          </w:rPr>
          <w:instrText xml:space="preserve"> PAGEREF _Toc509768552 \h </w:instrText>
        </w:r>
        <w:r>
          <w:rPr>
            <w:noProof/>
            <w:webHidden/>
          </w:rPr>
        </w:r>
        <w:r>
          <w:rPr>
            <w:noProof/>
            <w:webHidden/>
          </w:rPr>
          <w:fldChar w:fldCharType="separate"/>
        </w:r>
        <w:r w:rsidR="002823D4">
          <w:rPr>
            <w:noProof/>
            <w:webHidden/>
          </w:rPr>
          <w:t>5</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53" w:history="1">
        <w:r w:rsidR="002823D4" w:rsidRPr="00102C4D">
          <w:rPr>
            <w:rStyle w:val="a8"/>
            <w:noProof/>
          </w:rPr>
          <w:t xml:space="preserve">2.1 </w:t>
        </w:r>
        <w:r w:rsidR="002823D4" w:rsidRPr="00102C4D">
          <w:rPr>
            <w:rStyle w:val="a8"/>
            <w:rFonts w:hint="eastAsia"/>
            <w:noProof/>
          </w:rPr>
          <w:t>无标度网络的相关概念</w:t>
        </w:r>
        <w:r w:rsidR="002823D4">
          <w:rPr>
            <w:noProof/>
            <w:webHidden/>
          </w:rPr>
          <w:tab/>
        </w:r>
        <w:r>
          <w:rPr>
            <w:noProof/>
            <w:webHidden/>
          </w:rPr>
          <w:fldChar w:fldCharType="begin"/>
        </w:r>
        <w:r w:rsidR="002823D4">
          <w:rPr>
            <w:noProof/>
            <w:webHidden/>
          </w:rPr>
          <w:instrText xml:space="preserve"> PAGEREF _Toc509768553 \h </w:instrText>
        </w:r>
        <w:r>
          <w:rPr>
            <w:noProof/>
            <w:webHidden/>
          </w:rPr>
        </w:r>
        <w:r>
          <w:rPr>
            <w:noProof/>
            <w:webHidden/>
          </w:rPr>
          <w:fldChar w:fldCharType="separate"/>
        </w:r>
        <w:r w:rsidR="002823D4">
          <w:rPr>
            <w:noProof/>
            <w:webHidden/>
          </w:rPr>
          <w:t>5</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54" w:history="1">
        <w:r w:rsidR="002823D4" w:rsidRPr="00102C4D">
          <w:rPr>
            <w:rStyle w:val="a8"/>
            <w:noProof/>
          </w:rPr>
          <w:t xml:space="preserve">2.1.1 </w:t>
        </w:r>
        <w:r w:rsidR="002823D4" w:rsidRPr="00102C4D">
          <w:rPr>
            <w:rStyle w:val="a8"/>
            <w:rFonts w:hint="eastAsia"/>
            <w:noProof/>
          </w:rPr>
          <w:t>网络的基本概念</w:t>
        </w:r>
        <w:r w:rsidR="002823D4">
          <w:rPr>
            <w:noProof/>
            <w:webHidden/>
          </w:rPr>
          <w:tab/>
        </w:r>
        <w:r>
          <w:rPr>
            <w:noProof/>
            <w:webHidden/>
          </w:rPr>
          <w:fldChar w:fldCharType="begin"/>
        </w:r>
        <w:r w:rsidR="002823D4">
          <w:rPr>
            <w:noProof/>
            <w:webHidden/>
          </w:rPr>
          <w:instrText xml:space="preserve"> PAGEREF _Toc509768554 \h </w:instrText>
        </w:r>
        <w:r>
          <w:rPr>
            <w:noProof/>
            <w:webHidden/>
          </w:rPr>
        </w:r>
        <w:r>
          <w:rPr>
            <w:noProof/>
            <w:webHidden/>
          </w:rPr>
          <w:fldChar w:fldCharType="separate"/>
        </w:r>
        <w:r w:rsidR="002823D4">
          <w:rPr>
            <w:noProof/>
            <w:webHidden/>
          </w:rPr>
          <w:t>5</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55" w:history="1">
        <w:r w:rsidR="002823D4" w:rsidRPr="00102C4D">
          <w:rPr>
            <w:rStyle w:val="a8"/>
            <w:noProof/>
          </w:rPr>
          <w:t xml:space="preserve">2.1.2 </w:t>
        </w:r>
        <w:r w:rsidR="002823D4" w:rsidRPr="00102C4D">
          <w:rPr>
            <w:rStyle w:val="a8"/>
            <w:rFonts w:hint="eastAsia"/>
            <w:noProof/>
          </w:rPr>
          <w:t>创建网络的基本模型</w:t>
        </w:r>
        <w:r w:rsidR="002823D4">
          <w:rPr>
            <w:noProof/>
            <w:webHidden/>
          </w:rPr>
          <w:tab/>
        </w:r>
        <w:r>
          <w:rPr>
            <w:noProof/>
            <w:webHidden/>
          </w:rPr>
          <w:fldChar w:fldCharType="begin"/>
        </w:r>
        <w:r w:rsidR="002823D4">
          <w:rPr>
            <w:noProof/>
            <w:webHidden/>
          </w:rPr>
          <w:instrText xml:space="preserve"> PAGEREF _Toc509768555 \h </w:instrText>
        </w:r>
        <w:r>
          <w:rPr>
            <w:noProof/>
            <w:webHidden/>
          </w:rPr>
        </w:r>
        <w:r>
          <w:rPr>
            <w:noProof/>
            <w:webHidden/>
          </w:rPr>
          <w:fldChar w:fldCharType="separate"/>
        </w:r>
        <w:r w:rsidR="002823D4">
          <w:rPr>
            <w:noProof/>
            <w:webHidden/>
          </w:rPr>
          <w:t>8</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56" w:history="1">
        <w:r w:rsidR="002823D4" w:rsidRPr="00102C4D">
          <w:rPr>
            <w:rStyle w:val="a8"/>
            <w:noProof/>
          </w:rPr>
          <w:t xml:space="preserve">2.2 </w:t>
        </w:r>
        <w:r w:rsidR="002823D4" w:rsidRPr="00102C4D">
          <w:rPr>
            <w:rStyle w:val="a8"/>
            <w:rFonts w:hint="eastAsia"/>
            <w:noProof/>
          </w:rPr>
          <w:t>创建无标度网络的基本算法</w:t>
        </w:r>
        <w:r w:rsidR="002823D4">
          <w:rPr>
            <w:noProof/>
            <w:webHidden/>
          </w:rPr>
          <w:tab/>
        </w:r>
        <w:r>
          <w:rPr>
            <w:noProof/>
            <w:webHidden/>
          </w:rPr>
          <w:fldChar w:fldCharType="begin"/>
        </w:r>
        <w:r w:rsidR="002823D4">
          <w:rPr>
            <w:noProof/>
            <w:webHidden/>
          </w:rPr>
          <w:instrText xml:space="preserve"> PAGEREF _Toc509768556 \h </w:instrText>
        </w:r>
        <w:r>
          <w:rPr>
            <w:noProof/>
            <w:webHidden/>
          </w:rPr>
        </w:r>
        <w:r>
          <w:rPr>
            <w:noProof/>
            <w:webHidden/>
          </w:rPr>
          <w:fldChar w:fldCharType="separate"/>
        </w:r>
        <w:r w:rsidR="002823D4">
          <w:rPr>
            <w:noProof/>
            <w:webHidden/>
          </w:rPr>
          <w:t>9</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57" w:history="1">
        <w:r w:rsidR="002823D4" w:rsidRPr="00102C4D">
          <w:rPr>
            <w:rStyle w:val="a8"/>
            <w:noProof/>
          </w:rPr>
          <w:t xml:space="preserve">2.2.1 </w:t>
        </w:r>
        <w:r w:rsidR="002823D4" w:rsidRPr="00102C4D">
          <w:rPr>
            <w:rStyle w:val="a8"/>
            <w:rFonts w:hint="eastAsia"/>
            <w:noProof/>
          </w:rPr>
          <w:t>简单轮盘算法</w:t>
        </w:r>
        <w:r w:rsidR="002823D4">
          <w:rPr>
            <w:noProof/>
            <w:webHidden/>
          </w:rPr>
          <w:tab/>
        </w:r>
        <w:r>
          <w:rPr>
            <w:noProof/>
            <w:webHidden/>
          </w:rPr>
          <w:fldChar w:fldCharType="begin"/>
        </w:r>
        <w:r w:rsidR="002823D4">
          <w:rPr>
            <w:noProof/>
            <w:webHidden/>
          </w:rPr>
          <w:instrText xml:space="preserve"> PAGEREF _Toc509768557 \h </w:instrText>
        </w:r>
        <w:r>
          <w:rPr>
            <w:noProof/>
            <w:webHidden/>
          </w:rPr>
        </w:r>
        <w:r>
          <w:rPr>
            <w:noProof/>
            <w:webHidden/>
          </w:rPr>
          <w:fldChar w:fldCharType="separate"/>
        </w:r>
        <w:r w:rsidR="002823D4">
          <w:rPr>
            <w:noProof/>
            <w:webHidden/>
          </w:rPr>
          <w:t>9</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58" w:history="1">
        <w:r w:rsidR="002823D4" w:rsidRPr="00102C4D">
          <w:rPr>
            <w:rStyle w:val="a8"/>
            <w:noProof/>
          </w:rPr>
          <w:t xml:space="preserve">2.2.2 </w:t>
        </w:r>
        <w:r w:rsidR="002823D4" w:rsidRPr="00102C4D">
          <w:rPr>
            <w:rStyle w:val="a8"/>
            <w:rFonts w:hint="eastAsia"/>
            <w:noProof/>
          </w:rPr>
          <w:t>随机选择算法</w:t>
        </w:r>
        <w:r w:rsidR="002823D4">
          <w:rPr>
            <w:noProof/>
            <w:webHidden/>
          </w:rPr>
          <w:tab/>
        </w:r>
        <w:r>
          <w:rPr>
            <w:noProof/>
            <w:webHidden/>
          </w:rPr>
          <w:fldChar w:fldCharType="begin"/>
        </w:r>
        <w:r w:rsidR="002823D4">
          <w:rPr>
            <w:noProof/>
            <w:webHidden/>
          </w:rPr>
          <w:instrText xml:space="preserve"> PAGEREF _Toc509768558 \h </w:instrText>
        </w:r>
        <w:r>
          <w:rPr>
            <w:noProof/>
            <w:webHidden/>
          </w:rPr>
        </w:r>
        <w:r>
          <w:rPr>
            <w:noProof/>
            <w:webHidden/>
          </w:rPr>
          <w:fldChar w:fldCharType="separate"/>
        </w:r>
        <w:r w:rsidR="002823D4">
          <w:rPr>
            <w:noProof/>
            <w:webHidden/>
          </w:rPr>
          <w:t>12</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59" w:history="1">
        <w:r w:rsidR="002823D4" w:rsidRPr="00102C4D">
          <w:rPr>
            <w:rStyle w:val="a8"/>
            <w:noProof/>
          </w:rPr>
          <w:t xml:space="preserve">2.2.3 </w:t>
        </w:r>
        <w:r w:rsidR="002823D4" w:rsidRPr="00102C4D">
          <w:rPr>
            <w:rStyle w:val="a8"/>
            <w:rFonts w:hint="eastAsia"/>
            <w:noProof/>
          </w:rPr>
          <w:t>基于桶结构的轮盘算法</w:t>
        </w:r>
        <w:r w:rsidR="002823D4">
          <w:rPr>
            <w:noProof/>
            <w:webHidden/>
          </w:rPr>
          <w:tab/>
        </w:r>
        <w:r>
          <w:rPr>
            <w:noProof/>
            <w:webHidden/>
          </w:rPr>
          <w:fldChar w:fldCharType="begin"/>
        </w:r>
        <w:r w:rsidR="002823D4">
          <w:rPr>
            <w:noProof/>
            <w:webHidden/>
          </w:rPr>
          <w:instrText xml:space="preserve"> PAGEREF _Toc509768559 \h </w:instrText>
        </w:r>
        <w:r>
          <w:rPr>
            <w:noProof/>
            <w:webHidden/>
          </w:rPr>
        </w:r>
        <w:r>
          <w:rPr>
            <w:noProof/>
            <w:webHidden/>
          </w:rPr>
          <w:fldChar w:fldCharType="separate"/>
        </w:r>
        <w:r w:rsidR="002823D4">
          <w:rPr>
            <w:noProof/>
            <w:webHidden/>
          </w:rPr>
          <w:t>12</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60" w:history="1">
        <w:r w:rsidR="002823D4" w:rsidRPr="00102C4D">
          <w:rPr>
            <w:rStyle w:val="a8"/>
            <w:noProof/>
          </w:rPr>
          <w:t xml:space="preserve">2.3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_Toc509768560 \h </w:instrText>
        </w:r>
        <w:r>
          <w:rPr>
            <w:noProof/>
            <w:webHidden/>
          </w:rPr>
        </w:r>
        <w:r>
          <w:rPr>
            <w:noProof/>
            <w:webHidden/>
          </w:rPr>
          <w:fldChar w:fldCharType="separate"/>
        </w:r>
        <w:r w:rsidR="002823D4">
          <w:rPr>
            <w:noProof/>
            <w:webHidden/>
          </w:rPr>
          <w:t>14</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61" w:history="1">
        <w:r w:rsidR="002823D4" w:rsidRPr="00102C4D">
          <w:rPr>
            <w:rStyle w:val="a8"/>
            <w:rFonts w:hint="eastAsia"/>
            <w:noProof/>
          </w:rPr>
          <w:t>第</w:t>
        </w:r>
        <w:r w:rsidR="002823D4" w:rsidRPr="00102C4D">
          <w:rPr>
            <w:rStyle w:val="a8"/>
            <w:noProof/>
          </w:rPr>
          <w:t>3</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RWBT</w:t>
        </w:r>
        <w:r w:rsidR="002823D4" w:rsidRPr="00102C4D">
          <w:rPr>
            <w:rStyle w:val="a8"/>
            <w:rFonts w:hint="eastAsia"/>
            <w:noProof/>
          </w:rPr>
          <w:t>的网络生成算法</w:t>
        </w:r>
        <w:r w:rsidR="002823D4">
          <w:rPr>
            <w:noProof/>
            <w:webHidden/>
          </w:rPr>
          <w:tab/>
        </w:r>
        <w:r>
          <w:rPr>
            <w:noProof/>
            <w:webHidden/>
          </w:rPr>
          <w:fldChar w:fldCharType="begin"/>
        </w:r>
        <w:r w:rsidR="002823D4">
          <w:rPr>
            <w:noProof/>
            <w:webHidden/>
          </w:rPr>
          <w:instrText xml:space="preserve"> PAGEREF _Toc509768561 \h </w:instrText>
        </w:r>
        <w:r>
          <w:rPr>
            <w:noProof/>
            <w:webHidden/>
          </w:rPr>
        </w:r>
        <w:r>
          <w:rPr>
            <w:noProof/>
            <w:webHidden/>
          </w:rPr>
          <w:fldChar w:fldCharType="separate"/>
        </w:r>
        <w:r w:rsidR="002823D4">
          <w:rPr>
            <w:noProof/>
            <w:webHidden/>
          </w:rPr>
          <w:t>15</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62" w:history="1">
        <w:r w:rsidR="002823D4" w:rsidRPr="00102C4D">
          <w:rPr>
            <w:rStyle w:val="a8"/>
            <w:noProof/>
          </w:rPr>
          <w:t xml:space="preserve">3.1 </w:t>
        </w:r>
        <w:r w:rsidR="002823D4" w:rsidRPr="00102C4D">
          <w:rPr>
            <w:rStyle w:val="a8"/>
            <w:rFonts w:hint="eastAsia"/>
            <w:noProof/>
          </w:rPr>
          <w:t>问题分析</w:t>
        </w:r>
        <w:r w:rsidR="002823D4">
          <w:rPr>
            <w:noProof/>
            <w:webHidden/>
          </w:rPr>
          <w:tab/>
        </w:r>
        <w:r>
          <w:rPr>
            <w:noProof/>
            <w:webHidden/>
          </w:rPr>
          <w:fldChar w:fldCharType="begin"/>
        </w:r>
        <w:r w:rsidR="002823D4">
          <w:rPr>
            <w:noProof/>
            <w:webHidden/>
          </w:rPr>
          <w:instrText xml:space="preserve"> PAGEREF _Toc509768562 \h </w:instrText>
        </w:r>
        <w:r>
          <w:rPr>
            <w:noProof/>
            <w:webHidden/>
          </w:rPr>
        </w:r>
        <w:r>
          <w:rPr>
            <w:noProof/>
            <w:webHidden/>
          </w:rPr>
          <w:fldChar w:fldCharType="separate"/>
        </w:r>
        <w:r w:rsidR="002823D4">
          <w:rPr>
            <w:noProof/>
            <w:webHidden/>
          </w:rPr>
          <w:t>15</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63" w:history="1">
        <w:r w:rsidR="002823D4" w:rsidRPr="00102C4D">
          <w:rPr>
            <w:rStyle w:val="a8"/>
            <w:noProof/>
          </w:rPr>
          <w:t xml:space="preserve">3.2 </w:t>
        </w:r>
        <w:r w:rsidR="002823D4" w:rsidRPr="00102C4D">
          <w:rPr>
            <w:rStyle w:val="a8"/>
            <w:rFonts w:hint="eastAsia"/>
            <w:noProof/>
          </w:rPr>
          <w:t>基本思想</w:t>
        </w:r>
        <w:r w:rsidR="002823D4">
          <w:rPr>
            <w:noProof/>
            <w:webHidden/>
          </w:rPr>
          <w:tab/>
        </w:r>
        <w:r>
          <w:rPr>
            <w:noProof/>
            <w:webHidden/>
          </w:rPr>
          <w:fldChar w:fldCharType="begin"/>
        </w:r>
        <w:r w:rsidR="002823D4">
          <w:rPr>
            <w:noProof/>
            <w:webHidden/>
          </w:rPr>
          <w:instrText xml:space="preserve"> PAGEREF _Toc509768563 \h </w:instrText>
        </w:r>
        <w:r>
          <w:rPr>
            <w:noProof/>
            <w:webHidden/>
          </w:rPr>
        </w:r>
        <w:r>
          <w:rPr>
            <w:noProof/>
            <w:webHidden/>
          </w:rPr>
          <w:fldChar w:fldCharType="separate"/>
        </w:r>
        <w:r w:rsidR="002823D4">
          <w:rPr>
            <w:noProof/>
            <w:webHidden/>
          </w:rPr>
          <w:t>16</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64" w:history="1">
        <w:r w:rsidR="002823D4" w:rsidRPr="00102C4D">
          <w:rPr>
            <w:rStyle w:val="a8"/>
            <w:noProof/>
          </w:rPr>
          <w:t xml:space="preserve">3.4 </w:t>
        </w:r>
        <w:r w:rsidR="002823D4" w:rsidRPr="00102C4D">
          <w:rPr>
            <w:rStyle w:val="a8"/>
            <w:rFonts w:hint="eastAsia"/>
            <w:noProof/>
          </w:rPr>
          <w:t>算法描述</w:t>
        </w:r>
        <w:r w:rsidR="002823D4">
          <w:rPr>
            <w:noProof/>
            <w:webHidden/>
          </w:rPr>
          <w:tab/>
        </w:r>
        <w:r>
          <w:rPr>
            <w:noProof/>
            <w:webHidden/>
          </w:rPr>
          <w:fldChar w:fldCharType="begin"/>
        </w:r>
        <w:r w:rsidR="002823D4">
          <w:rPr>
            <w:noProof/>
            <w:webHidden/>
          </w:rPr>
          <w:instrText xml:space="preserve"> PAGEREF _Toc509768564 \h </w:instrText>
        </w:r>
        <w:r>
          <w:rPr>
            <w:noProof/>
            <w:webHidden/>
          </w:rPr>
        </w:r>
        <w:r>
          <w:rPr>
            <w:noProof/>
            <w:webHidden/>
          </w:rPr>
          <w:fldChar w:fldCharType="separate"/>
        </w:r>
        <w:r w:rsidR="002823D4">
          <w:rPr>
            <w:noProof/>
            <w:webHidden/>
          </w:rPr>
          <w:t>17</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65" w:history="1">
        <w:r w:rsidR="002823D4" w:rsidRPr="00102C4D">
          <w:rPr>
            <w:rStyle w:val="a8"/>
            <w:noProof/>
          </w:rPr>
          <w:t xml:space="preserve">3.4.1 </w:t>
        </w:r>
        <w:r w:rsidR="002823D4" w:rsidRPr="00102C4D">
          <w:rPr>
            <w:rStyle w:val="a8"/>
            <w:rFonts w:hint="eastAsia"/>
            <w:noProof/>
          </w:rPr>
          <w:t>初始化无标度网络</w:t>
        </w:r>
        <w:r w:rsidR="002823D4">
          <w:rPr>
            <w:noProof/>
            <w:webHidden/>
          </w:rPr>
          <w:tab/>
        </w:r>
        <w:r>
          <w:rPr>
            <w:noProof/>
            <w:webHidden/>
          </w:rPr>
          <w:fldChar w:fldCharType="begin"/>
        </w:r>
        <w:r w:rsidR="002823D4">
          <w:rPr>
            <w:noProof/>
            <w:webHidden/>
          </w:rPr>
          <w:instrText xml:space="preserve"> PAGEREF _Toc509768565 \h </w:instrText>
        </w:r>
        <w:r>
          <w:rPr>
            <w:noProof/>
            <w:webHidden/>
          </w:rPr>
        </w:r>
        <w:r>
          <w:rPr>
            <w:noProof/>
            <w:webHidden/>
          </w:rPr>
          <w:fldChar w:fldCharType="separate"/>
        </w:r>
        <w:r w:rsidR="002823D4">
          <w:rPr>
            <w:noProof/>
            <w:webHidden/>
          </w:rPr>
          <w:t>17</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66" w:history="1">
        <w:r w:rsidR="002823D4" w:rsidRPr="00102C4D">
          <w:rPr>
            <w:rStyle w:val="a8"/>
            <w:noProof/>
          </w:rPr>
          <w:t xml:space="preserve">3.4.2 </w:t>
        </w:r>
        <w:r w:rsidR="002823D4" w:rsidRPr="00102C4D">
          <w:rPr>
            <w:rStyle w:val="a8"/>
            <w:rFonts w:hint="eastAsia"/>
            <w:noProof/>
          </w:rPr>
          <w:t>取样操作</w:t>
        </w:r>
        <w:r w:rsidR="002823D4">
          <w:rPr>
            <w:noProof/>
            <w:webHidden/>
          </w:rPr>
          <w:tab/>
        </w:r>
        <w:r>
          <w:rPr>
            <w:noProof/>
            <w:webHidden/>
          </w:rPr>
          <w:fldChar w:fldCharType="begin"/>
        </w:r>
        <w:r w:rsidR="002823D4">
          <w:rPr>
            <w:noProof/>
            <w:webHidden/>
          </w:rPr>
          <w:instrText xml:space="preserve"> PAGEREF _Toc509768566 \h </w:instrText>
        </w:r>
        <w:r>
          <w:rPr>
            <w:noProof/>
            <w:webHidden/>
          </w:rPr>
        </w:r>
        <w:r>
          <w:rPr>
            <w:noProof/>
            <w:webHidden/>
          </w:rPr>
          <w:fldChar w:fldCharType="separate"/>
        </w:r>
        <w:r w:rsidR="002823D4">
          <w:rPr>
            <w:noProof/>
            <w:webHidden/>
          </w:rPr>
          <w:t>18</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67" w:history="1">
        <w:r w:rsidR="002823D4" w:rsidRPr="00102C4D">
          <w:rPr>
            <w:rStyle w:val="a8"/>
            <w:noProof/>
          </w:rPr>
          <w:t xml:space="preserve">3.4.4 </w:t>
        </w:r>
        <w:r w:rsidR="002823D4" w:rsidRPr="00102C4D">
          <w:rPr>
            <w:rStyle w:val="a8"/>
            <w:rFonts w:hint="eastAsia"/>
            <w:noProof/>
          </w:rPr>
          <w:t>更新</w:t>
        </w:r>
        <w:r w:rsidR="002823D4" w:rsidRPr="00102C4D">
          <w:rPr>
            <w:rStyle w:val="a8"/>
            <w:noProof/>
          </w:rPr>
          <w:t>RWBT</w:t>
        </w:r>
        <w:r w:rsidR="002823D4" w:rsidRPr="00102C4D">
          <w:rPr>
            <w:rStyle w:val="a8"/>
            <w:rFonts w:hint="eastAsia"/>
            <w:noProof/>
          </w:rPr>
          <w:t>权值</w:t>
        </w:r>
        <w:r w:rsidR="002823D4">
          <w:rPr>
            <w:noProof/>
            <w:webHidden/>
          </w:rPr>
          <w:tab/>
        </w:r>
        <w:r>
          <w:rPr>
            <w:noProof/>
            <w:webHidden/>
          </w:rPr>
          <w:fldChar w:fldCharType="begin"/>
        </w:r>
        <w:r w:rsidR="002823D4">
          <w:rPr>
            <w:noProof/>
            <w:webHidden/>
          </w:rPr>
          <w:instrText xml:space="preserve"> PAGEREF _Toc509768567 \h </w:instrText>
        </w:r>
        <w:r>
          <w:rPr>
            <w:noProof/>
            <w:webHidden/>
          </w:rPr>
        </w:r>
        <w:r>
          <w:rPr>
            <w:noProof/>
            <w:webHidden/>
          </w:rPr>
          <w:fldChar w:fldCharType="separate"/>
        </w:r>
        <w:r w:rsidR="002823D4">
          <w:rPr>
            <w:noProof/>
            <w:webHidden/>
          </w:rPr>
          <w:t>20</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68" w:history="1">
        <w:r w:rsidR="002823D4" w:rsidRPr="00102C4D">
          <w:rPr>
            <w:rStyle w:val="a8"/>
            <w:noProof/>
          </w:rPr>
          <w:t xml:space="preserve">3.4.3 </w:t>
        </w:r>
        <w:r w:rsidR="002823D4" w:rsidRPr="00102C4D">
          <w:rPr>
            <w:rStyle w:val="a8"/>
            <w:rFonts w:hint="eastAsia"/>
            <w:noProof/>
          </w:rPr>
          <w:t>插入节点</w:t>
        </w:r>
        <w:r w:rsidR="002823D4">
          <w:rPr>
            <w:noProof/>
            <w:webHidden/>
          </w:rPr>
          <w:tab/>
        </w:r>
        <w:r>
          <w:rPr>
            <w:noProof/>
            <w:webHidden/>
          </w:rPr>
          <w:fldChar w:fldCharType="begin"/>
        </w:r>
        <w:r w:rsidR="002823D4">
          <w:rPr>
            <w:noProof/>
            <w:webHidden/>
          </w:rPr>
          <w:instrText xml:space="preserve"> PAGEREF _Toc509768568 \h </w:instrText>
        </w:r>
        <w:r>
          <w:rPr>
            <w:noProof/>
            <w:webHidden/>
          </w:rPr>
        </w:r>
        <w:r>
          <w:rPr>
            <w:noProof/>
            <w:webHidden/>
          </w:rPr>
          <w:fldChar w:fldCharType="separate"/>
        </w:r>
        <w:r w:rsidR="002823D4">
          <w:rPr>
            <w:noProof/>
            <w:webHidden/>
          </w:rPr>
          <w:t>21</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69" w:history="1">
        <w:r w:rsidR="002823D4" w:rsidRPr="00102C4D">
          <w:rPr>
            <w:rStyle w:val="a8"/>
            <w:noProof/>
          </w:rPr>
          <w:t xml:space="preserve">3.4.3 </w:t>
        </w:r>
        <w:r w:rsidR="002823D4" w:rsidRPr="00102C4D">
          <w:rPr>
            <w:rStyle w:val="a8"/>
            <w:rFonts w:hint="eastAsia"/>
            <w:noProof/>
          </w:rPr>
          <w:t>删除节点</w:t>
        </w:r>
        <w:r w:rsidR="002823D4">
          <w:rPr>
            <w:noProof/>
            <w:webHidden/>
          </w:rPr>
          <w:tab/>
        </w:r>
        <w:r>
          <w:rPr>
            <w:noProof/>
            <w:webHidden/>
          </w:rPr>
          <w:fldChar w:fldCharType="begin"/>
        </w:r>
        <w:r w:rsidR="002823D4">
          <w:rPr>
            <w:noProof/>
            <w:webHidden/>
          </w:rPr>
          <w:instrText xml:space="preserve"> PAGEREF _Toc509768569 \h </w:instrText>
        </w:r>
        <w:r>
          <w:rPr>
            <w:noProof/>
            <w:webHidden/>
          </w:rPr>
        </w:r>
        <w:r>
          <w:rPr>
            <w:noProof/>
            <w:webHidden/>
          </w:rPr>
          <w:fldChar w:fldCharType="separate"/>
        </w:r>
        <w:r w:rsidR="002823D4">
          <w:rPr>
            <w:noProof/>
            <w:webHidden/>
          </w:rPr>
          <w:t>23</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70" w:history="1">
        <w:r w:rsidR="002823D4" w:rsidRPr="00102C4D">
          <w:rPr>
            <w:rStyle w:val="a8"/>
            <w:noProof/>
          </w:rPr>
          <w:t>3.4.3 RWBT</w:t>
        </w:r>
        <w:r w:rsidR="002823D4" w:rsidRPr="00102C4D">
          <w:rPr>
            <w:rStyle w:val="a8"/>
            <w:rFonts w:hint="eastAsia"/>
            <w:noProof/>
          </w:rPr>
          <w:t>算法</w:t>
        </w:r>
        <w:r w:rsidR="002823D4">
          <w:rPr>
            <w:noProof/>
            <w:webHidden/>
          </w:rPr>
          <w:tab/>
        </w:r>
        <w:r>
          <w:rPr>
            <w:noProof/>
            <w:webHidden/>
          </w:rPr>
          <w:fldChar w:fldCharType="begin"/>
        </w:r>
        <w:r w:rsidR="002823D4">
          <w:rPr>
            <w:noProof/>
            <w:webHidden/>
          </w:rPr>
          <w:instrText xml:space="preserve"> PAGEREF _Toc509768570 \h </w:instrText>
        </w:r>
        <w:r>
          <w:rPr>
            <w:noProof/>
            <w:webHidden/>
          </w:rPr>
        </w:r>
        <w:r>
          <w:rPr>
            <w:noProof/>
            <w:webHidden/>
          </w:rPr>
          <w:fldChar w:fldCharType="separate"/>
        </w:r>
        <w:r w:rsidR="002823D4">
          <w:rPr>
            <w:noProof/>
            <w:webHidden/>
          </w:rPr>
          <w:t>25</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1" w:history="1">
        <w:r w:rsidR="002823D4" w:rsidRPr="00102C4D">
          <w:rPr>
            <w:rStyle w:val="a8"/>
            <w:noProof/>
          </w:rPr>
          <w:t xml:space="preserve">3.5 </w:t>
        </w:r>
        <w:r w:rsidR="002823D4" w:rsidRPr="00102C4D">
          <w:rPr>
            <w:rStyle w:val="a8"/>
            <w:rFonts w:hint="eastAsia"/>
            <w:noProof/>
          </w:rPr>
          <w:t>算法分析</w:t>
        </w:r>
        <w:r w:rsidR="002823D4">
          <w:rPr>
            <w:noProof/>
            <w:webHidden/>
          </w:rPr>
          <w:tab/>
        </w:r>
        <w:r>
          <w:rPr>
            <w:noProof/>
            <w:webHidden/>
          </w:rPr>
          <w:fldChar w:fldCharType="begin"/>
        </w:r>
        <w:r w:rsidR="002823D4">
          <w:rPr>
            <w:noProof/>
            <w:webHidden/>
          </w:rPr>
          <w:instrText xml:space="preserve"> PAGEREF _Toc509768571 \h </w:instrText>
        </w:r>
        <w:r>
          <w:rPr>
            <w:noProof/>
            <w:webHidden/>
          </w:rPr>
        </w:r>
        <w:r>
          <w:rPr>
            <w:noProof/>
            <w:webHidden/>
          </w:rPr>
          <w:fldChar w:fldCharType="separate"/>
        </w:r>
        <w:r w:rsidR="002823D4">
          <w:rPr>
            <w:noProof/>
            <w:webHidden/>
          </w:rPr>
          <w:t>26</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2" w:history="1">
        <w:r w:rsidR="002823D4" w:rsidRPr="00102C4D">
          <w:rPr>
            <w:rStyle w:val="a8"/>
            <w:noProof/>
          </w:rPr>
          <w:t xml:space="preserve">3.5 </w:t>
        </w:r>
        <w:r w:rsidR="002823D4" w:rsidRPr="00102C4D">
          <w:rPr>
            <w:rStyle w:val="a8"/>
            <w:rFonts w:hint="eastAsia"/>
            <w:noProof/>
          </w:rPr>
          <w:t>算法优化</w:t>
        </w:r>
        <w:r w:rsidR="002823D4">
          <w:rPr>
            <w:noProof/>
            <w:webHidden/>
          </w:rPr>
          <w:tab/>
        </w:r>
        <w:r>
          <w:rPr>
            <w:noProof/>
            <w:webHidden/>
          </w:rPr>
          <w:fldChar w:fldCharType="begin"/>
        </w:r>
        <w:r w:rsidR="002823D4">
          <w:rPr>
            <w:noProof/>
            <w:webHidden/>
          </w:rPr>
          <w:instrText xml:space="preserve"> PAGEREF _Toc509768572 \h </w:instrText>
        </w:r>
        <w:r>
          <w:rPr>
            <w:noProof/>
            <w:webHidden/>
          </w:rPr>
        </w:r>
        <w:r>
          <w:rPr>
            <w:noProof/>
            <w:webHidden/>
          </w:rPr>
          <w:fldChar w:fldCharType="separate"/>
        </w:r>
        <w:r w:rsidR="002823D4">
          <w:rPr>
            <w:noProof/>
            <w:webHidden/>
          </w:rPr>
          <w:t>26</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3" w:history="1">
        <w:r w:rsidR="002823D4" w:rsidRPr="00102C4D">
          <w:rPr>
            <w:rStyle w:val="a8"/>
            <w:noProof/>
          </w:rPr>
          <w:t xml:space="preserve">3.6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_Toc509768573 \h </w:instrText>
        </w:r>
        <w:r>
          <w:rPr>
            <w:noProof/>
            <w:webHidden/>
          </w:rPr>
        </w:r>
        <w:r>
          <w:rPr>
            <w:noProof/>
            <w:webHidden/>
          </w:rPr>
          <w:fldChar w:fldCharType="separate"/>
        </w:r>
        <w:r w:rsidR="002823D4">
          <w:rPr>
            <w:noProof/>
            <w:webHidden/>
          </w:rPr>
          <w:t>27</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74" w:history="1">
        <w:r w:rsidR="002823D4" w:rsidRPr="00102C4D">
          <w:rPr>
            <w:rStyle w:val="a8"/>
            <w:rFonts w:hint="eastAsia"/>
            <w:noProof/>
          </w:rPr>
          <w:t>第</w:t>
        </w:r>
        <w:r w:rsidR="002823D4" w:rsidRPr="00102C4D">
          <w:rPr>
            <w:rStyle w:val="a8"/>
            <w:noProof/>
          </w:rPr>
          <w:t>4</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基于</w:t>
        </w:r>
        <w:r w:rsidR="002823D4" w:rsidRPr="00102C4D">
          <w:rPr>
            <w:rStyle w:val="a8"/>
            <w:noProof/>
          </w:rPr>
          <w:t>RWTT</w:t>
        </w:r>
        <w:r w:rsidR="002823D4" w:rsidRPr="00102C4D">
          <w:rPr>
            <w:rStyle w:val="a8"/>
            <w:rFonts w:hint="eastAsia"/>
            <w:noProof/>
          </w:rPr>
          <w:t>生成算法</w:t>
        </w:r>
        <w:r w:rsidR="002823D4">
          <w:rPr>
            <w:noProof/>
            <w:webHidden/>
          </w:rPr>
          <w:tab/>
        </w:r>
        <w:r>
          <w:rPr>
            <w:noProof/>
            <w:webHidden/>
          </w:rPr>
          <w:fldChar w:fldCharType="begin"/>
        </w:r>
        <w:r w:rsidR="002823D4">
          <w:rPr>
            <w:noProof/>
            <w:webHidden/>
          </w:rPr>
          <w:instrText xml:space="preserve"> PAGEREF _Toc509768574 \h </w:instrText>
        </w:r>
        <w:r>
          <w:rPr>
            <w:noProof/>
            <w:webHidden/>
          </w:rPr>
        </w:r>
        <w:r>
          <w:rPr>
            <w:noProof/>
            <w:webHidden/>
          </w:rPr>
          <w:fldChar w:fldCharType="separate"/>
        </w:r>
        <w:r w:rsidR="002823D4">
          <w:rPr>
            <w:noProof/>
            <w:webHidden/>
          </w:rPr>
          <w:t>28</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5" w:history="1">
        <w:r w:rsidR="002823D4" w:rsidRPr="00102C4D">
          <w:rPr>
            <w:rStyle w:val="a8"/>
            <w:noProof/>
          </w:rPr>
          <w:t xml:space="preserve">4.1 </w:t>
        </w:r>
        <w:r w:rsidR="002823D4" w:rsidRPr="00102C4D">
          <w:rPr>
            <w:rStyle w:val="a8"/>
            <w:rFonts w:hint="eastAsia"/>
            <w:noProof/>
          </w:rPr>
          <w:t>问题分析</w:t>
        </w:r>
        <w:r w:rsidR="002823D4">
          <w:rPr>
            <w:noProof/>
            <w:webHidden/>
          </w:rPr>
          <w:tab/>
        </w:r>
        <w:r>
          <w:rPr>
            <w:noProof/>
            <w:webHidden/>
          </w:rPr>
          <w:fldChar w:fldCharType="begin"/>
        </w:r>
        <w:r w:rsidR="002823D4">
          <w:rPr>
            <w:noProof/>
            <w:webHidden/>
          </w:rPr>
          <w:instrText xml:space="preserve"> PAGEREF _Toc509768575 \h </w:instrText>
        </w:r>
        <w:r>
          <w:rPr>
            <w:noProof/>
            <w:webHidden/>
          </w:rPr>
        </w:r>
        <w:r>
          <w:rPr>
            <w:noProof/>
            <w:webHidden/>
          </w:rPr>
          <w:fldChar w:fldCharType="separate"/>
        </w:r>
        <w:r w:rsidR="002823D4">
          <w:rPr>
            <w:noProof/>
            <w:webHidden/>
          </w:rPr>
          <w:t>28</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6" w:history="1">
        <w:r w:rsidR="002823D4" w:rsidRPr="00102C4D">
          <w:rPr>
            <w:rStyle w:val="a8"/>
            <w:noProof/>
          </w:rPr>
          <w:t xml:space="preserve">4.2 </w:t>
        </w:r>
        <w:r w:rsidR="002823D4" w:rsidRPr="00102C4D">
          <w:rPr>
            <w:rStyle w:val="a8"/>
            <w:rFonts w:hint="eastAsia"/>
            <w:noProof/>
          </w:rPr>
          <w:t>算法思想</w:t>
        </w:r>
        <w:r w:rsidR="002823D4">
          <w:rPr>
            <w:noProof/>
            <w:webHidden/>
          </w:rPr>
          <w:tab/>
        </w:r>
        <w:r>
          <w:rPr>
            <w:noProof/>
            <w:webHidden/>
          </w:rPr>
          <w:fldChar w:fldCharType="begin"/>
        </w:r>
        <w:r w:rsidR="002823D4">
          <w:rPr>
            <w:noProof/>
            <w:webHidden/>
          </w:rPr>
          <w:instrText xml:space="preserve"> PAGEREF _Toc509768576 \h </w:instrText>
        </w:r>
        <w:r>
          <w:rPr>
            <w:noProof/>
            <w:webHidden/>
          </w:rPr>
        </w:r>
        <w:r>
          <w:rPr>
            <w:noProof/>
            <w:webHidden/>
          </w:rPr>
          <w:fldChar w:fldCharType="separate"/>
        </w:r>
        <w:r w:rsidR="002823D4">
          <w:rPr>
            <w:noProof/>
            <w:webHidden/>
          </w:rPr>
          <w:t>29</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7" w:history="1">
        <w:r w:rsidR="002823D4" w:rsidRPr="00102C4D">
          <w:rPr>
            <w:rStyle w:val="a8"/>
            <w:noProof/>
          </w:rPr>
          <w:t xml:space="preserve">4.3 </w:t>
        </w:r>
        <w:r w:rsidR="002823D4" w:rsidRPr="00102C4D">
          <w:rPr>
            <w:rStyle w:val="a8"/>
            <w:rFonts w:hint="eastAsia"/>
            <w:noProof/>
          </w:rPr>
          <w:t>算法描述</w:t>
        </w:r>
        <w:r w:rsidR="002823D4">
          <w:rPr>
            <w:noProof/>
            <w:webHidden/>
          </w:rPr>
          <w:tab/>
        </w:r>
        <w:r>
          <w:rPr>
            <w:noProof/>
            <w:webHidden/>
          </w:rPr>
          <w:fldChar w:fldCharType="begin"/>
        </w:r>
        <w:r w:rsidR="002823D4">
          <w:rPr>
            <w:noProof/>
            <w:webHidden/>
          </w:rPr>
          <w:instrText xml:space="preserve"> PAGEREF _Toc509768577 \h </w:instrText>
        </w:r>
        <w:r>
          <w:rPr>
            <w:noProof/>
            <w:webHidden/>
          </w:rPr>
        </w:r>
        <w:r>
          <w:rPr>
            <w:noProof/>
            <w:webHidden/>
          </w:rPr>
          <w:fldChar w:fldCharType="separate"/>
        </w:r>
        <w:r w:rsidR="002823D4">
          <w:rPr>
            <w:noProof/>
            <w:webHidden/>
          </w:rPr>
          <w:t>29</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8" w:history="1">
        <w:r w:rsidR="002823D4" w:rsidRPr="00102C4D">
          <w:rPr>
            <w:rStyle w:val="a8"/>
            <w:noProof/>
          </w:rPr>
          <w:t xml:space="preserve">4.4 </w:t>
        </w:r>
        <w:r w:rsidR="002823D4" w:rsidRPr="00102C4D">
          <w:rPr>
            <w:rStyle w:val="a8"/>
            <w:rFonts w:hint="eastAsia"/>
            <w:noProof/>
          </w:rPr>
          <w:t>算法分析</w:t>
        </w:r>
        <w:r w:rsidR="002823D4">
          <w:rPr>
            <w:noProof/>
            <w:webHidden/>
          </w:rPr>
          <w:tab/>
        </w:r>
        <w:r>
          <w:rPr>
            <w:noProof/>
            <w:webHidden/>
          </w:rPr>
          <w:fldChar w:fldCharType="begin"/>
        </w:r>
        <w:r w:rsidR="002823D4">
          <w:rPr>
            <w:noProof/>
            <w:webHidden/>
          </w:rPr>
          <w:instrText xml:space="preserve"> PAGEREF _Toc509768578 \h </w:instrText>
        </w:r>
        <w:r>
          <w:rPr>
            <w:noProof/>
            <w:webHidden/>
          </w:rPr>
        </w:r>
        <w:r>
          <w:rPr>
            <w:noProof/>
            <w:webHidden/>
          </w:rPr>
          <w:fldChar w:fldCharType="separate"/>
        </w:r>
        <w:r w:rsidR="002823D4">
          <w:rPr>
            <w:noProof/>
            <w:webHidden/>
          </w:rPr>
          <w:t>31</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79" w:history="1">
        <w:r w:rsidR="002823D4" w:rsidRPr="00102C4D">
          <w:rPr>
            <w:rStyle w:val="a8"/>
            <w:noProof/>
          </w:rPr>
          <w:t xml:space="preserve">4.5 </w:t>
        </w:r>
        <w:r w:rsidR="002823D4" w:rsidRPr="00102C4D">
          <w:rPr>
            <w:rStyle w:val="a8"/>
            <w:rFonts w:hint="eastAsia"/>
            <w:noProof/>
          </w:rPr>
          <w:t>算法优化</w:t>
        </w:r>
        <w:r w:rsidR="002823D4">
          <w:rPr>
            <w:noProof/>
            <w:webHidden/>
          </w:rPr>
          <w:tab/>
        </w:r>
        <w:r>
          <w:rPr>
            <w:noProof/>
            <w:webHidden/>
          </w:rPr>
          <w:fldChar w:fldCharType="begin"/>
        </w:r>
        <w:r w:rsidR="002823D4">
          <w:rPr>
            <w:noProof/>
            <w:webHidden/>
          </w:rPr>
          <w:instrText xml:space="preserve"> PAGEREF _Toc509768579 \h </w:instrText>
        </w:r>
        <w:r>
          <w:rPr>
            <w:noProof/>
            <w:webHidden/>
          </w:rPr>
        </w:r>
        <w:r>
          <w:rPr>
            <w:noProof/>
            <w:webHidden/>
          </w:rPr>
          <w:fldChar w:fldCharType="separate"/>
        </w:r>
        <w:r w:rsidR="002823D4">
          <w:rPr>
            <w:noProof/>
            <w:webHidden/>
          </w:rPr>
          <w:t>31</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80" w:history="1">
        <w:r w:rsidR="002823D4" w:rsidRPr="00102C4D">
          <w:rPr>
            <w:rStyle w:val="a8"/>
            <w:noProof/>
          </w:rPr>
          <w:t xml:space="preserve">4.5.1 </w:t>
        </w:r>
        <w:r w:rsidR="002823D4" w:rsidRPr="00102C4D">
          <w:rPr>
            <w:rStyle w:val="a8"/>
            <w:rFonts w:hint="eastAsia"/>
            <w:noProof/>
          </w:rPr>
          <w:t>基于</w:t>
        </w:r>
        <w:r w:rsidR="002823D4" w:rsidRPr="00102C4D">
          <w:rPr>
            <w:rStyle w:val="a8"/>
            <w:noProof/>
          </w:rPr>
          <w:t>RWMST</w:t>
        </w:r>
        <w:r w:rsidR="002823D4" w:rsidRPr="00102C4D">
          <w:rPr>
            <w:rStyle w:val="a8"/>
            <w:rFonts w:hint="eastAsia"/>
            <w:noProof/>
          </w:rPr>
          <w:t>生成算法</w:t>
        </w:r>
        <w:r w:rsidR="002823D4">
          <w:rPr>
            <w:noProof/>
            <w:webHidden/>
          </w:rPr>
          <w:tab/>
        </w:r>
        <w:r>
          <w:rPr>
            <w:noProof/>
            <w:webHidden/>
          </w:rPr>
          <w:fldChar w:fldCharType="begin"/>
        </w:r>
        <w:r w:rsidR="002823D4">
          <w:rPr>
            <w:noProof/>
            <w:webHidden/>
          </w:rPr>
          <w:instrText xml:space="preserve"> PAGEREF _Toc509768580 \h </w:instrText>
        </w:r>
        <w:r>
          <w:rPr>
            <w:noProof/>
            <w:webHidden/>
          </w:rPr>
        </w:r>
        <w:r>
          <w:rPr>
            <w:noProof/>
            <w:webHidden/>
          </w:rPr>
          <w:fldChar w:fldCharType="separate"/>
        </w:r>
        <w:r w:rsidR="002823D4">
          <w:rPr>
            <w:noProof/>
            <w:webHidden/>
          </w:rPr>
          <w:t>32</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81" w:history="1">
        <w:r w:rsidR="002823D4" w:rsidRPr="00102C4D">
          <w:rPr>
            <w:rStyle w:val="a8"/>
            <w:noProof/>
          </w:rPr>
          <w:t xml:space="preserve">4.6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_Toc509768581 \h </w:instrText>
        </w:r>
        <w:r>
          <w:rPr>
            <w:noProof/>
            <w:webHidden/>
          </w:rPr>
        </w:r>
        <w:r>
          <w:rPr>
            <w:noProof/>
            <w:webHidden/>
          </w:rPr>
          <w:fldChar w:fldCharType="separate"/>
        </w:r>
        <w:r w:rsidR="002823D4">
          <w:rPr>
            <w:noProof/>
            <w:webHidden/>
          </w:rPr>
          <w:t>33</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82" w:history="1">
        <w:r w:rsidR="002823D4" w:rsidRPr="00102C4D">
          <w:rPr>
            <w:rStyle w:val="a8"/>
            <w:rFonts w:hint="eastAsia"/>
            <w:noProof/>
          </w:rPr>
          <w:t>第</w:t>
        </w:r>
        <w:r w:rsidR="002823D4" w:rsidRPr="00102C4D">
          <w:rPr>
            <w:rStyle w:val="a8"/>
            <w:noProof/>
          </w:rPr>
          <w:t>5</w:t>
        </w:r>
        <w:r w:rsidR="002823D4" w:rsidRPr="00102C4D">
          <w:rPr>
            <w:rStyle w:val="a8"/>
            <w:rFonts w:hint="eastAsia"/>
            <w:noProof/>
          </w:rPr>
          <w:t>章</w:t>
        </w:r>
        <w:r w:rsidR="002823D4" w:rsidRPr="00102C4D">
          <w:rPr>
            <w:rStyle w:val="a8"/>
            <w:noProof/>
          </w:rPr>
          <w:t xml:space="preserve"> </w:t>
        </w:r>
        <w:r w:rsidR="002823D4" w:rsidRPr="00102C4D">
          <w:rPr>
            <w:rStyle w:val="a8"/>
            <w:rFonts w:hint="eastAsia"/>
            <w:noProof/>
          </w:rPr>
          <w:t>实验结果与分析</w:t>
        </w:r>
        <w:r w:rsidR="002823D4">
          <w:rPr>
            <w:noProof/>
            <w:webHidden/>
          </w:rPr>
          <w:tab/>
        </w:r>
        <w:r>
          <w:rPr>
            <w:noProof/>
            <w:webHidden/>
          </w:rPr>
          <w:fldChar w:fldCharType="begin"/>
        </w:r>
        <w:r w:rsidR="002823D4">
          <w:rPr>
            <w:noProof/>
            <w:webHidden/>
          </w:rPr>
          <w:instrText xml:space="preserve"> PAGEREF _Toc509768582 \h </w:instrText>
        </w:r>
        <w:r>
          <w:rPr>
            <w:noProof/>
            <w:webHidden/>
          </w:rPr>
        </w:r>
        <w:r>
          <w:rPr>
            <w:noProof/>
            <w:webHidden/>
          </w:rPr>
          <w:fldChar w:fldCharType="separate"/>
        </w:r>
        <w:r w:rsidR="002823D4">
          <w:rPr>
            <w:noProof/>
            <w:webHidden/>
          </w:rPr>
          <w:t>34</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83" w:history="1">
        <w:r w:rsidR="002823D4" w:rsidRPr="00102C4D">
          <w:rPr>
            <w:rStyle w:val="a8"/>
            <w:noProof/>
          </w:rPr>
          <w:t xml:space="preserve">5.1 </w:t>
        </w:r>
        <w:r w:rsidR="002823D4" w:rsidRPr="00102C4D">
          <w:rPr>
            <w:rStyle w:val="a8"/>
            <w:rFonts w:hint="eastAsia"/>
            <w:noProof/>
          </w:rPr>
          <w:t>实验环境</w:t>
        </w:r>
        <w:r w:rsidR="002823D4">
          <w:rPr>
            <w:noProof/>
            <w:webHidden/>
          </w:rPr>
          <w:tab/>
        </w:r>
        <w:r>
          <w:rPr>
            <w:noProof/>
            <w:webHidden/>
          </w:rPr>
          <w:fldChar w:fldCharType="begin"/>
        </w:r>
        <w:r w:rsidR="002823D4">
          <w:rPr>
            <w:noProof/>
            <w:webHidden/>
          </w:rPr>
          <w:instrText xml:space="preserve"> PAGEREF _Toc509768583 \h </w:instrText>
        </w:r>
        <w:r>
          <w:rPr>
            <w:noProof/>
            <w:webHidden/>
          </w:rPr>
        </w:r>
        <w:r>
          <w:rPr>
            <w:noProof/>
            <w:webHidden/>
          </w:rPr>
          <w:fldChar w:fldCharType="separate"/>
        </w:r>
        <w:r w:rsidR="002823D4">
          <w:rPr>
            <w:noProof/>
            <w:webHidden/>
          </w:rPr>
          <w:t>34</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84" w:history="1">
        <w:r w:rsidR="002823D4" w:rsidRPr="00102C4D">
          <w:rPr>
            <w:rStyle w:val="a8"/>
            <w:noProof/>
          </w:rPr>
          <w:t xml:space="preserve">5.2 </w:t>
        </w:r>
        <w:r w:rsidR="002823D4" w:rsidRPr="00102C4D">
          <w:rPr>
            <w:rStyle w:val="a8"/>
            <w:rFonts w:hint="eastAsia"/>
            <w:noProof/>
          </w:rPr>
          <w:t>数据集及评价标准</w:t>
        </w:r>
        <w:r w:rsidR="002823D4">
          <w:rPr>
            <w:noProof/>
            <w:webHidden/>
          </w:rPr>
          <w:tab/>
        </w:r>
        <w:r>
          <w:rPr>
            <w:noProof/>
            <w:webHidden/>
          </w:rPr>
          <w:fldChar w:fldCharType="begin"/>
        </w:r>
        <w:r w:rsidR="002823D4">
          <w:rPr>
            <w:noProof/>
            <w:webHidden/>
          </w:rPr>
          <w:instrText xml:space="preserve"> PAGEREF _Toc509768584 \h </w:instrText>
        </w:r>
        <w:r>
          <w:rPr>
            <w:noProof/>
            <w:webHidden/>
          </w:rPr>
        </w:r>
        <w:r>
          <w:rPr>
            <w:noProof/>
            <w:webHidden/>
          </w:rPr>
          <w:fldChar w:fldCharType="separate"/>
        </w:r>
        <w:r w:rsidR="002823D4">
          <w:rPr>
            <w:noProof/>
            <w:webHidden/>
          </w:rPr>
          <w:t>34</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85" w:history="1">
        <w:r w:rsidR="002823D4" w:rsidRPr="00102C4D">
          <w:rPr>
            <w:rStyle w:val="a8"/>
            <w:noProof/>
          </w:rPr>
          <w:t xml:space="preserve">5.3 </w:t>
        </w:r>
        <w:r w:rsidR="002823D4" w:rsidRPr="00102C4D">
          <w:rPr>
            <w:rStyle w:val="a8"/>
            <w:rFonts w:hint="eastAsia"/>
            <w:noProof/>
          </w:rPr>
          <w:t>性能比较与分析</w:t>
        </w:r>
        <w:r w:rsidR="002823D4">
          <w:rPr>
            <w:noProof/>
            <w:webHidden/>
          </w:rPr>
          <w:tab/>
        </w:r>
        <w:r>
          <w:rPr>
            <w:noProof/>
            <w:webHidden/>
          </w:rPr>
          <w:fldChar w:fldCharType="begin"/>
        </w:r>
        <w:r w:rsidR="002823D4">
          <w:rPr>
            <w:noProof/>
            <w:webHidden/>
          </w:rPr>
          <w:instrText xml:space="preserve"> PAGEREF _Toc509768585 \h </w:instrText>
        </w:r>
        <w:r>
          <w:rPr>
            <w:noProof/>
            <w:webHidden/>
          </w:rPr>
        </w:r>
        <w:r>
          <w:rPr>
            <w:noProof/>
            <w:webHidden/>
          </w:rPr>
          <w:fldChar w:fldCharType="separate"/>
        </w:r>
        <w:r w:rsidR="002823D4">
          <w:rPr>
            <w:noProof/>
            <w:webHidden/>
          </w:rPr>
          <w:t>35</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86" w:history="1">
        <w:r w:rsidR="002823D4" w:rsidRPr="00102C4D">
          <w:rPr>
            <w:rStyle w:val="a8"/>
            <w:noProof/>
          </w:rPr>
          <w:t xml:space="preserve">5.3.1 </w:t>
        </w:r>
        <w:r w:rsidR="002823D4" w:rsidRPr="00102C4D">
          <w:rPr>
            <w:rStyle w:val="a8"/>
            <w:rFonts w:hint="eastAsia"/>
            <w:noProof/>
          </w:rPr>
          <w:t>新增边数的影响</w:t>
        </w:r>
        <w:r w:rsidR="002823D4">
          <w:rPr>
            <w:noProof/>
            <w:webHidden/>
          </w:rPr>
          <w:tab/>
        </w:r>
        <w:r>
          <w:rPr>
            <w:noProof/>
            <w:webHidden/>
          </w:rPr>
          <w:fldChar w:fldCharType="begin"/>
        </w:r>
        <w:r w:rsidR="002823D4">
          <w:rPr>
            <w:noProof/>
            <w:webHidden/>
          </w:rPr>
          <w:instrText xml:space="preserve"> PAGEREF _Toc509768586 \h </w:instrText>
        </w:r>
        <w:r>
          <w:rPr>
            <w:noProof/>
            <w:webHidden/>
          </w:rPr>
        </w:r>
        <w:r>
          <w:rPr>
            <w:noProof/>
            <w:webHidden/>
          </w:rPr>
          <w:fldChar w:fldCharType="separate"/>
        </w:r>
        <w:r w:rsidR="002823D4">
          <w:rPr>
            <w:noProof/>
            <w:webHidden/>
          </w:rPr>
          <w:t>36</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87" w:history="1">
        <w:r w:rsidR="002823D4" w:rsidRPr="00102C4D">
          <w:rPr>
            <w:rStyle w:val="a8"/>
            <w:noProof/>
          </w:rPr>
          <w:t xml:space="preserve">5.3.3 </w:t>
        </w:r>
        <w:r w:rsidR="002823D4" w:rsidRPr="00102C4D">
          <w:rPr>
            <w:rStyle w:val="a8"/>
            <w:rFonts w:hint="eastAsia"/>
            <w:noProof/>
          </w:rPr>
          <w:t>初始节点个数的影响</w:t>
        </w:r>
        <w:r w:rsidR="002823D4">
          <w:rPr>
            <w:noProof/>
            <w:webHidden/>
          </w:rPr>
          <w:tab/>
        </w:r>
        <w:r>
          <w:rPr>
            <w:noProof/>
            <w:webHidden/>
          </w:rPr>
          <w:fldChar w:fldCharType="begin"/>
        </w:r>
        <w:r w:rsidR="002823D4">
          <w:rPr>
            <w:noProof/>
            <w:webHidden/>
          </w:rPr>
          <w:instrText xml:space="preserve"> PAGEREF _Toc509768587 \h </w:instrText>
        </w:r>
        <w:r>
          <w:rPr>
            <w:noProof/>
            <w:webHidden/>
          </w:rPr>
        </w:r>
        <w:r>
          <w:rPr>
            <w:noProof/>
            <w:webHidden/>
          </w:rPr>
          <w:fldChar w:fldCharType="separate"/>
        </w:r>
        <w:r w:rsidR="002823D4">
          <w:rPr>
            <w:noProof/>
            <w:webHidden/>
          </w:rPr>
          <w:t>36</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88" w:history="1">
        <w:r w:rsidR="002823D4" w:rsidRPr="00102C4D">
          <w:rPr>
            <w:rStyle w:val="a8"/>
            <w:noProof/>
          </w:rPr>
          <w:t xml:space="preserve">5.3.3 </w:t>
        </w:r>
        <w:r w:rsidR="002823D4" w:rsidRPr="00102C4D">
          <w:rPr>
            <w:rStyle w:val="a8"/>
            <w:rFonts w:hint="eastAsia"/>
            <w:noProof/>
          </w:rPr>
          <w:t>数据规模的影响</w:t>
        </w:r>
        <w:r w:rsidR="002823D4">
          <w:rPr>
            <w:noProof/>
            <w:webHidden/>
          </w:rPr>
          <w:tab/>
        </w:r>
        <w:r>
          <w:rPr>
            <w:noProof/>
            <w:webHidden/>
          </w:rPr>
          <w:fldChar w:fldCharType="begin"/>
        </w:r>
        <w:r w:rsidR="002823D4">
          <w:rPr>
            <w:noProof/>
            <w:webHidden/>
          </w:rPr>
          <w:instrText xml:space="preserve"> PAGEREF _Toc509768588 \h </w:instrText>
        </w:r>
        <w:r>
          <w:rPr>
            <w:noProof/>
            <w:webHidden/>
          </w:rPr>
        </w:r>
        <w:r>
          <w:rPr>
            <w:noProof/>
            <w:webHidden/>
          </w:rPr>
          <w:fldChar w:fldCharType="separate"/>
        </w:r>
        <w:r w:rsidR="002823D4">
          <w:rPr>
            <w:noProof/>
            <w:webHidden/>
          </w:rPr>
          <w:t>37</w:t>
        </w:r>
        <w:r>
          <w:rPr>
            <w:noProof/>
            <w:webHidden/>
          </w:rPr>
          <w:fldChar w:fldCharType="end"/>
        </w:r>
      </w:hyperlink>
    </w:p>
    <w:p w:rsidR="002823D4" w:rsidRDefault="00421F71">
      <w:pPr>
        <w:pStyle w:val="30"/>
        <w:ind w:left="461"/>
        <w:rPr>
          <w:rFonts w:asciiTheme="minorHAnsi" w:eastAsiaTheme="minorEastAsia" w:hAnsiTheme="minorHAnsi" w:cstheme="minorBidi"/>
          <w:noProof/>
          <w:sz w:val="21"/>
          <w:szCs w:val="22"/>
        </w:rPr>
      </w:pPr>
      <w:hyperlink w:anchor="_Toc509768589" w:history="1">
        <w:r w:rsidR="002823D4" w:rsidRPr="00102C4D">
          <w:rPr>
            <w:rStyle w:val="a8"/>
            <w:noProof/>
          </w:rPr>
          <w:t xml:space="preserve">5.3.5 </w:t>
        </w:r>
        <w:r w:rsidR="002823D4" w:rsidRPr="00102C4D">
          <w:rPr>
            <w:rStyle w:val="a8"/>
            <w:rFonts w:hint="eastAsia"/>
            <w:noProof/>
          </w:rPr>
          <w:t>内存增长情况比较</w:t>
        </w:r>
        <w:r w:rsidR="002823D4">
          <w:rPr>
            <w:noProof/>
            <w:webHidden/>
          </w:rPr>
          <w:tab/>
        </w:r>
        <w:r>
          <w:rPr>
            <w:noProof/>
            <w:webHidden/>
          </w:rPr>
          <w:fldChar w:fldCharType="begin"/>
        </w:r>
        <w:r w:rsidR="002823D4">
          <w:rPr>
            <w:noProof/>
            <w:webHidden/>
          </w:rPr>
          <w:instrText xml:space="preserve"> PAGEREF _Toc509768589 \h </w:instrText>
        </w:r>
        <w:r>
          <w:rPr>
            <w:noProof/>
            <w:webHidden/>
          </w:rPr>
        </w:r>
        <w:r>
          <w:rPr>
            <w:noProof/>
            <w:webHidden/>
          </w:rPr>
          <w:fldChar w:fldCharType="separate"/>
        </w:r>
        <w:r w:rsidR="002823D4">
          <w:rPr>
            <w:noProof/>
            <w:webHidden/>
          </w:rPr>
          <w:t>37</w:t>
        </w:r>
        <w:r>
          <w:rPr>
            <w:noProof/>
            <w:webHidden/>
          </w:rPr>
          <w:fldChar w:fldCharType="end"/>
        </w:r>
      </w:hyperlink>
    </w:p>
    <w:p w:rsidR="002823D4" w:rsidRDefault="00421F71">
      <w:pPr>
        <w:pStyle w:val="21"/>
        <w:ind w:firstLine="278"/>
        <w:rPr>
          <w:rFonts w:asciiTheme="minorHAnsi" w:eastAsiaTheme="minorEastAsia" w:hAnsiTheme="minorHAnsi" w:cstheme="minorBidi"/>
          <w:noProof/>
          <w:sz w:val="21"/>
          <w:szCs w:val="22"/>
        </w:rPr>
      </w:pPr>
      <w:hyperlink w:anchor="_Toc509768590" w:history="1">
        <w:r w:rsidR="002823D4" w:rsidRPr="00102C4D">
          <w:rPr>
            <w:rStyle w:val="a8"/>
            <w:noProof/>
          </w:rPr>
          <w:t xml:space="preserve">5.4 </w:t>
        </w:r>
        <w:r w:rsidR="002823D4" w:rsidRPr="00102C4D">
          <w:rPr>
            <w:rStyle w:val="a8"/>
            <w:rFonts w:hint="eastAsia"/>
            <w:noProof/>
          </w:rPr>
          <w:t>本章小结</w:t>
        </w:r>
        <w:r w:rsidR="002823D4">
          <w:rPr>
            <w:noProof/>
            <w:webHidden/>
          </w:rPr>
          <w:tab/>
        </w:r>
        <w:r>
          <w:rPr>
            <w:noProof/>
            <w:webHidden/>
          </w:rPr>
          <w:fldChar w:fldCharType="begin"/>
        </w:r>
        <w:r w:rsidR="002823D4">
          <w:rPr>
            <w:noProof/>
            <w:webHidden/>
          </w:rPr>
          <w:instrText xml:space="preserve"> PAGEREF _Toc509768590 \h </w:instrText>
        </w:r>
        <w:r>
          <w:rPr>
            <w:noProof/>
            <w:webHidden/>
          </w:rPr>
        </w:r>
        <w:r>
          <w:rPr>
            <w:noProof/>
            <w:webHidden/>
          </w:rPr>
          <w:fldChar w:fldCharType="separate"/>
        </w:r>
        <w:r w:rsidR="002823D4">
          <w:rPr>
            <w:noProof/>
            <w:webHidden/>
          </w:rPr>
          <w:t>37</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91" w:history="1">
        <w:r w:rsidR="002823D4" w:rsidRPr="00102C4D">
          <w:rPr>
            <w:rStyle w:val="a8"/>
            <w:rFonts w:hint="eastAsia"/>
            <w:noProof/>
          </w:rPr>
          <w:t>结</w:t>
        </w:r>
        <w:r w:rsidR="002823D4" w:rsidRPr="00102C4D">
          <w:rPr>
            <w:rStyle w:val="a8"/>
            <w:noProof/>
          </w:rPr>
          <w:t xml:space="preserve">  </w:t>
        </w:r>
        <w:r w:rsidR="002823D4" w:rsidRPr="00102C4D">
          <w:rPr>
            <w:rStyle w:val="a8"/>
            <w:rFonts w:hint="eastAsia"/>
            <w:noProof/>
          </w:rPr>
          <w:t>论</w:t>
        </w:r>
        <w:r w:rsidR="002823D4">
          <w:rPr>
            <w:noProof/>
            <w:webHidden/>
          </w:rPr>
          <w:tab/>
        </w:r>
        <w:r>
          <w:rPr>
            <w:noProof/>
            <w:webHidden/>
          </w:rPr>
          <w:fldChar w:fldCharType="begin"/>
        </w:r>
        <w:r w:rsidR="002823D4">
          <w:rPr>
            <w:noProof/>
            <w:webHidden/>
          </w:rPr>
          <w:instrText xml:space="preserve"> PAGEREF _Toc509768591 \h </w:instrText>
        </w:r>
        <w:r>
          <w:rPr>
            <w:noProof/>
            <w:webHidden/>
          </w:rPr>
        </w:r>
        <w:r>
          <w:rPr>
            <w:noProof/>
            <w:webHidden/>
          </w:rPr>
          <w:fldChar w:fldCharType="separate"/>
        </w:r>
        <w:r w:rsidR="002823D4">
          <w:rPr>
            <w:noProof/>
            <w:webHidden/>
          </w:rPr>
          <w:t>38</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92" w:history="1">
        <w:r w:rsidR="002823D4" w:rsidRPr="00102C4D">
          <w:rPr>
            <w:rStyle w:val="a8"/>
            <w:rFonts w:hint="eastAsia"/>
            <w:noProof/>
          </w:rPr>
          <w:t>参考文献</w:t>
        </w:r>
        <w:r w:rsidR="002823D4">
          <w:rPr>
            <w:noProof/>
            <w:webHidden/>
          </w:rPr>
          <w:tab/>
        </w:r>
        <w:r>
          <w:rPr>
            <w:noProof/>
            <w:webHidden/>
          </w:rPr>
          <w:fldChar w:fldCharType="begin"/>
        </w:r>
        <w:r w:rsidR="002823D4">
          <w:rPr>
            <w:noProof/>
            <w:webHidden/>
          </w:rPr>
          <w:instrText xml:space="preserve"> PAGEREF _Toc509768592 \h </w:instrText>
        </w:r>
        <w:r>
          <w:rPr>
            <w:noProof/>
            <w:webHidden/>
          </w:rPr>
        </w:r>
        <w:r>
          <w:rPr>
            <w:noProof/>
            <w:webHidden/>
          </w:rPr>
          <w:fldChar w:fldCharType="separate"/>
        </w:r>
        <w:r w:rsidR="002823D4">
          <w:rPr>
            <w:noProof/>
            <w:webHidden/>
          </w:rPr>
          <w:t>39</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93" w:history="1">
        <w:r w:rsidR="002823D4" w:rsidRPr="00102C4D">
          <w:rPr>
            <w:rStyle w:val="a8"/>
            <w:rFonts w:hint="eastAsia"/>
            <w:noProof/>
          </w:rPr>
          <w:t>攻读硕士学位期间承担的科研任务与主要成果</w:t>
        </w:r>
        <w:r w:rsidR="002823D4">
          <w:rPr>
            <w:noProof/>
            <w:webHidden/>
          </w:rPr>
          <w:tab/>
        </w:r>
        <w:r>
          <w:rPr>
            <w:noProof/>
            <w:webHidden/>
          </w:rPr>
          <w:fldChar w:fldCharType="begin"/>
        </w:r>
        <w:r w:rsidR="002823D4">
          <w:rPr>
            <w:noProof/>
            <w:webHidden/>
          </w:rPr>
          <w:instrText xml:space="preserve"> PAGEREF _Toc509768593 \h </w:instrText>
        </w:r>
        <w:r>
          <w:rPr>
            <w:noProof/>
            <w:webHidden/>
          </w:rPr>
        </w:r>
        <w:r>
          <w:rPr>
            <w:noProof/>
            <w:webHidden/>
          </w:rPr>
          <w:fldChar w:fldCharType="separate"/>
        </w:r>
        <w:r w:rsidR="002823D4">
          <w:rPr>
            <w:noProof/>
            <w:webHidden/>
          </w:rPr>
          <w:t>43</w:t>
        </w:r>
        <w:r>
          <w:rPr>
            <w:noProof/>
            <w:webHidden/>
          </w:rPr>
          <w:fldChar w:fldCharType="end"/>
        </w:r>
      </w:hyperlink>
    </w:p>
    <w:p w:rsidR="002823D4" w:rsidRDefault="00421F71">
      <w:pPr>
        <w:pStyle w:val="11"/>
        <w:rPr>
          <w:rFonts w:asciiTheme="minorHAnsi" w:eastAsiaTheme="minorEastAsia" w:hAnsiTheme="minorHAnsi" w:cstheme="minorBidi"/>
          <w:noProof/>
          <w:sz w:val="21"/>
          <w:szCs w:val="22"/>
        </w:rPr>
      </w:pPr>
      <w:hyperlink w:anchor="_Toc509768594" w:history="1">
        <w:r w:rsidR="002823D4" w:rsidRPr="00102C4D">
          <w:rPr>
            <w:rStyle w:val="a8"/>
            <w:rFonts w:hint="eastAsia"/>
            <w:noProof/>
          </w:rPr>
          <w:t>致</w:t>
        </w:r>
        <w:r w:rsidR="002823D4" w:rsidRPr="00102C4D">
          <w:rPr>
            <w:rStyle w:val="a8"/>
            <w:noProof/>
          </w:rPr>
          <w:t xml:space="preserve">  </w:t>
        </w:r>
        <w:r w:rsidR="002823D4" w:rsidRPr="00102C4D">
          <w:rPr>
            <w:rStyle w:val="a8"/>
            <w:rFonts w:hint="eastAsia"/>
            <w:noProof/>
          </w:rPr>
          <w:t>谢</w:t>
        </w:r>
        <w:r w:rsidR="002823D4">
          <w:rPr>
            <w:noProof/>
            <w:webHidden/>
          </w:rPr>
          <w:tab/>
        </w:r>
        <w:r>
          <w:rPr>
            <w:noProof/>
            <w:webHidden/>
          </w:rPr>
          <w:fldChar w:fldCharType="begin"/>
        </w:r>
        <w:r w:rsidR="002823D4">
          <w:rPr>
            <w:noProof/>
            <w:webHidden/>
          </w:rPr>
          <w:instrText xml:space="preserve"> PAGEREF _Toc509768594 \h </w:instrText>
        </w:r>
        <w:r>
          <w:rPr>
            <w:noProof/>
            <w:webHidden/>
          </w:rPr>
        </w:r>
        <w:r>
          <w:rPr>
            <w:noProof/>
            <w:webHidden/>
          </w:rPr>
          <w:fldChar w:fldCharType="separate"/>
        </w:r>
        <w:r w:rsidR="002823D4">
          <w:rPr>
            <w:noProof/>
            <w:webHidden/>
          </w:rPr>
          <w:t>44</w:t>
        </w:r>
        <w:r>
          <w:rPr>
            <w:noProof/>
            <w:webHidden/>
          </w:rPr>
          <w:fldChar w:fldCharType="end"/>
        </w:r>
      </w:hyperlink>
    </w:p>
    <w:p w:rsidR="00FC02B9" w:rsidRDefault="00421F71" w:rsidP="001F2A80">
      <w:pPr>
        <w:pStyle w:val="11"/>
      </w:pPr>
      <w:r>
        <w:fldChar w:fldCharType="end"/>
      </w:r>
    </w:p>
    <w:p w:rsidR="00FC02B9" w:rsidRPr="00FC02B9" w:rsidRDefault="00DF750F" w:rsidP="00DF750F">
      <w:pPr>
        <w:tabs>
          <w:tab w:val="left" w:pos="1032"/>
        </w:tabs>
      </w:pPr>
      <w:r>
        <w:tab/>
      </w:r>
    </w:p>
    <w:p w:rsidR="00FC02B9" w:rsidRPr="00FC02B9" w:rsidRDefault="00FC02B9" w:rsidP="00FC02B9"/>
    <w:p w:rsidR="00FC02B9" w:rsidRPr="00FC02B9" w:rsidRDefault="00FC02B9" w:rsidP="00FC02B9"/>
    <w:p w:rsidR="00FC02B9" w:rsidRPr="00FC02B9" w:rsidRDefault="00FC02B9" w:rsidP="00FC02B9">
      <w:pPr>
        <w:jc w:val="center"/>
      </w:pPr>
    </w:p>
    <w:p w:rsidR="000320AB" w:rsidRPr="00FC02B9" w:rsidRDefault="00FC02B9" w:rsidP="00FC02B9">
      <w:pPr>
        <w:tabs>
          <w:tab w:val="center" w:pos="4380"/>
        </w:tabs>
        <w:sectPr w:rsidR="000320AB" w:rsidRPr="00FC02B9" w:rsidSect="00334438">
          <w:headerReference w:type="even" r:id="rId24"/>
          <w:headerReference w:type="default" r:id="rId25"/>
          <w:pgSz w:w="11907" w:h="16840"/>
          <w:pgMar w:top="1701" w:right="1559" w:bottom="1701" w:left="1588" w:header="1418" w:footer="1418" w:gutter="0"/>
          <w:pgNumType w:fmt="upperRoman"/>
          <w:cols w:space="720"/>
          <w:docGrid w:type="lines" w:linePitch="391" w:charSpace="517"/>
        </w:sectPr>
      </w:pPr>
      <w:r>
        <w:tab/>
      </w:r>
    </w:p>
    <w:p w:rsidR="000320AB" w:rsidRPr="00D67B5F" w:rsidRDefault="000320AB" w:rsidP="008D760F">
      <w:pPr>
        <w:pStyle w:val="1"/>
        <w:adjustRightInd w:val="0"/>
        <w:snapToGrid w:val="0"/>
        <w:spacing w:before="391" w:after="312"/>
      </w:pPr>
      <w:bookmarkStart w:id="101" w:name="_Toc509768547"/>
      <w:bookmarkStart w:id="102" w:name="_Toc11187"/>
      <w:bookmarkStart w:id="103" w:name="_Toc7953"/>
      <w:bookmarkStart w:id="104" w:name="_Toc23712"/>
      <w:bookmarkStart w:id="105" w:name="_Toc22122"/>
      <w:bookmarkStart w:id="106" w:name="_Toc11296"/>
      <w:bookmarkStart w:id="107" w:name="_Toc25564"/>
      <w:bookmarkStart w:id="108" w:name="_Toc23760"/>
      <w:bookmarkStart w:id="109" w:name="_Toc24219"/>
      <w:bookmarkStart w:id="110" w:name="_Toc14539"/>
      <w:bookmarkStart w:id="111" w:name="_Toc1864"/>
      <w:bookmarkStart w:id="112" w:name="_Toc13695"/>
      <w:bookmarkStart w:id="113" w:name="_Toc28367"/>
      <w:bookmarkStart w:id="114" w:name="_Toc25992"/>
      <w:bookmarkStart w:id="115" w:name="_Toc310328803"/>
      <w:bookmarkStart w:id="116" w:name="_Toc310329172"/>
      <w:bookmarkStart w:id="117" w:name="_Toc32305"/>
      <w:bookmarkStart w:id="118" w:name="_Toc26100"/>
      <w:bookmarkStart w:id="119" w:name="_Toc310345952"/>
      <w:bookmarkStart w:id="120" w:name="_Toc178586147"/>
      <w:bookmarkStart w:id="121" w:name="_Toc310532769"/>
      <w:bookmarkStart w:id="122" w:name="_Toc310539460"/>
      <w:bookmarkStart w:id="123" w:name="_Toc310539628"/>
      <w:bookmarkStart w:id="124" w:name="_Toc310587263"/>
      <w:bookmarkStart w:id="125" w:name="_Toc310623882"/>
      <w:bookmarkStart w:id="126" w:name="_Toc310626489"/>
      <w:bookmarkStart w:id="127" w:name="_Toc310626538"/>
      <w:bookmarkStart w:id="128" w:name="_Toc310946264"/>
      <w:bookmarkStart w:id="129" w:name="_Toc310946807"/>
      <w:bookmarkStart w:id="130" w:name="_Toc310946911"/>
      <w:bookmarkStart w:id="131" w:name="_Toc310971944"/>
      <w:bookmarkStart w:id="132" w:name="_Toc311122291"/>
      <w:bookmarkStart w:id="133" w:name="_Toc311193745"/>
      <w:bookmarkStart w:id="134" w:name="_Toc311299895"/>
      <w:bookmarkStart w:id="135" w:name="_Toc311367127"/>
      <w:bookmarkStart w:id="136" w:name="_Toc311446116"/>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E65651">
        <w:rPr>
          <w:rFonts w:hint="eastAsia"/>
        </w:rPr>
        <w:lastRenderedPageBreak/>
        <w:t>第</w:t>
      </w:r>
      <w:r w:rsidRPr="00E65651">
        <w:rPr>
          <w:rFonts w:hint="eastAsia"/>
        </w:rPr>
        <w:t>1</w:t>
      </w:r>
      <w:r w:rsidRPr="00E65651">
        <w:rPr>
          <w:rFonts w:hint="eastAsia"/>
        </w:rPr>
        <w:t>章</w:t>
      </w:r>
      <w:r w:rsidRPr="00E65651">
        <w:rPr>
          <w:rFonts w:hint="eastAsia"/>
        </w:rPr>
        <w:t xml:space="preserve"> </w:t>
      </w:r>
      <w:r w:rsidRPr="00E65651">
        <w:rPr>
          <w:rFonts w:hint="eastAsia"/>
        </w:rPr>
        <w:t>绪</w:t>
      </w:r>
      <w:r w:rsidRPr="00E65651">
        <w:rPr>
          <w:rFonts w:hint="eastAsia"/>
        </w:rPr>
        <w:t xml:space="preserve">  </w:t>
      </w:r>
      <w:r w:rsidRPr="00E65651">
        <w:rPr>
          <w:rFonts w:hint="eastAsia"/>
        </w:rPr>
        <w:t>论</w:t>
      </w:r>
      <w:bookmarkEnd w:id="101"/>
    </w:p>
    <w:p w:rsidR="00BD5CB6" w:rsidRPr="00D516DB" w:rsidRDefault="00BD5CB6" w:rsidP="007444C5">
      <w:pPr>
        <w:pStyle w:val="2"/>
        <w:spacing w:before="195" w:after="195"/>
        <w:jc w:val="both"/>
      </w:pPr>
      <w:bookmarkStart w:id="137" w:name="_Ref410061767"/>
      <w:bookmarkStart w:id="138" w:name="_Toc413504566"/>
      <w:bookmarkStart w:id="139" w:name="_Toc509768548"/>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1.1</w:t>
      </w:r>
      <w:r w:rsidR="00AE4A3F">
        <w:rPr>
          <w:rFonts w:hint="eastAsia"/>
        </w:rPr>
        <w:t xml:space="preserve"> </w:t>
      </w:r>
      <w:r>
        <w:t>研究背景</w:t>
      </w:r>
      <w:bookmarkEnd w:id="137"/>
      <w:bookmarkEnd w:id="138"/>
      <w:bookmarkEnd w:id="139"/>
    </w:p>
    <w:p w:rsidR="00B052D7" w:rsidRDefault="005C6E80" w:rsidP="009E73B7">
      <w:r>
        <w:tab/>
      </w:r>
      <w:r w:rsidR="00A33FFA">
        <w:rPr>
          <w:color w:val="000000"/>
        </w:rPr>
        <w:t>现实中</w:t>
      </w:r>
      <w:r w:rsidR="00A33FFA">
        <w:rPr>
          <w:rFonts w:hint="eastAsia"/>
          <w:color w:val="000000"/>
        </w:rPr>
        <w:t>诸多领域的</w:t>
      </w:r>
      <w:r w:rsidR="00A33FFA" w:rsidRPr="00F86125">
        <w:rPr>
          <w:color w:val="000000"/>
        </w:rPr>
        <w:t>网络都带有无尺度的特性，例如</w:t>
      </w:r>
      <w:hyperlink r:id="rId26" w:tooltip="互联网" w:history="1">
        <w:r w:rsidR="00A33FFA" w:rsidRPr="00F86125">
          <w:rPr>
            <w:color w:val="000000"/>
          </w:rPr>
          <w:t>因特网</w:t>
        </w:r>
      </w:hyperlink>
      <w:r w:rsidR="00A33FFA" w:rsidRPr="00F86125">
        <w:rPr>
          <w:color w:val="000000"/>
        </w:rPr>
        <w:t>、</w:t>
      </w:r>
      <w:r w:rsidR="00A14B63">
        <w:rPr>
          <w:rFonts w:hint="eastAsia"/>
          <w:color w:val="000000"/>
        </w:rPr>
        <w:t>语义网、</w:t>
      </w:r>
      <w:r w:rsidR="00A33FFA" w:rsidRPr="00F86125">
        <w:rPr>
          <w:color w:val="000000"/>
        </w:rPr>
        <w:t>金融系统网络</w:t>
      </w:r>
      <w:r w:rsidR="008601C4">
        <w:rPr>
          <w:rFonts w:hint="eastAsia"/>
          <w:color w:val="000000"/>
        </w:rPr>
        <w:t>、引文网络</w:t>
      </w:r>
      <w:r w:rsidR="00A33FFA" w:rsidRPr="00F86125">
        <w:rPr>
          <w:color w:val="000000"/>
        </w:rPr>
        <w:t>、</w:t>
      </w:r>
      <w:hyperlink r:id="rId27" w:tooltip="社会性网络" w:history="1">
        <w:r w:rsidR="00A14B63">
          <w:rPr>
            <w:rFonts w:hint="eastAsia"/>
            <w:color w:val="000000"/>
          </w:rPr>
          <w:t>生物信息</w:t>
        </w:r>
        <w:r w:rsidR="00A33FFA" w:rsidRPr="00F86125">
          <w:rPr>
            <w:color w:val="000000"/>
          </w:rPr>
          <w:t>网络</w:t>
        </w:r>
      </w:hyperlink>
      <w:r w:rsidR="00A33FFA" w:rsidRPr="00F86125">
        <w:rPr>
          <w:color w:val="000000"/>
        </w:rPr>
        <w:t>等等。</w:t>
      </w:r>
      <w:r w:rsidR="00A14B63">
        <w:rPr>
          <w:rFonts w:hint="eastAsia"/>
          <w:color w:val="000000"/>
        </w:rPr>
        <w:t>而图是最能有效描述这种复杂网络数据的常用数据结构，</w:t>
      </w:r>
      <w:r w:rsidR="009E73B7">
        <w:rPr>
          <w:rFonts w:hint="eastAsia"/>
        </w:rPr>
        <w:t>幂律图生成方法研究</w:t>
      </w:r>
      <w:r w:rsidR="00A33FFA">
        <w:rPr>
          <w:rFonts w:hint="eastAsia"/>
        </w:rPr>
        <w:t>也应运而生</w:t>
      </w:r>
      <w:r w:rsidR="00B052D7">
        <w:rPr>
          <w:rFonts w:hint="eastAsia"/>
        </w:rPr>
        <w:t>，</w:t>
      </w:r>
      <w:r w:rsidR="00B052D7">
        <w:rPr>
          <w:rFonts w:hAnsi="宋体" w:hint="eastAsia"/>
          <w:bCs/>
          <w:kern w:val="0"/>
        </w:rPr>
        <w:t>而其相应的</w:t>
      </w:r>
      <w:r w:rsidR="009E73B7">
        <w:rPr>
          <w:rFonts w:hAnsi="宋体" w:hint="eastAsia"/>
          <w:bCs/>
          <w:kern w:val="0"/>
        </w:rPr>
        <w:t>创建技术</w:t>
      </w:r>
      <w:r w:rsidR="009E73B7">
        <w:rPr>
          <w:rFonts w:hint="eastAsia"/>
        </w:rPr>
        <w:t>是复杂网络领域研究的热点问题之一。</w:t>
      </w:r>
    </w:p>
    <w:p w:rsidR="00C06BF8" w:rsidRDefault="00B052D7" w:rsidP="009E73B7">
      <w:pPr>
        <w:rPr>
          <w:bCs/>
        </w:rPr>
      </w:pPr>
      <w:r>
        <w:tab/>
      </w:r>
      <w:r>
        <w:rPr>
          <w:rFonts w:hint="eastAsia"/>
          <w:bCs/>
        </w:rPr>
        <w:t>现有的描述</w:t>
      </w:r>
      <w:r w:rsidR="009E73B7">
        <w:rPr>
          <w:rFonts w:hint="eastAsia"/>
          <w:bCs/>
        </w:rPr>
        <w:t>现实世界图结构</w:t>
      </w:r>
      <w:r>
        <w:rPr>
          <w:rFonts w:hint="eastAsia"/>
          <w:bCs/>
        </w:rPr>
        <w:t>的算法大部分情况下</w:t>
      </w:r>
      <w:r w:rsidR="009E73B7">
        <w:rPr>
          <w:rFonts w:hint="eastAsia"/>
          <w:bCs/>
        </w:rPr>
        <w:t>不能满足特殊研究的</w:t>
      </w:r>
      <w:r w:rsidR="009E73B7">
        <w:rPr>
          <w:bCs/>
        </w:rPr>
        <w:t>需求</w:t>
      </w:r>
      <w:r w:rsidR="009E73B7">
        <w:rPr>
          <w:rFonts w:hint="eastAsia"/>
          <w:bCs/>
        </w:rPr>
        <w:t>，</w:t>
      </w:r>
      <w:r w:rsidR="00C06BF8">
        <w:rPr>
          <w:rFonts w:hint="eastAsia"/>
          <w:bCs/>
        </w:rPr>
        <w:t>虽然大部分复杂网络具有相似的统计特征以及结构特性，</w:t>
      </w:r>
      <w:r w:rsidR="00C06BF8">
        <w:rPr>
          <w:bCs/>
        </w:rPr>
        <w:t>更多</w:t>
      </w:r>
      <w:r w:rsidR="00C06BF8">
        <w:rPr>
          <w:rFonts w:hint="eastAsia"/>
          <w:bCs/>
        </w:rPr>
        <w:t>情形下一些特殊群体仍然具有一些独特的性质</w:t>
      </w:r>
      <w:r w:rsidR="00600FDF">
        <w:rPr>
          <w:rFonts w:hint="eastAsia"/>
          <w:bCs/>
        </w:rPr>
        <w:t>。</w:t>
      </w:r>
      <w:r w:rsidR="00C06BF8">
        <w:rPr>
          <w:bCs/>
        </w:rPr>
        <w:t>比如</w:t>
      </w:r>
      <w:r w:rsidR="00C06BF8">
        <w:rPr>
          <w:rFonts w:hint="eastAsia"/>
          <w:bCs/>
        </w:rPr>
        <w:t>社交网络以及科学协作网络具有模块化的社交属性</w:t>
      </w:r>
      <w:r w:rsidR="00C06BF8">
        <w:rPr>
          <w:rFonts w:hint="eastAsia"/>
          <w:bCs/>
        </w:rPr>
        <w:t>[</w:t>
      </w:r>
      <w:r w:rsidR="00C06BF8">
        <w:rPr>
          <w:bCs/>
        </w:rPr>
        <w:t>39</w:t>
      </w:r>
      <w:r w:rsidR="00C06BF8">
        <w:rPr>
          <w:rFonts w:hint="eastAsia"/>
          <w:bCs/>
        </w:rPr>
        <w:t>]</w:t>
      </w:r>
      <w:r w:rsidR="00C06BF8">
        <w:rPr>
          <w:rFonts w:hint="eastAsia"/>
          <w:bCs/>
        </w:rPr>
        <w:t>，</w:t>
      </w:r>
      <w:r w:rsidR="00600FDF">
        <w:rPr>
          <w:rFonts w:hint="eastAsia"/>
          <w:bCs/>
        </w:rPr>
        <w:t>从发性和自相似的权值增加性</w:t>
      </w:r>
      <w:r w:rsidR="00600FDF">
        <w:rPr>
          <w:rFonts w:hint="eastAsia"/>
          <w:bCs/>
        </w:rPr>
        <w:t>[</w:t>
      </w:r>
      <w:r w:rsidR="00600FDF">
        <w:rPr>
          <w:bCs/>
        </w:rPr>
        <w:t>16,38</w:t>
      </w:r>
      <w:r w:rsidR="00600FDF">
        <w:rPr>
          <w:rFonts w:hint="eastAsia"/>
          <w:bCs/>
        </w:rPr>
        <w:t>]</w:t>
      </w:r>
      <w:r w:rsidR="00600FDF">
        <w:rPr>
          <w:rFonts w:hint="eastAsia"/>
          <w:bCs/>
        </w:rPr>
        <w:t>，幂律性</w:t>
      </w:r>
      <w:r w:rsidR="00600FDF">
        <w:rPr>
          <w:rFonts w:hint="eastAsia"/>
          <w:bCs/>
        </w:rPr>
        <w:t>[</w:t>
      </w:r>
      <w:r w:rsidR="00600FDF">
        <w:rPr>
          <w:bCs/>
        </w:rPr>
        <w:t>38]</w:t>
      </w:r>
      <w:r w:rsidR="00600FDF">
        <w:rPr>
          <w:rFonts w:hint="eastAsia"/>
          <w:bCs/>
        </w:rPr>
        <w:t>等等，</w:t>
      </w:r>
      <w:r w:rsidR="00025AB0">
        <w:rPr>
          <w:rFonts w:hint="eastAsia"/>
          <w:bCs/>
        </w:rPr>
        <w:t>而当前</w:t>
      </w:r>
      <w:r w:rsidR="009E73B7">
        <w:rPr>
          <w:rFonts w:hint="eastAsia"/>
          <w:bCs/>
        </w:rPr>
        <w:t>面临的这些挑战</w:t>
      </w:r>
      <w:r w:rsidR="009E73B7">
        <w:rPr>
          <w:bCs/>
        </w:rPr>
        <w:t>需要</w:t>
      </w:r>
      <w:r w:rsidR="00025AB0">
        <w:rPr>
          <w:rFonts w:hint="eastAsia"/>
          <w:bCs/>
        </w:rPr>
        <w:t>研究</w:t>
      </w:r>
      <w:r w:rsidR="00522077">
        <w:rPr>
          <w:rFonts w:hint="eastAsia"/>
          <w:bCs/>
        </w:rPr>
        <w:t>创建</w:t>
      </w:r>
      <w:r w:rsidR="009E73B7">
        <w:rPr>
          <w:rFonts w:hint="eastAsia"/>
          <w:bCs/>
        </w:rPr>
        <w:t>一种遵循现实世界特性的复杂网络。</w:t>
      </w:r>
    </w:p>
    <w:p w:rsidR="009E73B7" w:rsidRDefault="00C06BF8" w:rsidP="009E73B7">
      <w:pPr>
        <w:rPr>
          <w:bCs/>
        </w:rPr>
      </w:pPr>
      <w:r>
        <w:rPr>
          <w:bCs/>
        </w:rPr>
        <w:tab/>
      </w:r>
      <w:r>
        <w:rPr>
          <w:rFonts w:hint="eastAsia"/>
          <w:bCs/>
        </w:rPr>
        <w:t>目前</w:t>
      </w:r>
      <w:r w:rsidR="00FD089F">
        <w:rPr>
          <w:rFonts w:hint="eastAsia"/>
          <w:bCs/>
        </w:rPr>
        <w:t>基于优先连接本身固有的低复杂度的</w:t>
      </w:r>
      <w:r w:rsidR="009E73B7" w:rsidRPr="002012B0">
        <w:rPr>
          <w:bCs/>
        </w:rPr>
        <w:t>Barabási-Albert (</w:t>
      </w:r>
      <w:r w:rsidR="009E73B7">
        <w:rPr>
          <w:rFonts w:hint="eastAsia"/>
          <w:bCs/>
        </w:rPr>
        <w:t xml:space="preserve"> (</w:t>
      </w:r>
      <w:r w:rsidR="009E73B7">
        <w:rPr>
          <w:bCs/>
        </w:rPr>
        <w:t>BA</w:t>
      </w:r>
      <w:r w:rsidR="009E73B7">
        <w:rPr>
          <w:rFonts w:hint="eastAsia"/>
          <w:bCs/>
        </w:rPr>
        <w:t>)</w:t>
      </w:r>
      <w:r w:rsidR="009E73B7">
        <w:rPr>
          <w:rFonts w:hint="eastAsia"/>
          <w:bCs/>
        </w:rPr>
        <w:t>模型是</w:t>
      </w:r>
      <w:r w:rsidR="00FD089F">
        <w:rPr>
          <w:rFonts w:hint="eastAsia"/>
          <w:bCs/>
        </w:rPr>
        <w:t>应用范围较广的一种。</w:t>
      </w:r>
      <w:r w:rsidR="009E73B7">
        <w:rPr>
          <w:rFonts w:hint="eastAsia"/>
          <w:bCs/>
        </w:rPr>
        <w:t>在</w:t>
      </w:r>
      <w:r w:rsidR="009E73B7">
        <w:rPr>
          <w:rFonts w:hint="eastAsia"/>
          <w:bCs/>
        </w:rPr>
        <w:t>BA</w:t>
      </w:r>
      <w:r w:rsidR="009E73B7">
        <w:rPr>
          <w:rFonts w:hint="eastAsia"/>
          <w:bCs/>
        </w:rPr>
        <w:t>模型中，</w:t>
      </w:r>
      <w:r w:rsidR="009E73B7">
        <w:rPr>
          <w:bCs/>
        </w:rPr>
        <w:t>网络图</w:t>
      </w:r>
      <w:r w:rsidR="009E73B7">
        <w:rPr>
          <w:rFonts w:hint="eastAsia"/>
          <w:bCs/>
        </w:rPr>
        <w:t>是通过一种名为优先连接的迭代的</w:t>
      </w:r>
      <w:r w:rsidR="009E73B7">
        <w:rPr>
          <w:bCs/>
        </w:rPr>
        <w:t>启发式</w:t>
      </w:r>
      <w:r w:rsidR="009E73B7">
        <w:rPr>
          <w:rFonts w:hint="eastAsia"/>
          <w:bCs/>
        </w:rPr>
        <w:t>过程生成的。而关于复杂网络的研究</w:t>
      </w:r>
      <w:r w:rsidR="009E73B7">
        <w:rPr>
          <w:bCs/>
        </w:rPr>
        <w:t>仍然</w:t>
      </w:r>
      <w:r w:rsidR="009E73B7">
        <w:rPr>
          <w:rFonts w:hint="eastAsia"/>
          <w:bCs/>
        </w:rPr>
        <w:t>是一个具有重大意义但是不太成熟</w:t>
      </w:r>
      <w:r w:rsidR="009E73B7">
        <w:rPr>
          <w:bCs/>
        </w:rPr>
        <w:t>的</w:t>
      </w:r>
      <w:r w:rsidR="009E73B7">
        <w:rPr>
          <w:rFonts w:hint="eastAsia"/>
          <w:bCs/>
        </w:rPr>
        <w:t>领域。</w:t>
      </w:r>
      <w:r w:rsidR="009E73B7">
        <w:rPr>
          <w:bCs/>
        </w:rPr>
        <w:t>这个领域</w:t>
      </w:r>
      <w:r w:rsidR="009E73B7">
        <w:rPr>
          <w:rFonts w:hint="eastAsia"/>
          <w:bCs/>
        </w:rPr>
        <w:t>的第一个贡献要追溯到图理论开始发展的</w:t>
      </w:r>
      <w:r w:rsidR="009E73B7">
        <w:rPr>
          <w:rFonts w:hint="eastAsia"/>
          <w:bCs/>
        </w:rPr>
        <w:t>1900</w:t>
      </w:r>
      <w:r w:rsidR="009E73B7">
        <w:rPr>
          <w:rFonts w:hint="eastAsia"/>
          <w:bCs/>
        </w:rPr>
        <w:t>年初，网络模型的应用对复杂网络的结构与特性的理解</w:t>
      </w:r>
      <w:r w:rsidR="009E73B7">
        <w:rPr>
          <w:bCs/>
        </w:rPr>
        <w:t>作出了</w:t>
      </w:r>
      <w:r w:rsidR="009E73B7">
        <w:rPr>
          <w:rFonts w:hint="eastAsia"/>
          <w:bCs/>
        </w:rPr>
        <w:t>卓越的贡献。</w:t>
      </w:r>
    </w:p>
    <w:p w:rsidR="009E73B7" w:rsidRDefault="009E73B7" w:rsidP="009E73B7">
      <w:pPr>
        <w:rPr>
          <w:bCs/>
        </w:rPr>
      </w:pPr>
      <w:r>
        <w:rPr>
          <w:bCs/>
        </w:rPr>
        <w:tab/>
      </w:r>
      <w:r>
        <w:rPr>
          <w:rFonts w:hint="eastAsia"/>
          <w:bCs/>
        </w:rPr>
        <w:t>区分复杂网络与其他类型网络</w:t>
      </w:r>
      <w:r>
        <w:rPr>
          <w:rFonts w:hint="eastAsia"/>
          <w:bCs/>
        </w:rPr>
        <w:t>(</w:t>
      </w:r>
      <w:r>
        <w:rPr>
          <w:rFonts w:hint="eastAsia"/>
          <w:bCs/>
        </w:rPr>
        <w:t>比如，</w:t>
      </w:r>
      <w:r>
        <w:rPr>
          <w:bCs/>
        </w:rPr>
        <w:t>随机</w:t>
      </w:r>
      <w:r>
        <w:rPr>
          <w:rFonts w:hint="eastAsia"/>
          <w:bCs/>
        </w:rPr>
        <w:t>网络、</w:t>
      </w:r>
      <w:r w:rsidR="00D47B3A">
        <w:rPr>
          <w:rFonts w:hint="eastAsia"/>
          <w:bCs/>
        </w:rPr>
        <w:t>小世界网络</w:t>
      </w:r>
      <w:r>
        <w:rPr>
          <w:rFonts w:hint="eastAsia"/>
          <w:bCs/>
        </w:rPr>
        <w:t>)</w:t>
      </w:r>
      <w:r>
        <w:rPr>
          <w:rFonts w:hint="eastAsia"/>
          <w:bCs/>
        </w:rPr>
        <w:t>的最主要的特征是其固有的复杂特性，</w:t>
      </w:r>
      <w:r>
        <w:rPr>
          <w:bCs/>
        </w:rPr>
        <w:t>例如</w:t>
      </w:r>
      <w:r>
        <w:rPr>
          <w:rFonts w:hint="eastAsia"/>
          <w:bCs/>
        </w:rPr>
        <w:t>，</w:t>
      </w:r>
      <w:r>
        <w:rPr>
          <w:bCs/>
        </w:rPr>
        <w:t>复杂网络</w:t>
      </w:r>
      <w:r>
        <w:rPr>
          <w:rFonts w:hint="eastAsia"/>
          <w:bCs/>
        </w:rPr>
        <w:t>具有随时间动态生成的不规则特点</w:t>
      </w:r>
      <w:r>
        <w:rPr>
          <w:rFonts w:hint="eastAsia"/>
          <w:bCs/>
        </w:rPr>
        <w:t>[</w:t>
      </w:r>
      <w:r>
        <w:rPr>
          <w:bCs/>
        </w:rPr>
        <w:t>7</w:t>
      </w:r>
      <w:r>
        <w:rPr>
          <w:rFonts w:hint="eastAsia"/>
          <w:bCs/>
        </w:rPr>
        <w:t>]</w:t>
      </w:r>
      <w:r w:rsidR="00D51366">
        <w:rPr>
          <w:rFonts w:hint="eastAsia"/>
          <w:bCs/>
        </w:rPr>
        <w:t>，</w:t>
      </w:r>
      <w:r>
        <w:rPr>
          <w:rFonts w:hint="eastAsia"/>
          <w:bCs/>
        </w:rPr>
        <w:t>很多大型网络结构都具有的普遍特征是节点的连接遵循幂律分布，</w:t>
      </w:r>
      <w:r>
        <w:rPr>
          <w:bCs/>
        </w:rPr>
        <w:t>即</w:t>
      </w:r>
      <w:r>
        <w:rPr>
          <w:rFonts w:hint="eastAsia"/>
          <w:bCs/>
        </w:rPr>
        <w:t>，一个</w:t>
      </w:r>
      <w:r>
        <w:rPr>
          <w:bCs/>
        </w:rPr>
        <w:t>节点</w:t>
      </w:r>
      <w:r>
        <w:rPr>
          <w:rFonts w:hint="eastAsia"/>
          <w:bCs/>
        </w:rPr>
        <w:t>的连接到其他</w:t>
      </w:r>
      <w:r>
        <w:rPr>
          <w:rFonts w:hint="eastAsia"/>
          <w:bCs/>
        </w:rPr>
        <w:t>k</w:t>
      </w:r>
      <w:r>
        <w:rPr>
          <w:rFonts w:hint="eastAsia"/>
          <w:bCs/>
        </w:rPr>
        <w:t>个节点的概率</w:t>
      </w:r>
      <w:r>
        <w:rPr>
          <w:rFonts w:hint="eastAsia"/>
          <w:bCs/>
        </w:rPr>
        <w:t>P</w:t>
      </w:r>
      <w:r>
        <w:rPr>
          <w:bCs/>
        </w:rPr>
        <w:t>(k)</w:t>
      </w:r>
      <w:r>
        <w:rPr>
          <w:rFonts w:hint="eastAsia"/>
          <w:bCs/>
        </w:rPr>
        <w:t>遵循</w:t>
      </w:r>
      <w:r>
        <w:rPr>
          <w:rFonts w:hint="eastAsia"/>
          <w:bCs/>
        </w:rPr>
        <w:t>P</w:t>
      </w:r>
      <w:r>
        <w:rPr>
          <w:bCs/>
        </w:rPr>
        <w:t>(k)~k</w:t>
      </w:r>
      <w:r w:rsidRPr="00BE3BD1">
        <w:rPr>
          <w:bCs/>
          <w:vertAlign w:val="superscript"/>
        </w:rPr>
        <w:t>-</w:t>
      </w:r>
      <w:r w:rsidRPr="00BE3BD1">
        <w:rPr>
          <w:rFonts w:hint="eastAsia"/>
          <w:bCs/>
          <w:vertAlign w:val="superscript"/>
        </w:rPr>
        <w:t>λ</w:t>
      </w:r>
      <w:r>
        <w:rPr>
          <w:rFonts w:hint="eastAsia"/>
          <w:bCs/>
        </w:rPr>
        <w:t>的幂律分布，</w:t>
      </w:r>
      <w:r>
        <w:rPr>
          <w:bCs/>
        </w:rPr>
        <w:t>其中</w:t>
      </w:r>
      <w:r>
        <w:rPr>
          <w:rFonts w:hint="eastAsia"/>
          <w:bCs/>
        </w:rPr>
        <w:t>2&lt;</w:t>
      </w:r>
      <w:r>
        <w:rPr>
          <w:rFonts w:hint="eastAsia"/>
          <w:bCs/>
        </w:rPr>
        <w:t>λ</w:t>
      </w:r>
      <w:r>
        <w:rPr>
          <w:rFonts w:hint="eastAsia"/>
          <w:bCs/>
        </w:rPr>
        <w:t>&lt;3[</w:t>
      </w:r>
      <w:r>
        <w:rPr>
          <w:bCs/>
        </w:rPr>
        <w:t>6</w:t>
      </w:r>
      <w:r>
        <w:rPr>
          <w:rFonts w:hint="eastAsia"/>
          <w:bCs/>
        </w:rPr>
        <w:t>]</w:t>
      </w:r>
      <w:r>
        <w:rPr>
          <w:rFonts w:hint="eastAsia"/>
          <w:bCs/>
        </w:rPr>
        <w:t>。大量的理论模型提出来解释无标度网络是在如何随时间增长的，其中</w:t>
      </w:r>
      <w:r>
        <w:rPr>
          <w:bCs/>
        </w:rPr>
        <w:t>包括</w:t>
      </w:r>
      <w:r>
        <w:rPr>
          <w:rFonts w:hint="eastAsia"/>
          <w:bCs/>
        </w:rPr>
        <w:t>，</w:t>
      </w:r>
      <w:r w:rsidRPr="002012B0">
        <w:rPr>
          <w:bCs/>
        </w:rPr>
        <w:t>Barabási-Albert</w:t>
      </w:r>
      <w:r>
        <w:rPr>
          <w:rFonts w:hint="eastAsia"/>
          <w:bCs/>
        </w:rPr>
        <w:t>模型</w:t>
      </w:r>
      <w:r>
        <w:rPr>
          <w:rFonts w:hint="eastAsia"/>
          <w:bCs/>
        </w:rPr>
        <w:t>[</w:t>
      </w:r>
      <w:r>
        <w:rPr>
          <w:bCs/>
        </w:rPr>
        <w:t>6</w:t>
      </w:r>
      <w:r>
        <w:rPr>
          <w:rFonts w:hint="eastAsia"/>
          <w:bCs/>
        </w:rPr>
        <w:t>]</w:t>
      </w:r>
      <w:r>
        <w:rPr>
          <w:rFonts w:hint="eastAsia"/>
          <w:bCs/>
        </w:rPr>
        <w:t>，适应度模型</w:t>
      </w:r>
      <w:r>
        <w:rPr>
          <w:rFonts w:hint="eastAsia"/>
          <w:bCs/>
        </w:rPr>
        <w:t>[</w:t>
      </w:r>
      <w:r>
        <w:rPr>
          <w:bCs/>
        </w:rPr>
        <w:t>8,12</w:t>
      </w:r>
      <w:r>
        <w:rPr>
          <w:rFonts w:hint="eastAsia"/>
          <w:bCs/>
        </w:rPr>
        <w:t>]</w:t>
      </w:r>
      <w:r>
        <w:rPr>
          <w:rFonts w:hint="eastAsia"/>
          <w:bCs/>
        </w:rPr>
        <w:t>，修补模型</w:t>
      </w:r>
      <w:r>
        <w:rPr>
          <w:rFonts w:hint="eastAsia"/>
          <w:bCs/>
        </w:rPr>
        <w:t>[</w:t>
      </w:r>
      <w:r>
        <w:rPr>
          <w:bCs/>
        </w:rPr>
        <w:t>44</w:t>
      </w:r>
      <w:r>
        <w:rPr>
          <w:rFonts w:hint="eastAsia"/>
          <w:bCs/>
        </w:rPr>
        <w:t>]</w:t>
      </w:r>
      <w:r>
        <w:rPr>
          <w:rFonts w:hint="eastAsia"/>
          <w:bCs/>
        </w:rPr>
        <w:t>，最优化模型</w:t>
      </w:r>
      <w:r>
        <w:rPr>
          <w:rFonts w:hint="eastAsia"/>
          <w:bCs/>
        </w:rPr>
        <w:t>[</w:t>
      </w:r>
      <w:r>
        <w:rPr>
          <w:bCs/>
        </w:rPr>
        <w:t>24,47</w:t>
      </w:r>
      <w:r>
        <w:rPr>
          <w:rFonts w:hint="eastAsia"/>
          <w:bCs/>
        </w:rPr>
        <w:t>]</w:t>
      </w:r>
      <w:r>
        <w:rPr>
          <w:rFonts w:hint="eastAsia"/>
          <w:bCs/>
        </w:rPr>
        <w:t>，</w:t>
      </w:r>
      <w:r>
        <w:rPr>
          <w:bCs/>
        </w:rPr>
        <w:t>Chung-Lu[1]</w:t>
      </w:r>
      <w:r>
        <w:rPr>
          <w:rFonts w:hint="eastAsia"/>
          <w:bCs/>
        </w:rPr>
        <w:t>，</w:t>
      </w:r>
      <w:r>
        <w:rPr>
          <w:bCs/>
        </w:rPr>
        <w:t>BTER[30]</w:t>
      </w:r>
      <w:r>
        <w:rPr>
          <w:rFonts w:hint="eastAsia"/>
          <w:bCs/>
        </w:rPr>
        <w:t>，</w:t>
      </w:r>
      <w:r>
        <w:rPr>
          <w:bCs/>
        </w:rPr>
        <w:t>R-MAT[16]</w:t>
      </w:r>
      <w:r w:rsidR="00D15A5F">
        <w:rPr>
          <w:rFonts w:hint="eastAsia"/>
          <w:bCs/>
        </w:rPr>
        <w:t>，双曲</w:t>
      </w:r>
      <w:r>
        <w:rPr>
          <w:rFonts w:hint="eastAsia"/>
          <w:bCs/>
        </w:rPr>
        <w:t>圆盘模型</w:t>
      </w:r>
      <w:r>
        <w:rPr>
          <w:rFonts w:hint="eastAsia"/>
          <w:bCs/>
        </w:rPr>
        <w:t>[</w:t>
      </w:r>
      <w:r>
        <w:rPr>
          <w:bCs/>
        </w:rPr>
        <w:t>49</w:t>
      </w:r>
      <w:r>
        <w:rPr>
          <w:rFonts w:hint="eastAsia"/>
          <w:bCs/>
        </w:rPr>
        <w:t>]</w:t>
      </w:r>
      <w:r>
        <w:rPr>
          <w:rFonts w:hint="eastAsia"/>
          <w:bCs/>
        </w:rPr>
        <w:t>，以及高度优化的容差模型</w:t>
      </w:r>
      <w:r>
        <w:rPr>
          <w:rFonts w:hint="eastAsia"/>
          <w:bCs/>
        </w:rPr>
        <w:t>[</w:t>
      </w:r>
      <w:r>
        <w:rPr>
          <w:bCs/>
        </w:rPr>
        <w:t>15</w:t>
      </w:r>
      <w:r>
        <w:rPr>
          <w:rFonts w:hint="eastAsia"/>
          <w:bCs/>
        </w:rPr>
        <w:t>]</w:t>
      </w:r>
      <w:r>
        <w:rPr>
          <w:rFonts w:hint="eastAsia"/>
          <w:bCs/>
        </w:rPr>
        <w:t>。</w:t>
      </w:r>
    </w:p>
    <w:p w:rsidR="009E73B7" w:rsidRPr="008F5462" w:rsidRDefault="009E73B7" w:rsidP="00A33FFA">
      <w:pPr>
        <w:rPr>
          <w:bCs/>
        </w:rPr>
      </w:pPr>
      <w:r>
        <w:rPr>
          <w:bCs/>
        </w:rPr>
        <w:tab/>
      </w:r>
      <w:r>
        <w:rPr>
          <w:rFonts w:hint="eastAsia"/>
          <w:bCs/>
        </w:rPr>
        <w:t>图增长模型不仅仅对研究自然世界中的复杂拓扑图提供了理论抽象，</w:t>
      </w:r>
      <w:r>
        <w:rPr>
          <w:bCs/>
        </w:rPr>
        <w:t>而且</w:t>
      </w:r>
      <w:r>
        <w:rPr>
          <w:rFonts w:hint="eastAsia"/>
          <w:bCs/>
        </w:rPr>
        <w:t>可以被应用到对生成合成图更长远的分析模拟中。近二十年来，针对不同的增长模型，衍生</w:t>
      </w:r>
      <w:r>
        <w:rPr>
          <w:bCs/>
        </w:rPr>
        <w:t>出了</w:t>
      </w:r>
      <w:r>
        <w:rPr>
          <w:rFonts w:hint="eastAsia"/>
          <w:bCs/>
        </w:rPr>
        <w:t>多种随机化的算法用来构造合成图。</w:t>
      </w:r>
      <w:r>
        <w:rPr>
          <w:bCs/>
        </w:rPr>
        <w:t>目前</w:t>
      </w:r>
      <w:r>
        <w:rPr>
          <w:rFonts w:hint="eastAsia"/>
          <w:bCs/>
        </w:rPr>
        <w:t>在生成合成图的最主要的动机是现实世界的网络对研究来说很难归结于隐私保护。</w:t>
      </w:r>
      <w:r>
        <w:rPr>
          <w:bCs/>
        </w:rPr>
        <w:t>另外</w:t>
      </w:r>
      <w:r>
        <w:rPr>
          <w:rFonts w:hint="eastAsia"/>
          <w:bCs/>
        </w:rPr>
        <w:t>，</w:t>
      </w:r>
      <w:r>
        <w:rPr>
          <w:bCs/>
        </w:rPr>
        <w:t>合成图</w:t>
      </w:r>
      <w:r>
        <w:rPr>
          <w:rFonts w:hint="eastAsia"/>
          <w:bCs/>
        </w:rPr>
        <w:t>生成器经常被应用到创建有相似统计特性的独立图中。这些复杂的独立图对于统计测试具有重要意义，比如，性能测试和交叉验证</w:t>
      </w:r>
      <w:r>
        <w:rPr>
          <w:rFonts w:hint="eastAsia"/>
          <w:bCs/>
        </w:rPr>
        <w:t>[</w:t>
      </w:r>
      <w:r>
        <w:rPr>
          <w:bCs/>
        </w:rPr>
        <w:t>49</w:t>
      </w:r>
      <w:r>
        <w:rPr>
          <w:rFonts w:hint="eastAsia"/>
          <w:bCs/>
        </w:rPr>
        <w:t>]</w:t>
      </w:r>
      <w:r>
        <w:rPr>
          <w:rFonts w:hint="eastAsia"/>
          <w:bCs/>
        </w:rPr>
        <w:t>。目前，由于小型图结构不能展现在大规模图结构中的特性，对于网络的研究正在向巨型网络迁移</w:t>
      </w:r>
      <w:r>
        <w:rPr>
          <w:rFonts w:hint="eastAsia"/>
          <w:bCs/>
        </w:rPr>
        <w:t>[</w:t>
      </w:r>
      <w:r>
        <w:rPr>
          <w:bCs/>
        </w:rPr>
        <w:t>4,32</w:t>
      </w:r>
      <w:r>
        <w:rPr>
          <w:rFonts w:hint="eastAsia"/>
          <w:bCs/>
        </w:rPr>
        <w:t>]</w:t>
      </w:r>
      <w:r>
        <w:rPr>
          <w:rFonts w:hint="eastAsia"/>
          <w:bCs/>
        </w:rPr>
        <w:t>。</w:t>
      </w:r>
    </w:p>
    <w:p w:rsidR="009E73B7" w:rsidRDefault="009E73B7" w:rsidP="00EF5423">
      <w:pPr>
        <w:rPr>
          <w:bCs/>
        </w:rPr>
      </w:pPr>
      <w:r>
        <w:rPr>
          <w:bCs/>
        </w:rPr>
        <w:tab/>
      </w:r>
      <w:r w:rsidR="00EF5423">
        <w:rPr>
          <w:rFonts w:hint="eastAsia"/>
          <w:bCs/>
        </w:rPr>
        <w:t>网络理论中，</w:t>
      </w:r>
      <w:r w:rsidR="00EF5423">
        <w:rPr>
          <w:rFonts w:hint="eastAsia"/>
          <w:color w:val="000000"/>
        </w:rPr>
        <w:t>虽然现有的随机网络能够较为详细地描述网络图的拓扑结构，</w:t>
      </w:r>
      <w:r w:rsidR="00EF5423">
        <w:rPr>
          <w:color w:val="000000"/>
        </w:rPr>
        <w:t>但是</w:t>
      </w:r>
      <w:r w:rsidR="00EF5423">
        <w:rPr>
          <w:rFonts w:hint="eastAsia"/>
          <w:color w:val="000000"/>
        </w:rPr>
        <w:lastRenderedPageBreak/>
        <w:t>不能完全呈现现实世界网络的所有复杂关系。比如协同性，</w:t>
      </w:r>
      <w:r w:rsidR="00EF5423">
        <w:rPr>
          <w:color w:val="000000"/>
        </w:rPr>
        <w:t>动态</w:t>
      </w:r>
      <w:r w:rsidR="00EF5423">
        <w:rPr>
          <w:rFonts w:hint="eastAsia"/>
          <w:color w:val="000000"/>
        </w:rPr>
        <w:t>变化的性质。有些网络</w:t>
      </w:r>
      <w:r w:rsidR="00B80335">
        <w:rPr>
          <w:rFonts w:hint="eastAsia"/>
          <w:color w:val="000000"/>
        </w:rPr>
        <w:t>可以通过少量的随机捷径</w:t>
      </w:r>
      <w:r>
        <w:rPr>
          <w:rFonts w:hint="eastAsia"/>
          <w:color w:val="000000"/>
        </w:rPr>
        <w:t>改变</w:t>
      </w:r>
      <w:r w:rsidR="00B80335">
        <w:rPr>
          <w:rFonts w:hint="eastAsia"/>
          <w:color w:val="000000"/>
        </w:rPr>
        <w:t>原有的</w:t>
      </w:r>
      <w:r>
        <w:rPr>
          <w:rFonts w:hint="eastAsia"/>
          <w:color w:val="000000"/>
        </w:rPr>
        <w:t>拓扑结构，</w:t>
      </w:r>
      <w:r>
        <w:rPr>
          <w:color w:val="000000"/>
        </w:rPr>
        <w:t>从而</w:t>
      </w:r>
      <w:r>
        <w:rPr>
          <w:rFonts w:hint="eastAsia"/>
          <w:color w:val="000000"/>
        </w:rPr>
        <w:t>出现小世界效应，</w:t>
      </w:r>
      <w:r>
        <w:rPr>
          <w:rFonts w:hint="eastAsia"/>
          <w:bCs/>
        </w:rPr>
        <w:t>无标度网络</w:t>
      </w:r>
      <w:r w:rsidRPr="00794D82">
        <w:rPr>
          <w:rFonts w:hint="eastAsia"/>
          <w:color w:val="000000"/>
        </w:rPr>
        <w:t>出现的主要用途是为了能够</w:t>
      </w:r>
      <w:r>
        <w:rPr>
          <w:rFonts w:hint="eastAsia"/>
          <w:color w:val="000000"/>
        </w:rPr>
        <w:t>准确描述现实世界</w:t>
      </w:r>
      <w:r w:rsidR="00FF3D67">
        <w:rPr>
          <w:rFonts w:hint="eastAsia"/>
          <w:color w:val="000000"/>
        </w:rPr>
        <w:t>复杂的</w:t>
      </w:r>
      <w:r>
        <w:rPr>
          <w:rFonts w:hint="eastAsia"/>
          <w:color w:val="000000"/>
        </w:rPr>
        <w:t>网络结构</w:t>
      </w:r>
      <w:r w:rsidRPr="00794D82">
        <w:rPr>
          <w:rFonts w:hint="eastAsia"/>
          <w:color w:val="000000"/>
        </w:rPr>
        <w:t>，</w:t>
      </w:r>
      <w:r w:rsidR="00FF3D67">
        <w:rPr>
          <w:rFonts w:hint="eastAsia"/>
          <w:color w:val="000000"/>
        </w:rPr>
        <w:t>并揭示</w:t>
      </w:r>
      <w:r>
        <w:rPr>
          <w:rFonts w:hint="eastAsia"/>
          <w:color w:val="000000"/>
        </w:rPr>
        <w:t>增长性和择优机制在复杂网络演化过程中的普遍性以及幂律的重要性，</w:t>
      </w:r>
      <w:r w:rsidRPr="00794D82">
        <w:rPr>
          <w:rFonts w:hint="eastAsia"/>
          <w:color w:val="000000"/>
        </w:rPr>
        <w:t>且在当前多个研究领域中</w:t>
      </w:r>
      <w:r>
        <w:rPr>
          <w:rFonts w:hint="eastAsia"/>
          <w:color w:val="000000"/>
        </w:rPr>
        <w:t>复杂网络</w:t>
      </w:r>
      <w:r w:rsidRPr="00794D82">
        <w:rPr>
          <w:rFonts w:hint="eastAsia"/>
          <w:color w:val="000000"/>
        </w:rPr>
        <w:t>属于热门研究。</w:t>
      </w:r>
      <w:r>
        <w:rPr>
          <w:rFonts w:hint="eastAsia"/>
          <w:bCs/>
        </w:rPr>
        <w:t>为了能够顺应复杂网络创建技术的发展，越来越多的行业开始根据现实世界网络的结构特征以及数据存储方式来设计与本领域相关的语义，以便能够实现与无标度网络</w:t>
      </w:r>
      <w:r w:rsidR="00F51FF4">
        <w:rPr>
          <w:rFonts w:hint="eastAsia"/>
          <w:bCs/>
        </w:rPr>
        <w:t>生成</w:t>
      </w:r>
      <w:r>
        <w:rPr>
          <w:rFonts w:hint="eastAsia"/>
          <w:bCs/>
        </w:rPr>
        <w:t>技术的接轨。</w:t>
      </w:r>
    </w:p>
    <w:p w:rsidR="009E73B7" w:rsidRPr="00EF5423" w:rsidRDefault="009E73B7" w:rsidP="00EF5423">
      <w:pPr>
        <w:tabs>
          <w:tab w:val="left" w:pos="1674"/>
        </w:tabs>
        <w:spacing w:line="440" w:lineRule="atLeast"/>
        <w:ind w:firstLineChars="200" w:firstLine="480"/>
        <w:rPr>
          <w:rFonts w:hAnsi="宋体"/>
          <w:color w:val="000000"/>
        </w:rPr>
      </w:pPr>
      <w:r>
        <w:rPr>
          <w:rFonts w:hAnsi="宋体" w:hint="eastAsia"/>
          <w:color w:val="000000"/>
        </w:rPr>
        <w:t>在现有研究成果的</w:t>
      </w:r>
      <w:r w:rsidRPr="00794D82">
        <w:rPr>
          <w:rFonts w:hAnsi="宋体" w:hint="eastAsia"/>
          <w:color w:val="000000"/>
        </w:rPr>
        <w:t>基础上，本文结合所研究</w:t>
      </w:r>
      <w:r>
        <w:rPr>
          <w:rFonts w:hAnsi="宋体" w:hint="eastAsia"/>
          <w:color w:val="000000"/>
        </w:rPr>
        <w:t>无标度网络</w:t>
      </w:r>
      <w:r w:rsidRPr="00794D82">
        <w:rPr>
          <w:rFonts w:hAnsi="宋体" w:hint="eastAsia"/>
          <w:color w:val="000000"/>
        </w:rPr>
        <w:t>的结构特征、</w:t>
      </w:r>
      <w:r>
        <w:rPr>
          <w:rFonts w:hAnsi="宋体" w:hint="eastAsia"/>
          <w:color w:val="000000"/>
        </w:rPr>
        <w:t>节点处理效率</w:t>
      </w:r>
      <w:r w:rsidRPr="00794D82">
        <w:rPr>
          <w:rFonts w:hAnsi="宋体" w:hint="eastAsia"/>
          <w:color w:val="000000"/>
        </w:rPr>
        <w:t>的情况，以及进行高效的</w:t>
      </w:r>
      <w:r>
        <w:rPr>
          <w:rFonts w:hAnsi="宋体" w:hint="eastAsia"/>
          <w:color w:val="000000"/>
        </w:rPr>
        <w:t>节点处理</w:t>
      </w:r>
      <w:r w:rsidRPr="00794D82">
        <w:rPr>
          <w:rFonts w:hAnsi="宋体" w:hint="eastAsia"/>
          <w:color w:val="000000"/>
        </w:rPr>
        <w:t>研究。</w:t>
      </w:r>
    </w:p>
    <w:p w:rsidR="009E73B7" w:rsidRPr="00A93536" w:rsidRDefault="009E73B7" w:rsidP="009E73B7">
      <w:pPr>
        <w:pStyle w:val="2"/>
        <w:spacing w:before="195" w:after="195"/>
      </w:pPr>
      <w:bookmarkStart w:id="140" w:name="_Toc415041507"/>
      <w:bookmarkStart w:id="141" w:name="_Toc415148196"/>
      <w:bookmarkStart w:id="142" w:name="_Toc419125276"/>
      <w:bookmarkStart w:id="143" w:name="_Toc509768549"/>
      <w:r w:rsidRPr="00A93536">
        <w:rPr>
          <w:szCs w:val="30"/>
        </w:rPr>
        <w:t>1.2</w:t>
      </w:r>
      <w:r w:rsidRPr="00A93536">
        <w:rPr>
          <w:rFonts w:hint="eastAsia"/>
        </w:rPr>
        <w:t xml:space="preserve"> </w:t>
      </w:r>
      <w:r w:rsidRPr="00A93536">
        <w:rPr>
          <w:rFonts w:ascii="黑体" w:hAnsi="黑体"/>
          <w:szCs w:val="30"/>
        </w:rPr>
        <w:t>研究现状</w:t>
      </w:r>
      <w:bookmarkEnd w:id="140"/>
      <w:bookmarkEnd w:id="141"/>
      <w:bookmarkEnd w:id="142"/>
      <w:bookmarkEnd w:id="143"/>
    </w:p>
    <w:p w:rsidR="009E73B7" w:rsidRPr="007D5A47" w:rsidRDefault="009E73B7" w:rsidP="009E73B7">
      <w:pPr>
        <w:ind w:firstLine="420"/>
        <w:rPr>
          <w:color w:val="000000"/>
        </w:rPr>
      </w:pPr>
      <w:r>
        <w:rPr>
          <w:rFonts w:hint="eastAsia"/>
          <w:color w:val="000000"/>
        </w:rPr>
        <w:t>复杂网络的理论和应用已经有了相对成熟的发展，</w:t>
      </w:r>
      <w:r>
        <w:rPr>
          <w:color w:val="000000"/>
        </w:rPr>
        <w:t>在</w:t>
      </w:r>
      <w:r>
        <w:rPr>
          <w:rFonts w:hint="eastAsia"/>
          <w:color w:val="000000"/>
        </w:rPr>
        <w:t>学术界以及社会层面都引起了很轰</w:t>
      </w:r>
      <w:r w:rsidR="00D51366">
        <w:rPr>
          <w:rFonts w:hint="eastAsia"/>
          <w:color w:val="000000"/>
        </w:rPr>
        <w:t>动的效果，同时对于这些理论以及应用的研究也留下了广阔的发展空间。</w:t>
      </w:r>
      <w:r>
        <w:rPr>
          <w:rFonts w:hint="eastAsia"/>
          <w:color w:val="000000"/>
        </w:rPr>
        <w:t>对于大多数研究机构来说，</w:t>
      </w:r>
      <w:r w:rsidR="00990212" w:rsidRPr="00990212">
        <w:rPr>
          <w:rFonts w:hint="eastAsia"/>
          <w:color w:val="000000"/>
        </w:rPr>
        <w:t>单一的图模型生成器无法满足现阶段的研究需求，</w:t>
      </w:r>
      <w:r>
        <w:rPr>
          <w:color w:val="000000"/>
        </w:rPr>
        <w:t>构造</w:t>
      </w:r>
      <w:r>
        <w:rPr>
          <w:rFonts w:hint="eastAsia"/>
          <w:color w:val="000000"/>
        </w:rPr>
        <w:t>大型拓扑结构图是具有重大意义的。</w:t>
      </w:r>
      <w:r>
        <w:rPr>
          <w:color w:val="000000"/>
        </w:rPr>
        <w:t>因而</w:t>
      </w:r>
      <w:r>
        <w:rPr>
          <w:rFonts w:hint="eastAsia"/>
          <w:color w:val="000000"/>
        </w:rPr>
        <w:t>，</w:t>
      </w:r>
      <w:r>
        <w:rPr>
          <w:color w:val="000000"/>
        </w:rPr>
        <w:t>网络结构拓扑图</w:t>
      </w:r>
      <w:r>
        <w:rPr>
          <w:rFonts w:hint="eastAsia"/>
          <w:color w:val="000000"/>
        </w:rPr>
        <w:t>的构建算法有很多并行分布式的实现，这些算法都很注重理论上以及实际上对于图模型的高效并行化</w:t>
      </w:r>
      <w:r>
        <w:rPr>
          <w:rFonts w:hint="eastAsia"/>
          <w:color w:val="000000"/>
        </w:rPr>
        <w:t>[</w:t>
      </w:r>
      <w:r>
        <w:rPr>
          <w:color w:val="000000"/>
        </w:rPr>
        <w:t>4,36,37,40</w:t>
      </w:r>
      <w:r>
        <w:rPr>
          <w:rFonts w:hint="eastAsia"/>
          <w:color w:val="000000"/>
        </w:rPr>
        <w:t>]</w:t>
      </w:r>
      <w:r>
        <w:rPr>
          <w:rFonts w:hint="eastAsia"/>
          <w:color w:val="000000"/>
        </w:rPr>
        <w:t>。</w:t>
      </w:r>
    </w:p>
    <w:p w:rsidR="009E73B7" w:rsidRDefault="009E73B7" w:rsidP="009E73B7">
      <w:pPr>
        <w:ind w:firstLine="420"/>
        <w:rPr>
          <w:rFonts w:hAnsi="宋体"/>
          <w:color w:val="000000"/>
        </w:rPr>
      </w:pPr>
      <w:r>
        <w:rPr>
          <w:rFonts w:hAnsi="宋体" w:hint="eastAsia"/>
          <w:color w:val="000000"/>
        </w:rPr>
        <w:t>从存在的复杂网络研究内容显示，</w:t>
      </w:r>
      <w:r>
        <w:rPr>
          <w:rFonts w:hAnsi="宋体"/>
          <w:color w:val="000000"/>
        </w:rPr>
        <w:t>在</w:t>
      </w:r>
      <w:r>
        <w:rPr>
          <w:rFonts w:hAnsi="宋体" w:hint="eastAsia"/>
          <w:color w:val="000000"/>
        </w:rPr>
        <w:t>现实网络节点分布均匀的情形下，现有的研究成果能够快速且简单的实现网络构建，</w:t>
      </w:r>
      <w:r>
        <w:rPr>
          <w:rFonts w:hAnsi="宋体"/>
          <w:color w:val="000000"/>
        </w:rPr>
        <w:t>但是</w:t>
      </w:r>
      <w:r>
        <w:rPr>
          <w:rFonts w:hAnsi="宋体" w:hint="eastAsia"/>
          <w:color w:val="000000"/>
        </w:rPr>
        <w:t>，</w:t>
      </w:r>
      <w:r>
        <w:rPr>
          <w:rFonts w:hAnsi="宋体"/>
          <w:color w:val="000000"/>
        </w:rPr>
        <w:t>最新研究结果</w:t>
      </w:r>
      <w:r>
        <w:rPr>
          <w:rFonts w:hAnsi="宋体" w:hint="eastAsia"/>
          <w:color w:val="000000"/>
        </w:rPr>
        <w:t>发现，</w:t>
      </w:r>
      <w:r>
        <w:rPr>
          <w:rFonts w:hAnsi="宋体"/>
          <w:color w:val="000000"/>
        </w:rPr>
        <w:t>在</w:t>
      </w:r>
      <w:r>
        <w:rPr>
          <w:rFonts w:hAnsi="宋体" w:hint="eastAsia"/>
          <w:color w:val="000000"/>
        </w:rPr>
        <w:t>节点分布多变，社区结构属性构成复杂的情况下，</w:t>
      </w:r>
      <w:r>
        <w:rPr>
          <w:rFonts w:hAnsi="宋体"/>
          <w:color w:val="000000"/>
        </w:rPr>
        <w:t>现有</w:t>
      </w:r>
      <w:r>
        <w:rPr>
          <w:rFonts w:hAnsi="宋体" w:hint="eastAsia"/>
          <w:color w:val="000000"/>
        </w:rPr>
        <w:t>研究成果较难满足需求，本篇论文</w:t>
      </w:r>
      <w:r w:rsidR="00406A7D">
        <w:rPr>
          <w:rFonts w:hAnsi="宋体" w:hint="eastAsia"/>
          <w:color w:val="000000"/>
        </w:rPr>
        <w:t>中</w:t>
      </w:r>
      <w:r>
        <w:rPr>
          <w:rFonts w:hAnsi="宋体" w:hint="eastAsia"/>
          <w:color w:val="000000"/>
        </w:rPr>
        <w:t>着重研究了影响力最大的</w:t>
      </w:r>
      <w:r>
        <w:rPr>
          <w:rFonts w:hAnsi="宋体"/>
          <w:color w:val="000000"/>
        </w:rPr>
        <w:t>无标度网络</w:t>
      </w:r>
      <w:r>
        <w:rPr>
          <w:rFonts w:hAnsi="宋体" w:hint="eastAsia"/>
          <w:color w:val="000000"/>
        </w:rPr>
        <w:t>生成器</w:t>
      </w:r>
      <w:r>
        <w:rPr>
          <w:rFonts w:hAnsi="宋体" w:hint="eastAsia"/>
          <w:color w:val="000000"/>
        </w:rPr>
        <w:t>[</w:t>
      </w:r>
      <w:r>
        <w:rPr>
          <w:rFonts w:hAnsi="宋体"/>
          <w:color w:val="000000"/>
        </w:rPr>
        <w:t>5,13,17,46,55</w:t>
      </w:r>
      <w:r>
        <w:rPr>
          <w:rFonts w:hAnsi="宋体" w:hint="eastAsia"/>
          <w:color w:val="000000"/>
        </w:rPr>
        <w:t>]</w:t>
      </w:r>
      <w:r w:rsidRPr="00F743C3">
        <w:rPr>
          <w:bCs/>
        </w:rPr>
        <w:t xml:space="preserve"> </w:t>
      </w:r>
      <w:r w:rsidRPr="002012B0">
        <w:rPr>
          <w:bCs/>
        </w:rPr>
        <w:t>Barabási-Albert</w:t>
      </w:r>
      <w:r>
        <w:rPr>
          <w:rFonts w:hAnsi="宋体"/>
          <w:color w:val="000000"/>
        </w:rPr>
        <w:t xml:space="preserve"> (BA)</w:t>
      </w:r>
      <w:r>
        <w:rPr>
          <w:rFonts w:hAnsi="宋体" w:hint="eastAsia"/>
          <w:color w:val="000000"/>
        </w:rPr>
        <w:t>模型</w:t>
      </w:r>
      <w:r>
        <w:rPr>
          <w:rFonts w:hAnsi="宋体" w:hint="eastAsia"/>
          <w:color w:val="000000"/>
        </w:rPr>
        <w:t>.</w:t>
      </w:r>
      <w:r>
        <w:rPr>
          <w:rFonts w:hAnsi="宋体" w:hint="eastAsia"/>
          <w:color w:val="000000"/>
        </w:rPr>
        <w:t>如图</w:t>
      </w:r>
      <w:r>
        <w:rPr>
          <w:rFonts w:hAnsi="宋体" w:hint="eastAsia"/>
          <w:color w:val="000000"/>
        </w:rPr>
        <w:t>1</w:t>
      </w:r>
      <w:r>
        <w:rPr>
          <w:rFonts w:hAnsi="宋体"/>
          <w:color w:val="000000"/>
        </w:rPr>
        <w:t>-1</w:t>
      </w:r>
      <w:r>
        <w:rPr>
          <w:rFonts w:hAnsi="宋体" w:hint="eastAsia"/>
          <w:color w:val="000000"/>
        </w:rPr>
        <w:t>所示的</w:t>
      </w:r>
      <w:r>
        <w:rPr>
          <w:rFonts w:hAnsi="宋体" w:hint="eastAsia"/>
          <w:color w:val="000000"/>
        </w:rPr>
        <w:t>BA</w:t>
      </w:r>
      <w:r>
        <w:rPr>
          <w:rFonts w:hAnsi="宋体" w:hint="eastAsia"/>
          <w:color w:val="000000"/>
        </w:rPr>
        <w:t>网络即为本篇论文实验的</w:t>
      </w:r>
      <w:r>
        <w:rPr>
          <w:rFonts w:hAnsi="宋体"/>
          <w:color w:val="000000"/>
        </w:rPr>
        <w:t>例子</w:t>
      </w:r>
      <w:r>
        <w:rPr>
          <w:rFonts w:hAnsi="宋体" w:hint="eastAsia"/>
          <w:color w:val="000000"/>
        </w:rPr>
        <w:t>。</w:t>
      </w:r>
      <w:r>
        <w:rPr>
          <w:rFonts w:hAnsi="宋体" w:hint="eastAsia"/>
          <w:color w:val="000000"/>
        </w:rPr>
        <w:t>BA</w:t>
      </w:r>
      <w:r>
        <w:rPr>
          <w:rFonts w:hAnsi="宋体" w:hint="eastAsia"/>
          <w:color w:val="000000"/>
        </w:rPr>
        <w:t>模型基于优先连接机制生成一种随机的无标度图，</w:t>
      </w:r>
      <w:r>
        <w:rPr>
          <w:rFonts w:hAnsi="宋体"/>
          <w:color w:val="000000"/>
        </w:rPr>
        <w:t>其中</w:t>
      </w:r>
      <w:r>
        <w:rPr>
          <w:rFonts w:hAnsi="宋体" w:hint="eastAsia"/>
          <w:color w:val="000000"/>
        </w:rPr>
        <w:t>，</w:t>
      </w:r>
      <w:r>
        <w:rPr>
          <w:rFonts w:hAnsi="宋体"/>
          <w:color w:val="000000"/>
        </w:rPr>
        <w:t>优先连接</w:t>
      </w:r>
      <w:r>
        <w:rPr>
          <w:rFonts w:hAnsi="宋体" w:hint="eastAsia"/>
          <w:color w:val="000000"/>
        </w:rPr>
        <w:t>机制为：</w:t>
      </w:r>
      <w:r>
        <w:rPr>
          <w:rFonts w:hAnsi="宋体"/>
          <w:color w:val="000000"/>
        </w:rPr>
        <w:t>图</w:t>
      </w:r>
      <w:r>
        <w:rPr>
          <w:rFonts w:hAnsi="宋体" w:hint="eastAsia"/>
          <w:color w:val="000000"/>
        </w:rPr>
        <w:t>中的节点逐个生成，</w:t>
      </w:r>
      <w:r>
        <w:rPr>
          <w:rFonts w:hAnsi="宋体"/>
          <w:color w:val="000000"/>
        </w:rPr>
        <w:t>并</w:t>
      </w:r>
      <w:r>
        <w:rPr>
          <w:rFonts w:hAnsi="宋体" w:hint="eastAsia"/>
          <w:color w:val="000000"/>
        </w:rPr>
        <w:t>每次只连接到一个或几个图中已存在的节点。</w:t>
      </w:r>
      <w:r>
        <w:rPr>
          <w:rFonts w:hAnsi="宋体"/>
          <w:color w:val="000000"/>
        </w:rPr>
        <w:t>这种</w:t>
      </w:r>
      <w:r>
        <w:rPr>
          <w:rFonts w:hAnsi="宋体" w:hint="eastAsia"/>
          <w:color w:val="000000"/>
        </w:rPr>
        <w:t>连接机制按照</w:t>
      </w:r>
      <w:r>
        <w:rPr>
          <w:rFonts w:hAnsi="宋体"/>
          <w:color w:val="000000"/>
        </w:rPr>
        <w:t>“</w:t>
      </w:r>
      <w:r>
        <w:rPr>
          <w:rFonts w:hAnsi="宋体"/>
          <w:color w:val="000000"/>
        </w:rPr>
        <w:t>rich-get-richer</w:t>
      </w:r>
      <w:r>
        <w:rPr>
          <w:rFonts w:hAnsi="宋体"/>
          <w:color w:val="000000"/>
        </w:rPr>
        <w:t>”的</w:t>
      </w:r>
      <w:r>
        <w:rPr>
          <w:rFonts w:hAnsi="宋体" w:hint="eastAsia"/>
          <w:color w:val="000000"/>
        </w:rPr>
        <w:t>方式，即，</w:t>
      </w:r>
      <w:r>
        <w:rPr>
          <w:rFonts w:hAnsi="宋体"/>
          <w:color w:val="000000"/>
        </w:rPr>
        <w:t>一个</w:t>
      </w:r>
      <w:r>
        <w:rPr>
          <w:rFonts w:hAnsi="宋体" w:hint="eastAsia"/>
          <w:color w:val="000000"/>
        </w:rPr>
        <w:t>节点的连接越多，</w:t>
      </w:r>
      <w:r>
        <w:rPr>
          <w:rFonts w:hAnsi="宋体"/>
          <w:color w:val="000000"/>
        </w:rPr>
        <w:t>这个</w:t>
      </w:r>
      <w:r>
        <w:rPr>
          <w:rFonts w:hAnsi="宋体" w:hint="eastAsia"/>
          <w:color w:val="000000"/>
        </w:rPr>
        <w:t>节点被新节点连接的可能性越大。</w:t>
      </w:r>
      <w:r>
        <w:rPr>
          <w:rFonts w:hAnsi="宋体"/>
          <w:color w:val="000000"/>
        </w:rPr>
        <w:t>简单</w:t>
      </w:r>
      <w:r>
        <w:rPr>
          <w:rFonts w:hAnsi="宋体" w:hint="eastAsia"/>
          <w:color w:val="000000"/>
        </w:rPr>
        <w:t>来说，</w:t>
      </w:r>
      <w:r w:rsidR="00CD738A">
        <w:rPr>
          <w:rFonts w:hAnsi="宋体" w:hint="eastAsia"/>
          <w:color w:val="000000"/>
        </w:rPr>
        <w:t>对于新加入网络的</w:t>
      </w:r>
      <w:r>
        <w:rPr>
          <w:rFonts w:hAnsi="宋体" w:hint="eastAsia"/>
          <w:color w:val="000000"/>
        </w:rPr>
        <w:t>节点</w:t>
      </w:r>
      <w:r w:rsidR="00CD738A">
        <w:rPr>
          <w:rFonts w:hAnsi="宋体" w:hint="eastAsia"/>
          <w:color w:val="000000"/>
        </w:rPr>
        <w:t>与</w:t>
      </w:r>
      <w:r>
        <w:rPr>
          <w:rFonts w:hAnsi="宋体" w:hint="eastAsia"/>
          <w:color w:val="000000"/>
        </w:rPr>
        <w:t>一个现有</w:t>
      </w:r>
      <w:r w:rsidR="00CD738A">
        <w:rPr>
          <w:rFonts w:hAnsi="宋体" w:hint="eastAsia"/>
          <w:color w:val="000000"/>
        </w:rPr>
        <w:t>网络中的</w:t>
      </w:r>
      <w:r>
        <w:rPr>
          <w:rFonts w:hAnsi="宋体" w:hint="eastAsia"/>
          <w:color w:val="000000"/>
        </w:rPr>
        <w:t>节点</w:t>
      </w:r>
      <w:r w:rsidR="00CD738A">
        <w:rPr>
          <w:rFonts w:hAnsi="宋体" w:hint="eastAsia"/>
          <w:color w:val="000000"/>
        </w:rPr>
        <w:t>相连接</w:t>
      </w:r>
      <w:r>
        <w:rPr>
          <w:rFonts w:hAnsi="宋体" w:hint="eastAsia"/>
          <w:color w:val="000000"/>
        </w:rPr>
        <w:t>的概率与</w:t>
      </w:r>
      <w:r w:rsidR="00CD738A">
        <w:rPr>
          <w:rFonts w:hAnsi="宋体" w:hint="eastAsia"/>
          <w:color w:val="000000"/>
        </w:rPr>
        <w:t>这个</w:t>
      </w:r>
      <w:r>
        <w:rPr>
          <w:rFonts w:hAnsi="宋体" w:hint="eastAsia"/>
          <w:color w:val="000000"/>
        </w:rPr>
        <w:t>被连接的节点的度成正比。虽然</w:t>
      </w:r>
      <w:r>
        <w:rPr>
          <w:rFonts w:hAnsi="宋体" w:hint="eastAsia"/>
          <w:color w:val="000000"/>
        </w:rPr>
        <w:t>BA</w:t>
      </w:r>
      <w:r>
        <w:rPr>
          <w:rFonts w:hAnsi="宋体" w:hint="eastAsia"/>
          <w:color w:val="000000"/>
        </w:rPr>
        <w:t>模型在不同的领域已经被广泛应用</w:t>
      </w:r>
      <w:r>
        <w:rPr>
          <w:rFonts w:hAnsi="宋体" w:hint="eastAsia"/>
          <w:color w:val="000000"/>
        </w:rPr>
        <w:t>[</w:t>
      </w:r>
      <w:r>
        <w:rPr>
          <w:rFonts w:hAnsi="宋体"/>
          <w:color w:val="000000"/>
        </w:rPr>
        <w:t>5,17,46,55</w:t>
      </w:r>
      <w:r>
        <w:rPr>
          <w:rFonts w:hAnsi="宋体" w:hint="eastAsia"/>
          <w:color w:val="000000"/>
        </w:rPr>
        <w:t>]</w:t>
      </w:r>
      <w:r>
        <w:rPr>
          <w:rFonts w:hAnsi="宋体" w:hint="eastAsia"/>
          <w:color w:val="000000"/>
        </w:rPr>
        <w:t>，但是几乎没有实验研究注意到这个模型的效率。虽然很多图生成模型是平方级的时间复杂度，</w:t>
      </w:r>
      <w:r>
        <w:rPr>
          <w:rFonts w:hAnsi="宋体"/>
          <w:color w:val="000000"/>
        </w:rPr>
        <w:t>比如</w:t>
      </w:r>
      <w:r>
        <w:rPr>
          <w:rFonts w:hAnsi="宋体" w:hint="eastAsia"/>
          <w:color w:val="000000"/>
        </w:rPr>
        <w:t>BA</w:t>
      </w:r>
      <w:r>
        <w:rPr>
          <w:rFonts w:hAnsi="宋体" w:hint="eastAsia"/>
          <w:color w:val="000000"/>
        </w:rPr>
        <w:t>模型的时间复杂度是</w:t>
      </w:r>
      <w:r>
        <w:rPr>
          <w:rFonts w:hAnsi="宋体" w:hint="eastAsia"/>
          <w:color w:val="000000"/>
        </w:rPr>
        <w:t>O</w:t>
      </w:r>
      <w:r>
        <w:rPr>
          <w:rFonts w:hAnsi="宋体"/>
          <w:color w:val="000000"/>
        </w:rPr>
        <w:t>(|V|</w:t>
      </w:r>
      <w:r w:rsidRPr="00D439AA">
        <w:rPr>
          <w:rFonts w:hAnsi="宋体"/>
          <w:color w:val="000000"/>
          <w:vertAlign w:val="superscript"/>
        </w:rPr>
        <w:t>2</w:t>
      </w:r>
      <w:r>
        <w:rPr>
          <w:rFonts w:hAnsi="宋体"/>
          <w:color w:val="000000"/>
        </w:rPr>
        <w:t>),</w:t>
      </w:r>
      <w:r>
        <w:rPr>
          <w:rFonts w:hAnsi="宋体" w:hint="eastAsia"/>
          <w:color w:val="000000"/>
        </w:rPr>
        <w:t>这导致这个模型不适用于非常大的网络图。</w:t>
      </w:r>
      <w:r>
        <w:rPr>
          <w:rFonts w:hAnsi="宋体"/>
          <w:color w:val="000000"/>
        </w:rPr>
        <w:t>近期</w:t>
      </w:r>
      <w:r>
        <w:rPr>
          <w:rFonts w:hAnsi="宋体" w:hint="eastAsia"/>
          <w:color w:val="000000"/>
        </w:rPr>
        <w:t>这个算法已经在大量图分析软件包中被实现了，比如，</w:t>
      </w:r>
      <w:r>
        <w:rPr>
          <w:rFonts w:hAnsi="宋体" w:hint="eastAsia"/>
          <w:color w:val="000000"/>
        </w:rPr>
        <w:t>iGraph</w:t>
      </w:r>
      <w:r w:rsidRPr="00696E8F">
        <w:rPr>
          <w:rFonts w:hAnsi="宋体"/>
          <w:color w:val="000000"/>
          <w:vertAlign w:val="superscript"/>
        </w:rPr>
        <w:t>1</w:t>
      </w:r>
      <w:r w:rsidRPr="00696E8F">
        <w:rPr>
          <w:rFonts w:hAnsi="宋体" w:hint="eastAsia"/>
          <w:color w:val="000000"/>
        </w:rPr>
        <w:t>和</w:t>
      </w:r>
      <w:r>
        <w:rPr>
          <w:rFonts w:hAnsi="宋体" w:hint="eastAsia"/>
          <w:color w:val="000000"/>
        </w:rPr>
        <w:t>graph-tool</w:t>
      </w:r>
      <w:r w:rsidRPr="00696E8F">
        <w:rPr>
          <w:rFonts w:hAnsi="宋体"/>
          <w:color w:val="000000"/>
          <w:vertAlign w:val="superscript"/>
        </w:rPr>
        <w:t>2</w:t>
      </w:r>
      <w:r>
        <w:rPr>
          <w:rFonts w:hAnsi="宋体" w:hint="eastAsia"/>
          <w:color w:val="000000"/>
        </w:rPr>
        <w:t>，而且在很多图规模很小</w:t>
      </w:r>
      <w:r>
        <w:rPr>
          <w:rFonts w:hAnsi="宋体" w:hint="eastAsia"/>
          <w:color w:val="000000"/>
        </w:rPr>
        <w:t>(</w:t>
      </w:r>
      <w:r>
        <w:rPr>
          <w:rFonts w:hAnsi="宋体" w:hint="eastAsia"/>
          <w:color w:val="000000"/>
        </w:rPr>
        <w:t>节点数小于</w:t>
      </w:r>
      <w:r>
        <w:rPr>
          <w:rFonts w:hAnsi="宋体" w:hint="eastAsia"/>
          <w:color w:val="000000"/>
        </w:rPr>
        <w:t>10</w:t>
      </w:r>
      <w:r w:rsidRPr="00273D29">
        <w:rPr>
          <w:rFonts w:hAnsi="宋体" w:hint="eastAsia"/>
          <w:color w:val="000000"/>
          <w:vertAlign w:val="superscript"/>
        </w:rPr>
        <w:t>7</w:t>
      </w:r>
      <w:r>
        <w:rPr>
          <w:rFonts w:hAnsi="宋体" w:hint="eastAsia"/>
          <w:color w:val="000000"/>
        </w:rPr>
        <w:t>，</w:t>
      </w:r>
      <w:r>
        <w:rPr>
          <w:rFonts w:hAnsi="宋体"/>
          <w:color w:val="000000"/>
        </w:rPr>
        <w:t>|V|&lt;10</w:t>
      </w:r>
      <w:r w:rsidRPr="00273D29">
        <w:rPr>
          <w:rFonts w:hAnsi="宋体"/>
          <w:color w:val="000000"/>
          <w:vertAlign w:val="superscript"/>
        </w:rPr>
        <w:t>7</w:t>
      </w:r>
      <w:r>
        <w:rPr>
          <w:rFonts w:hAnsi="宋体" w:hint="eastAsia"/>
          <w:color w:val="000000"/>
        </w:rPr>
        <w:t>)</w:t>
      </w:r>
      <w:r>
        <w:rPr>
          <w:rFonts w:hAnsi="宋体" w:hint="eastAsia"/>
          <w:color w:val="000000"/>
        </w:rPr>
        <w:t>的研究工作中也有了广泛的应用。</w:t>
      </w:r>
      <w:r>
        <w:rPr>
          <w:rFonts w:hAnsi="宋体"/>
          <w:color w:val="000000"/>
        </w:rPr>
        <w:t>但是</w:t>
      </w:r>
      <w:r>
        <w:rPr>
          <w:rFonts w:hAnsi="宋体" w:hint="eastAsia"/>
          <w:color w:val="000000"/>
        </w:rPr>
        <w:t>，</w:t>
      </w:r>
      <w:r>
        <w:rPr>
          <w:rFonts w:hAnsi="宋体"/>
          <w:color w:val="000000"/>
        </w:rPr>
        <w:t>对于</w:t>
      </w:r>
      <w:r w:rsidR="00E0414A">
        <w:rPr>
          <w:rFonts w:hAnsi="宋体" w:hint="eastAsia"/>
          <w:color w:val="000000"/>
        </w:rPr>
        <w:t>在</w:t>
      </w:r>
      <w:r>
        <w:rPr>
          <w:rFonts w:hAnsi="宋体" w:hint="eastAsia"/>
          <w:color w:val="000000"/>
        </w:rPr>
        <w:t>需要生成较大规模的合成网络图</w:t>
      </w:r>
      <w:r w:rsidR="00E0414A">
        <w:rPr>
          <w:rFonts w:hAnsi="宋体" w:hint="eastAsia"/>
          <w:color w:val="000000"/>
        </w:rPr>
        <w:t>的情形下</w:t>
      </w:r>
      <w:r>
        <w:rPr>
          <w:rFonts w:hAnsi="宋体" w:hint="eastAsia"/>
          <w:color w:val="000000"/>
        </w:rPr>
        <w:t>，</w:t>
      </w:r>
      <w:r>
        <w:rPr>
          <w:rFonts w:hAnsi="宋体" w:hint="eastAsia"/>
          <w:color w:val="000000"/>
        </w:rPr>
        <w:t>BA</w:t>
      </w:r>
      <w:r>
        <w:rPr>
          <w:rFonts w:hAnsi="宋体" w:hint="eastAsia"/>
          <w:color w:val="000000"/>
        </w:rPr>
        <w:t>模型的</w:t>
      </w:r>
      <w:r>
        <w:rPr>
          <w:rFonts w:hAnsi="宋体" w:hint="eastAsia"/>
          <w:color w:val="000000"/>
        </w:rPr>
        <w:t>O</w:t>
      </w:r>
      <w:r>
        <w:rPr>
          <w:rFonts w:hAnsi="宋体"/>
          <w:color w:val="000000"/>
        </w:rPr>
        <w:t>(|V</w:t>
      </w:r>
      <w:r w:rsidRPr="00273D29">
        <w:rPr>
          <w:rFonts w:hAnsi="宋体"/>
          <w:color w:val="000000"/>
          <w:vertAlign w:val="superscript"/>
        </w:rPr>
        <w:t>2</w:t>
      </w:r>
      <w:r>
        <w:rPr>
          <w:rFonts w:hAnsi="宋体"/>
          <w:color w:val="000000"/>
        </w:rPr>
        <w:t>|)</w:t>
      </w:r>
      <w:r>
        <w:rPr>
          <w:rFonts w:hAnsi="宋体" w:hint="eastAsia"/>
          <w:color w:val="000000"/>
        </w:rPr>
        <w:t>的时间复杂度使得</w:t>
      </w:r>
      <w:r>
        <w:rPr>
          <w:rFonts w:hAnsi="宋体"/>
          <w:color w:val="000000"/>
        </w:rPr>
        <w:t>现有</w:t>
      </w:r>
      <w:r>
        <w:rPr>
          <w:rFonts w:hAnsi="宋体" w:hint="eastAsia"/>
          <w:color w:val="000000"/>
        </w:rPr>
        <w:t>算法</w:t>
      </w:r>
      <w:r w:rsidR="00E0414A">
        <w:rPr>
          <w:rFonts w:hAnsi="宋体" w:hint="eastAsia"/>
          <w:color w:val="000000"/>
        </w:rPr>
        <w:t>的</w:t>
      </w:r>
      <w:r>
        <w:rPr>
          <w:rFonts w:hAnsi="宋体" w:hint="eastAsia"/>
          <w:color w:val="000000"/>
        </w:rPr>
        <w:t>实现有一定的局限性。</w:t>
      </w:r>
    </w:p>
    <w:p w:rsidR="009E73B7" w:rsidRDefault="009E73B7" w:rsidP="009E73B7">
      <w:pPr>
        <w:ind w:firstLine="420"/>
      </w:pPr>
      <w:r>
        <w:rPr>
          <w:rFonts w:hint="eastAsia"/>
        </w:rPr>
        <w:lastRenderedPageBreak/>
        <w:t>近年来，在很多场景中幂律图生成算法都有广泛的应用，</w:t>
      </w:r>
      <w:r>
        <w:t>比如</w:t>
      </w:r>
      <w:r>
        <w:rPr>
          <w:rFonts w:hint="eastAsia"/>
        </w:rPr>
        <w:t>，仿生学研究，</w:t>
      </w:r>
      <w:r>
        <w:t>取样调查</w:t>
      </w:r>
      <w:r>
        <w:rPr>
          <w:rFonts w:hint="eastAsia"/>
        </w:rPr>
        <w:t>，数据汇总</w:t>
      </w:r>
      <w:r>
        <w:rPr>
          <w:rFonts w:hint="eastAsia"/>
        </w:rPr>
        <w:t>[</w:t>
      </w:r>
      <w:r>
        <w:t>13,33</w:t>
      </w:r>
      <w:r>
        <w:rPr>
          <w:rFonts w:hint="eastAsia"/>
        </w:rPr>
        <w:t>]</w:t>
      </w:r>
      <w:r>
        <w:rPr>
          <w:rFonts w:hint="eastAsia"/>
        </w:rPr>
        <w:t>。关于无标度网络</w:t>
      </w:r>
      <w:r>
        <w:rPr>
          <w:rFonts w:hint="eastAsia"/>
        </w:rPr>
        <w:t>[</w:t>
      </w:r>
      <w:r>
        <w:t>1</w:t>
      </w:r>
      <w:r>
        <w:rPr>
          <w:rFonts w:hint="eastAsia"/>
        </w:rPr>
        <w:t>,16,21,24,30,40]</w:t>
      </w:r>
      <w:r>
        <w:rPr>
          <w:rFonts w:hint="eastAsia"/>
        </w:rPr>
        <w:t>生成模型的发展的研究层出不穷。类似几何分布或者经验脸谱分布这样的基于取样机制的单一图生成器有确定的概率分布，这使得能够很容易地被转换为并行版本，</w:t>
      </w:r>
      <w:r>
        <w:t>因为</w:t>
      </w:r>
      <w:r>
        <w:rPr>
          <w:rFonts w:hint="eastAsia"/>
        </w:rPr>
        <w:t>选择复杂样本的过程是独立的，这样就可以并行运行程序。比如，</w:t>
      </w:r>
      <w:r>
        <w:t>LDBC</w:t>
      </w:r>
      <w:r>
        <w:rPr>
          <w:rFonts w:hint="eastAsia"/>
        </w:rPr>
        <w:t>机构使用的生成器</w:t>
      </w:r>
      <w:r>
        <w:rPr>
          <w:rFonts w:hint="eastAsia"/>
        </w:rPr>
        <w:t>S</w:t>
      </w:r>
      <w:r>
        <w:t>3G2</w:t>
      </w:r>
      <w:r>
        <w:rPr>
          <w:rFonts w:hint="eastAsia"/>
        </w:rPr>
        <w:t>和</w:t>
      </w:r>
      <w:r>
        <w:rPr>
          <w:rFonts w:hint="eastAsia"/>
        </w:rPr>
        <w:t>DataGen</w:t>
      </w:r>
      <w:r>
        <w:rPr>
          <w:rFonts w:hint="eastAsia"/>
        </w:rPr>
        <w:t>是固有并行的，</w:t>
      </w:r>
      <w:r>
        <w:t>因为</w:t>
      </w:r>
      <w:r>
        <w:rPr>
          <w:rFonts w:hint="eastAsia"/>
        </w:rPr>
        <w:t>对每个用户生成其在社会中的度是相互独立的。许多现实世界中的网络系统，</w:t>
      </w:r>
      <w:r>
        <w:t>从</w:t>
      </w:r>
      <w:r>
        <w:rPr>
          <w:rFonts w:hint="eastAsia"/>
        </w:rPr>
        <w:t>细胞组织到因特网，</w:t>
      </w:r>
      <w:r>
        <w:t>都会</w:t>
      </w:r>
      <w:r>
        <w:rPr>
          <w:rFonts w:hint="eastAsia"/>
        </w:rPr>
        <w:t>收敛到节点的度分布为幂律分布的结构上，</w:t>
      </w:r>
      <w:r>
        <w:t>而</w:t>
      </w:r>
      <w:r>
        <w:rPr>
          <w:rFonts w:hint="eastAsia"/>
        </w:rPr>
        <w:t>与这些网络的组织方式无关。</w:t>
      </w:r>
      <w:r>
        <w:t>无标度</w:t>
      </w:r>
      <w:r>
        <w:rPr>
          <w:rFonts w:hint="eastAsia"/>
        </w:rPr>
        <w:t>网络的重要意义在于将网络的结构与演化的不可分割的特性充分解释，</w:t>
      </w:r>
      <w:r>
        <w:t>即</w:t>
      </w:r>
      <w:r>
        <w:rPr>
          <w:rFonts w:hint="eastAsia"/>
        </w:rPr>
        <w:t>，现实世界中的网络是处于动态变化的。</w:t>
      </w:r>
    </w:p>
    <w:p w:rsidR="009E73B7" w:rsidRDefault="009E73B7" w:rsidP="009E73B7">
      <w:pPr>
        <w:ind w:firstLine="420"/>
      </w:pPr>
      <w:r>
        <w:rPr>
          <w:rFonts w:hint="eastAsia"/>
        </w:rPr>
        <w:t>但是几乎没有对并行优先连接机制的研究。</w:t>
      </w:r>
      <w:r>
        <w:t>并行化</w:t>
      </w:r>
      <w:r>
        <w:rPr>
          <w:rFonts w:hint="eastAsia"/>
        </w:rPr>
        <w:t>的</w:t>
      </w:r>
      <w:r>
        <w:rPr>
          <w:rFonts w:hint="eastAsia"/>
        </w:rPr>
        <w:t>BA</w:t>
      </w:r>
      <w:r>
        <w:rPr>
          <w:rFonts w:hint="eastAsia"/>
        </w:rPr>
        <w:t>算法</w:t>
      </w:r>
      <w:r>
        <w:rPr>
          <w:rFonts w:hint="eastAsia"/>
        </w:rPr>
        <w:t>(</w:t>
      </w:r>
      <w:r>
        <w:t>PBA</w:t>
      </w:r>
      <w:r>
        <w:rPr>
          <w:rFonts w:hint="eastAsia"/>
        </w:rPr>
        <w:t>)</w:t>
      </w:r>
      <w:r>
        <w:rPr>
          <w:rFonts w:hint="eastAsia"/>
        </w:rPr>
        <w:t>是一种忽略了其本身序列性的近似算法</w:t>
      </w:r>
      <w:r>
        <w:rPr>
          <w:rFonts w:hint="eastAsia"/>
        </w:rPr>
        <w:t>,PBA</w:t>
      </w:r>
      <w:r>
        <w:rPr>
          <w:rFonts w:hint="eastAsia"/>
        </w:rPr>
        <w:t>算法是被设计用来减少在大规模集群中的沟通代价，</w:t>
      </w:r>
      <w:r>
        <w:t>图</w:t>
      </w:r>
      <w:r>
        <w:rPr>
          <w:rFonts w:hint="eastAsia"/>
        </w:rPr>
        <w:t>的节点通过两个步骤在随机选择与处理单元之间确定：</w:t>
      </w:r>
      <w:r>
        <w:rPr>
          <w:rFonts w:hint="eastAsia"/>
        </w:rPr>
        <w:t>1)</w:t>
      </w:r>
      <w:r w:rsidR="009A09FE">
        <w:rPr>
          <w:rFonts w:hint="eastAsia"/>
        </w:rPr>
        <w:t>处理单元</w:t>
      </w:r>
      <w:r>
        <w:rPr>
          <w:rFonts w:hint="eastAsia"/>
        </w:rPr>
        <w:t>之间的选择过程：</w:t>
      </w:r>
      <w:r>
        <w:t>根据</w:t>
      </w:r>
      <w:r w:rsidR="009A09FE">
        <w:rPr>
          <w:rFonts w:hint="eastAsia"/>
        </w:rPr>
        <w:t>节点的权值随机选择一个处理单元</w:t>
      </w:r>
      <w:r>
        <w:rPr>
          <w:rFonts w:hint="eastAsia"/>
        </w:rPr>
        <w:t>；</w:t>
      </w:r>
      <w:r>
        <w:t>2</w:t>
      </w:r>
      <w:r>
        <w:rPr>
          <w:rFonts w:hint="eastAsia"/>
        </w:rPr>
        <w:t>)</w:t>
      </w:r>
      <w:r w:rsidR="009A09FE">
        <w:rPr>
          <w:rFonts w:hint="eastAsia"/>
        </w:rPr>
        <w:t>处理单元</w:t>
      </w:r>
      <w:r>
        <w:rPr>
          <w:rFonts w:hint="eastAsia"/>
        </w:rPr>
        <w:t>内部的选择过程：</w:t>
      </w:r>
      <w:r>
        <w:t>在</w:t>
      </w:r>
      <w:r w:rsidR="005C43DF">
        <w:rPr>
          <w:rFonts w:hint="eastAsia"/>
        </w:rPr>
        <w:t>分配到被选择的处理单元</w:t>
      </w:r>
      <w:r>
        <w:rPr>
          <w:rFonts w:hint="eastAsia"/>
        </w:rPr>
        <w:t>中的节点间选择。阿拉姆等人</w:t>
      </w:r>
      <w:r>
        <w:rPr>
          <w:rFonts w:hint="eastAsia"/>
        </w:rPr>
        <w:t>[</w:t>
      </w:r>
      <w:r>
        <w:t>4</w:t>
      </w:r>
      <w:r>
        <w:rPr>
          <w:rFonts w:hint="eastAsia"/>
        </w:rPr>
        <w:t>]</w:t>
      </w:r>
      <w:r>
        <w:rPr>
          <w:rFonts w:hint="eastAsia"/>
        </w:rPr>
        <w:t>表示第一种基于内存分布的生成随机图的并行算法</w:t>
      </w:r>
      <w:r>
        <w:t>会</w:t>
      </w:r>
      <w:r>
        <w:rPr>
          <w:rFonts w:hint="eastAsia"/>
        </w:rPr>
        <w:t>严格遵循优先连接机制的增长方式。</w:t>
      </w:r>
      <w:r>
        <w:t>但是</w:t>
      </w:r>
      <w:r>
        <w:rPr>
          <w:rFonts w:hint="eastAsia"/>
        </w:rPr>
        <w:t>，</w:t>
      </w:r>
      <w:r>
        <w:t>这个</w:t>
      </w:r>
      <w:r>
        <w:rPr>
          <w:rFonts w:hint="eastAsia"/>
        </w:rPr>
        <w:t>算法仅仅在多于</w:t>
      </w:r>
      <w:r>
        <w:rPr>
          <w:rFonts w:hint="eastAsia"/>
        </w:rPr>
        <w:t>100</w:t>
      </w:r>
      <w:r>
        <w:rPr>
          <w:rFonts w:hint="eastAsia"/>
        </w:rPr>
        <w:t>个进程的情况下比基本算法更高效。</w:t>
      </w:r>
      <w:r>
        <w:rPr>
          <w:rFonts w:hint="eastAsia"/>
        </w:rPr>
        <w:t>Lo</w:t>
      </w:r>
      <w:r>
        <w:rPr>
          <w:rFonts w:hint="eastAsia"/>
        </w:rPr>
        <w:t>等人基于近似算法</w:t>
      </w:r>
      <w:r>
        <w:rPr>
          <w:rFonts w:hint="eastAsia"/>
        </w:rPr>
        <w:t>[</w:t>
      </w:r>
      <w:r>
        <w:t>36</w:t>
      </w:r>
      <w:r>
        <w:rPr>
          <w:rFonts w:hint="eastAsia"/>
        </w:rPr>
        <w:t>]</w:t>
      </w:r>
      <w:r>
        <w:rPr>
          <w:rFonts w:hint="eastAsia"/>
        </w:rPr>
        <w:t>针对优先连接机制也提出一种分布式版本的解决方案。</w:t>
      </w:r>
    </w:p>
    <w:p w:rsidR="009E73B7" w:rsidRDefault="009E73B7" w:rsidP="009E73B7">
      <w:pPr>
        <w:ind w:firstLine="420"/>
      </w:pPr>
      <w:r>
        <w:rPr>
          <w:rFonts w:hint="eastAsia"/>
        </w:rPr>
        <w:t>Lo</w:t>
      </w:r>
      <w:r>
        <w:rPr>
          <w:rFonts w:hint="eastAsia"/>
        </w:rPr>
        <w:t>等人的研究表明近似算法和并行化的不安全</w:t>
      </w:r>
      <w:r>
        <w:rPr>
          <w:rFonts w:hint="eastAsia"/>
        </w:rPr>
        <w:t>(</w:t>
      </w:r>
      <w:r>
        <w:rPr>
          <w:rFonts w:hint="eastAsia"/>
        </w:rPr>
        <w:t>无锁</w:t>
      </w:r>
      <w:r>
        <w:rPr>
          <w:rFonts w:hint="eastAsia"/>
        </w:rPr>
        <w:t>)</w:t>
      </w:r>
      <w:r>
        <w:rPr>
          <w:rFonts w:hint="eastAsia"/>
        </w:rPr>
        <w:t>计算技术的效果应当认真考虑</w:t>
      </w:r>
      <w:r>
        <w:rPr>
          <w:rFonts w:hint="eastAsia"/>
        </w:rPr>
        <w:t>BA</w:t>
      </w:r>
      <w:r>
        <w:rPr>
          <w:rFonts w:hint="eastAsia"/>
        </w:rPr>
        <w:t>模型的并行化版本，像众多并行配置在网络中的结果一样不用依赖原始模型的一些特性，诸如，节点的</w:t>
      </w:r>
      <w:r>
        <w:t>度分布</w:t>
      </w:r>
      <w:r>
        <w:rPr>
          <w:rFonts w:hint="eastAsia"/>
        </w:rPr>
        <w:t>。</w:t>
      </w:r>
      <w:r>
        <w:t>因此</w:t>
      </w:r>
      <w:r>
        <w:rPr>
          <w:rFonts w:hint="eastAsia"/>
        </w:rPr>
        <w:t>，相比于近似算法，</w:t>
      </w:r>
      <w:r w:rsidR="00406A7D">
        <w:rPr>
          <w:rFonts w:hint="eastAsia"/>
        </w:rPr>
        <w:t>当前的研究</w:t>
      </w:r>
      <w:r>
        <w:rPr>
          <w:rFonts w:hint="eastAsia"/>
        </w:rPr>
        <w:t>更关注于研究精确的数据结构来提高在动态轮盘中的选择效率。</w:t>
      </w:r>
    </w:p>
    <w:p w:rsidR="009E73B7" w:rsidRPr="00882F17" w:rsidRDefault="00406A7D" w:rsidP="009E73B7">
      <w:pPr>
        <w:ind w:firstLine="420"/>
      </w:pPr>
      <w:r>
        <w:rPr>
          <w:rFonts w:hint="eastAsia"/>
        </w:rPr>
        <w:t>本文</w:t>
      </w:r>
      <w:r w:rsidR="009E73B7">
        <w:rPr>
          <w:rFonts w:hint="eastAsia"/>
        </w:rPr>
        <w:t>研究的目的是提出一种在物理机器上能够远远超过现有方法的序列算法。</w:t>
      </w:r>
      <w:r w:rsidR="009E73B7">
        <w:t>这个</w:t>
      </w:r>
      <w:r w:rsidR="009E73B7">
        <w:rPr>
          <w:rFonts w:hint="eastAsia"/>
        </w:rPr>
        <w:t>算法既能当作串行算法，</w:t>
      </w:r>
      <w:r w:rsidR="009E73B7">
        <w:t>也能</w:t>
      </w:r>
      <w:r w:rsidR="009E73B7">
        <w:rPr>
          <w:rFonts w:hint="eastAsia"/>
        </w:rPr>
        <w:t>当作类似</w:t>
      </w:r>
      <w:r w:rsidR="009E73B7">
        <w:rPr>
          <w:rFonts w:hint="eastAsia"/>
        </w:rPr>
        <w:t>PBA</w:t>
      </w:r>
      <w:r w:rsidR="009E73B7">
        <w:rPr>
          <w:rFonts w:hint="eastAsia"/>
        </w:rPr>
        <w:t>这样的两步并行一个运行模块，换而言之，在任何并行的</w:t>
      </w:r>
      <w:r w:rsidR="009E73B7">
        <w:rPr>
          <w:rFonts w:hint="eastAsia"/>
        </w:rPr>
        <w:t>BA</w:t>
      </w:r>
      <w:r w:rsidR="009E73B7">
        <w:rPr>
          <w:rFonts w:hint="eastAsia"/>
        </w:rPr>
        <w:t>模型中，</w:t>
      </w:r>
      <w:r w:rsidR="009E73B7">
        <w:t>无论</w:t>
      </w:r>
      <w:r w:rsidR="009E73B7">
        <w:rPr>
          <w:rFonts w:hint="eastAsia"/>
        </w:rPr>
        <w:t>进程内部还是进程间的操作都需要快速的动态轮盘，因此</w:t>
      </w:r>
      <w:r w:rsidR="009E73B7">
        <w:rPr>
          <w:rFonts w:hint="eastAsia"/>
        </w:rPr>
        <w:t>ROLL</w:t>
      </w:r>
      <w:r w:rsidR="009E73B7">
        <w:rPr>
          <w:rFonts w:hint="eastAsia"/>
        </w:rPr>
        <w:t>可以充分提高</w:t>
      </w:r>
      <w:r w:rsidR="009E73B7">
        <w:rPr>
          <w:rFonts w:hint="eastAsia"/>
        </w:rPr>
        <w:t>PBA</w:t>
      </w:r>
      <w:r w:rsidR="009E73B7">
        <w:rPr>
          <w:rFonts w:hint="eastAsia"/>
        </w:rPr>
        <w:t>以及其它分布式的优先连接算法</w:t>
      </w:r>
      <w:r w:rsidR="009E73B7">
        <w:rPr>
          <w:rFonts w:hint="eastAsia"/>
        </w:rPr>
        <w:t>[</w:t>
      </w:r>
      <w:r w:rsidR="009E73B7">
        <w:t>36,53</w:t>
      </w:r>
      <w:r w:rsidR="009E73B7">
        <w:rPr>
          <w:rFonts w:hint="eastAsia"/>
        </w:rPr>
        <w:t>]</w:t>
      </w:r>
      <w:r w:rsidR="009E73B7">
        <w:rPr>
          <w:rFonts w:hint="eastAsia"/>
        </w:rPr>
        <w:t>。</w:t>
      </w:r>
    </w:p>
    <w:p w:rsidR="00A531AA" w:rsidRPr="00803D07" w:rsidRDefault="009E73B7" w:rsidP="00803D07">
      <w:pPr>
        <w:pStyle w:val="2"/>
        <w:spacing w:before="195" w:after="195"/>
      </w:pPr>
      <w:bookmarkStart w:id="144" w:name="_Toc338543364"/>
      <w:bookmarkStart w:id="145" w:name="_Toc412726089"/>
      <w:bookmarkStart w:id="146" w:name="_Toc415041508"/>
      <w:bookmarkStart w:id="147" w:name="_Toc415148197"/>
      <w:bookmarkStart w:id="148" w:name="_Toc419125277"/>
      <w:bookmarkStart w:id="149" w:name="_Toc509768550"/>
      <w:r w:rsidRPr="00A93536">
        <w:rPr>
          <w:szCs w:val="30"/>
        </w:rPr>
        <w:t>1.</w:t>
      </w:r>
      <w:r w:rsidRPr="00A93536">
        <w:rPr>
          <w:rFonts w:hint="eastAsia"/>
          <w:szCs w:val="30"/>
        </w:rPr>
        <w:t>3</w:t>
      </w:r>
      <w:r w:rsidRPr="00A93536">
        <w:rPr>
          <w:rFonts w:hint="eastAsia"/>
        </w:rPr>
        <w:t xml:space="preserve"> </w:t>
      </w:r>
      <w:r w:rsidRPr="00A93536">
        <w:rPr>
          <w:rFonts w:ascii="黑体" w:hAnsi="黑体"/>
          <w:szCs w:val="30"/>
        </w:rPr>
        <w:t>研究内容</w:t>
      </w:r>
      <w:bookmarkEnd w:id="144"/>
      <w:bookmarkEnd w:id="145"/>
      <w:bookmarkEnd w:id="146"/>
      <w:bookmarkEnd w:id="147"/>
      <w:bookmarkEnd w:id="148"/>
      <w:bookmarkEnd w:id="149"/>
    </w:p>
    <w:p w:rsidR="003D13BE" w:rsidRDefault="00A531AA" w:rsidP="00F725CE">
      <w:pPr>
        <w:rPr>
          <w:rFonts w:hAnsi="宋体"/>
          <w:color w:val="000000"/>
        </w:rPr>
      </w:pPr>
      <w:r>
        <w:rPr>
          <w:rFonts w:hAnsi="宋体"/>
          <w:color w:val="000000"/>
        </w:rPr>
        <w:tab/>
      </w:r>
      <w:r w:rsidR="009E73B7">
        <w:rPr>
          <w:rFonts w:hAnsi="宋体" w:hint="eastAsia"/>
          <w:color w:val="000000"/>
        </w:rPr>
        <w:t>根据上述分析，在大多数现实场景中，。</w:t>
      </w:r>
      <w:r w:rsidR="009E73B7">
        <w:rPr>
          <w:rFonts w:hAnsi="宋体"/>
          <w:color w:val="000000"/>
        </w:rPr>
        <w:t>本</w:t>
      </w:r>
      <w:r w:rsidR="009E73B7">
        <w:rPr>
          <w:rFonts w:hAnsi="宋体" w:hint="eastAsia"/>
          <w:color w:val="000000"/>
        </w:rPr>
        <w:t>文针对现有图生成算法存在的问题进行研究，首先针对算法中很大一部分的计算是</w:t>
      </w:r>
      <w:r w:rsidR="00F725CE">
        <w:rPr>
          <w:rFonts w:hAnsi="宋体" w:hint="eastAsia"/>
          <w:color w:val="000000"/>
        </w:rPr>
        <w:t>根据节点度值</w:t>
      </w:r>
      <w:r w:rsidR="009E73B7">
        <w:rPr>
          <w:rFonts w:hAnsi="宋体" w:hint="eastAsia"/>
          <w:color w:val="000000"/>
        </w:rPr>
        <w:t>选择</w:t>
      </w:r>
      <w:r w:rsidR="00F725CE">
        <w:rPr>
          <w:rFonts w:hAnsi="宋体" w:hint="eastAsia"/>
          <w:color w:val="000000"/>
        </w:rPr>
        <w:t>需要连接的节点</w:t>
      </w:r>
      <w:r w:rsidR="009E73B7">
        <w:rPr>
          <w:rFonts w:hAnsi="宋体" w:hint="eastAsia"/>
          <w:color w:val="000000"/>
        </w:rPr>
        <w:t>，</w:t>
      </w:r>
      <w:r w:rsidR="009E73B7">
        <w:rPr>
          <w:rFonts w:hAnsi="宋体"/>
          <w:color w:val="000000"/>
        </w:rPr>
        <w:t>又称作</w:t>
      </w:r>
      <w:r w:rsidR="009E73B7">
        <w:rPr>
          <w:rFonts w:hAnsi="宋体" w:hint="eastAsia"/>
          <w:color w:val="000000"/>
        </w:rPr>
        <w:t>轮盘选择</w:t>
      </w:r>
      <w:r w:rsidR="00F725CE">
        <w:rPr>
          <w:rFonts w:hAnsi="宋体" w:hint="eastAsia"/>
          <w:color w:val="000000"/>
        </w:rPr>
        <w:t>的过程</w:t>
      </w:r>
      <w:r w:rsidR="009E73B7">
        <w:rPr>
          <w:rFonts w:hAnsi="宋体" w:hint="eastAsia"/>
          <w:color w:val="000000"/>
        </w:rPr>
        <w:t>，比如，</w:t>
      </w:r>
      <w:r w:rsidR="009E73B7">
        <w:rPr>
          <w:rFonts w:hAnsi="宋体"/>
          <w:color w:val="000000"/>
        </w:rPr>
        <w:t>查找</w:t>
      </w:r>
      <w:r w:rsidR="009E73B7">
        <w:rPr>
          <w:rFonts w:hAnsi="宋体" w:hint="eastAsia"/>
          <w:color w:val="000000"/>
        </w:rPr>
        <w:t>与给定随机数相关联的节点的操作。</w:t>
      </w:r>
      <w:r w:rsidR="009E73B7">
        <w:rPr>
          <w:rFonts w:hAnsi="宋体"/>
          <w:color w:val="000000"/>
        </w:rPr>
        <w:t>在</w:t>
      </w:r>
      <w:r w:rsidR="00803D07">
        <w:rPr>
          <w:rFonts w:hAnsi="宋体" w:hint="eastAsia"/>
          <w:color w:val="000000"/>
        </w:rPr>
        <w:t>网络图存储结构中</w:t>
      </w:r>
      <w:r w:rsidR="002177FF">
        <w:rPr>
          <w:rFonts w:hAnsi="宋体" w:hint="eastAsia"/>
          <w:color w:val="000000"/>
        </w:rPr>
        <w:t>有很大一部分数据的计算是非必要的。在此主要研究内容是通过改进存储结构提高创建无标度网络的效率。</w:t>
      </w:r>
    </w:p>
    <w:p w:rsidR="009E73B7" w:rsidRDefault="003D13BE" w:rsidP="009E73B7">
      <w:pPr>
        <w:rPr>
          <w:rFonts w:hAnsi="宋体"/>
          <w:color w:val="000000"/>
        </w:rPr>
      </w:pPr>
      <w:r>
        <w:rPr>
          <w:rFonts w:hAnsi="宋体"/>
          <w:color w:val="000000"/>
        </w:rPr>
        <w:tab/>
      </w:r>
      <w:r>
        <w:rPr>
          <w:rFonts w:hAnsi="宋体" w:hint="eastAsia"/>
          <w:color w:val="000000"/>
        </w:rPr>
        <w:t>首先，</w:t>
      </w:r>
      <w:r>
        <w:rPr>
          <w:rFonts w:hAnsi="宋体"/>
          <w:color w:val="000000"/>
        </w:rPr>
        <w:t>分析</w:t>
      </w:r>
      <w:r>
        <w:rPr>
          <w:rFonts w:hAnsi="宋体" w:hint="eastAsia"/>
          <w:color w:val="000000"/>
        </w:rPr>
        <w:t>现存算法中存在的问题，发现目前的存储结构在遍历节点过程中存在</w:t>
      </w:r>
      <w:r>
        <w:rPr>
          <w:rFonts w:hAnsi="宋体" w:hint="eastAsia"/>
          <w:color w:val="000000"/>
        </w:rPr>
        <w:lastRenderedPageBreak/>
        <w:t>冗余计算的问题</w:t>
      </w:r>
      <w:r w:rsidR="00C7200F">
        <w:rPr>
          <w:rFonts w:hAnsi="宋体" w:hint="eastAsia"/>
          <w:color w:val="000000"/>
        </w:rPr>
        <w:t>。结合实际网络结构</w:t>
      </w:r>
      <w:r w:rsidR="009E73B7">
        <w:rPr>
          <w:rFonts w:hAnsi="宋体" w:hint="eastAsia"/>
          <w:color w:val="000000"/>
        </w:rPr>
        <w:t>针对在动态轮盘中能够快速随机选择</w:t>
      </w:r>
      <w:r w:rsidR="00E544B8">
        <w:rPr>
          <w:rFonts w:hAnsi="宋体" w:hint="eastAsia"/>
          <w:color w:val="000000"/>
        </w:rPr>
        <w:t>节点，</w:t>
      </w:r>
      <w:r w:rsidR="00C7200F">
        <w:rPr>
          <w:rFonts w:hAnsi="宋体" w:hint="eastAsia"/>
          <w:color w:val="000000"/>
        </w:rPr>
        <w:t>对该问题进行了理论分析及探究，</w:t>
      </w:r>
      <w:r w:rsidR="009E73B7">
        <w:rPr>
          <w:rFonts w:hAnsi="宋体"/>
          <w:color w:val="000000"/>
        </w:rPr>
        <w:t>提出了</w:t>
      </w:r>
      <w:r w:rsidR="009E73B7">
        <w:rPr>
          <w:rFonts w:hAnsi="宋体" w:hint="eastAsia"/>
          <w:color w:val="000000"/>
        </w:rPr>
        <w:t>一种先进的存储结构</w:t>
      </w:r>
      <w:r w:rsidR="00F51FF4">
        <w:rPr>
          <w:rFonts w:hAnsi="宋体"/>
          <w:color w:val="000000"/>
        </w:rPr>
        <w:t>RWBT</w:t>
      </w:r>
      <w:r>
        <w:rPr>
          <w:rFonts w:hAnsi="宋体" w:hint="eastAsia"/>
          <w:color w:val="000000"/>
        </w:rPr>
        <w:t>（</w:t>
      </w:r>
      <w:r>
        <w:rPr>
          <w:rFonts w:hAnsi="宋体" w:hint="eastAsia"/>
          <w:color w:val="000000"/>
        </w:rPr>
        <w:t>roulette</w:t>
      </w:r>
      <w:r>
        <w:rPr>
          <w:rFonts w:hAnsi="宋体"/>
          <w:color w:val="000000"/>
        </w:rPr>
        <w:t xml:space="preserve"> wheel binary tree</w:t>
      </w:r>
      <w:r>
        <w:rPr>
          <w:rFonts w:hAnsi="宋体"/>
          <w:color w:val="000000"/>
        </w:rPr>
        <w:t>）</w:t>
      </w:r>
      <w:r w:rsidR="009E73B7">
        <w:rPr>
          <w:rFonts w:hAnsi="宋体" w:hint="eastAsia"/>
          <w:color w:val="000000"/>
        </w:rPr>
        <w:t>。</w:t>
      </w:r>
    </w:p>
    <w:p w:rsidR="00A531AA" w:rsidRDefault="009E73B7" w:rsidP="009E73B7">
      <w:pPr>
        <w:rPr>
          <w:rFonts w:hAnsi="宋体"/>
          <w:color w:val="000000"/>
        </w:rPr>
      </w:pPr>
      <w:r>
        <w:rPr>
          <w:rFonts w:hAnsi="宋体"/>
          <w:color w:val="000000"/>
        </w:rPr>
        <w:tab/>
      </w:r>
      <w:r>
        <w:rPr>
          <w:rFonts w:hAnsi="宋体" w:hint="eastAsia"/>
          <w:color w:val="000000"/>
        </w:rPr>
        <w:t>其次，</w:t>
      </w:r>
      <w:r w:rsidR="008F3A69">
        <w:rPr>
          <w:rFonts w:hAnsi="宋体" w:hint="eastAsia"/>
          <w:color w:val="000000"/>
        </w:rPr>
        <w:t>基于降低树结构中由根节点到叶子节点的最短</w:t>
      </w:r>
      <w:r w:rsidR="00F278B0">
        <w:rPr>
          <w:rFonts w:hAnsi="宋体" w:hint="eastAsia"/>
          <w:color w:val="000000"/>
        </w:rPr>
        <w:t>编码</w:t>
      </w:r>
      <w:r w:rsidR="008F3A69">
        <w:rPr>
          <w:rFonts w:hAnsi="宋体" w:hint="eastAsia"/>
          <w:color w:val="000000"/>
        </w:rPr>
        <w:t>长度的基本思想，</w:t>
      </w:r>
      <w:r w:rsidR="008F3A69">
        <w:rPr>
          <w:rFonts w:hAnsi="宋体"/>
          <w:color w:val="000000"/>
        </w:rPr>
        <w:t>通过</w:t>
      </w:r>
      <w:r w:rsidR="008F3A69">
        <w:rPr>
          <w:rFonts w:hAnsi="宋体" w:hint="eastAsia"/>
          <w:color w:val="000000"/>
        </w:rPr>
        <w:t>将</w:t>
      </w:r>
      <w:r w:rsidR="008F3A69">
        <w:rPr>
          <w:rFonts w:hAnsi="宋体" w:hint="eastAsia"/>
          <w:color w:val="000000"/>
        </w:rPr>
        <w:t>RWBT</w:t>
      </w:r>
      <w:r w:rsidR="003D13BE">
        <w:rPr>
          <w:rFonts w:hAnsi="宋体" w:hint="eastAsia"/>
          <w:color w:val="000000"/>
        </w:rPr>
        <w:t>分支进行</w:t>
      </w:r>
      <w:r w:rsidR="008F3A69">
        <w:rPr>
          <w:rFonts w:hAnsi="宋体" w:hint="eastAsia"/>
          <w:color w:val="000000"/>
        </w:rPr>
        <w:t>扩展</w:t>
      </w:r>
      <w:r w:rsidR="003D13BE">
        <w:rPr>
          <w:rFonts w:hAnsi="宋体" w:hint="eastAsia"/>
          <w:color w:val="000000"/>
        </w:rPr>
        <w:t>，</w:t>
      </w:r>
      <w:r w:rsidR="003D13BE">
        <w:rPr>
          <w:rFonts w:hAnsi="宋体"/>
          <w:color w:val="000000"/>
        </w:rPr>
        <w:t>提出了</w:t>
      </w:r>
      <w:r w:rsidR="003D13BE">
        <w:rPr>
          <w:rFonts w:hAnsi="宋体" w:hint="eastAsia"/>
          <w:color w:val="000000"/>
        </w:rPr>
        <w:t>RWTT</w:t>
      </w:r>
      <w:r w:rsidR="003D13BE">
        <w:rPr>
          <w:rFonts w:hAnsi="宋体" w:hint="eastAsia"/>
          <w:color w:val="000000"/>
        </w:rPr>
        <w:t>（</w:t>
      </w:r>
      <w:r w:rsidR="003D13BE">
        <w:rPr>
          <w:rFonts w:hAnsi="宋体" w:hint="eastAsia"/>
          <w:color w:val="000000"/>
        </w:rPr>
        <w:t>roulette</w:t>
      </w:r>
      <w:r w:rsidR="003D13BE">
        <w:rPr>
          <w:rFonts w:hAnsi="宋体"/>
          <w:color w:val="000000"/>
        </w:rPr>
        <w:t xml:space="preserve"> wheel three tree</w:t>
      </w:r>
      <w:r w:rsidR="003D13BE">
        <w:rPr>
          <w:rFonts w:hAnsi="宋体"/>
          <w:color w:val="000000"/>
        </w:rPr>
        <w:t>）</w:t>
      </w:r>
      <w:r w:rsidR="00A531AA">
        <w:rPr>
          <w:rFonts w:hAnsi="宋体" w:hint="eastAsia"/>
          <w:color w:val="000000"/>
        </w:rPr>
        <w:t>。</w:t>
      </w:r>
      <w:r w:rsidR="00F278B0">
        <w:rPr>
          <w:rFonts w:hAnsi="宋体" w:hint="eastAsia"/>
          <w:color w:val="000000"/>
        </w:rPr>
        <w:t>该算法通过进一步降低节点存储的平均编码长度减少了冗余比较的操作，</w:t>
      </w:r>
      <w:r w:rsidR="00F278B0">
        <w:rPr>
          <w:rFonts w:hAnsi="宋体"/>
          <w:color w:val="000000"/>
        </w:rPr>
        <w:t>减少了</w:t>
      </w:r>
      <w:r w:rsidR="00F278B0">
        <w:rPr>
          <w:rFonts w:hAnsi="宋体" w:hint="eastAsia"/>
          <w:color w:val="000000"/>
        </w:rPr>
        <w:t>重复计算，</w:t>
      </w:r>
      <w:r w:rsidR="00F278B0">
        <w:rPr>
          <w:rFonts w:hAnsi="宋体"/>
          <w:color w:val="000000"/>
        </w:rPr>
        <w:t>从而</w:t>
      </w:r>
      <w:r w:rsidR="00F278B0">
        <w:rPr>
          <w:rFonts w:hAnsi="宋体" w:hint="eastAsia"/>
          <w:color w:val="000000"/>
        </w:rPr>
        <w:t>提高了算法的处理效率。</w:t>
      </w:r>
    </w:p>
    <w:p w:rsidR="00A531AA" w:rsidRPr="00A531AA" w:rsidRDefault="00A531AA" w:rsidP="009E73B7">
      <w:pPr>
        <w:rPr>
          <w:rFonts w:hAnsi="宋体"/>
          <w:color w:val="000000"/>
        </w:rPr>
      </w:pPr>
      <w:r>
        <w:rPr>
          <w:rFonts w:hAnsi="宋体"/>
          <w:color w:val="000000"/>
        </w:rPr>
        <w:tab/>
      </w:r>
      <w:r>
        <w:rPr>
          <w:rFonts w:hAnsi="宋体" w:hint="eastAsia"/>
          <w:color w:val="000000"/>
        </w:rPr>
        <w:t>再次，在对</w:t>
      </w:r>
      <w:r w:rsidR="00BB19CE">
        <w:rPr>
          <w:rFonts w:hAnsi="宋体"/>
          <w:color w:val="000000"/>
        </w:rPr>
        <w:t>RWT</w:t>
      </w:r>
      <w:r w:rsidR="003D13BE">
        <w:rPr>
          <w:rFonts w:hAnsi="宋体"/>
          <w:color w:val="000000"/>
        </w:rPr>
        <w:t>T</w:t>
      </w:r>
      <w:r>
        <w:rPr>
          <w:rFonts w:hAnsi="宋体" w:hint="eastAsia"/>
          <w:color w:val="000000"/>
        </w:rPr>
        <w:t>结构扩展的过程中发现当分支扩展</w:t>
      </w:r>
      <w:r w:rsidR="00BB19CE">
        <w:rPr>
          <w:rFonts w:hAnsi="宋体" w:hint="eastAsia"/>
          <w:color w:val="000000"/>
        </w:rPr>
        <w:t>过多</w:t>
      </w:r>
      <w:r>
        <w:rPr>
          <w:rFonts w:hAnsi="宋体" w:hint="eastAsia"/>
          <w:color w:val="000000"/>
        </w:rPr>
        <w:t>之后，</w:t>
      </w:r>
      <w:r w:rsidR="000B4BC1">
        <w:rPr>
          <w:rFonts w:hAnsi="宋体" w:hint="eastAsia"/>
          <w:color w:val="000000"/>
        </w:rPr>
        <w:t>随着</w:t>
      </w:r>
      <w:r>
        <w:rPr>
          <w:rFonts w:hAnsi="宋体" w:hint="eastAsia"/>
          <w:color w:val="000000"/>
        </w:rPr>
        <w:t>树的</w:t>
      </w:r>
      <w:r w:rsidR="000B4BC1">
        <w:rPr>
          <w:rFonts w:hAnsi="宋体" w:hint="eastAsia"/>
          <w:color w:val="000000"/>
        </w:rPr>
        <w:t>孩子节点增多，</w:t>
      </w:r>
      <w:r w:rsidR="000B4BC1">
        <w:rPr>
          <w:rFonts w:hAnsi="宋体"/>
          <w:color w:val="000000"/>
        </w:rPr>
        <w:t>由根节点</w:t>
      </w:r>
      <w:r w:rsidR="000B4BC1">
        <w:rPr>
          <w:rFonts w:hAnsi="宋体" w:hint="eastAsia"/>
          <w:color w:val="000000"/>
        </w:rPr>
        <w:t>向下遍历过程对内部节点的比较次数增多，</w:t>
      </w:r>
      <w:r w:rsidR="000B4BC1">
        <w:rPr>
          <w:rFonts w:hAnsi="宋体"/>
          <w:color w:val="000000"/>
        </w:rPr>
        <w:t>降低</w:t>
      </w:r>
      <w:r w:rsidR="000B4BC1">
        <w:rPr>
          <w:rFonts w:hAnsi="宋体" w:hint="eastAsia"/>
          <w:color w:val="000000"/>
        </w:rPr>
        <w:t>了算法效率，</w:t>
      </w:r>
      <w:r w:rsidR="000B4BC1">
        <w:rPr>
          <w:rFonts w:hAnsi="宋体"/>
          <w:color w:val="000000"/>
        </w:rPr>
        <w:t>又提出了</w:t>
      </w:r>
      <w:r w:rsidR="000B4BC1">
        <w:rPr>
          <w:rFonts w:hAnsi="宋体" w:hint="eastAsia"/>
          <w:color w:val="000000"/>
        </w:rPr>
        <w:t>在分支较多情况下对树的内部节点进行排序的</w:t>
      </w:r>
      <w:r w:rsidR="000B4BC1">
        <w:rPr>
          <w:rFonts w:hAnsi="宋体" w:hint="eastAsia"/>
          <w:color w:val="000000"/>
        </w:rPr>
        <w:t>RWMST</w:t>
      </w:r>
      <w:r w:rsidR="000B4BC1">
        <w:rPr>
          <w:rFonts w:hAnsi="宋体" w:hint="eastAsia"/>
          <w:color w:val="000000"/>
        </w:rPr>
        <w:t>（</w:t>
      </w:r>
      <w:r w:rsidR="000B4BC1">
        <w:rPr>
          <w:rFonts w:hAnsi="宋体" w:hint="eastAsia"/>
          <w:color w:val="000000"/>
        </w:rPr>
        <w:t>roulette</w:t>
      </w:r>
      <w:r w:rsidR="000B4BC1">
        <w:rPr>
          <w:rFonts w:hAnsi="宋体"/>
          <w:color w:val="000000"/>
        </w:rPr>
        <w:t xml:space="preserve"> </w:t>
      </w:r>
      <w:r w:rsidR="003D13BE">
        <w:rPr>
          <w:rFonts w:hAnsi="宋体"/>
          <w:color w:val="000000"/>
        </w:rPr>
        <w:t>wheel</w:t>
      </w:r>
      <w:r w:rsidR="000B4BC1">
        <w:rPr>
          <w:rFonts w:hAnsi="宋体"/>
          <w:color w:val="000000"/>
        </w:rPr>
        <w:t xml:space="preserve"> muti sorted tree</w:t>
      </w:r>
      <w:r w:rsidR="000B4BC1">
        <w:rPr>
          <w:rFonts w:hAnsi="宋体"/>
          <w:color w:val="000000"/>
        </w:rPr>
        <w:t>）</w:t>
      </w:r>
      <w:r w:rsidR="000B4BC1">
        <w:rPr>
          <w:rFonts w:hAnsi="宋体" w:hint="eastAsia"/>
          <w:color w:val="000000"/>
        </w:rPr>
        <w:t>算法。</w:t>
      </w:r>
    </w:p>
    <w:p w:rsidR="009E73B7" w:rsidRPr="00794D82" w:rsidRDefault="009E73B7" w:rsidP="00A531AA">
      <w:pPr>
        <w:rPr>
          <w:rFonts w:hAnsi="宋体"/>
          <w:color w:val="000000"/>
        </w:rPr>
      </w:pPr>
      <w:r>
        <w:rPr>
          <w:rFonts w:hAnsi="宋体"/>
          <w:color w:val="000000"/>
        </w:rPr>
        <w:tab/>
      </w:r>
      <w:r>
        <w:rPr>
          <w:rFonts w:hAnsi="宋体" w:hint="eastAsia"/>
          <w:color w:val="000000"/>
        </w:rPr>
        <w:t>最后，</w:t>
      </w:r>
      <w:r>
        <w:rPr>
          <w:rFonts w:hAnsi="宋体"/>
          <w:color w:val="000000"/>
        </w:rPr>
        <w:t>通过</w:t>
      </w:r>
      <w:r>
        <w:rPr>
          <w:rFonts w:hAnsi="宋体" w:hint="eastAsia"/>
          <w:color w:val="000000"/>
        </w:rPr>
        <w:t>基于多个数据集对本文算法进行的大量试验，</w:t>
      </w:r>
      <w:r>
        <w:rPr>
          <w:rFonts w:hAnsi="宋体"/>
          <w:color w:val="000000"/>
        </w:rPr>
        <w:t>从</w:t>
      </w:r>
      <w:r>
        <w:rPr>
          <w:rFonts w:hAnsi="宋体" w:hint="eastAsia"/>
          <w:color w:val="000000"/>
        </w:rPr>
        <w:t>网络构建时间，节点处理效率两方面对不同方法的性能进行了比较，</w:t>
      </w:r>
      <w:r>
        <w:rPr>
          <w:rFonts w:hAnsi="宋体"/>
          <w:color w:val="000000"/>
        </w:rPr>
        <w:t>验证</w:t>
      </w:r>
      <w:r>
        <w:rPr>
          <w:rFonts w:hAnsi="宋体" w:hint="eastAsia"/>
          <w:color w:val="000000"/>
        </w:rPr>
        <w:t>了所提出的所有算法的有效性。</w:t>
      </w:r>
    </w:p>
    <w:p w:rsidR="009E73B7" w:rsidRPr="00A93536" w:rsidRDefault="009E73B7" w:rsidP="009E73B7">
      <w:pPr>
        <w:pStyle w:val="2"/>
        <w:spacing w:before="195" w:after="195"/>
      </w:pPr>
      <w:bookmarkStart w:id="150" w:name="_Toc22797"/>
      <w:bookmarkStart w:id="151" w:name="_Toc8582"/>
      <w:bookmarkStart w:id="152" w:name="_Toc15261"/>
      <w:bookmarkStart w:id="153" w:name="_Toc22305"/>
      <w:bookmarkStart w:id="154" w:name="_Toc28643"/>
      <w:bookmarkStart w:id="155" w:name="_Toc30952"/>
      <w:bookmarkStart w:id="156" w:name="_Toc1308"/>
      <w:bookmarkStart w:id="157" w:name="_Toc310328806"/>
      <w:bookmarkStart w:id="158" w:name="_Toc310329175"/>
      <w:bookmarkStart w:id="159" w:name="_Toc8181"/>
      <w:bookmarkStart w:id="160" w:name="_Toc29286"/>
      <w:bookmarkStart w:id="161" w:name="_Toc310345955"/>
      <w:bookmarkStart w:id="162" w:name="_Toc310532772"/>
      <w:bookmarkStart w:id="163" w:name="_Toc310539463"/>
      <w:bookmarkStart w:id="164" w:name="_Toc310539631"/>
      <w:bookmarkStart w:id="165" w:name="_Toc310587266"/>
      <w:bookmarkStart w:id="166" w:name="_Toc310623885"/>
      <w:bookmarkStart w:id="167" w:name="_Toc310626492"/>
      <w:bookmarkStart w:id="168" w:name="_Toc310626541"/>
      <w:bookmarkStart w:id="169" w:name="_Toc310946267"/>
      <w:bookmarkStart w:id="170" w:name="_Toc310946810"/>
      <w:bookmarkStart w:id="171" w:name="_Toc310946914"/>
      <w:bookmarkStart w:id="172" w:name="_Toc310971947"/>
      <w:bookmarkStart w:id="173" w:name="_Toc311122294"/>
      <w:bookmarkStart w:id="174" w:name="_Toc311193748"/>
      <w:bookmarkStart w:id="175" w:name="_Toc311299898"/>
      <w:bookmarkStart w:id="176" w:name="_Toc311367130"/>
      <w:bookmarkStart w:id="177" w:name="_Toc311446119"/>
      <w:bookmarkStart w:id="178" w:name="_Toc4804"/>
      <w:bookmarkStart w:id="179" w:name="_Toc12230"/>
      <w:bookmarkStart w:id="180" w:name="_Toc5630"/>
      <w:bookmarkStart w:id="181" w:name="_Toc30334"/>
      <w:bookmarkStart w:id="182" w:name="_Toc31365"/>
      <w:bookmarkStart w:id="183" w:name="_Toc23175"/>
      <w:bookmarkStart w:id="184" w:name="_Toc338543365"/>
      <w:bookmarkStart w:id="185" w:name="_Toc412726090"/>
      <w:bookmarkStart w:id="186" w:name="_Toc415041509"/>
      <w:bookmarkStart w:id="187" w:name="_Toc415148198"/>
      <w:bookmarkStart w:id="188" w:name="_Toc419125278"/>
      <w:bookmarkStart w:id="189" w:name="_Toc509768551"/>
      <w:r w:rsidRPr="00A93536">
        <w:rPr>
          <w:rFonts w:hint="eastAsia"/>
          <w:szCs w:val="30"/>
        </w:rPr>
        <w:t>1.4</w:t>
      </w:r>
      <w:r w:rsidRPr="00A93536">
        <w:rPr>
          <w:rFonts w:hint="eastAsia"/>
        </w:rPr>
        <w:t xml:space="preserve"> </w:t>
      </w:r>
      <w:r w:rsidRPr="00A93536">
        <w:rPr>
          <w:rFonts w:ascii="黑体" w:hAnsi="黑体" w:hint="eastAsia"/>
          <w:szCs w:val="30"/>
        </w:rPr>
        <w:t>本文结构</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本文设计的内容为</w:t>
      </w:r>
      <w:r>
        <w:rPr>
          <w:rFonts w:hAnsi="宋体" w:hint="eastAsia"/>
          <w:color w:val="000000"/>
        </w:rPr>
        <w:t>在内存中快速高效的构建无标度网络构建技术</w:t>
      </w:r>
      <w:r w:rsidRPr="00794D82">
        <w:rPr>
          <w:rFonts w:hint="eastAsia"/>
          <w:color w:val="000000"/>
        </w:rPr>
        <w:t>，重点内容为</w:t>
      </w:r>
      <w:r>
        <w:rPr>
          <w:rFonts w:hint="eastAsia"/>
          <w:color w:val="000000"/>
        </w:rPr>
        <w:t>构建</w:t>
      </w:r>
      <w:r w:rsidR="004A229A">
        <w:rPr>
          <w:color w:val="000000"/>
        </w:rPr>
        <w:t>RWBT</w:t>
      </w:r>
      <w:r>
        <w:rPr>
          <w:rFonts w:hint="eastAsia"/>
          <w:color w:val="000000"/>
        </w:rPr>
        <w:t>结构</w:t>
      </w:r>
      <w:r w:rsidRPr="00794D82">
        <w:rPr>
          <w:rFonts w:hint="eastAsia"/>
          <w:color w:val="000000"/>
        </w:rPr>
        <w:t>、</w:t>
      </w:r>
      <w:r>
        <w:rPr>
          <w:rFonts w:hint="eastAsia"/>
          <w:color w:val="000000"/>
        </w:rPr>
        <w:t>扩展</w:t>
      </w:r>
      <w:r w:rsidRPr="00794D82">
        <w:rPr>
          <w:rFonts w:hint="eastAsia"/>
          <w:color w:val="000000"/>
        </w:rPr>
        <w:t>的</w:t>
      </w:r>
      <w:r w:rsidR="004A229A">
        <w:rPr>
          <w:color w:val="000000"/>
        </w:rPr>
        <w:t>RWMST</w:t>
      </w:r>
      <w:r>
        <w:rPr>
          <w:rFonts w:hint="eastAsia"/>
          <w:color w:val="000000"/>
        </w:rPr>
        <w:t>结构</w:t>
      </w:r>
      <w:r w:rsidRPr="00794D82">
        <w:rPr>
          <w:rFonts w:hint="eastAsia"/>
          <w:color w:val="000000"/>
        </w:rPr>
        <w:t>，本文总体上可分</w:t>
      </w:r>
      <w:r w:rsidRPr="00794D82">
        <w:rPr>
          <w:rFonts w:hint="eastAsia"/>
          <w:color w:val="000000"/>
        </w:rPr>
        <w:t>5</w:t>
      </w:r>
      <w:r w:rsidRPr="00794D82">
        <w:rPr>
          <w:rFonts w:hint="eastAsia"/>
          <w:color w:val="000000"/>
        </w:rPr>
        <w:t>章，以下为从第</w:t>
      </w:r>
      <w:r w:rsidRPr="00794D82">
        <w:rPr>
          <w:rFonts w:hint="eastAsia"/>
          <w:color w:val="000000"/>
        </w:rPr>
        <w:t>2</w:t>
      </w:r>
      <w:r w:rsidR="00A13BCB">
        <w:rPr>
          <w:rFonts w:hint="eastAsia"/>
          <w:color w:val="000000"/>
        </w:rPr>
        <w:t>章起的结构。</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2</w:t>
      </w:r>
      <w:r w:rsidRPr="00794D82">
        <w:rPr>
          <w:rFonts w:hint="eastAsia"/>
          <w:color w:val="000000"/>
        </w:rPr>
        <w:t>章为相关基础知识概述，主要介绍了</w:t>
      </w:r>
      <w:r>
        <w:rPr>
          <w:rFonts w:hint="eastAsia"/>
          <w:color w:val="000000"/>
        </w:rPr>
        <w:t>无标度网络的特征以及涉及到的网络生成模型，同时也介绍了复杂网络以及幂律分布</w:t>
      </w:r>
      <w:r w:rsidRPr="00794D82">
        <w:rPr>
          <w:rFonts w:hint="eastAsia"/>
          <w:color w:val="000000"/>
        </w:rPr>
        <w:t>的基本概念。</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3</w:t>
      </w:r>
      <w:r w:rsidRPr="00794D82">
        <w:rPr>
          <w:rFonts w:hint="eastAsia"/>
          <w:color w:val="000000"/>
        </w:rPr>
        <w:t>章</w:t>
      </w:r>
      <w:r>
        <w:rPr>
          <w:rFonts w:hint="eastAsia"/>
          <w:color w:val="000000"/>
        </w:rPr>
        <w:t>对</w:t>
      </w:r>
      <w:r w:rsidRPr="00794D82">
        <w:rPr>
          <w:rFonts w:hint="eastAsia"/>
          <w:color w:val="000000"/>
        </w:rPr>
        <w:t>已有方法存在的问题</w:t>
      </w:r>
      <w:r>
        <w:rPr>
          <w:rFonts w:hint="eastAsia"/>
          <w:color w:val="000000"/>
        </w:rPr>
        <w:t>进行改进优化</w:t>
      </w:r>
      <w:r w:rsidRPr="00794D82">
        <w:rPr>
          <w:rFonts w:hint="eastAsia"/>
          <w:color w:val="000000"/>
        </w:rPr>
        <w:t>，</w:t>
      </w:r>
      <w:r w:rsidR="00357156">
        <w:rPr>
          <w:rFonts w:hint="eastAsia"/>
          <w:color w:val="000000"/>
        </w:rPr>
        <w:t>提出了</w:t>
      </w:r>
      <w:r w:rsidR="00357156">
        <w:rPr>
          <w:rFonts w:hint="eastAsia"/>
          <w:color w:val="000000"/>
        </w:rPr>
        <w:t>RWBT</w:t>
      </w:r>
      <w:r w:rsidR="00357156">
        <w:rPr>
          <w:rFonts w:hint="eastAsia"/>
          <w:color w:val="000000"/>
        </w:rPr>
        <w:t>存储结构，</w:t>
      </w:r>
      <w:r>
        <w:rPr>
          <w:rFonts w:hint="eastAsia"/>
          <w:color w:val="000000"/>
        </w:rPr>
        <w:t>且</w:t>
      </w:r>
      <w:r w:rsidRPr="00794D82">
        <w:rPr>
          <w:rFonts w:hint="eastAsia"/>
          <w:color w:val="000000"/>
        </w:rPr>
        <w:t>将</w:t>
      </w:r>
      <w:r>
        <w:rPr>
          <w:rFonts w:hint="eastAsia"/>
          <w:color w:val="000000"/>
        </w:rPr>
        <w:t>基本的</w:t>
      </w:r>
      <w:r w:rsidR="00357156">
        <w:rPr>
          <w:color w:val="000000"/>
        </w:rPr>
        <w:t>RWBT</w:t>
      </w:r>
      <w:r>
        <w:rPr>
          <w:rFonts w:hint="eastAsia"/>
          <w:color w:val="000000"/>
        </w:rPr>
        <w:t>结构进行扩展</w:t>
      </w:r>
      <w:r>
        <w:rPr>
          <w:color w:val="000000"/>
        </w:rPr>
        <w:t>R</w:t>
      </w:r>
      <w:r w:rsidR="00357156">
        <w:rPr>
          <w:color w:val="000000"/>
        </w:rPr>
        <w:t>WTT</w:t>
      </w:r>
      <w:r>
        <w:rPr>
          <w:rFonts w:hint="eastAsia"/>
          <w:color w:val="000000"/>
        </w:rPr>
        <w:t>，</w:t>
      </w:r>
      <w:r w:rsidRPr="00794D82">
        <w:rPr>
          <w:rFonts w:hint="eastAsia"/>
          <w:color w:val="000000"/>
        </w:rPr>
        <w:t>并在此基础上</w:t>
      </w:r>
      <w:r>
        <w:rPr>
          <w:color w:val="000000"/>
        </w:rPr>
        <w:t>分析</w:t>
      </w:r>
      <w:r>
        <w:rPr>
          <w:rFonts w:hint="eastAsia"/>
          <w:color w:val="000000"/>
        </w:rPr>
        <w:t>相应的节点分布特征以及各个结构对节点处理效率的影响</w:t>
      </w:r>
      <w:r w:rsidRPr="00794D82">
        <w:rPr>
          <w:rFonts w:hint="eastAsia"/>
          <w:color w:val="000000"/>
        </w:rPr>
        <w:t>。最后从理论和示例中对该算法进行了论证。</w:t>
      </w:r>
    </w:p>
    <w:p w:rsidR="009E73B7" w:rsidRPr="00794D82" w:rsidRDefault="009E73B7" w:rsidP="009E73B7">
      <w:pPr>
        <w:tabs>
          <w:tab w:val="left" w:pos="1674"/>
        </w:tabs>
        <w:spacing w:line="440" w:lineRule="atLeast"/>
        <w:ind w:firstLineChars="200" w:firstLine="480"/>
        <w:rPr>
          <w:color w:val="000000"/>
        </w:rPr>
      </w:pPr>
      <w:r w:rsidRPr="00794D82">
        <w:rPr>
          <w:rFonts w:hint="eastAsia"/>
          <w:color w:val="000000"/>
        </w:rPr>
        <w:t>第</w:t>
      </w:r>
      <w:r w:rsidRPr="00794D82">
        <w:rPr>
          <w:rFonts w:hint="eastAsia"/>
          <w:color w:val="000000"/>
        </w:rPr>
        <w:t>4</w:t>
      </w:r>
      <w:r w:rsidRPr="00794D82">
        <w:rPr>
          <w:rFonts w:hint="eastAsia"/>
          <w:color w:val="000000"/>
        </w:rPr>
        <w:t>章根据</w:t>
      </w:r>
      <w:r>
        <w:rPr>
          <w:rFonts w:hint="eastAsia"/>
          <w:color w:val="000000"/>
        </w:rPr>
        <w:t>创建多叉树的</w:t>
      </w:r>
      <w:r w:rsidRPr="00794D82">
        <w:rPr>
          <w:rFonts w:hint="eastAsia"/>
          <w:color w:val="000000"/>
        </w:rPr>
        <w:t>策略，提出对</w:t>
      </w:r>
      <w:r>
        <w:rPr>
          <w:color w:val="000000"/>
        </w:rPr>
        <w:t>R</w:t>
      </w:r>
      <w:r w:rsidR="005D1834">
        <w:rPr>
          <w:color w:val="000000"/>
        </w:rPr>
        <w:t>WTT</w:t>
      </w:r>
      <w:r>
        <w:rPr>
          <w:rFonts w:hint="eastAsia"/>
          <w:color w:val="000000"/>
        </w:rPr>
        <w:t>的改进</w:t>
      </w:r>
      <w:r w:rsidRPr="00794D82">
        <w:rPr>
          <w:rFonts w:hint="eastAsia"/>
          <w:color w:val="000000"/>
        </w:rPr>
        <w:t>算法，</w:t>
      </w:r>
      <w:r>
        <w:rPr>
          <w:rFonts w:hint="eastAsia"/>
          <w:color w:val="000000"/>
        </w:rPr>
        <w:t>改进遍历策略，</w:t>
      </w:r>
      <w:r>
        <w:rPr>
          <w:color w:val="000000"/>
        </w:rPr>
        <w:t>对</w:t>
      </w:r>
      <w:r>
        <w:rPr>
          <w:rFonts w:hint="eastAsia"/>
          <w:color w:val="000000"/>
        </w:rPr>
        <w:t>内部节点进行排序，</w:t>
      </w:r>
      <w:r>
        <w:rPr>
          <w:color w:val="000000"/>
        </w:rPr>
        <w:t>提出</w:t>
      </w:r>
      <w:r w:rsidR="005D1834">
        <w:rPr>
          <w:color w:val="000000"/>
        </w:rPr>
        <w:t>RWMST</w:t>
      </w:r>
      <w:r w:rsidR="005D1834">
        <w:rPr>
          <w:rFonts w:hint="eastAsia"/>
          <w:color w:val="000000"/>
        </w:rPr>
        <w:t>结构</w:t>
      </w:r>
      <w:r>
        <w:rPr>
          <w:rFonts w:hint="eastAsia"/>
          <w:color w:val="000000"/>
        </w:rPr>
        <w:t>，</w:t>
      </w:r>
      <w:r w:rsidRPr="00794D82">
        <w:rPr>
          <w:rFonts w:hint="eastAsia"/>
          <w:color w:val="000000"/>
        </w:rPr>
        <w:t>分别从理论和示例中对本章的算法进行了论证。</w:t>
      </w:r>
    </w:p>
    <w:p w:rsidR="009E73B7" w:rsidRPr="00C961AE" w:rsidRDefault="00F51FF4" w:rsidP="00C961AE">
      <w:pPr>
        <w:rPr>
          <w:rFonts w:hAnsi="宋体"/>
          <w:color w:val="000000"/>
        </w:rPr>
      </w:pPr>
      <w:r>
        <w:rPr>
          <w:color w:val="000000"/>
        </w:rPr>
        <w:tab/>
      </w:r>
      <w:r w:rsidRPr="00794D82">
        <w:rPr>
          <w:rFonts w:hint="eastAsia"/>
          <w:color w:val="000000"/>
        </w:rPr>
        <w:t>第</w:t>
      </w:r>
      <w:r>
        <w:rPr>
          <w:rFonts w:hint="eastAsia"/>
          <w:color w:val="000000"/>
        </w:rPr>
        <w:t>5</w:t>
      </w:r>
      <w:r w:rsidRPr="00794D82">
        <w:rPr>
          <w:rFonts w:hint="eastAsia"/>
          <w:color w:val="000000"/>
        </w:rPr>
        <w:t>章</w:t>
      </w:r>
      <w:r w:rsidR="005D1834">
        <w:rPr>
          <w:rFonts w:hint="eastAsia"/>
          <w:color w:val="000000"/>
        </w:rPr>
        <w:t>为实验，通过大量数据集对所提算法进行实验测试，并对实验结果进行详细分析，</w:t>
      </w:r>
      <w:r w:rsidR="005D1834">
        <w:rPr>
          <w:color w:val="000000"/>
        </w:rPr>
        <w:t>分别</w:t>
      </w:r>
      <w:r w:rsidR="005D1834">
        <w:rPr>
          <w:rFonts w:hint="eastAsia"/>
          <w:color w:val="000000"/>
        </w:rPr>
        <w:t>对</w:t>
      </w:r>
      <w:r w:rsidR="009E73B7" w:rsidRPr="00C961AE">
        <w:rPr>
          <w:rFonts w:hAnsi="宋体" w:hint="eastAsia"/>
          <w:color w:val="000000"/>
        </w:rPr>
        <w:t>处理节点的效率进行了对比，验证</w:t>
      </w:r>
      <w:r w:rsidR="005D1834">
        <w:rPr>
          <w:rFonts w:hAnsi="宋体" w:hint="eastAsia"/>
          <w:color w:val="000000"/>
        </w:rPr>
        <w:t>了提出方法的</w:t>
      </w:r>
      <w:r w:rsidR="009E73B7" w:rsidRPr="00C961AE">
        <w:rPr>
          <w:rFonts w:hAnsi="宋体" w:hint="eastAsia"/>
          <w:color w:val="000000"/>
        </w:rPr>
        <w:t>高效性</w:t>
      </w:r>
      <w:r w:rsidR="005D1834">
        <w:rPr>
          <w:rFonts w:hAnsi="宋体" w:hint="eastAsia"/>
          <w:color w:val="000000"/>
        </w:rPr>
        <w:t>及可行性</w:t>
      </w:r>
      <w:r w:rsidR="009E73B7" w:rsidRPr="00C961AE">
        <w:rPr>
          <w:rFonts w:hAnsi="宋体" w:hint="eastAsia"/>
          <w:color w:val="000000"/>
        </w:rPr>
        <w:t>。</w:t>
      </w:r>
    </w:p>
    <w:p w:rsidR="00E31B2F" w:rsidRPr="00A14B63" w:rsidRDefault="00C961AE" w:rsidP="00C961AE">
      <w:pPr>
        <w:rPr>
          <w:lang w:val="zh-CN"/>
        </w:rPr>
        <w:sectPr w:rsidR="00E31B2F" w:rsidRPr="00A14B63" w:rsidSect="0014004B">
          <w:headerReference w:type="even" r:id="rId28"/>
          <w:headerReference w:type="default" r:id="rId29"/>
          <w:footerReference w:type="even" r:id="rId30"/>
          <w:headerReference w:type="first" r:id="rId31"/>
          <w:pgSz w:w="11907" w:h="16840"/>
          <w:pgMar w:top="1701" w:right="1588" w:bottom="1701" w:left="1588" w:header="1418" w:footer="1418" w:gutter="0"/>
          <w:pgNumType w:start="1"/>
          <w:cols w:space="720"/>
          <w:titlePg/>
          <w:docGrid w:type="lines" w:linePitch="391" w:charSpace="517"/>
        </w:sectPr>
      </w:pPr>
      <w:r>
        <w:rPr>
          <w:rFonts w:hAnsi="宋体"/>
          <w:color w:val="000000"/>
        </w:rPr>
        <w:tab/>
      </w:r>
      <w:r w:rsidR="009E73B7" w:rsidRPr="00C961AE">
        <w:rPr>
          <w:rFonts w:hAnsi="宋体" w:hint="eastAsia"/>
          <w:color w:val="000000"/>
        </w:rPr>
        <w:t>最后</w:t>
      </w:r>
      <w:r w:rsidR="001047F0">
        <w:rPr>
          <w:rFonts w:hAnsi="宋体" w:hint="eastAsia"/>
          <w:color w:val="000000"/>
        </w:rPr>
        <w:t>是结论</w:t>
      </w:r>
      <w:r w:rsidR="009E73B7" w:rsidRPr="00C961AE">
        <w:rPr>
          <w:rFonts w:hAnsi="宋体" w:hint="eastAsia"/>
          <w:color w:val="000000"/>
        </w:rPr>
        <w:t>，</w:t>
      </w:r>
      <w:r w:rsidR="001047F0" w:rsidRPr="00794D82">
        <w:rPr>
          <w:rFonts w:hint="eastAsia"/>
          <w:color w:val="000000"/>
        </w:rPr>
        <w:t>总结</w:t>
      </w:r>
      <w:r w:rsidR="001047F0">
        <w:rPr>
          <w:rFonts w:hint="eastAsia"/>
          <w:color w:val="000000"/>
        </w:rPr>
        <w:t>了</w:t>
      </w:r>
      <w:r w:rsidR="009E73B7" w:rsidRPr="00C961AE">
        <w:rPr>
          <w:rFonts w:hAnsi="宋体" w:hint="eastAsia"/>
          <w:color w:val="000000"/>
        </w:rPr>
        <w:t>研究生期</w:t>
      </w:r>
      <w:r w:rsidR="009E73B7">
        <w:rPr>
          <w:rFonts w:hint="eastAsia"/>
          <w:color w:val="000000"/>
        </w:rPr>
        <w:t>间</w:t>
      </w:r>
      <w:r w:rsidR="009E73B7" w:rsidRPr="00794D82">
        <w:rPr>
          <w:rFonts w:hint="eastAsia"/>
          <w:color w:val="000000"/>
        </w:rPr>
        <w:t>的研究成果</w:t>
      </w:r>
      <w:r w:rsidR="00BF1F73">
        <w:rPr>
          <w:rFonts w:hint="eastAsia"/>
          <w:color w:val="000000"/>
        </w:rPr>
        <w:t>，</w:t>
      </w:r>
      <w:r w:rsidR="00A14B63">
        <w:rPr>
          <w:rFonts w:hint="eastAsia"/>
          <w:color w:val="000000"/>
        </w:rPr>
        <w:t>分析论文</w:t>
      </w:r>
      <w:r w:rsidR="009E73B7" w:rsidRPr="00794D82">
        <w:rPr>
          <w:rFonts w:hint="eastAsia"/>
          <w:color w:val="000000"/>
        </w:rPr>
        <w:t>的</w:t>
      </w:r>
      <w:r w:rsidR="00A14B63">
        <w:rPr>
          <w:rFonts w:hint="eastAsia"/>
          <w:color w:val="000000"/>
        </w:rPr>
        <w:t>主要</w:t>
      </w:r>
      <w:r w:rsidR="009E73B7" w:rsidRPr="00794D82">
        <w:rPr>
          <w:rFonts w:hint="eastAsia"/>
          <w:color w:val="000000"/>
        </w:rPr>
        <w:t>研究内容，</w:t>
      </w:r>
      <w:r w:rsidR="00BF1F73">
        <w:rPr>
          <w:rFonts w:hint="eastAsia"/>
          <w:color w:val="000000"/>
        </w:rPr>
        <w:t>阐述</w:t>
      </w:r>
      <w:r w:rsidR="00A14B63">
        <w:rPr>
          <w:rFonts w:hint="eastAsia"/>
          <w:color w:val="000000"/>
        </w:rPr>
        <w:t>算法的核心思想，并</w:t>
      </w:r>
      <w:r w:rsidR="009E73B7" w:rsidRPr="00794D82">
        <w:rPr>
          <w:rFonts w:hint="eastAsia"/>
          <w:color w:val="000000"/>
        </w:rPr>
        <w:t>提出其以后有待改进的地方</w:t>
      </w:r>
      <w:r w:rsidR="00A14B63">
        <w:rPr>
          <w:rFonts w:hint="eastAsia"/>
          <w:color w:val="000000"/>
        </w:rPr>
        <w:t>以及对</w:t>
      </w:r>
      <w:r w:rsidR="009E73B7" w:rsidRPr="00794D82">
        <w:rPr>
          <w:rFonts w:hint="eastAsia"/>
          <w:color w:val="000000"/>
        </w:rPr>
        <w:t>未来研究工作</w:t>
      </w:r>
      <w:r w:rsidR="009E73B7">
        <w:rPr>
          <w:rFonts w:hint="eastAsia"/>
          <w:color w:val="000000"/>
        </w:rPr>
        <w:t>方向</w:t>
      </w:r>
      <w:r w:rsidR="009E73B7" w:rsidRPr="00794D82">
        <w:rPr>
          <w:rFonts w:hint="eastAsia"/>
          <w:color w:val="000000"/>
        </w:rPr>
        <w:t>的</w:t>
      </w:r>
      <w:r w:rsidR="009E73B7" w:rsidRPr="000808C4">
        <w:rPr>
          <w:rFonts w:hint="eastAsia"/>
          <w:color w:val="000000"/>
        </w:rPr>
        <w:t>瞻望</w:t>
      </w:r>
      <w:r w:rsidR="00E31B2F">
        <w:t>。</w:t>
      </w:r>
    </w:p>
    <w:p w:rsidR="000320AB" w:rsidRDefault="000320AB" w:rsidP="008D760F">
      <w:pPr>
        <w:pStyle w:val="1"/>
        <w:adjustRightInd w:val="0"/>
        <w:snapToGrid w:val="0"/>
        <w:spacing w:before="447" w:after="357"/>
      </w:pPr>
      <w:bookmarkStart w:id="190" w:name="_Toc509768552"/>
      <w:bookmarkStart w:id="191" w:name="_Toc12040"/>
      <w:bookmarkStart w:id="192" w:name="_Toc1593"/>
      <w:bookmarkStart w:id="193" w:name="_Toc32590"/>
      <w:bookmarkStart w:id="194" w:name="_Toc11042"/>
      <w:bookmarkStart w:id="195" w:name="_Toc14300"/>
      <w:bookmarkStart w:id="196" w:name="_Toc21809"/>
      <w:bookmarkStart w:id="197" w:name="_Toc14814"/>
      <w:bookmarkStart w:id="198" w:name="_Toc32105"/>
      <w:bookmarkStart w:id="199" w:name="_Toc6014"/>
      <w:bookmarkStart w:id="200" w:name="_Toc22490"/>
      <w:bookmarkStart w:id="201" w:name="_Toc23563"/>
      <w:bookmarkStart w:id="202" w:name="_Toc11897"/>
      <w:bookmarkStart w:id="203" w:name="_Toc31828"/>
      <w:bookmarkStart w:id="204" w:name="_Toc310328808"/>
      <w:bookmarkStart w:id="205" w:name="_Toc310329177"/>
      <w:bookmarkStart w:id="206" w:name="_Toc19704"/>
      <w:bookmarkStart w:id="207" w:name="_Toc32159"/>
      <w:bookmarkStart w:id="208" w:name="_Toc310345957"/>
      <w:bookmarkStart w:id="209" w:name="_Toc310532774"/>
      <w:bookmarkStart w:id="210" w:name="_Toc310539465"/>
      <w:bookmarkStart w:id="211" w:name="_Toc310539633"/>
      <w:bookmarkStart w:id="212" w:name="_Toc310587268"/>
      <w:bookmarkStart w:id="213" w:name="_Toc310623887"/>
      <w:bookmarkStart w:id="214" w:name="_Toc310626494"/>
      <w:bookmarkStart w:id="215" w:name="_Toc310626543"/>
      <w:bookmarkStart w:id="216" w:name="_Toc310946269"/>
      <w:bookmarkStart w:id="217" w:name="_Toc310946812"/>
      <w:bookmarkStart w:id="218" w:name="_Toc310946916"/>
      <w:bookmarkStart w:id="219" w:name="_Toc310971949"/>
      <w:bookmarkStart w:id="220" w:name="_Toc311122296"/>
      <w:bookmarkStart w:id="221" w:name="_Toc311193750"/>
      <w:bookmarkStart w:id="222" w:name="_Toc311299900"/>
      <w:bookmarkStart w:id="223" w:name="_Toc311367132"/>
      <w:bookmarkStart w:id="224" w:name="_Toc311446121"/>
      <w:r>
        <w:rPr>
          <w:rFonts w:hint="eastAsia"/>
        </w:rPr>
        <w:lastRenderedPageBreak/>
        <w:t>第</w:t>
      </w:r>
      <w:r>
        <w:rPr>
          <w:rFonts w:hint="eastAsia"/>
        </w:rPr>
        <w:t>2</w:t>
      </w:r>
      <w:r>
        <w:rPr>
          <w:rFonts w:hint="eastAsia"/>
        </w:rPr>
        <w:t>章</w:t>
      </w:r>
      <w:r>
        <w:rPr>
          <w:rFonts w:hint="eastAsia"/>
        </w:rPr>
        <w:t xml:space="preserve"> </w:t>
      </w:r>
      <w:r>
        <w:rPr>
          <w:rFonts w:hint="eastAsia"/>
        </w:rPr>
        <w:t>基础知识概述</w:t>
      </w:r>
      <w:bookmarkEnd w:id="190"/>
    </w:p>
    <w:p w:rsidR="009E73B7" w:rsidRDefault="00117EC3" w:rsidP="00C665C6">
      <w:pPr>
        <w:pStyle w:val="2"/>
        <w:spacing w:before="223" w:after="223"/>
      </w:pPr>
      <w:bookmarkStart w:id="225" w:name="_Ref410061838"/>
      <w:bookmarkStart w:id="226" w:name="_Toc413504571"/>
      <w:bookmarkStart w:id="227" w:name="_Toc509768553"/>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Pr>
          <w:rFonts w:hint="eastAsia"/>
        </w:rPr>
        <w:t>2.1</w:t>
      </w:r>
      <w:r w:rsidR="00263391">
        <w:rPr>
          <w:rFonts w:hint="eastAsia"/>
        </w:rPr>
        <w:t xml:space="preserve"> </w:t>
      </w:r>
      <w:r w:rsidR="005609CD">
        <w:rPr>
          <w:rFonts w:hint="eastAsia"/>
        </w:rPr>
        <w:t>无标度网络的</w:t>
      </w:r>
      <w:r>
        <w:t>相关概念</w:t>
      </w:r>
      <w:bookmarkEnd w:id="225"/>
      <w:bookmarkEnd w:id="226"/>
      <w:bookmarkEnd w:id="227"/>
    </w:p>
    <w:p w:rsidR="009E73B7" w:rsidRDefault="009E73B7" w:rsidP="009E73B7">
      <w:r>
        <w:tab/>
      </w:r>
      <w:r w:rsidRPr="001A5197">
        <w:rPr>
          <w:rFonts w:ascii="黑体" w:eastAsia="黑体" w:hAnsi="黑体" w:hint="eastAsia"/>
        </w:rPr>
        <w:t>定义</w:t>
      </w:r>
      <w:r>
        <w:rPr>
          <w:rFonts w:hint="eastAsia"/>
        </w:rPr>
        <w:t>2</w:t>
      </w:r>
      <w:r>
        <w:t xml:space="preserve">.1 </w:t>
      </w:r>
      <w:r>
        <w:rPr>
          <w:rFonts w:hint="eastAsia"/>
        </w:rPr>
        <w:t>复杂网络</w:t>
      </w:r>
      <w:r>
        <w:rPr>
          <w:rFonts w:hint="eastAsia"/>
        </w:rPr>
        <w:t xml:space="preserve"> </w:t>
      </w:r>
      <w:r>
        <w:rPr>
          <w:rFonts w:hint="eastAsia"/>
        </w:rPr>
        <w:t>复杂网络由许多节点以及节点之间的边构成，比如常见的交通网络、</w:t>
      </w:r>
      <w:r>
        <w:t>计算机</w:t>
      </w:r>
      <w:r>
        <w:rPr>
          <w:rFonts w:hint="eastAsia"/>
        </w:rPr>
        <w:t>网络、</w:t>
      </w:r>
      <w:r>
        <w:t>电力</w:t>
      </w:r>
      <w:r>
        <w:rPr>
          <w:rFonts w:hint="eastAsia"/>
        </w:rPr>
        <w:t>网络以及社交网络，</w:t>
      </w:r>
      <w:r>
        <w:t>复杂网络</w:t>
      </w:r>
      <w:r>
        <w:rPr>
          <w:rFonts w:hint="eastAsia"/>
        </w:rPr>
        <w:t>既是数据的一种表现形式，也同样是一种学术研究手段。</w:t>
      </w:r>
      <w:r>
        <w:t>对于</w:t>
      </w:r>
      <w:r>
        <w:rPr>
          <w:rFonts w:hint="eastAsia"/>
        </w:rPr>
        <w:t>复杂网络，</w:t>
      </w:r>
      <w:r w:rsidR="0010175A">
        <w:rPr>
          <w:rFonts w:hint="eastAsia"/>
        </w:rPr>
        <w:t>是一类</w:t>
      </w:r>
      <w:r>
        <w:t>具有</w:t>
      </w:r>
      <w:r>
        <w:rPr>
          <w:rFonts w:hint="eastAsia"/>
        </w:rPr>
        <w:t>自组织、</w:t>
      </w:r>
      <w:r>
        <w:t>自相似</w:t>
      </w:r>
      <w:r>
        <w:rPr>
          <w:rFonts w:hint="eastAsia"/>
        </w:rPr>
        <w:t>、</w:t>
      </w:r>
      <w:r>
        <w:t>吸引子</w:t>
      </w:r>
      <w:r>
        <w:rPr>
          <w:rFonts w:hint="eastAsia"/>
        </w:rPr>
        <w:t>、</w:t>
      </w:r>
      <w:r>
        <w:t>小世界</w:t>
      </w:r>
      <w:r>
        <w:rPr>
          <w:rFonts w:hint="eastAsia"/>
        </w:rPr>
        <w:t>、</w:t>
      </w:r>
      <w:r>
        <w:t>无标度</w:t>
      </w:r>
      <w:r>
        <w:rPr>
          <w:rFonts w:hint="eastAsia"/>
        </w:rPr>
        <w:t>中</w:t>
      </w:r>
      <w:r w:rsidR="0010175A">
        <w:rPr>
          <w:rFonts w:hint="eastAsia"/>
        </w:rPr>
        <w:t>全部或</w:t>
      </w:r>
      <w:r>
        <w:rPr>
          <w:rFonts w:hint="eastAsia"/>
        </w:rPr>
        <w:t>部分性质的网络。</w:t>
      </w:r>
      <w:r>
        <w:t>即</w:t>
      </w:r>
      <w:r>
        <w:rPr>
          <w:rFonts w:hint="eastAsia"/>
        </w:rPr>
        <w:t>，</w:t>
      </w:r>
      <w:r>
        <w:t>复杂网络</w:t>
      </w:r>
      <w:r>
        <w:rPr>
          <w:rFonts w:hint="eastAsia"/>
        </w:rPr>
        <w:t>具有高度复杂性，</w:t>
      </w:r>
      <w:r w:rsidR="0010175A">
        <w:rPr>
          <w:rFonts w:hint="eastAsia"/>
        </w:rPr>
        <w:t>其高度复杂性体现在</w:t>
      </w:r>
      <w:r>
        <w:rPr>
          <w:rFonts w:hint="eastAsia"/>
        </w:rPr>
        <w:t>以下</w:t>
      </w:r>
      <w:r w:rsidR="0010175A">
        <w:rPr>
          <w:rFonts w:hint="eastAsia"/>
        </w:rPr>
        <w:t>几个方面</w:t>
      </w:r>
      <w:r>
        <w:rPr>
          <w:rFonts w:hint="eastAsia"/>
        </w:rPr>
        <w:t>：</w:t>
      </w:r>
    </w:p>
    <w:p w:rsidR="009E73B7" w:rsidRPr="00FC3ABB" w:rsidRDefault="009E73B7" w:rsidP="009E73B7">
      <w:pPr>
        <w:pStyle w:val="afa"/>
        <w:numPr>
          <w:ilvl w:val="0"/>
          <w:numId w:val="43"/>
        </w:numPr>
        <w:spacing w:line="360" w:lineRule="atLeast"/>
        <w:ind w:firstLineChars="0"/>
        <w:rPr>
          <w:rFonts w:ascii="Times New Roman" w:hAnsi="Times New Roman"/>
          <w:sz w:val="24"/>
          <w:szCs w:val="20"/>
        </w:rPr>
      </w:pPr>
      <w:r w:rsidRPr="00FC3ABB">
        <w:rPr>
          <w:rFonts w:ascii="Times New Roman" w:hAnsi="Times New Roman" w:hint="eastAsia"/>
          <w:sz w:val="24"/>
          <w:szCs w:val="20"/>
        </w:rPr>
        <w:t>小世界特性</w:t>
      </w:r>
    </w:p>
    <w:p w:rsidR="009E73B7" w:rsidRDefault="009E73B7" w:rsidP="009E73B7">
      <w:r>
        <w:tab/>
      </w:r>
      <w:r>
        <w:rPr>
          <w:rFonts w:hint="eastAsia"/>
        </w:rPr>
        <w:t>小世界特性，</w:t>
      </w:r>
      <w:r>
        <w:t>具有较小</w:t>
      </w:r>
      <w:r>
        <w:rPr>
          <w:rFonts w:hint="eastAsia"/>
        </w:rPr>
        <w:t>的网络平均路径长度但是有较大的网络聚集系数的网络称为小世界网络，</w:t>
      </w:r>
      <w:r>
        <w:t>网络</w:t>
      </w:r>
      <w:r>
        <w:rPr>
          <w:rFonts w:hint="eastAsia"/>
        </w:rPr>
        <w:t>的规模大小和稀疏稠密性质可由网络平均路径长度及网络聚集系数来度量的。</w:t>
      </w:r>
    </w:p>
    <w:p w:rsidR="009E73B7" w:rsidRDefault="00F34700" w:rsidP="009E73B7">
      <w:r>
        <w:tab/>
      </w:r>
      <w:r w:rsidR="009E73B7">
        <w:rPr>
          <w:rFonts w:hint="eastAsia"/>
        </w:rPr>
        <w:t>平均路径长度：</w:t>
      </w:r>
      <w:r w:rsidR="00D13DD4">
        <w:rPr>
          <w:rFonts w:hint="eastAsia"/>
        </w:rPr>
        <w:t>对于</w:t>
      </w:r>
      <w:r w:rsidR="009E73B7">
        <w:t>网络</w:t>
      </w:r>
      <w:r w:rsidR="00D13DD4">
        <w:rPr>
          <w:rFonts w:hint="eastAsia"/>
        </w:rPr>
        <w:t>图</w:t>
      </w:r>
      <w:r w:rsidR="009E73B7">
        <w:t>中</w:t>
      </w:r>
      <w:r w:rsidR="00D13DD4">
        <w:rPr>
          <w:rFonts w:hint="eastAsia"/>
        </w:rPr>
        <w:t>的任意两个节点，使得</w:t>
      </w:r>
      <w:r w:rsidR="009E73B7">
        <w:rPr>
          <w:rFonts w:hint="eastAsia"/>
        </w:rPr>
        <w:t>这两个节点</w:t>
      </w:r>
      <w:r w:rsidR="00D13DD4">
        <w:rPr>
          <w:rFonts w:hint="eastAsia"/>
        </w:rPr>
        <w:t>可以连通</w:t>
      </w:r>
      <w:r w:rsidR="009E73B7">
        <w:rPr>
          <w:rFonts w:hint="eastAsia"/>
        </w:rPr>
        <w:t>的最少边数即为这两个节点</w:t>
      </w:r>
      <w:r w:rsidR="00D13DD4">
        <w:rPr>
          <w:rFonts w:hint="eastAsia"/>
        </w:rPr>
        <w:t>之间</w:t>
      </w:r>
      <w:r w:rsidR="009E73B7">
        <w:rPr>
          <w:rFonts w:hint="eastAsia"/>
        </w:rPr>
        <w:t>的路径长度。</w:t>
      </w:r>
      <w:r w:rsidR="009E73B7">
        <w:t>网络中</w:t>
      </w:r>
      <w:r w:rsidR="009E73B7">
        <w:rPr>
          <w:rFonts w:hint="eastAsia"/>
        </w:rPr>
        <w:t>所有节点对的路径长度的平均值为</w:t>
      </w:r>
      <w:r w:rsidR="00D13DD4">
        <w:rPr>
          <w:rFonts w:hint="eastAsia"/>
        </w:rPr>
        <w:t>该</w:t>
      </w:r>
      <w:r w:rsidR="009E73B7">
        <w:rPr>
          <w:rFonts w:hint="eastAsia"/>
        </w:rPr>
        <w:t>网络</w:t>
      </w:r>
      <w:r w:rsidR="00D13DD4">
        <w:rPr>
          <w:rFonts w:hint="eastAsia"/>
        </w:rPr>
        <w:t>图</w:t>
      </w:r>
      <w:r w:rsidR="009E73B7">
        <w:rPr>
          <w:rFonts w:hint="eastAsia"/>
        </w:rPr>
        <w:t>的平均路径长度。</w:t>
      </w:r>
    </w:p>
    <w:p w:rsidR="009E73B7" w:rsidRDefault="00F34700" w:rsidP="009E73B7">
      <w:r>
        <w:tab/>
      </w:r>
      <w:r w:rsidR="009E73B7">
        <w:rPr>
          <w:rFonts w:hint="eastAsia"/>
        </w:rPr>
        <w:t>网络聚集系数：对于普通</w:t>
      </w:r>
      <w:r>
        <w:rPr>
          <w:rFonts w:hint="eastAsia"/>
        </w:rPr>
        <w:t>的</w:t>
      </w:r>
      <w:r w:rsidR="009E73B7">
        <w:rPr>
          <w:rFonts w:hint="eastAsia"/>
        </w:rPr>
        <w:t>无向图网络，</w:t>
      </w:r>
      <w:r>
        <w:rPr>
          <w:rFonts w:hint="eastAsia"/>
        </w:rPr>
        <w:t>网络的聚集系数用来描述网络中节点之间连接的紧密程度，表示了一个节点与其邻居节点之间的互相连接的程度。</w:t>
      </w:r>
      <w:r w:rsidR="009E73B7">
        <w:t>网络中</w:t>
      </w:r>
      <w:r w:rsidR="009E73B7">
        <w:rPr>
          <w:rFonts w:hint="eastAsia"/>
        </w:rPr>
        <w:t>第</w:t>
      </w:r>
      <w:r w:rsidR="009E73B7">
        <w:rPr>
          <w:rFonts w:hint="eastAsia"/>
        </w:rPr>
        <w:t>i</w:t>
      </w:r>
      <w:r w:rsidR="009E73B7">
        <w:rPr>
          <w:rFonts w:hint="eastAsia"/>
        </w:rPr>
        <w:t>个节的聚集系数</w:t>
      </w:r>
      <w:r w:rsidR="009E73B7">
        <w:rPr>
          <w:rFonts w:hint="eastAsia"/>
        </w:rPr>
        <w:t>C(</w:t>
      </w:r>
      <w:r w:rsidR="009E73B7">
        <w:t>i</w:t>
      </w:r>
      <w:r w:rsidR="009E73B7">
        <w:rPr>
          <w:rFonts w:hint="eastAsia"/>
        </w:rPr>
        <w:t>)</w:t>
      </w:r>
      <w:r w:rsidR="009E73B7">
        <w:rPr>
          <w:rFonts w:hint="eastAsia"/>
        </w:rPr>
        <w:t>为：</w:t>
      </w:r>
    </w:p>
    <w:p w:rsidR="009E73B7" w:rsidRDefault="009E73B7" w:rsidP="009E73B7">
      <m:oMathPara>
        <m:oMath>
          <m:r>
            <w:rPr>
              <w:rFonts w:ascii="Cambria Math" w:hAnsi="Cambria Math"/>
            </w:rPr>
            <m:t>C</m:t>
          </m:r>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e</m:t>
              </m:r>
              <m:d>
                <m:dPr>
                  <m:ctrlPr>
                    <w:rPr>
                      <w:rFonts w:ascii="Cambria Math" w:hAnsi="Cambria Math"/>
                    </w:rPr>
                  </m:ctrlPr>
                </m:dPr>
                <m:e>
                  <m:r>
                    <w:rPr>
                      <w:rFonts w:ascii="Cambria Math" w:hAnsi="Cambria Math"/>
                    </w:rPr>
                    <m:t>i</m:t>
                  </m:r>
                </m:e>
              </m:d>
            </m:num>
            <m:den>
              <m:r>
                <w:rPr>
                  <w:rFonts w:ascii="Cambria Math" w:hAnsi="Cambria Math"/>
                </w:rPr>
                <m:t>d</m:t>
              </m:r>
              <m:d>
                <m:dPr>
                  <m:ctrlPr>
                    <w:rPr>
                      <w:rFonts w:ascii="Cambria Math" w:hAnsi="Cambria Math"/>
                    </w:rPr>
                  </m:ctrlPr>
                </m:dPr>
                <m:e>
                  <m:r>
                    <w:rPr>
                      <w:rFonts w:ascii="Cambria Math" w:hAnsi="Cambria Math"/>
                    </w:rPr>
                    <m:t>d</m:t>
                  </m:r>
                  <m:r>
                    <m:rPr>
                      <m:sty m:val="p"/>
                    </m:rPr>
                    <w:rPr>
                      <w:rFonts w:ascii="Cambria Math" w:hAnsi="Cambria Math"/>
                    </w:rPr>
                    <m:t>-1</m:t>
                  </m:r>
                </m:e>
              </m:d>
            </m:den>
          </m:f>
        </m:oMath>
      </m:oMathPara>
    </w:p>
    <w:p w:rsidR="009E73B7" w:rsidRDefault="009E73B7" w:rsidP="009E73B7">
      <w:r>
        <w:rPr>
          <w:rFonts w:hint="eastAsia"/>
        </w:rPr>
        <w:t>其中，</w:t>
      </w:r>
      <w:r>
        <w:t>k(i)</w:t>
      </w:r>
      <w:r>
        <w:rPr>
          <w:rFonts w:hint="eastAsia"/>
        </w:rPr>
        <w:t>是第</w:t>
      </w:r>
      <w:r>
        <w:rPr>
          <w:rFonts w:hint="eastAsia"/>
        </w:rPr>
        <w:t>i</w:t>
      </w:r>
      <w:r>
        <w:rPr>
          <w:rFonts w:hint="eastAsia"/>
        </w:rPr>
        <w:t>个节点的邻居节点的个数，</w:t>
      </w:r>
      <w:r>
        <w:t>也</w:t>
      </w:r>
      <w:r>
        <w:rPr>
          <w:rFonts w:hint="eastAsia"/>
        </w:rPr>
        <w:t>称为该节点的度。</w:t>
      </w:r>
      <w:r>
        <w:t>e(i)</w:t>
      </w:r>
      <w:r>
        <w:rPr>
          <w:rFonts w:hint="eastAsia"/>
        </w:rPr>
        <w:t>是</w:t>
      </w:r>
      <w:r>
        <w:rPr>
          <w:rFonts w:hint="eastAsia"/>
        </w:rPr>
        <w:t>d</w:t>
      </w:r>
      <w:r>
        <w:rPr>
          <w:rFonts w:hint="eastAsia"/>
        </w:rPr>
        <w:t>个邻居节点之间的实际连接边数。</w:t>
      </w:r>
      <w:r>
        <w:t>d</w:t>
      </w:r>
      <w:r>
        <w:rPr>
          <w:rFonts w:hint="eastAsia"/>
        </w:rPr>
        <w:t>个邻居节点之间的最大连接边数是</w:t>
      </w:r>
    </w:p>
    <w:p w:rsidR="009E73B7" w:rsidRPr="00AB0333" w:rsidRDefault="00421F71" w:rsidP="009E73B7">
      <m:oMathPara>
        <m:oMath>
          <m:d>
            <m:dPr>
              <m:ctrlPr>
                <w:rPr>
                  <w:rFonts w:ascii="Cambria Math" w:hAnsi="Cambria Math"/>
                </w:rPr>
              </m:ctrlPr>
            </m:dPr>
            <m:e>
              <m:f>
                <m:fPr>
                  <m:type m:val="noBar"/>
                  <m:ctrlPr>
                    <w:rPr>
                      <w:rFonts w:ascii="Cambria Math" w:hAnsi="Cambria Math"/>
                    </w:rPr>
                  </m:ctrlPr>
                </m:fPr>
                <m:num>
                  <m:r>
                    <w:rPr>
                      <w:rFonts w:ascii="Cambria Math" w:hAnsi="Cambria Math"/>
                    </w:rPr>
                    <m:t>d</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num>
            <m:den>
              <m:r>
                <m:rPr>
                  <m:sty m:val="p"/>
                </m:rPr>
                <w:rPr>
                  <w:rFonts w:ascii="Cambria Math" w:hAnsi="Cambria Math"/>
                </w:rPr>
                <m:t>2</m:t>
              </m:r>
            </m:den>
          </m:f>
        </m:oMath>
      </m:oMathPara>
    </w:p>
    <w:p w:rsidR="009E73B7" w:rsidRPr="00FC3ABB" w:rsidRDefault="00FC3ABB" w:rsidP="009E73B7">
      <w:pPr>
        <w:pStyle w:val="afa"/>
        <w:numPr>
          <w:ilvl w:val="0"/>
          <w:numId w:val="43"/>
        </w:numPr>
        <w:spacing w:line="360" w:lineRule="atLeast"/>
        <w:ind w:firstLineChars="0"/>
        <w:rPr>
          <w:rFonts w:ascii="Times New Roman" w:hAnsi="Times New Roman"/>
          <w:sz w:val="24"/>
          <w:szCs w:val="20"/>
        </w:rPr>
      </w:pPr>
      <w:r>
        <w:rPr>
          <w:rFonts w:ascii="Times New Roman" w:hAnsi="Times New Roman" w:hint="eastAsia"/>
          <w:sz w:val="24"/>
          <w:szCs w:val="20"/>
        </w:rPr>
        <w:t>无标度特性</w:t>
      </w:r>
    </w:p>
    <w:p w:rsidR="009E73B7" w:rsidRPr="007D6DFF" w:rsidRDefault="001F2EDC" w:rsidP="00FC3ABB">
      <w:r>
        <w:tab/>
      </w:r>
      <w:r>
        <w:rPr>
          <w:rFonts w:hint="eastAsia"/>
        </w:rPr>
        <w:t>无标度特性</w:t>
      </w:r>
      <w:r w:rsidR="00854CB8">
        <w:rPr>
          <w:rFonts w:hint="eastAsia"/>
        </w:rPr>
        <w:t>是指复杂</w:t>
      </w:r>
      <w:r>
        <w:rPr>
          <w:rFonts w:hint="eastAsia"/>
        </w:rPr>
        <w:t>网络中的</w:t>
      </w:r>
      <w:r w:rsidR="00FC3ABB">
        <w:rPr>
          <w:rFonts w:hint="eastAsia"/>
        </w:rPr>
        <w:t>节点的度</w:t>
      </w:r>
      <w:r w:rsidR="00854CB8">
        <w:rPr>
          <w:rFonts w:hint="eastAsia"/>
        </w:rPr>
        <w:t>分布</w:t>
      </w:r>
      <w:r w:rsidR="00FC3ABB">
        <w:rPr>
          <w:rFonts w:hint="eastAsia"/>
        </w:rPr>
        <w:t>服从幂律分布的</w:t>
      </w:r>
      <w:r w:rsidR="00854CB8">
        <w:rPr>
          <w:rFonts w:hint="eastAsia"/>
        </w:rPr>
        <w:t>一类特性，</w:t>
      </w:r>
      <w:r w:rsidR="00854CB8">
        <w:t>具体</w:t>
      </w:r>
      <w:r w:rsidR="00854CB8">
        <w:rPr>
          <w:rFonts w:hint="eastAsia"/>
        </w:rPr>
        <w:t>表现为如下两个方面</w:t>
      </w:r>
      <w:r w:rsidR="00FC3ABB">
        <w:rPr>
          <w:rFonts w:hint="eastAsia"/>
        </w:rPr>
        <w:t>：</w:t>
      </w:r>
      <w:r w:rsidR="00FC3ABB">
        <w:rPr>
          <w:rFonts w:hint="eastAsia"/>
        </w:rPr>
        <w:t>1</w:t>
      </w:r>
      <w:r w:rsidR="00FC3ABB">
        <w:t>)</w:t>
      </w:r>
      <w:r w:rsidR="00FC3ABB">
        <w:t>增长</w:t>
      </w:r>
      <w:r w:rsidR="00FC3ABB">
        <w:rPr>
          <w:rFonts w:hint="eastAsia"/>
        </w:rPr>
        <w:t>性：有新节点加入</w:t>
      </w:r>
      <w:r>
        <w:rPr>
          <w:rFonts w:hint="eastAsia"/>
        </w:rPr>
        <w:t>；</w:t>
      </w:r>
      <w:r>
        <w:rPr>
          <w:rFonts w:hint="eastAsia"/>
        </w:rPr>
        <w:t>2</w:t>
      </w:r>
      <w:r w:rsidR="00FC3ABB">
        <w:t>)</w:t>
      </w:r>
      <w:r w:rsidR="00FC3ABB">
        <w:rPr>
          <w:rFonts w:hint="eastAsia"/>
        </w:rPr>
        <w:t>优先连接：</w:t>
      </w:r>
      <w:r w:rsidR="009E2E39">
        <w:rPr>
          <w:rFonts w:hint="eastAsia"/>
        </w:rPr>
        <w:t>新加入网络中的节点与现存网络中的节点</w:t>
      </w:r>
      <w:r w:rsidR="00FC3ABB">
        <w:rPr>
          <w:rFonts w:hint="eastAsia"/>
        </w:rPr>
        <w:t>连接的概率与已存在的节点的属性有关</w:t>
      </w:r>
      <w:r w:rsidR="00FA7F9C">
        <w:rPr>
          <w:rFonts w:hint="eastAsia"/>
        </w:rPr>
        <w:t>。</w:t>
      </w:r>
    </w:p>
    <w:p w:rsidR="009E73B7" w:rsidRDefault="009E73B7" w:rsidP="009E73B7">
      <w:r>
        <w:lastRenderedPageBreak/>
        <w:tab/>
      </w:r>
      <w:r w:rsidRPr="001A5197">
        <w:rPr>
          <w:rFonts w:ascii="黑体" w:eastAsia="黑体" w:hAnsi="黑体" w:hint="eastAsia"/>
        </w:rPr>
        <w:t>定义</w:t>
      </w:r>
      <w:r>
        <w:rPr>
          <w:rFonts w:hint="eastAsia"/>
        </w:rPr>
        <w:t>2</w:t>
      </w:r>
      <w:r>
        <w:t xml:space="preserve">.1 </w:t>
      </w:r>
      <w:r>
        <w:rPr>
          <w:rFonts w:hint="eastAsia"/>
        </w:rPr>
        <w:t>无标度网络</w:t>
      </w:r>
      <w:r>
        <w:rPr>
          <w:rFonts w:hint="eastAsia"/>
        </w:rPr>
        <w:t xml:space="preserve"> </w:t>
      </w:r>
      <w:r>
        <w:rPr>
          <w:rFonts w:hint="eastAsia"/>
        </w:rPr>
        <w:t>无标度网络是</w:t>
      </w:r>
      <w:r w:rsidR="0031406B">
        <w:rPr>
          <w:rFonts w:hint="eastAsia"/>
        </w:rPr>
        <w:t>网络中的</w:t>
      </w:r>
      <w:r w:rsidR="00FC3ABB">
        <w:rPr>
          <w:rFonts w:hint="eastAsia"/>
        </w:rPr>
        <w:t>节点符合无标度特性的</w:t>
      </w:r>
      <w:r w:rsidR="0031406B">
        <w:rPr>
          <w:rFonts w:hint="eastAsia"/>
        </w:rPr>
        <w:t>一类</w:t>
      </w:r>
      <w:r>
        <w:rPr>
          <w:rFonts w:hint="eastAsia"/>
        </w:rPr>
        <w:t>复杂网络。现实世界的大部分网络都是少数的节点往往有大量的连接，而大部分节点的连接很少。网络中与其他节点有</w:t>
      </w:r>
      <w:r>
        <w:rPr>
          <w:rFonts w:hint="eastAsia"/>
        </w:rPr>
        <w:t>k</w:t>
      </w:r>
      <w:r>
        <w:rPr>
          <w:rFonts w:hint="eastAsia"/>
        </w:rPr>
        <w:t>个连接的节点出现的频率</w:t>
      </w:r>
      <w:r>
        <w:rPr>
          <w:rFonts w:hint="eastAsia"/>
        </w:rPr>
        <w:t>P</w:t>
      </w:r>
      <w:r>
        <w:t>(k)</w:t>
      </w:r>
      <w:r>
        <w:rPr>
          <w:rFonts w:hint="eastAsia"/>
        </w:rPr>
        <w:t>随</w:t>
      </w:r>
      <w:r>
        <w:rPr>
          <w:rFonts w:hint="eastAsia"/>
        </w:rPr>
        <w:t>k</w:t>
      </w:r>
      <w:r>
        <w:rPr>
          <w:rFonts w:hint="eastAsia"/>
        </w:rPr>
        <w:t>值的变化满足</w:t>
      </w:r>
      <w:r>
        <w:rPr>
          <w:rFonts w:hint="eastAsia"/>
        </w:rPr>
        <w:t>P(</w:t>
      </w:r>
      <w:r>
        <w:t>k</w:t>
      </w:r>
      <w:r>
        <w:rPr>
          <w:rFonts w:hint="eastAsia"/>
        </w:rPr>
        <w:t>)</w:t>
      </w:r>
      <w:r>
        <w:t>~k</w:t>
      </w:r>
      <w:r w:rsidRPr="00F27FB0">
        <w:rPr>
          <w:vertAlign w:val="superscript"/>
        </w:rPr>
        <w:t>-λ</w:t>
      </w:r>
      <w:r w:rsidRPr="00F27FB0">
        <w:rPr>
          <w:rFonts w:hint="eastAsia"/>
        </w:rPr>
        <w:t>，</w:t>
      </w:r>
      <w:r>
        <w:t>其</w:t>
      </w:r>
      <w:r>
        <w:rPr>
          <w:rFonts w:hint="eastAsia"/>
        </w:rPr>
        <w:t>中</w:t>
      </w:r>
      <w:r w:rsidRPr="00F27FB0">
        <w:t>λ</w:t>
      </w:r>
      <w:r>
        <w:rPr>
          <w:rFonts w:hint="eastAsia"/>
        </w:rPr>
        <w:t>的范围为</w:t>
      </w:r>
      <w:r>
        <w:rPr>
          <w:rFonts w:hint="eastAsia"/>
        </w:rPr>
        <w:t>2&lt;</w:t>
      </w:r>
      <w:r w:rsidRPr="00F27FB0">
        <w:t>λ</w:t>
      </w:r>
      <w:r>
        <w:t>&lt;3</w:t>
      </w:r>
      <w:r>
        <w:rPr>
          <w:rFonts w:hint="eastAsia"/>
        </w:rPr>
        <w:t>。</w:t>
      </w:r>
      <w:r w:rsidR="00C43475">
        <w:rPr>
          <w:rFonts w:hint="eastAsia"/>
        </w:rPr>
        <w:t>图</w:t>
      </w:r>
      <w:r w:rsidR="00C43475">
        <w:rPr>
          <w:rFonts w:hint="eastAsia"/>
        </w:rPr>
        <w:t>2</w:t>
      </w:r>
      <w:r w:rsidR="00C43475">
        <w:t>-1</w:t>
      </w:r>
      <w:r w:rsidR="0031406B">
        <w:rPr>
          <w:rFonts w:hint="eastAsia"/>
        </w:rPr>
        <w:t>阐</w:t>
      </w:r>
      <w:r w:rsidR="00C43475">
        <w:rPr>
          <w:rFonts w:hint="eastAsia"/>
        </w:rPr>
        <w:t>释了</w:t>
      </w:r>
      <w:r w:rsidR="00C43475">
        <w:rPr>
          <w:rFonts w:hint="eastAsia"/>
        </w:rPr>
        <w:t>P</w:t>
      </w:r>
      <w:r w:rsidR="00C43475">
        <w:t>(k)</w:t>
      </w:r>
      <w:r w:rsidR="00C43475">
        <w:rPr>
          <w:rFonts w:hint="eastAsia"/>
        </w:rPr>
        <w:t>随</w:t>
      </w:r>
      <w:r w:rsidR="00C43475" w:rsidRPr="00F27FB0">
        <w:t>λ</w:t>
      </w:r>
      <w:r w:rsidR="00C43475">
        <w:rPr>
          <w:rFonts w:hint="eastAsia"/>
        </w:rPr>
        <w:t>变化而变化的</w:t>
      </w:r>
      <w:r w:rsidR="008F3A69">
        <w:rPr>
          <w:rFonts w:hint="eastAsia"/>
        </w:rPr>
        <w:t>趋势</w:t>
      </w:r>
      <w:r w:rsidR="00C43475">
        <w:rPr>
          <w:rFonts w:hint="eastAsia"/>
        </w:rPr>
        <w:t>。</w:t>
      </w:r>
    </w:p>
    <w:p w:rsidR="009E73B7" w:rsidRPr="00C50890" w:rsidRDefault="009E73B7" w:rsidP="008F3A69">
      <w:pPr>
        <w:jc w:val="center"/>
      </w:pPr>
      <w:r>
        <w:rPr>
          <w:rFonts w:hint="eastAsia"/>
          <w:noProof/>
        </w:rPr>
        <w:drawing>
          <wp:anchor distT="0" distB="0" distL="114300" distR="114300" simplePos="0" relativeHeight="251657216" behindDoc="0" locked="0" layoutInCell="1" allowOverlap="1">
            <wp:simplePos x="0" y="0"/>
            <wp:positionH relativeFrom="column">
              <wp:posOffset>447675</wp:posOffset>
            </wp:positionH>
            <wp:positionV relativeFrom="paragraph">
              <wp:posOffset>280035</wp:posOffset>
            </wp:positionV>
            <wp:extent cx="4370400" cy="2487600"/>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C43475">
        <w:rPr>
          <w:rFonts w:hint="eastAsia"/>
        </w:rPr>
        <w:t>图</w:t>
      </w:r>
      <w:r>
        <w:rPr>
          <w:rFonts w:hint="eastAsia"/>
        </w:rPr>
        <w:t>2</w:t>
      </w:r>
      <w:r>
        <w:t>-1</w:t>
      </w:r>
    </w:p>
    <w:p w:rsidR="009E73B7" w:rsidRDefault="00A6255D" w:rsidP="009E73B7">
      <w:r>
        <w:tab/>
      </w:r>
      <w:r w:rsidR="009E73B7">
        <w:rPr>
          <w:rFonts w:hint="eastAsia"/>
        </w:rPr>
        <w:t>无标度网络模型揭示了增长性与优先连接机制在复杂网络中的广泛性以及幂律分布</w:t>
      </w:r>
      <w:r w:rsidR="00802CA0">
        <w:rPr>
          <w:rFonts w:hint="eastAsia"/>
        </w:rPr>
        <w:t>对研究无标度网络复杂性</w:t>
      </w:r>
      <w:r w:rsidR="009E73B7" w:rsidRPr="00C43475">
        <w:rPr>
          <w:rFonts w:hint="eastAsia"/>
        </w:rPr>
        <w:t>的重要性，</w:t>
      </w:r>
      <w:r w:rsidR="00C43475" w:rsidRPr="00C43475">
        <w:rPr>
          <w:rFonts w:hint="eastAsia"/>
        </w:rPr>
        <w:t>图</w:t>
      </w:r>
      <w:r w:rsidR="00C43475" w:rsidRPr="00C43475">
        <w:rPr>
          <w:rFonts w:hint="eastAsia"/>
        </w:rPr>
        <w:t>2</w:t>
      </w:r>
      <w:r w:rsidR="00C43475" w:rsidRPr="00C43475">
        <w:t>-1</w:t>
      </w:r>
      <w:r w:rsidR="00E81E41" w:rsidRPr="00C43475">
        <w:rPr>
          <w:rFonts w:hint="eastAsia"/>
        </w:rPr>
        <w:t>即为一个</w:t>
      </w:r>
      <w:r w:rsidR="008F3A69">
        <w:rPr>
          <w:rFonts w:hint="eastAsia"/>
        </w:rPr>
        <w:t>基于</w:t>
      </w:r>
      <w:r w:rsidR="008F3A69">
        <w:rPr>
          <w:rFonts w:hint="eastAsia"/>
        </w:rPr>
        <w:t>BA</w:t>
      </w:r>
      <w:r w:rsidR="008F3A69">
        <w:rPr>
          <w:rFonts w:hint="eastAsia"/>
        </w:rPr>
        <w:t>模型构建的</w:t>
      </w:r>
      <w:r w:rsidR="00E81E41" w:rsidRPr="00C43475">
        <w:rPr>
          <w:rFonts w:hint="eastAsia"/>
        </w:rPr>
        <w:t>无标度网络</w:t>
      </w:r>
      <w:r w:rsidR="008F3A69">
        <w:rPr>
          <w:rFonts w:hint="eastAsia"/>
        </w:rPr>
        <w:t>。</w:t>
      </w:r>
    </w:p>
    <w:p w:rsidR="001B09AF" w:rsidRDefault="001B09AF" w:rsidP="009E73B7">
      <w:r>
        <w:tab/>
      </w:r>
      <w:r w:rsidRPr="001A5197">
        <w:rPr>
          <w:rFonts w:ascii="黑体" w:eastAsia="黑体" w:hAnsi="黑体" w:hint="eastAsia"/>
        </w:rPr>
        <w:t>定义</w:t>
      </w:r>
      <w:r>
        <w:rPr>
          <w:rFonts w:hint="eastAsia"/>
        </w:rPr>
        <w:t>2</w:t>
      </w:r>
      <w:r>
        <w:t xml:space="preserve">.1 </w:t>
      </w:r>
      <w:r>
        <w:rPr>
          <w:rFonts w:hint="eastAsia"/>
        </w:rPr>
        <w:t>幂律分布</w:t>
      </w:r>
      <w:r>
        <w:rPr>
          <w:rFonts w:hint="eastAsia"/>
        </w:rPr>
        <w:t xml:space="preserve"> </w:t>
      </w:r>
      <w:r>
        <w:rPr>
          <w:rFonts w:hint="eastAsia"/>
        </w:rPr>
        <w:t>形如</w:t>
      </w:r>
      <w:r>
        <w:rPr>
          <w:rFonts w:hint="eastAsia"/>
        </w:rPr>
        <w:t>y</w:t>
      </w:r>
      <w:r>
        <w:t>=cx</w:t>
      </w:r>
      <w:r w:rsidRPr="007951F5">
        <w:rPr>
          <w:vertAlign w:val="superscript"/>
        </w:rPr>
        <w:t>-λ</w:t>
      </w:r>
      <w:r>
        <w:rPr>
          <w:rFonts w:hint="eastAsia"/>
        </w:rPr>
        <w:t>的函数</w:t>
      </w:r>
      <w:r>
        <w:rPr>
          <w:rFonts w:hint="eastAsia"/>
        </w:rPr>
        <w:t>,</w:t>
      </w:r>
      <w:r>
        <w:rPr>
          <w:rFonts w:hint="eastAsia"/>
        </w:rPr>
        <w:t>其中</w:t>
      </w:r>
      <w:r>
        <w:rPr>
          <w:rFonts w:hint="eastAsia"/>
        </w:rPr>
        <w:t>x</w:t>
      </w:r>
      <w:r>
        <w:rPr>
          <w:rFonts w:hint="eastAsia"/>
        </w:rPr>
        <w:t>，</w:t>
      </w:r>
      <w:r>
        <w:t>y</w:t>
      </w:r>
      <w:r>
        <w:rPr>
          <w:rFonts w:hint="eastAsia"/>
        </w:rPr>
        <w:t>为正的随机变量</w:t>
      </w:r>
      <w:r>
        <w:t>，</w:t>
      </w:r>
      <w:r>
        <w:t>c</w:t>
      </w:r>
      <w:r>
        <w:rPr>
          <w:rFonts w:hint="eastAsia"/>
        </w:rPr>
        <w:t>，</w:t>
      </w:r>
      <w:r w:rsidRPr="00F27FB0">
        <w:t>λ</w:t>
      </w:r>
      <w:r w:rsidR="00A94124">
        <w:rPr>
          <w:rFonts w:hint="eastAsia"/>
        </w:rPr>
        <w:t>为大于零的常数这样的</w:t>
      </w:r>
      <w:r>
        <w:rPr>
          <w:rFonts w:hint="eastAsia"/>
        </w:rPr>
        <w:t>简单幂函数，</w:t>
      </w:r>
      <w:r>
        <w:t>称之</w:t>
      </w:r>
      <w:r>
        <w:rPr>
          <w:rFonts w:hint="eastAsia"/>
        </w:rPr>
        <w:t>为幂律分布，这种分布的性质是大部分事件的规模很小，</w:t>
      </w:r>
      <w:r>
        <w:t>而</w:t>
      </w:r>
      <w:r>
        <w:rPr>
          <w:rFonts w:hint="eastAsia"/>
        </w:rPr>
        <w:t>少数事件的规模很大</w:t>
      </w:r>
      <w:r w:rsidR="00A94124">
        <w:rPr>
          <w:rFonts w:hint="eastAsia"/>
        </w:rPr>
        <w:t>，</w:t>
      </w:r>
      <w:r w:rsidR="00782BEB">
        <w:rPr>
          <w:rFonts w:hint="eastAsia"/>
        </w:rPr>
        <w:t>例如二八定律</w:t>
      </w:r>
      <w:r>
        <w:rPr>
          <w:rFonts w:hint="eastAsia"/>
        </w:rPr>
        <w:t>。</w:t>
      </w:r>
      <w:r w:rsidR="00782BEB">
        <w:rPr>
          <w:rFonts w:hint="eastAsia"/>
        </w:rPr>
        <w:t>将</w:t>
      </w:r>
      <w:r>
        <w:rPr>
          <w:rFonts w:hint="eastAsia"/>
        </w:rPr>
        <w:t>如上公式</w:t>
      </w:r>
      <w:r w:rsidR="00782BEB">
        <w:rPr>
          <w:rFonts w:hint="eastAsia"/>
        </w:rPr>
        <w:t>等号</w:t>
      </w:r>
      <w:r>
        <w:rPr>
          <w:rFonts w:hint="eastAsia"/>
        </w:rPr>
        <w:t>两边同时取对数，</w:t>
      </w:r>
      <w:r w:rsidR="00782BEB">
        <w:t>可</w:t>
      </w:r>
      <w:r w:rsidR="00782BEB">
        <w:rPr>
          <w:rFonts w:hint="eastAsia"/>
        </w:rPr>
        <w:t>得</w:t>
      </w:r>
      <w:r>
        <w:rPr>
          <w:rFonts w:hint="eastAsia"/>
        </w:rPr>
        <w:t>ln</w:t>
      </w:r>
      <w:r>
        <w:t>y</w:t>
      </w:r>
      <w:r>
        <w:rPr>
          <w:rFonts w:hint="eastAsia"/>
        </w:rPr>
        <w:t>和</w:t>
      </w:r>
      <w:r>
        <w:rPr>
          <w:rFonts w:hint="eastAsia"/>
        </w:rPr>
        <w:t>lnx</w:t>
      </w:r>
      <w:r w:rsidR="00782BEB">
        <w:rPr>
          <w:rFonts w:hint="eastAsia"/>
        </w:rPr>
        <w:t>之间的</w:t>
      </w:r>
      <w:r>
        <w:rPr>
          <w:rFonts w:hint="eastAsia"/>
        </w:rPr>
        <w:t>线性关系</w:t>
      </w:r>
      <w:r w:rsidR="00BD5483">
        <w:rPr>
          <w:rFonts w:hint="eastAsia"/>
        </w:rPr>
        <w:t>为</w:t>
      </w:r>
      <w:r>
        <w:rPr>
          <w:rFonts w:hint="eastAsia"/>
        </w:rPr>
        <w:t>lny</w:t>
      </w:r>
      <w:r>
        <w:t>=lnc-</w:t>
      </w:r>
      <w:r w:rsidRPr="00F27FB0">
        <w:t>λ</w:t>
      </w:r>
      <w:r>
        <w:t>lnx</w:t>
      </w:r>
      <w:r>
        <w:rPr>
          <w:rFonts w:hint="eastAsia"/>
        </w:rPr>
        <w:t>，</w:t>
      </w:r>
      <w:r w:rsidR="00BD5483">
        <w:rPr>
          <w:rFonts w:hint="eastAsia"/>
        </w:rPr>
        <w:t>由此线性关系可知</w:t>
      </w:r>
      <w:r>
        <w:rPr>
          <w:rFonts w:hint="eastAsia"/>
        </w:rPr>
        <w:t>在双对数坐标下，</w:t>
      </w:r>
      <w:r>
        <w:t>幂律</w:t>
      </w:r>
      <w:r>
        <w:rPr>
          <w:rFonts w:hint="eastAsia"/>
        </w:rPr>
        <w:t>分布表现为一条斜率为幂指数为负数的一条直线，</w:t>
      </w:r>
      <w:r>
        <w:t>这一</w:t>
      </w:r>
      <w:r>
        <w:rPr>
          <w:rFonts w:hint="eastAsia"/>
        </w:rPr>
        <w:t>线性关系也是判断</w:t>
      </w:r>
      <w:r w:rsidR="00A94124">
        <w:rPr>
          <w:rFonts w:hint="eastAsia"/>
        </w:rPr>
        <w:t>给定的随机变量是否满足幂律</w:t>
      </w:r>
      <w:r w:rsidR="00BD5483">
        <w:rPr>
          <w:rFonts w:hint="eastAsia"/>
        </w:rPr>
        <w:t>特性</w:t>
      </w:r>
      <w:r w:rsidR="00A94124">
        <w:rPr>
          <w:rFonts w:hint="eastAsia"/>
        </w:rPr>
        <w:t>的</w:t>
      </w:r>
      <w:r w:rsidR="00BD5483">
        <w:rPr>
          <w:rFonts w:hint="eastAsia"/>
        </w:rPr>
        <w:t>重要</w:t>
      </w:r>
      <w:r w:rsidR="00A94124">
        <w:rPr>
          <w:rFonts w:hint="eastAsia"/>
        </w:rPr>
        <w:t>依据。</w:t>
      </w:r>
      <w:r w:rsidR="00BD5483">
        <w:rPr>
          <w:rFonts w:hint="eastAsia"/>
        </w:rPr>
        <w:t>在确定</w:t>
      </w:r>
      <w:r w:rsidR="00A94124">
        <w:rPr>
          <w:rFonts w:hint="eastAsia"/>
        </w:rPr>
        <w:t>给定</w:t>
      </w:r>
      <w:r w:rsidR="00BD5483">
        <w:rPr>
          <w:rFonts w:hint="eastAsia"/>
        </w:rPr>
        <w:t>的</w:t>
      </w:r>
      <w:r w:rsidR="00A94124">
        <w:rPr>
          <w:rFonts w:hint="eastAsia"/>
        </w:rPr>
        <w:t>两个随机变量满足</w:t>
      </w:r>
      <w:r w:rsidR="00BD5483">
        <w:rPr>
          <w:rFonts w:hint="eastAsia"/>
        </w:rPr>
        <w:t>如上所示的</w:t>
      </w:r>
      <w:r>
        <w:rPr>
          <w:rFonts w:hint="eastAsia"/>
        </w:rPr>
        <w:t>线性关系</w:t>
      </w:r>
      <w:r w:rsidR="00BD5483">
        <w:rPr>
          <w:rFonts w:hint="eastAsia"/>
        </w:rPr>
        <w:t>之后</w:t>
      </w:r>
      <w:r>
        <w:rPr>
          <w:rFonts w:hint="eastAsia"/>
        </w:rPr>
        <w:t>，可以</w:t>
      </w:r>
      <w:r>
        <w:t>利用</w:t>
      </w:r>
      <w:r>
        <w:rPr>
          <w:rFonts w:hint="eastAsia"/>
        </w:rPr>
        <w:t>一元线性回</w:t>
      </w:r>
      <w:r w:rsidR="00BD5483">
        <w:rPr>
          <w:rFonts w:hint="eastAsia"/>
        </w:rPr>
        <w:t>归方程</w:t>
      </w:r>
      <w:r>
        <w:rPr>
          <w:rFonts w:hint="eastAsia"/>
        </w:rPr>
        <w:t>和最小二乘法，</w:t>
      </w:r>
      <w:r>
        <w:t>可得</w:t>
      </w:r>
      <w:r>
        <w:rPr>
          <w:rFonts w:hint="eastAsia"/>
        </w:rPr>
        <w:t>lny</w:t>
      </w:r>
      <w:r>
        <w:rPr>
          <w:rFonts w:hint="eastAsia"/>
        </w:rPr>
        <w:t>对</w:t>
      </w:r>
      <w:r>
        <w:rPr>
          <w:rFonts w:hint="eastAsia"/>
        </w:rPr>
        <w:t>lnx</w:t>
      </w:r>
      <w:r>
        <w:rPr>
          <w:rFonts w:hint="eastAsia"/>
        </w:rPr>
        <w:t>的经验回归方程，</w:t>
      </w:r>
      <w:r>
        <w:t>从而得到</w:t>
      </w:r>
      <w:r>
        <w:rPr>
          <w:rFonts w:hint="eastAsia"/>
        </w:rPr>
        <w:t>y</w:t>
      </w:r>
      <w:r>
        <w:rPr>
          <w:rFonts w:hint="eastAsia"/>
        </w:rPr>
        <w:t>与</w:t>
      </w:r>
      <w:r>
        <w:rPr>
          <w:rFonts w:hint="eastAsia"/>
        </w:rPr>
        <w:t>x</w:t>
      </w:r>
      <w:r>
        <w:rPr>
          <w:rFonts w:hint="eastAsia"/>
        </w:rPr>
        <w:t>之间的幂律关系式</w:t>
      </w:r>
      <w:r w:rsidR="00BD5483">
        <w:rPr>
          <w:rFonts w:hint="eastAsia"/>
        </w:rPr>
        <w:t>，</w:t>
      </w:r>
      <w:r w:rsidR="00BD5483">
        <w:t>进而</w:t>
      </w:r>
      <w:r w:rsidR="00BD5483">
        <w:rPr>
          <w:rFonts w:hint="eastAsia"/>
        </w:rPr>
        <w:t>求解两个随机变量之间的相关系数，</w:t>
      </w:r>
      <w:r w:rsidR="00BD5483">
        <w:t>得到</w:t>
      </w:r>
      <w:r w:rsidR="00BD5483">
        <w:rPr>
          <w:rFonts w:hint="eastAsia"/>
        </w:rPr>
        <w:t>所给定的随机变量之间的幂律性质</w:t>
      </w:r>
      <w:r>
        <w:rPr>
          <w:rFonts w:hint="eastAsia"/>
        </w:rPr>
        <w:t>。</w:t>
      </w:r>
    </w:p>
    <w:p w:rsidR="001B09AF" w:rsidRDefault="001B09AF" w:rsidP="001B09AF">
      <w:r>
        <w:tab/>
      </w:r>
      <w:r>
        <w:rPr>
          <w:rFonts w:hint="eastAsia"/>
        </w:rPr>
        <w:t>除了图</w:t>
      </w:r>
      <w:r>
        <w:rPr>
          <w:rFonts w:hint="eastAsia"/>
        </w:rPr>
        <w:t>1</w:t>
      </w:r>
      <w:r>
        <w:t>-1</w:t>
      </w:r>
      <w:r>
        <w:rPr>
          <w:rFonts w:hint="eastAsia"/>
        </w:rPr>
        <w:t>所示网络呈现的长尾分布，现实网络中的节点</w:t>
      </w:r>
      <w:r>
        <w:t>还</w:t>
      </w:r>
      <w:r>
        <w:rPr>
          <w:rFonts w:hint="eastAsia"/>
        </w:rPr>
        <w:t>存在其他形式的幂律分布广泛应用在物理学、</w:t>
      </w:r>
      <w:r>
        <w:t>生态学</w:t>
      </w:r>
      <w:r>
        <w:rPr>
          <w:rFonts w:hint="eastAsia"/>
        </w:rPr>
        <w:t>、</w:t>
      </w:r>
      <w:r>
        <w:t>计算机</w:t>
      </w:r>
      <w:r>
        <w:rPr>
          <w:rFonts w:hint="eastAsia"/>
        </w:rPr>
        <w:t>科学以及社会科学等众多领域</w:t>
      </w:r>
      <w:r w:rsidR="00782BEB">
        <w:rPr>
          <w:rFonts w:hint="eastAsia"/>
        </w:rPr>
        <w:t>，</w:t>
      </w:r>
      <w:r w:rsidR="00782BEB">
        <w:t>比如规</w:t>
      </w:r>
      <w:r w:rsidR="00782BEB">
        <w:lastRenderedPageBreak/>
        <w:t>模</w:t>
      </w:r>
      <w:r w:rsidR="00782BEB">
        <w:rPr>
          <w:rFonts w:hint="eastAsia"/>
        </w:rPr>
        <w:t>-</w:t>
      </w:r>
      <w:r w:rsidR="00782BEB">
        <w:t>概率分布</w:t>
      </w:r>
      <w:r w:rsidR="00782BEB">
        <w:rPr>
          <w:rFonts w:hint="eastAsia"/>
        </w:rPr>
        <w:t>、</w:t>
      </w:r>
      <w:r w:rsidR="00782BEB">
        <w:t>名次</w:t>
      </w:r>
      <w:r w:rsidR="00782BEB">
        <w:rPr>
          <w:rFonts w:hint="eastAsia"/>
        </w:rPr>
        <w:t>-</w:t>
      </w:r>
      <w:r w:rsidR="00782BEB">
        <w:t>规模</w:t>
      </w:r>
      <w:r w:rsidR="00782BEB">
        <w:rPr>
          <w:rFonts w:hint="eastAsia"/>
        </w:rPr>
        <w:t>分布等</w:t>
      </w:r>
      <w:r>
        <w:rPr>
          <w:rFonts w:hint="eastAsia"/>
        </w:rPr>
        <w:t>。</w:t>
      </w:r>
    </w:p>
    <w:p w:rsidR="001B09AF" w:rsidRPr="001B09AF" w:rsidRDefault="001B09AF" w:rsidP="009E73B7"/>
    <w:p w:rsidR="0093556E" w:rsidRPr="0093556E" w:rsidRDefault="0093556E" w:rsidP="0093556E">
      <w:pPr>
        <w:jc w:val="center"/>
      </w:pPr>
      <w:r>
        <w:rPr>
          <w:rFonts w:hint="eastAsia"/>
        </w:rPr>
        <w:t>图</w:t>
      </w:r>
      <w:r>
        <w:rPr>
          <w:rFonts w:hint="eastAsia"/>
        </w:rPr>
        <w:t>2</w:t>
      </w:r>
      <w:r>
        <w:t>-1</w:t>
      </w:r>
    </w:p>
    <w:p w:rsidR="00E81E41" w:rsidRPr="00F27129" w:rsidRDefault="00E81E41" w:rsidP="0093556E">
      <w:pPr>
        <w:jc w:val="center"/>
      </w:pPr>
      <w:r>
        <w:rPr>
          <w:noProof/>
        </w:rPr>
        <w:drawing>
          <wp:inline distT="0" distB="0" distL="0" distR="0">
            <wp:extent cx="3666667" cy="341904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66667" cy="3419048"/>
                    </a:xfrm>
                    <a:prstGeom prst="rect">
                      <a:avLst/>
                    </a:prstGeom>
                  </pic:spPr>
                </pic:pic>
              </a:graphicData>
            </a:graphic>
          </wp:inline>
        </w:drawing>
      </w:r>
    </w:p>
    <w:p w:rsidR="009E73B7" w:rsidRDefault="00C309B9" w:rsidP="009E73B7">
      <w:r>
        <w:tab/>
      </w:r>
      <w:r w:rsidR="009E73B7" w:rsidRPr="001A5197">
        <w:rPr>
          <w:rFonts w:ascii="黑体" w:eastAsia="黑体" w:hAnsi="黑体" w:hint="eastAsia"/>
        </w:rPr>
        <w:t>定义</w:t>
      </w:r>
      <w:r>
        <w:t>2.1</w:t>
      </w:r>
      <w:r w:rsidR="009E73B7">
        <w:rPr>
          <w:rFonts w:hint="eastAsia"/>
        </w:rPr>
        <w:t>优先连接</w:t>
      </w:r>
      <w:r w:rsidR="009E73B7">
        <w:rPr>
          <w:rFonts w:hint="eastAsia"/>
        </w:rPr>
        <w:t xml:space="preserve"> </w:t>
      </w:r>
      <w:r w:rsidR="009E73B7">
        <w:rPr>
          <w:rFonts w:hint="eastAsia"/>
        </w:rPr>
        <w:t>优先连接即为新加入网络的节点与网络中现有节点连接的概率</w:t>
      </w:r>
      <w:r w:rsidR="005F2B30">
        <w:rPr>
          <w:rFonts w:hint="eastAsia"/>
        </w:rPr>
        <w:t>与现有节点的固有概率相关联</w:t>
      </w:r>
      <w:r w:rsidR="009E73B7">
        <w:rPr>
          <w:rFonts w:hint="eastAsia"/>
        </w:rPr>
        <w:t>。</w:t>
      </w:r>
      <w:r w:rsidR="005F2B30">
        <w:rPr>
          <w:rFonts w:hint="eastAsia"/>
        </w:rPr>
        <w:t>基于优先连接机制</w:t>
      </w:r>
      <w:r w:rsidR="009E73B7">
        <w:rPr>
          <w:rFonts w:hint="eastAsia"/>
        </w:rPr>
        <w:t>生成无标度网</w:t>
      </w:r>
      <w:r w:rsidR="005F2B30">
        <w:rPr>
          <w:rFonts w:hint="eastAsia"/>
        </w:rPr>
        <w:t>络</w:t>
      </w:r>
      <w:r w:rsidR="005F2B30">
        <w:rPr>
          <w:rFonts w:hint="eastAsia"/>
          <w:color w:val="000000"/>
        </w:rPr>
        <w:t>是基于节点的度有固定概率分布的取样过程</w:t>
      </w:r>
      <w:r w:rsidR="005F2B30">
        <w:rPr>
          <w:rFonts w:hint="eastAsia"/>
        </w:rPr>
        <w:t>，也表明了这种机制是现实世界中的无标度网络形成的必要因素</w:t>
      </w:r>
      <w:r w:rsidR="009E73B7">
        <w:rPr>
          <w:rFonts w:hint="eastAsia"/>
        </w:rPr>
        <w:t>。</w:t>
      </w:r>
    </w:p>
    <w:p w:rsidR="009E73B7" w:rsidRDefault="00C309B9" w:rsidP="009E73B7">
      <w:r>
        <w:tab/>
      </w:r>
      <w:r w:rsidR="009E73B7" w:rsidRPr="001A5197">
        <w:rPr>
          <w:rFonts w:ascii="黑体" w:eastAsia="黑体" w:hAnsi="黑体" w:hint="eastAsia"/>
        </w:rPr>
        <w:t>定义</w:t>
      </w:r>
      <w:r w:rsidR="009E73B7">
        <w:rPr>
          <w:rFonts w:hint="eastAsia"/>
        </w:rPr>
        <w:t>2</w:t>
      </w:r>
      <w:r w:rsidR="009E73B7">
        <w:t>.1 BA</w:t>
      </w:r>
      <w:r w:rsidR="009E73B7">
        <w:rPr>
          <w:rFonts w:hint="eastAsia"/>
        </w:rPr>
        <w:t>模型</w:t>
      </w:r>
      <w:r w:rsidR="009E73B7">
        <w:rPr>
          <w:rFonts w:hint="eastAsia"/>
        </w:rPr>
        <w:t xml:space="preserve"> </w:t>
      </w:r>
      <w:r w:rsidR="009E73B7">
        <w:t>Barabasi</w:t>
      </w:r>
      <w:r w:rsidR="009E73B7">
        <w:rPr>
          <w:rFonts w:hint="eastAsia"/>
        </w:rPr>
        <w:t>和其同伴</w:t>
      </w:r>
      <w:r w:rsidR="00575212" w:rsidRPr="002012B0">
        <w:rPr>
          <w:bCs/>
        </w:rPr>
        <w:t>Albert</w:t>
      </w:r>
      <w:r w:rsidR="009E73B7">
        <w:rPr>
          <w:rFonts w:hint="eastAsia"/>
        </w:rPr>
        <w:t>经过详细</w:t>
      </w:r>
      <w:r w:rsidR="00F75FBD">
        <w:rPr>
          <w:rFonts w:hint="eastAsia"/>
        </w:rPr>
        <w:t>对比</w:t>
      </w:r>
      <w:r w:rsidR="009E73B7">
        <w:rPr>
          <w:rFonts w:hint="eastAsia"/>
        </w:rPr>
        <w:t>研究部分万维网的拓扑结构发现一些称作</w:t>
      </w:r>
      <w:r w:rsidR="009E73B7">
        <w:rPr>
          <w:rFonts w:hint="eastAsia"/>
        </w:rPr>
        <w:t>hub</w:t>
      </w:r>
      <w:r w:rsidR="009E73B7">
        <w:rPr>
          <w:rFonts w:hint="eastAsia"/>
        </w:rPr>
        <w:t>点的节点比网络中的其他节点有更多的连接，</w:t>
      </w:r>
      <w:r w:rsidR="009E73B7">
        <w:t>而且</w:t>
      </w:r>
      <w:r w:rsidR="00B7191E">
        <w:rPr>
          <w:rFonts w:hint="eastAsia"/>
        </w:rPr>
        <w:t>整个网络互相连通的</w:t>
      </w:r>
      <w:r w:rsidR="009E73B7">
        <w:rPr>
          <w:rFonts w:hint="eastAsia"/>
        </w:rPr>
        <w:t>节点</w:t>
      </w:r>
      <w:r w:rsidR="007E2DEB">
        <w:rPr>
          <w:rFonts w:hint="eastAsia"/>
        </w:rPr>
        <w:t>之间的</w:t>
      </w:r>
      <w:r w:rsidR="009E73B7">
        <w:rPr>
          <w:rFonts w:hint="eastAsia"/>
        </w:rPr>
        <w:t>连接服从幂律分布。</w:t>
      </w:r>
      <w:r w:rsidR="007E2DEB">
        <w:rPr>
          <w:rFonts w:hint="eastAsia"/>
        </w:rPr>
        <w:t>通过</w:t>
      </w:r>
      <w:r w:rsidR="00C84389">
        <w:rPr>
          <w:rFonts w:hint="eastAsia"/>
        </w:rPr>
        <w:t>网络拓展新的节点逐个加入，</w:t>
      </w:r>
      <w:r w:rsidR="00B7191E">
        <w:rPr>
          <w:rFonts w:hint="eastAsia"/>
        </w:rPr>
        <w:t>新节点会优先连接到现存的节点中连接概率较大的节点，</w:t>
      </w:r>
      <w:r w:rsidR="00B7191E">
        <w:t>基于</w:t>
      </w:r>
      <w:r w:rsidR="00B7191E">
        <w:rPr>
          <w:rFonts w:hint="eastAsia"/>
        </w:rPr>
        <w:t>这两种性质创建复杂网络的模型称为</w:t>
      </w:r>
      <w:r w:rsidR="00B7191E">
        <w:rPr>
          <w:rFonts w:hint="eastAsia"/>
        </w:rPr>
        <w:t>BA</w:t>
      </w:r>
      <w:r w:rsidR="00B7191E">
        <w:rPr>
          <w:rFonts w:hint="eastAsia"/>
        </w:rPr>
        <w:t>模型</w:t>
      </w:r>
      <w:r w:rsidR="00575212">
        <w:rPr>
          <w:rFonts w:hint="eastAsia"/>
        </w:rPr>
        <w:t>。</w:t>
      </w:r>
    </w:p>
    <w:p w:rsidR="00ED3B4C" w:rsidRDefault="009E73B7" w:rsidP="009E73B7">
      <w:r>
        <w:tab/>
      </w:r>
      <w:r w:rsidR="00035A26">
        <w:rPr>
          <w:rFonts w:hint="eastAsia"/>
        </w:rPr>
        <w:t>基于</w:t>
      </w:r>
      <w:r>
        <w:t>BA</w:t>
      </w:r>
      <w:r>
        <w:rPr>
          <w:rFonts w:hint="eastAsia"/>
        </w:rPr>
        <w:t>模型</w:t>
      </w:r>
      <w:r w:rsidR="00035A26">
        <w:rPr>
          <w:rFonts w:hint="eastAsia"/>
        </w:rPr>
        <w:t>生成无标度网络大致分为两步，</w:t>
      </w:r>
      <w:r w:rsidR="00035A26">
        <w:t>首先</w:t>
      </w:r>
      <w:r w:rsidR="00035A26">
        <w:rPr>
          <w:rFonts w:hint="eastAsia"/>
        </w:rPr>
        <w:t>，</w:t>
      </w:r>
      <w:r w:rsidR="00035A26">
        <w:t>从</w:t>
      </w:r>
      <w:r w:rsidR="00035A26">
        <w:rPr>
          <w:rFonts w:hint="eastAsia"/>
        </w:rPr>
        <w:t>一小部分</w:t>
      </w:r>
      <w:r w:rsidR="00035A26">
        <w:rPr>
          <w:rFonts w:hint="eastAsia"/>
        </w:rPr>
        <w:t>(</w:t>
      </w:r>
      <w:r w:rsidR="00035A26">
        <w:t>m</w:t>
      </w:r>
      <w:r w:rsidR="00035A26" w:rsidRPr="00990A6B">
        <w:rPr>
          <w:vertAlign w:val="subscript"/>
        </w:rPr>
        <w:t>0</w:t>
      </w:r>
      <w:r w:rsidR="00035A26">
        <w:rPr>
          <w:rFonts w:hint="eastAsia"/>
        </w:rPr>
        <w:t>)</w:t>
      </w:r>
      <w:r w:rsidR="00035A26">
        <w:rPr>
          <w:rFonts w:hint="eastAsia"/>
        </w:rPr>
        <w:t>节点开始，</w:t>
      </w:r>
      <w:r w:rsidR="00035A26">
        <w:t>然后</w:t>
      </w:r>
      <w:r w:rsidR="00035A26">
        <w:rPr>
          <w:rFonts w:hint="eastAsia"/>
        </w:rPr>
        <w:t>，将其余节点依次加入现有网络</w:t>
      </w:r>
      <w:r w:rsidR="00476744">
        <w:rPr>
          <w:rFonts w:hint="eastAsia"/>
        </w:rPr>
        <w:t>，</w:t>
      </w:r>
      <w:r>
        <w:rPr>
          <w:rFonts w:hint="eastAsia"/>
        </w:rPr>
        <w:t>且规定网络中新加入的节点被网络中第</w:t>
      </w:r>
      <w:r>
        <w:rPr>
          <w:rFonts w:hint="eastAsia"/>
        </w:rPr>
        <w:t>i</w:t>
      </w:r>
      <w:r>
        <w:rPr>
          <w:rFonts w:hint="eastAsia"/>
        </w:rPr>
        <w:t>个节点连接的概率</w:t>
      </w:r>
      <w:r w:rsidRPr="00766D39">
        <w:rPr>
          <w:rFonts w:hint="eastAsia"/>
          <w:i/>
        </w:rPr>
        <w:t>p</w:t>
      </w:r>
      <w:r>
        <w:t>(</w:t>
      </w:r>
      <w:r w:rsidRPr="003F0C4D">
        <w:rPr>
          <w:i/>
        </w:rPr>
        <w:t>k</w:t>
      </w:r>
      <w:r w:rsidRPr="003F0C4D">
        <w:rPr>
          <w:i/>
          <w:vertAlign w:val="subscript"/>
        </w:rPr>
        <w:t>i</w:t>
      </w:r>
      <w:r>
        <w:t>)</w:t>
      </w:r>
      <w:r>
        <w:rPr>
          <w:rFonts w:hint="eastAsia"/>
        </w:rPr>
        <w:t>与网络中该节点的度成正比，</w:t>
      </w:r>
      <w:r w:rsidR="00C665C6">
        <w:rPr>
          <w:rFonts w:hint="eastAsia"/>
        </w:rPr>
        <w:t>其中</w:t>
      </w:r>
      <w:r w:rsidR="00CC5FDE" w:rsidRPr="003F0C4D">
        <w:rPr>
          <w:rFonts w:hint="eastAsia"/>
          <w:i/>
        </w:rPr>
        <w:t>p</w:t>
      </w:r>
      <w:r w:rsidR="00CC5FDE">
        <w:t>(</w:t>
      </w:r>
      <w:r w:rsidR="00CC5FDE" w:rsidRPr="003F0C4D">
        <w:rPr>
          <w:i/>
        </w:rPr>
        <w:t>k</w:t>
      </w:r>
      <w:r w:rsidR="00CC5FDE" w:rsidRPr="003F0C4D">
        <w:rPr>
          <w:i/>
          <w:vertAlign w:val="subscript"/>
        </w:rPr>
        <w:t>i</w:t>
      </w:r>
      <w:r w:rsidR="00CC5FDE">
        <w:t>)</w:t>
      </w:r>
      <w:r w:rsidR="00CC5FDE">
        <w:rPr>
          <w:rFonts w:hint="eastAsia"/>
        </w:rPr>
        <w:t>满足公式</w:t>
      </w:r>
      <w:r w:rsidR="003F0C4D">
        <w:rPr>
          <w:rFonts w:hint="eastAsia"/>
        </w:rPr>
        <w:t>（</w:t>
      </w:r>
      <w:r w:rsidR="00CC5FDE">
        <w:rPr>
          <w:rFonts w:hint="eastAsia"/>
        </w:rPr>
        <w:t>2</w:t>
      </w:r>
      <w:r w:rsidR="00CC5FDE">
        <w:t>-1</w:t>
      </w:r>
      <w:r w:rsidR="003F0C4D">
        <w:rPr>
          <w:rFonts w:hint="eastAsia"/>
        </w:rPr>
        <w:t>）</w:t>
      </w:r>
      <w:r w:rsidR="00CC5FDE">
        <w:rPr>
          <w:rFonts w:hint="eastAsia"/>
        </w:rPr>
        <w:t>，而</w:t>
      </w:r>
      <w:r w:rsidR="00CC5FDE">
        <w:t>且</w:t>
      </w:r>
      <w:r w:rsidR="00CC5FDE">
        <w:rPr>
          <w:rFonts w:hint="eastAsia"/>
        </w:rPr>
        <w:t>每次只在网络中加入一个新节点。</w:t>
      </w:r>
    </w:p>
    <w:p w:rsidR="00114F25" w:rsidRDefault="00114F25" w:rsidP="00114F25">
      <w:pPr>
        <w:tabs>
          <w:tab w:val="center" w:pos="4320"/>
          <w:tab w:val="right" w:pos="8640"/>
        </w:tabs>
        <w:spacing w:line="440" w:lineRule="atLeast"/>
        <w:ind w:firstLine="50"/>
      </w:pPr>
      <w:r w:rsidRPr="00385C2C">
        <w:rPr>
          <w:rFonts w:hint="eastAsia"/>
        </w:rPr>
        <w:lastRenderedPageBreak/>
        <w:tab/>
      </w:r>
      <w:r w:rsidR="008B5C0F" w:rsidRPr="00381D03">
        <w:rPr>
          <w:position w:val="-40"/>
        </w:rPr>
        <w:object w:dxaOrig="14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1.25pt" o:ole="">
            <v:imagedata r:id="rId34" o:title=""/>
          </v:shape>
          <o:OLEObject Type="Embed" ProgID="Equation.3" ShapeID="_x0000_i1025" DrawAspect="Content" ObjectID="_1583753777" r:id="rId35"/>
        </w:object>
      </w:r>
      <w:r w:rsidR="003B0AB7">
        <w:rPr>
          <w:rFonts w:hint="eastAsia"/>
        </w:rPr>
        <w:tab/>
        <w:t xml:space="preserve"> (2-</w:t>
      </w:r>
      <w:r w:rsidRPr="00385C2C">
        <w:rPr>
          <w:rFonts w:hint="eastAsia"/>
        </w:rPr>
        <w:t>1)</w:t>
      </w:r>
    </w:p>
    <w:p w:rsidR="00B13A6B" w:rsidRDefault="00114F25" w:rsidP="009E73B7">
      <w:r>
        <w:tab/>
      </w:r>
      <w:r w:rsidR="00575212">
        <w:rPr>
          <w:rFonts w:hint="eastAsia"/>
        </w:rPr>
        <w:t>BA</w:t>
      </w:r>
      <w:r w:rsidR="00575212">
        <w:rPr>
          <w:rFonts w:hint="eastAsia"/>
        </w:rPr>
        <w:t>模型的这种特性再现了观测到的平稳的无标度分布，揭示了大规模网络的发展受到自组织现象的支配。</w:t>
      </w:r>
      <w:r w:rsidR="00476744">
        <w:rPr>
          <w:rFonts w:hint="eastAsia"/>
        </w:rPr>
        <w:t>除了幂律分布的特性，</w:t>
      </w:r>
      <w:r w:rsidR="00676CDC">
        <w:rPr>
          <w:rFonts w:hint="eastAsia"/>
        </w:rPr>
        <w:t>基于</w:t>
      </w:r>
      <w:r w:rsidR="00676CDC">
        <w:rPr>
          <w:rFonts w:hint="eastAsia"/>
        </w:rPr>
        <w:t>BA</w:t>
      </w:r>
      <w:r w:rsidR="00676CDC">
        <w:rPr>
          <w:rFonts w:hint="eastAsia"/>
        </w:rPr>
        <w:t>模型生成的网络图结构还具有一些现实世界的特性，</w:t>
      </w:r>
      <w:r w:rsidR="00676CDC">
        <w:t>比如</w:t>
      </w:r>
      <w:r w:rsidR="00676CDC">
        <w:rPr>
          <w:rFonts w:hint="eastAsia"/>
        </w:rPr>
        <w:t>图中的平均路径长度随网络规模的增长成对数增长，</w:t>
      </w:r>
      <w:r w:rsidR="00676CDC">
        <w:t>这种</w:t>
      </w:r>
      <w:r w:rsidR="00676CDC">
        <w:rPr>
          <w:rFonts w:hint="eastAsia"/>
        </w:rPr>
        <w:t>特性</w:t>
      </w:r>
      <w:r w:rsidR="00733355">
        <w:rPr>
          <w:rFonts w:hint="eastAsia"/>
        </w:rPr>
        <w:t>使得</w:t>
      </w:r>
      <w:r w:rsidR="00676CDC">
        <w:rPr>
          <w:rFonts w:hint="eastAsia"/>
        </w:rPr>
        <w:t>BA</w:t>
      </w:r>
      <w:r w:rsidR="00676CDC">
        <w:rPr>
          <w:rFonts w:hint="eastAsia"/>
        </w:rPr>
        <w:t>模型比一般的随机图</w:t>
      </w:r>
      <w:r w:rsidR="004F10C0">
        <w:rPr>
          <w:rFonts w:hint="eastAsia"/>
        </w:rPr>
        <w:t>[</w:t>
      </w:r>
      <w:r w:rsidR="004F10C0">
        <w:t>24</w:t>
      </w:r>
      <w:r w:rsidR="004F10C0">
        <w:rPr>
          <w:rFonts w:hint="eastAsia"/>
        </w:rPr>
        <w:t>]</w:t>
      </w:r>
      <w:r w:rsidR="00676CDC">
        <w:rPr>
          <w:rFonts w:hint="eastAsia"/>
        </w:rPr>
        <w:t>具有更短的平均路径长度。</w:t>
      </w:r>
      <w:r w:rsidR="004F10C0">
        <w:rPr>
          <w:rFonts w:hint="eastAsia"/>
        </w:rPr>
        <w:t>另外，</w:t>
      </w:r>
      <w:r w:rsidR="004F10C0">
        <w:t>BA</w:t>
      </w:r>
      <w:r w:rsidR="004F10C0">
        <w:rPr>
          <w:rFonts w:hint="eastAsia"/>
        </w:rPr>
        <w:t>模型可以更灵活的被应用到构建度的分布指数在</w:t>
      </w:r>
      <w:r w:rsidR="004F10C0">
        <w:rPr>
          <w:rFonts w:hint="eastAsia"/>
        </w:rPr>
        <w:t>(</w:t>
      </w:r>
      <w:r w:rsidR="004F10C0">
        <w:t>2,</w:t>
      </w:r>
      <m:oMath>
        <m:r>
          <m:rPr>
            <m:nor/>
          </m:rPr>
          <m:t>∞</m:t>
        </m:r>
      </m:oMath>
      <w:r w:rsidR="004F10C0">
        <w:rPr>
          <w:rFonts w:hint="eastAsia"/>
        </w:rPr>
        <w:t>)</w:t>
      </w:r>
      <w:r w:rsidR="004F10C0">
        <w:rPr>
          <w:rFonts w:hint="eastAsia"/>
        </w:rPr>
        <w:t>之间的任意网络图</w:t>
      </w:r>
      <w:r w:rsidR="004F10C0">
        <w:rPr>
          <w:rFonts w:hint="eastAsia"/>
        </w:rPr>
        <w:t>[</w:t>
      </w:r>
      <w:r w:rsidR="004F10C0">
        <w:t>23</w:t>
      </w:r>
      <w:r w:rsidR="004F10C0">
        <w:rPr>
          <w:rFonts w:hint="eastAsia"/>
        </w:rPr>
        <w:t>]</w:t>
      </w:r>
      <w:r w:rsidR="004F10C0">
        <w:rPr>
          <w:rFonts w:hint="eastAsia"/>
        </w:rPr>
        <w:t>。</w:t>
      </w:r>
    </w:p>
    <w:p w:rsidR="000105D6" w:rsidRDefault="00F02249" w:rsidP="000105D6">
      <w:pPr>
        <w:pStyle w:val="2"/>
        <w:spacing w:before="223" w:after="223"/>
        <w:rPr>
          <w:szCs w:val="30"/>
        </w:rPr>
      </w:pPr>
      <w:r>
        <w:rPr>
          <w:rFonts w:hint="eastAsia"/>
        </w:rPr>
        <w:t>2.2</w:t>
      </w:r>
      <w:r w:rsidR="00A3680E">
        <w:t xml:space="preserve"> </w:t>
      </w:r>
      <w:r w:rsidR="0098205A">
        <w:rPr>
          <w:rFonts w:hint="eastAsia"/>
          <w:szCs w:val="30"/>
        </w:rPr>
        <w:t>现有图生成</w:t>
      </w:r>
      <w:r w:rsidR="000105D6">
        <w:rPr>
          <w:rFonts w:hint="eastAsia"/>
          <w:szCs w:val="30"/>
        </w:rPr>
        <w:t>模型</w:t>
      </w:r>
    </w:p>
    <w:p w:rsidR="00A3680E" w:rsidRPr="00A3680E" w:rsidRDefault="00A3680E" w:rsidP="00A3680E">
      <w:r>
        <w:tab/>
      </w:r>
      <w:r w:rsidR="0099787D">
        <w:rPr>
          <w:rFonts w:hint="eastAsia"/>
        </w:rPr>
        <w:t>具体来说，现有复杂网络具有统计学以及结构上的共性，</w:t>
      </w:r>
      <w:r w:rsidR="00025C13">
        <w:rPr>
          <w:rFonts w:hint="eastAsia"/>
        </w:rPr>
        <w:t>比如幂律分布的性质。</w:t>
      </w:r>
      <w:r w:rsidR="0099787D">
        <w:rPr>
          <w:rFonts w:hint="eastAsia"/>
        </w:rPr>
        <w:t>目前</w:t>
      </w:r>
      <w:r w:rsidR="00025C13">
        <w:rPr>
          <w:rFonts w:hint="eastAsia"/>
        </w:rPr>
        <w:t>研究成果中</w:t>
      </w:r>
      <w:r w:rsidR="0099787D">
        <w:rPr>
          <w:rFonts w:hint="eastAsia"/>
        </w:rPr>
        <w:t>已经存在诸多模型来创建具有上述性质的复杂网络图，</w:t>
      </w:r>
      <w:r w:rsidR="00E64649">
        <w:rPr>
          <w:rFonts w:hint="eastAsia"/>
        </w:rPr>
        <w:t>本小节将针对几种</w:t>
      </w:r>
      <w:r w:rsidR="008B393E">
        <w:rPr>
          <w:rFonts w:hint="eastAsia"/>
        </w:rPr>
        <w:t>常见</w:t>
      </w:r>
      <w:r w:rsidR="00E64649">
        <w:rPr>
          <w:rFonts w:hint="eastAsia"/>
        </w:rPr>
        <w:t>的复杂网络创建模型进行简要的概述。</w:t>
      </w:r>
    </w:p>
    <w:p w:rsidR="007D3EAC" w:rsidRDefault="0098205A" w:rsidP="00D305AD">
      <w:r>
        <w:tab/>
      </w:r>
      <w:r w:rsidRPr="0098205A">
        <w:t>Block Two-Level Erd˝os-Rényi</w:t>
      </w:r>
      <w:r>
        <w:rPr>
          <w:rFonts w:hint="eastAsia"/>
        </w:rPr>
        <w:t>（</w:t>
      </w:r>
      <w:r>
        <w:rPr>
          <w:rFonts w:hint="eastAsia"/>
        </w:rPr>
        <w:t>BT</w:t>
      </w:r>
      <w:r w:rsidR="00A3680E">
        <w:rPr>
          <w:rFonts w:hint="eastAsia"/>
        </w:rPr>
        <w:t>ER</w:t>
      </w:r>
      <w:r w:rsidR="00A3680E">
        <w:t>）</w:t>
      </w:r>
      <w:r w:rsidR="00A3680E">
        <w:rPr>
          <w:rFonts w:hint="eastAsia"/>
        </w:rPr>
        <w:t>模型</w:t>
      </w:r>
      <w:r w:rsidR="00AB69E6" w:rsidRPr="00AB69E6">
        <w:rPr>
          <w:rFonts w:hint="eastAsia"/>
          <w:vertAlign w:val="superscript"/>
        </w:rPr>
        <w:t>[</w:t>
      </w:r>
      <w:r w:rsidR="00AB69E6" w:rsidRPr="00AB69E6">
        <w:rPr>
          <w:vertAlign w:val="superscript"/>
        </w:rPr>
        <w:t>11</w:t>
      </w:r>
      <w:r w:rsidR="00AB69E6" w:rsidRPr="00AB69E6">
        <w:rPr>
          <w:rFonts w:hint="eastAsia"/>
          <w:vertAlign w:val="superscript"/>
        </w:rPr>
        <w:t>]</w:t>
      </w:r>
      <w:r w:rsidR="00A3680E">
        <w:rPr>
          <w:rFonts w:hint="eastAsia"/>
        </w:rPr>
        <w:t>描述了</w:t>
      </w:r>
      <w:r w:rsidR="00AB69E6">
        <w:rPr>
          <w:rFonts w:hint="eastAsia"/>
        </w:rPr>
        <w:t>综合</w:t>
      </w:r>
      <w:r w:rsidR="00A3680E">
        <w:rPr>
          <w:rFonts w:hint="eastAsia"/>
        </w:rPr>
        <w:t>网络</w:t>
      </w:r>
      <w:r w:rsidR="00E64649">
        <w:rPr>
          <w:rFonts w:hint="eastAsia"/>
        </w:rPr>
        <w:t>中的</w:t>
      </w:r>
      <w:r w:rsidR="00A3680E">
        <w:rPr>
          <w:rFonts w:hint="eastAsia"/>
        </w:rPr>
        <w:t>复杂拓扑关系</w:t>
      </w:r>
      <w:r w:rsidR="00AB69E6">
        <w:rPr>
          <w:rFonts w:hint="eastAsia"/>
        </w:rPr>
        <w:t>，该种模型可以用来获取两个不同网络之间的性质差别以及度分布差异</w:t>
      </w:r>
      <w:r w:rsidR="00CD67B2">
        <w:rPr>
          <w:rFonts w:hint="eastAsia"/>
        </w:rPr>
        <w:t>。</w:t>
      </w:r>
      <w:r w:rsidRPr="0098205A">
        <w:t>Chung-Lu</w:t>
      </w:r>
      <w:r w:rsidRPr="0098205A">
        <w:rPr>
          <w:rFonts w:hint="eastAsia"/>
        </w:rPr>
        <w:t>模型</w:t>
      </w:r>
      <w:r w:rsidR="00E64649">
        <w:rPr>
          <w:rFonts w:hint="eastAsia"/>
        </w:rPr>
        <w:t>适用于创建一类可以根据已有的度分布性质预期到度分布的复杂网络</w:t>
      </w:r>
      <w:r w:rsidR="00E64649" w:rsidRPr="00E64649">
        <w:rPr>
          <w:rFonts w:hint="eastAsia"/>
          <w:vertAlign w:val="superscript"/>
        </w:rPr>
        <w:t>[</w:t>
      </w:r>
      <w:r w:rsidR="00E64649" w:rsidRPr="00E64649">
        <w:rPr>
          <w:vertAlign w:val="superscript"/>
        </w:rPr>
        <w:t>1,18</w:t>
      </w:r>
      <w:r w:rsidR="00E64649" w:rsidRPr="00E64649">
        <w:rPr>
          <w:rFonts w:hint="eastAsia"/>
          <w:vertAlign w:val="superscript"/>
        </w:rPr>
        <w:t>]</w:t>
      </w:r>
      <w:r w:rsidR="00E64649">
        <w:rPr>
          <w:rFonts w:hint="eastAsia"/>
        </w:rPr>
        <w:t>，</w:t>
      </w:r>
      <w:r w:rsidR="00176A4A">
        <w:rPr>
          <w:rFonts w:hint="eastAsia"/>
        </w:rPr>
        <w:t>是一种特殊的</w:t>
      </w:r>
      <w:r w:rsidR="00176A4A">
        <w:rPr>
          <w:rFonts w:hint="eastAsia"/>
        </w:rPr>
        <w:t>BTER</w:t>
      </w:r>
      <w:r w:rsidR="00176A4A">
        <w:rPr>
          <w:rFonts w:hint="eastAsia"/>
        </w:rPr>
        <w:t>模型，基于</w:t>
      </w:r>
      <w:r w:rsidR="00176A4A" w:rsidRPr="0098205A">
        <w:t>Chung-Lu</w:t>
      </w:r>
      <w:r w:rsidR="00AB69E6">
        <w:rPr>
          <w:rFonts w:hint="eastAsia"/>
        </w:rPr>
        <w:t>模型创建的网络图中的</w:t>
      </w:r>
      <w:r w:rsidR="00AB69E6">
        <w:t>每条边</w:t>
      </w:r>
      <w:r w:rsidR="00AB69E6">
        <w:rPr>
          <w:rFonts w:hint="eastAsia"/>
        </w:rPr>
        <w:t>的概率与其两端顶点的概率成正比。</w:t>
      </w:r>
      <w:r w:rsidR="008B393E">
        <w:tab/>
      </w:r>
      <w:r w:rsidR="008B393E" w:rsidRPr="0098205A">
        <w:t>Recursive MATrix method(R-MAT)</w:t>
      </w:r>
      <w:r w:rsidR="008B393E" w:rsidRPr="0098205A">
        <w:rPr>
          <w:rFonts w:hint="eastAsia"/>
        </w:rPr>
        <w:t>模型</w:t>
      </w:r>
      <w:r w:rsidR="008B393E">
        <w:rPr>
          <w:rFonts w:hint="eastAsia"/>
        </w:rPr>
        <w:t>是一种迭代式的图生成模型，常用于描述图的邻接矩阵存储形式，</w:t>
      </w:r>
      <w:r w:rsidR="00CD67B2">
        <w:rPr>
          <w:rFonts w:hint="eastAsia"/>
        </w:rPr>
        <w:t>但是</w:t>
      </w:r>
      <w:r w:rsidR="000F0760">
        <w:rPr>
          <w:rFonts w:hint="eastAsia"/>
        </w:rPr>
        <w:t>该种模型对于</w:t>
      </w:r>
      <w:r w:rsidR="00CD67B2">
        <w:rPr>
          <w:rFonts w:hint="eastAsia"/>
        </w:rPr>
        <w:t>表达</w:t>
      </w:r>
      <w:r w:rsidR="000F0760">
        <w:rPr>
          <w:rFonts w:hint="eastAsia"/>
        </w:rPr>
        <w:t>不同规模的网络图涉及到的现实特性有明显的缺陷</w:t>
      </w:r>
      <w:r w:rsidR="00CD67B2">
        <w:rPr>
          <w:rFonts w:hint="eastAsia"/>
        </w:rPr>
        <w:t>。</w:t>
      </w:r>
      <w:r w:rsidR="007D3EAC">
        <w:tab/>
      </w:r>
      <w:r w:rsidR="007D3EAC" w:rsidRPr="007D3EAC">
        <w:t>hyperbolic unit-disk</w:t>
      </w:r>
      <w:r w:rsidR="007D3EAC" w:rsidRPr="007D3EAC">
        <w:rPr>
          <w:rFonts w:hint="eastAsia"/>
        </w:rPr>
        <w:t>模型</w:t>
      </w:r>
      <w:r w:rsidR="00176A4A">
        <w:rPr>
          <w:rFonts w:hint="eastAsia"/>
        </w:rPr>
        <w:t>使用了一种类似</w:t>
      </w:r>
      <w:r w:rsidR="008B393E">
        <w:rPr>
          <w:rFonts w:hint="eastAsia"/>
        </w:rPr>
        <w:t>两级</w:t>
      </w:r>
      <w:r w:rsidR="00176A4A">
        <w:rPr>
          <w:rFonts w:hint="eastAsia"/>
        </w:rPr>
        <w:t>四叉树的空间数据结构，可以快速地生成一种随机双曲图</w:t>
      </w:r>
      <w:r w:rsidR="00176A4A" w:rsidRPr="00176A4A">
        <w:rPr>
          <w:rFonts w:hint="eastAsia"/>
          <w:vertAlign w:val="superscript"/>
        </w:rPr>
        <w:t>[</w:t>
      </w:r>
      <w:r w:rsidR="00176A4A" w:rsidRPr="00176A4A">
        <w:rPr>
          <w:vertAlign w:val="superscript"/>
        </w:rPr>
        <w:t>49</w:t>
      </w:r>
      <w:r w:rsidR="00176A4A" w:rsidRPr="00176A4A">
        <w:rPr>
          <w:rFonts w:hint="eastAsia"/>
          <w:vertAlign w:val="superscript"/>
        </w:rPr>
        <w:t>]</w:t>
      </w:r>
      <w:r w:rsidR="00CD67B2">
        <w:rPr>
          <w:rFonts w:hint="eastAsia"/>
        </w:rPr>
        <w:t>。</w:t>
      </w:r>
    </w:p>
    <w:p w:rsidR="00990A6B" w:rsidRDefault="007D3EAC" w:rsidP="00BA3103">
      <w:r>
        <w:tab/>
      </w:r>
      <w:r w:rsidR="008E00DD">
        <w:rPr>
          <w:rFonts w:hint="eastAsia"/>
        </w:rPr>
        <w:t>文献</w:t>
      </w:r>
      <w:r>
        <w:rPr>
          <w:rFonts w:hint="eastAsia"/>
        </w:rPr>
        <w:t>[</w:t>
      </w:r>
      <w:r>
        <w:t>27</w:t>
      </w:r>
      <w:r>
        <w:rPr>
          <w:rFonts w:hint="eastAsia"/>
        </w:rPr>
        <w:t>]</w:t>
      </w:r>
      <w:r>
        <w:rPr>
          <w:rFonts w:hint="eastAsia"/>
        </w:rPr>
        <w:t>中详细阐释了</w:t>
      </w:r>
      <w:r w:rsidR="00025C13">
        <w:rPr>
          <w:rFonts w:hint="eastAsia"/>
        </w:rPr>
        <w:t>各个模型的</w:t>
      </w:r>
      <w:r w:rsidR="00BA3103">
        <w:rPr>
          <w:rFonts w:hint="eastAsia"/>
        </w:rPr>
        <w:t>，本小节</w:t>
      </w:r>
      <w:r w:rsidR="00025C13">
        <w:rPr>
          <w:rFonts w:hint="eastAsia"/>
        </w:rPr>
        <w:t>只</w:t>
      </w:r>
      <w:r w:rsidR="00B36353">
        <w:rPr>
          <w:rFonts w:hint="eastAsia"/>
        </w:rPr>
        <w:t>对比了</w:t>
      </w:r>
      <w:r w:rsidR="00025C13">
        <w:rPr>
          <w:rFonts w:hint="eastAsia"/>
        </w:rPr>
        <w:t>上文提及的</w:t>
      </w:r>
      <w:r w:rsidR="00B36353">
        <w:rPr>
          <w:rFonts w:hint="eastAsia"/>
        </w:rPr>
        <w:t>几种现有的网络图生成模型的时间复杂度</w:t>
      </w:r>
      <w:r w:rsidR="00203AFA">
        <w:rPr>
          <w:rFonts w:hint="eastAsia"/>
        </w:rPr>
        <w:t>并进行了汇总</w:t>
      </w:r>
      <w:r w:rsidR="00BA3103">
        <w:rPr>
          <w:rFonts w:hint="eastAsia"/>
        </w:rPr>
        <w:t>，</w:t>
      </w:r>
      <w:r w:rsidR="00774CCB">
        <w:t>如</w:t>
      </w:r>
      <w:r w:rsidR="00774CCB">
        <w:rPr>
          <w:rFonts w:hint="eastAsia"/>
        </w:rPr>
        <w:t>表</w:t>
      </w:r>
      <w:r w:rsidR="00774CCB">
        <w:rPr>
          <w:rFonts w:hint="eastAsia"/>
        </w:rPr>
        <w:t>2</w:t>
      </w:r>
      <w:r w:rsidR="00774CCB">
        <w:t>-1</w:t>
      </w:r>
      <w:r w:rsidR="00774CCB">
        <w:rPr>
          <w:rFonts w:hint="eastAsia"/>
        </w:rPr>
        <w:t>所示。</w:t>
      </w:r>
      <w:r w:rsidR="00BA3103">
        <w:t>通过</w:t>
      </w:r>
      <w:r w:rsidR="00BA3103">
        <w:rPr>
          <w:rFonts w:hint="eastAsia"/>
        </w:rPr>
        <w:t>总结比较，更直观地显示了</w:t>
      </w:r>
      <w:r w:rsidR="00BA3103">
        <w:rPr>
          <w:rFonts w:hint="eastAsia"/>
        </w:rPr>
        <w:t>BA</w:t>
      </w:r>
      <w:r w:rsidR="00BA3103">
        <w:rPr>
          <w:rFonts w:hint="eastAsia"/>
        </w:rPr>
        <w:t>模型在创建无标度网络方面</w:t>
      </w:r>
      <w:r w:rsidR="00774CCB">
        <w:rPr>
          <w:rFonts w:hint="eastAsia"/>
        </w:rPr>
        <w:t>的优势。</w:t>
      </w:r>
    </w:p>
    <w:p w:rsidR="00D305AD" w:rsidRDefault="00D305AD" w:rsidP="00971A92">
      <w:pPr>
        <w:jc w:val="center"/>
      </w:pPr>
      <w:r>
        <w:rPr>
          <w:rFonts w:hint="eastAsia"/>
        </w:rPr>
        <w:t>表</w:t>
      </w:r>
      <w:r>
        <w:rPr>
          <w:rFonts w:hint="eastAsia"/>
        </w:rPr>
        <w:t>2</w:t>
      </w:r>
      <w:r>
        <w:t xml:space="preserve">-1 </w:t>
      </w:r>
      <w:r>
        <w:rPr>
          <w:rFonts w:hint="eastAsia"/>
        </w:rPr>
        <w:t>图生成模型时间复杂度</w:t>
      </w:r>
    </w:p>
    <w:tbl>
      <w:tblPr>
        <w:tblStyle w:val="af3"/>
        <w:tblW w:w="84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3652"/>
        <w:gridCol w:w="4820"/>
      </w:tblGrid>
      <w:tr w:rsidR="00D305AD" w:rsidTr="00812530">
        <w:tc>
          <w:tcPr>
            <w:tcW w:w="3652"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算法名称</w:t>
            </w:r>
          </w:p>
        </w:tc>
        <w:tc>
          <w:tcPr>
            <w:tcW w:w="4820" w:type="dxa"/>
            <w:tcBorders>
              <w:top w:val="single" w:sz="12" w:space="0" w:color="auto"/>
              <w:bottom w:val="single" w:sz="4" w:space="0" w:color="auto"/>
            </w:tcBorders>
          </w:tcPr>
          <w:p w:rsidR="00D305AD" w:rsidRPr="00DF38FB" w:rsidRDefault="00D305AD" w:rsidP="000517BC">
            <w:pPr>
              <w:tabs>
                <w:tab w:val="left" w:pos="1674"/>
              </w:tabs>
              <w:spacing w:line="276" w:lineRule="auto"/>
              <w:rPr>
                <w:rFonts w:hAnsi="宋体"/>
                <w:sz w:val="21"/>
                <w:szCs w:val="21"/>
              </w:rPr>
            </w:pPr>
            <w:r>
              <w:rPr>
                <w:rFonts w:hAnsi="宋体" w:hint="eastAsia"/>
                <w:sz w:val="21"/>
                <w:szCs w:val="21"/>
              </w:rPr>
              <w:t>最优时间复杂度</w:t>
            </w:r>
          </w:p>
        </w:tc>
      </w:tr>
      <w:tr w:rsidR="00D305AD" w:rsidTr="00812530">
        <w:tc>
          <w:tcPr>
            <w:tcW w:w="3652" w:type="dxa"/>
          </w:tcPr>
          <w:p w:rsidR="00D305AD" w:rsidRPr="00DF38FB" w:rsidRDefault="00D305AD" w:rsidP="000517BC">
            <w:pPr>
              <w:tabs>
                <w:tab w:val="left" w:pos="1674"/>
              </w:tabs>
              <w:spacing w:line="276" w:lineRule="auto"/>
              <w:rPr>
                <w:rFonts w:hAnsi="宋体"/>
                <w:sz w:val="21"/>
                <w:szCs w:val="21"/>
              </w:rPr>
            </w:pPr>
            <w:r>
              <w:rPr>
                <w:rFonts w:hint="eastAsia"/>
              </w:rPr>
              <w:t>Watts-Strogataz[</w:t>
            </w:r>
            <w:r>
              <w:t>51</w:t>
            </w:r>
            <w:r>
              <w:rPr>
                <w:rFonts w:hint="eastAsia"/>
              </w:rPr>
              <w:t>]</w:t>
            </w:r>
          </w:p>
        </w:tc>
        <w:tc>
          <w:tcPr>
            <w:tcW w:w="4820" w:type="dxa"/>
          </w:tcPr>
          <w:p w:rsidR="00D305AD" w:rsidRPr="00DF38FB" w:rsidRDefault="00D305AD" w:rsidP="000517BC">
            <w:pPr>
              <w:tabs>
                <w:tab w:val="left" w:pos="1674"/>
              </w:tabs>
              <w:spacing w:line="276" w:lineRule="auto"/>
              <w:rPr>
                <w:rFonts w:hAnsi="宋体"/>
                <w:sz w:val="21"/>
                <w:szCs w:val="21"/>
              </w:rPr>
            </w:pPr>
            <w:r>
              <w:rPr>
                <w:rFonts w:hint="eastAsia"/>
              </w:rPr>
              <w:t>O(</w:t>
            </w:r>
            <w:r>
              <w:t>|E|</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Barabasi-Albert[</w:t>
            </w:r>
            <w:r>
              <w:t>24</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sidRPr="001C520D">
              <w:rPr>
                <w:vertAlign w:val="superscript"/>
              </w:rPr>
              <w:t>2</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Chung-Lu[</w:t>
            </w:r>
            <w:r>
              <w:t>1</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|V|+|E|</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lastRenderedPageBreak/>
              <w:t>R-MAT[</w:t>
            </w:r>
            <w:r>
              <w:t>16</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|E|log|V|</w:t>
            </w:r>
            <w:r>
              <w:rPr>
                <w:rFonts w:hint="eastAsia"/>
              </w:rPr>
              <w:t>)</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BTER</w:t>
            </w:r>
            <w:r>
              <w:t>[30]</w:t>
            </w:r>
          </w:p>
        </w:tc>
        <w:tc>
          <w:tcPr>
            <w:tcW w:w="4820" w:type="dxa"/>
          </w:tcPr>
          <w:p w:rsidR="00D305AD" w:rsidRDefault="00D305AD" w:rsidP="00812530">
            <w:pPr>
              <w:tabs>
                <w:tab w:val="left" w:pos="1674"/>
              </w:tabs>
              <w:spacing w:line="276" w:lineRule="auto"/>
              <w:rPr>
                <w:rFonts w:hAnsi="宋体"/>
                <w:sz w:val="21"/>
                <w:szCs w:val="21"/>
              </w:rPr>
            </w:pPr>
            <w:r>
              <w:rPr>
                <w:rFonts w:hint="eastAsia"/>
              </w:rPr>
              <w:t>O(</w:t>
            </w:r>
            <w:r>
              <w:t>|V|</w:t>
            </w:r>
            <w:r w:rsidRPr="001C520D">
              <w:t>+|E|*d</w:t>
            </w:r>
            <w:r w:rsidRPr="001C520D">
              <w:rPr>
                <w:vertAlign w:val="subscript"/>
              </w:rPr>
              <w:t>max</w:t>
            </w:r>
            <w:r>
              <w:rPr>
                <w:rFonts w:hint="eastAsia"/>
              </w:rPr>
              <w:t>)</w:t>
            </w:r>
            <w:r w:rsidR="00812530">
              <w:t xml:space="preserve">  </w:t>
            </w:r>
            <w:r w:rsidR="00812530" w:rsidRPr="00812530">
              <w:rPr>
                <w:sz w:val="21"/>
                <w:szCs w:val="21"/>
              </w:rPr>
              <w:t>dmax</w:t>
            </w:r>
            <w:r w:rsidR="00812530">
              <w:rPr>
                <w:rFonts w:hint="eastAsia"/>
                <w:sz w:val="21"/>
                <w:szCs w:val="21"/>
              </w:rPr>
              <w:t>表示网络</w:t>
            </w:r>
            <w:r w:rsidR="00812530" w:rsidRPr="00812530">
              <w:rPr>
                <w:rFonts w:hint="eastAsia"/>
                <w:sz w:val="21"/>
                <w:szCs w:val="21"/>
              </w:rPr>
              <w:t>中节点的最大度</w:t>
            </w:r>
          </w:p>
        </w:tc>
      </w:tr>
      <w:tr w:rsidR="00D305AD" w:rsidTr="00812530">
        <w:tc>
          <w:tcPr>
            <w:tcW w:w="3652" w:type="dxa"/>
          </w:tcPr>
          <w:p w:rsidR="00D305AD" w:rsidRDefault="00D305AD" w:rsidP="000517BC">
            <w:pPr>
              <w:tabs>
                <w:tab w:val="left" w:pos="1674"/>
              </w:tabs>
              <w:spacing w:line="276" w:lineRule="auto"/>
              <w:rPr>
                <w:rFonts w:hAnsi="宋体"/>
                <w:sz w:val="21"/>
                <w:szCs w:val="21"/>
              </w:rPr>
            </w:pPr>
            <w:r>
              <w:rPr>
                <w:rFonts w:hint="eastAsia"/>
              </w:rPr>
              <w:t>Hyperbolic unit disk[</w:t>
            </w:r>
            <w:r>
              <w:t>49</w:t>
            </w:r>
            <w:r>
              <w:rPr>
                <w:rFonts w:hint="eastAsia"/>
              </w:rPr>
              <w:t>]</w:t>
            </w:r>
          </w:p>
        </w:tc>
        <w:tc>
          <w:tcPr>
            <w:tcW w:w="4820" w:type="dxa"/>
          </w:tcPr>
          <w:p w:rsidR="00D305AD" w:rsidRDefault="00D305AD" w:rsidP="000517BC">
            <w:pPr>
              <w:tabs>
                <w:tab w:val="left" w:pos="1674"/>
              </w:tabs>
              <w:spacing w:line="276" w:lineRule="auto"/>
              <w:rPr>
                <w:rFonts w:hAnsi="宋体"/>
                <w:sz w:val="21"/>
                <w:szCs w:val="21"/>
              </w:rPr>
            </w:pPr>
            <w:r>
              <w:rPr>
                <w:rFonts w:hint="eastAsia"/>
              </w:rPr>
              <w:t>O(</w:t>
            </w:r>
            <w:r>
              <w:t>|V|</w:t>
            </w:r>
            <w:r>
              <w:rPr>
                <w:vertAlign w:val="superscript"/>
              </w:rPr>
              <w:t>3/2</w:t>
            </w:r>
            <w:r w:rsidRPr="001C520D">
              <w:t>+</w:t>
            </w:r>
            <w:r>
              <w:t>|E|</w:t>
            </w:r>
            <w:r>
              <w:rPr>
                <w:rFonts w:hint="eastAsia"/>
              </w:rPr>
              <w:t>)</w:t>
            </w:r>
            <w:r>
              <w:t>logn</w:t>
            </w:r>
          </w:p>
        </w:tc>
      </w:tr>
    </w:tbl>
    <w:p w:rsidR="009E73B7" w:rsidRDefault="009E73B7" w:rsidP="009E73B7">
      <w:pPr>
        <w:pStyle w:val="2"/>
        <w:spacing w:before="223" w:after="223"/>
        <w:rPr>
          <w:szCs w:val="30"/>
        </w:rPr>
      </w:pPr>
      <w:bookmarkStart w:id="228" w:name="_Toc509768556"/>
      <w:r w:rsidRPr="007C18AC">
        <w:rPr>
          <w:rFonts w:hint="eastAsia"/>
          <w:szCs w:val="30"/>
        </w:rPr>
        <w:t>2</w:t>
      </w:r>
      <w:r w:rsidR="00F02249">
        <w:rPr>
          <w:szCs w:val="30"/>
        </w:rPr>
        <w:t>.3</w:t>
      </w:r>
      <w:r w:rsidRPr="007C18AC">
        <w:rPr>
          <w:szCs w:val="30"/>
        </w:rPr>
        <w:t xml:space="preserve"> </w:t>
      </w:r>
      <w:r w:rsidR="005609CD">
        <w:rPr>
          <w:rFonts w:hint="eastAsia"/>
          <w:szCs w:val="30"/>
        </w:rPr>
        <w:t>创建无标度网络的</w:t>
      </w:r>
      <w:r>
        <w:rPr>
          <w:rFonts w:hint="eastAsia"/>
          <w:szCs w:val="30"/>
        </w:rPr>
        <w:t>基本算法</w:t>
      </w:r>
      <w:bookmarkEnd w:id="228"/>
    </w:p>
    <w:p w:rsidR="008C3771" w:rsidRDefault="008C3771" w:rsidP="00C157F6">
      <w:pPr>
        <w:jc w:val="center"/>
      </w:pPr>
      <w:r>
        <w:rPr>
          <w:rFonts w:hint="eastAsia"/>
        </w:rPr>
        <w:t>表</w:t>
      </w:r>
      <w:r>
        <w:rPr>
          <w:rFonts w:hint="eastAsia"/>
        </w:rPr>
        <w:t>2</w:t>
      </w:r>
      <w:r>
        <w:t xml:space="preserve">-1 </w:t>
      </w:r>
      <w:r>
        <w:rPr>
          <w:rFonts w:hint="eastAsia"/>
        </w:rPr>
        <w:t>本文所用符号及其意义</w:t>
      </w:r>
    </w:p>
    <w:tbl>
      <w:tblPr>
        <w:tblStyle w:val="af3"/>
        <w:tblW w:w="833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3936"/>
        <w:gridCol w:w="4394"/>
      </w:tblGrid>
      <w:tr w:rsidR="00F72584" w:rsidTr="000419CE">
        <w:trPr>
          <w:jc w:val="center"/>
        </w:trPr>
        <w:tc>
          <w:tcPr>
            <w:tcW w:w="3936"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符号</w:t>
            </w:r>
          </w:p>
        </w:tc>
        <w:tc>
          <w:tcPr>
            <w:tcW w:w="4394" w:type="dxa"/>
            <w:tcBorders>
              <w:top w:val="single" w:sz="12" w:space="0" w:color="auto"/>
              <w:bottom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意义</w:t>
            </w:r>
          </w:p>
        </w:tc>
      </w:tr>
      <w:tr w:rsidR="00F72584" w:rsidTr="000419CE">
        <w:trPr>
          <w:jc w:val="center"/>
        </w:trPr>
        <w:tc>
          <w:tcPr>
            <w:tcW w:w="3936"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V</w:t>
            </w:r>
            <w:r>
              <w:rPr>
                <w:rFonts w:hAnsi="宋体" w:hint="eastAsia"/>
                <w:sz w:val="21"/>
                <w:szCs w:val="21"/>
              </w:rPr>
              <w:t>|</w:t>
            </w:r>
            <w:r>
              <w:rPr>
                <w:rFonts w:hAnsi="宋体"/>
                <w:sz w:val="21"/>
                <w:szCs w:val="21"/>
              </w:rPr>
              <w:t xml:space="preserve"> = </w:t>
            </w:r>
            <w:r w:rsidRPr="00A31700">
              <w:rPr>
                <w:rFonts w:hAnsi="宋体"/>
                <w:i/>
                <w:sz w:val="21"/>
                <w:szCs w:val="21"/>
              </w:rPr>
              <w:t>n</w:t>
            </w:r>
          </w:p>
        </w:tc>
        <w:tc>
          <w:tcPr>
            <w:tcW w:w="4394" w:type="dxa"/>
            <w:tcBorders>
              <w:top w:val="single" w:sz="4" w:space="0" w:color="auto"/>
            </w:tcBorders>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节点的个数</w:t>
            </w:r>
          </w:p>
        </w:tc>
      </w:tr>
      <w:tr w:rsidR="00F72584" w:rsidTr="000419CE">
        <w:trPr>
          <w:jc w:val="center"/>
        </w:trPr>
        <w:tc>
          <w:tcPr>
            <w:tcW w:w="3936" w:type="dxa"/>
          </w:tcPr>
          <w:p w:rsidR="00F72584" w:rsidRPr="00DF38FB" w:rsidRDefault="00F72584" w:rsidP="00344EE4">
            <w:pPr>
              <w:tabs>
                <w:tab w:val="left" w:pos="1674"/>
              </w:tabs>
              <w:spacing w:line="276" w:lineRule="auto"/>
              <w:rPr>
                <w:rFonts w:hAnsi="宋体"/>
                <w:sz w:val="21"/>
                <w:szCs w:val="21"/>
              </w:rPr>
            </w:pPr>
            <w:r>
              <w:rPr>
                <w:rFonts w:hAnsi="宋体"/>
                <w:sz w:val="21"/>
                <w:szCs w:val="21"/>
              </w:rPr>
              <w:t>|</w:t>
            </w:r>
            <w:r w:rsidRPr="00A31700">
              <w:rPr>
                <w:rFonts w:hAnsi="宋体"/>
                <w:i/>
                <w:sz w:val="21"/>
                <w:szCs w:val="21"/>
              </w:rPr>
              <w:t>E</w:t>
            </w:r>
            <w:r>
              <w:rPr>
                <w:rFonts w:hAnsi="宋体"/>
                <w:sz w:val="21"/>
                <w:szCs w:val="21"/>
              </w:rPr>
              <w:t>|</w:t>
            </w:r>
          </w:p>
        </w:tc>
        <w:tc>
          <w:tcPr>
            <w:tcW w:w="4394" w:type="dxa"/>
          </w:tcPr>
          <w:p w:rsidR="00F72584" w:rsidRPr="00DF38FB" w:rsidRDefault="00F72584" w:rsidP="00344EE4">
            <w:pPr>
              <w:tabs>
                <w:tab w:val="left" w:pos="1674"/>
              </w:tabs>
              <w:spacing w:line="276" w:lineRule="auto"/>
              <w:rPr>
                <w:rFonts w:hAnsi="宋体"/>
                <w:sz w:val="21"/>
                <w:szCs w:val="21"/>
              </w:rPr>
            </w:pPr>
            <w:r>
              <w:rPr>
                <w:rFonts w:hAnsi="宋体" w:hint="eastAsia"/>
                <w:sz w:val="21"/>
                <w:szCs w:val="21"/>
              </w:rPr>
              <w:t>边的个数</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Pr>
                <w:rFonts w:hAnsi="宋体" w:hint="eastAsia"/>
                <w:sz w:val="21"/>
                <w:szCs w:val="21"/>
              </w:rPr>
              <w:t>|</w:t>
            </w:r>
            <w:r w:rsidRPr="00A31700">
              <w:rPr>
                <w:rFonts w:hAnsi="宋体"/>
                <w:i/>
                <w:sz w:val="21"/>
                <w:szCs w:val="21"/>
              </w:rPr>
              <w:t>B</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包含唯一度节点的桶的个数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i/>
                <w:sz w:val="21"/>
                <w:szCs w:val="21"/>
              </w:rPr>
              <w:t>m</w:t>
            </w:r>
            <w:r w:rsidRPr="00A31700">
              <w:rPr>
                <w:rFonts w:hAnsi="宋体"/>
                <w:i/>
                <w:sz w:val="21"/>
                <w:szCs w:val="21"/>
                <w:vertAlign w:val="subscript"/>
              </w:rPr>
              <w:t>0</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初始节点的个数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m</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每个节点的边数</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L</w:t>
            </w:r>
            <w:r w:rsidR="00A31700">
              <w:rPr>
                <w:rFonts w:hAnsi="宋体"/>
                <w:i/>
                <w:sz w:val="21"/>
                <w:szCs w:val="21"/>
                <w:vertAlign w:val="subscript"/>
              </w:rPr>
              <w:t>CW</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平均编码长度</w:t>
            </w:r>
          </w:p>
        </w:tc>
      </w:tr>
      <w:tr w:rsidR="00F72584" w:rsidTr="000419CE">
        <w:trPr>
          <w:jc w:val="center"/>
        </w:trPr>
        <w:tc>
          <w:tcPr>
            <w:tcW w:w="3936" w:type="dxa"/>
          </w:tcPr>
          <w:p w:rsidR="00F72584" w:rsidRDefault="00F72584" w:rsidP="00344EE4">
            <w:pPr>
              <w:tabs>
                <w:tab w:val="left" w:pos="1674"/>
              </w:tabs>
              <w:spacing w:line="276" w:lineRule="auto"/>
              <w:rPr>
                <w:rFonts w:hAnsi="宋体"/>
                <w:sz w:val="21"/>
                <w:szCs w:val="21"/>
              </w:rPr>
            </w:pPr>
            <w:r w:rsidRPr="00A31700">
              <w:rPr>
                <w:rFonts w:hAnsi="宋体" w:hint="eastAsia"/>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节点</w:t>
            </w:r>
            <w:r w:rsidRPr="00A31700">
              <w:rPr>
                <w:rFonts w:hAnsi="宋体" w:hint="eastAsia"/>
                <w:i/>
                <w:sz w:val="21"/>
                <w:szCs w:val="21"/>
              </w:rPr>
              <w:t>v</w:t>
            </w:r>
            <w:r w:rsidRPr="00A31700">
              <w:rPr>
                <w:rFonts w:hAnsi="宋体"/>
                <w:i/>
                <w:sz w:val="21"/>
                <w:szCs w:val="21"/>
                <w:vertAlign w:val="subscript"/>
              </w:rPr>
              <w:t>i</w:t>
            </w:r>
            <w:r>
              <w:rPr>
                <w:rFonts w:hAnsi="宋体" w:hint="eastAsia"/>
                <w:sz w:val="21"/>
                <w:szCs w:val="21"/>
              </w:rPr>
              <w:t>的度</w:t>
            </w:r>
          </w:p>
        </w:tc>
      </w:tr>
      <w:tr w:rsidR="00F72584" w:rsidTr="000419CE">
        <w:trPr>
          <w:jc w:val="center"/>
        </w:trPr>
        <w:tc>
          <w:tcPr>
            <w:tcW w:w="3936" w:type="dxa"/>
          </w:tcPr>
          <w:p w:rsidR="00F72584" w:rsidRPr="00A31700" w:rsidRDefault="00F72584" w:rsidP="00344EE4">
            <w:pPr>
              <w:tabs>
                <w:tab w:val="left" w:pos="1674"/>
              </w:tabs>
              <w:spacing w:line="276" w:lineRule="auto"/>
              <w:rPr>
                <w:rFonts w:hAnsi="宋体"/>
                <w:i/>
                <w:sz w:val="21"/>
                <w:szCs w:val="21"/>
              </w:rPr>
            </w:pPr>
            <w:r w:rsidRPr="00A31700">
              <w:rPr>
                <w:rFonts w:hAnsi="宋体" w:hint="eastAsia"/>
                <w:i/>
                <w:sz w:val="21"/>
                <w:szCs w:val="21"/>
              </w:rPr>
              <w:t>S</w:t>
            </w:r>
            <w:r w:rsidRPr="00A31700">
              <w:rPr>
                <w:rFonts w:hAnsi="宋体"/>
                <w:i/>
                <w:sz w:val="21"/>
                <w:szCs w:val="21"/>
                <w:vertAlign w:val="subscript"/>
              </w:rPr>
              <w:t>n</w:t>
            </w:r>
          </w:p>
        </w:tc>
        <w:tc>
          <w:tcPr>
            <w:tcW w:w="4394" w:type="dxa"/>
          </w:tcPr>
          <w:p w:rsidR="00F72584" w:rsidRDefault="00F72584" w:rsidP="00344EE4">
            <w:pPr>
              <w:tabs>
                <w:tab w:val="left" w:pos="1674"/>
              </w:tabs>
              <w:spacing w:line="276" w:lineRule="auto"/>
              <w:rPr>
                <w:rFonts w:hAnsi="宋体"/>
                <w:sz w:val="21"/>
                <w:szCs w:val="21"/>
              </w:rPr>
            </w:pPr>
            <w:r>
              <w:rPr>
                <w:rFonts w:hAnsi="宋体" w:hint="eastAsia"/>
                <w:sz w:val="21"/>
                <w:szCs w:val="21"/>
              </w:rPr>
              <w:t>总的度数</w:t>
            </w:r>
            <w:r>
              <w:rPr>
                <w:rFonts w:hAnsi="宋体" w:hint="eastAsia"/>
                <w:sz w:val="21"/>
                <w:szCs w:val="21"/>
              </w:rPr>
              <w:t xml:space="preserve"> </w:t>
            </w:r>
            <w:r w:rsidR="00A31700">
              <w:rPr>
                <w:rFonts w:hAnsi="宋体"/>
                <w:sz w:val="21"/>
                <w:szCs w:val="21"/>
              </w:rPr>
              <w:t xml:space="preserve">= </w:t>
            </w:r>
            <w:r w:rsidR="00A31700" w:rsidRPr="00A31700">
              <w:rPr>
                <w:rFonts w:hAnsi="宋体"/>
                <w:i/>
                <w:sz w:val="21"/>
                <w:szCs w:val="21"/>
              </w:rPr>
              <w:t>deg</w:t>
            </w:r>
            <w:r w:rsidR="00A31700">
              <w:rPr>
                <w:rFonts w:hAnsi="宋体"/>
                <w:sz w:val="21"/>
                <w:szCs w:val="21"/>
              </w:rPr>
              <w:t>(</w:t>
            </w:r>
            <w:r w:rsidR="00A31700" w:rsidRPr="00A31700">
              <w:rPr>
                <w:rFonts w:hAnsi="宋体" w:hint="eastAsia"/>
                <w:i/>
                <w:sz w:val="21"/>
                <w:szCs w:val="21"/>
              </w:rPr>
              <w:t>v</w:t>
            </w:r>
            <w:r w:rsidR="00A31700" w:rsidRPr="00A31700">
              <w:rPr>
                <w:rFonts w:hAnsi="宋体"/>
                <w:i/>
                <w:sz w:val="21"/>
                <w:szCs w:val="21"/>
                <w:vertAlign w:val="subscript"/>
              </w:rPr>
              <w:t>i</w:t>
            </w:r>
            <w:r>
              <w:rPr>
                <w:rFonts w:hAnsi="宋体"/>
                <w:sz w:val="21"/>
                <w:szCs w:val="21"/>
              </w:rPr>
              <w:t>)</w:t>
            </w:r>
            <w:r>
              <w:rPr>
                <w:rFonts w:hAnsi="宋体" w:hint="eastAsia"/>
                <w:sz w:val="21"/>
                <w:szCs w:val="21"/>
              </w:rPr>
              <w:t>的和</w:t>
            </w:r>
          </w:p>
        </w:tc>
      </w:tr>
    </w:tbl>
    <w:p w:rsidR="00F72584" w:rsidRDefault="00F72584" w:rsidP="00F72584">
      <w:r>
        <w:rPr>
          <w:rFonts w:hint="eastAsia"/>
        </w:rPr>
        <w:t>平均编码长度：从树的根节点开始遍历到叶子节点的平均距离。</w:t>
      </w:r>
    </w:p>
    <w:p w:rsidR="00025C13" w:rsidRDefault="00025C13" w:rsidP="00025C13">
      <w:pPr>
        <w:pStyle w:val="3"/>
        <w:spacing w:before="223" w:after="223"/>
        <w:rPr>
          <w:sz w:val="30"/>
          <w:szCs w:val="30"/>
        </w:rPr>
      </w:pPr>
      <w:bookmarkStart w:id="229" w:name="_Toc509768557"/>
      <w:r w:rsidRPr="007C18AC">
        <w:rPr>
          <w:rFonts w:hint="eastAsia"/>
          <w:sz w:val="30"/>
          <w:szCs w:val="30"/>
        </w:rPr>
        <w:t>2</w:t>
      </w:r>
      <w:r>
        <w:rPr>
          <w:sz w:val="30"/>
          <w:szCs w:val="30"/>
        </w:rPr>
        <w:t xml:space="preserve">.3.1 </w:t>
      </w:r>
      <w:r>
        <w:rPr>
          <w:rFonts w:hint="eastAsia"/>
          <w:sz w:val="30"/>
          <w:szCs w:val="30"/>
        </w:rPr>
        <w:t>简单轮盘算法</w:t>
      </w:r>
      <w:bookmarkEnd w:id="229"/>
    </w:p>
    <w:p w:rsidR="00025C13" w:rsidRDefault="00025C13" w:rsidP="00025C13">
      <w:r>
        <w:tab/>
        <w:t>Simple-RW</w:t>
      </w:r>
      <w:r>
        <w:rPr>
          <w:rFonts w:hint="eastAsia"/>
        </w:rPr>
        <w:t>是简单轮盘算法</w:t>
      </w:r>
    </w:p>
    <w:p w:rsidR="00025C13" w:rsidRDefault="00025C13" w:rsidP="00025C13">
      <w:r>
        <w:tab/>
      </w:r>
      <w:r>
        <w:rPr>
          <w:rFonts w:hint="eastAsia"/>
        </w:rPr>
        <w:t>基于</w:t>
      </w:r>
      <w:r>
        <w:rPr>
          <w:rFonts w:hint="eastAsia"/>
        </w:rPr>
        <w:t>BA</w:t>
      </w:r>
      <w:r>
        <w:rPr>
          <w:rFonts w:hint="eastAsia"/>
        </w:rPr>
        <w:t>模型串行创建有</w:t>
      </w:r>
      <w:r>
        <w:rPr>
          <w:rFonts w:hint="eastAsia"/>
        </w:rPr>
        <w:t>n</w:t>
      </w:r>
      <w:r>
        <w:rPr>
          <w:rFonts w:hint="eastAsia"/>
        </w:rPr>
        <w:t>个节点的无标度幂律图，</w:t>
      </w:r>
      <w:r>
        <w:t>需要</w:t>
      </w:r>
      <w:r>
        <w:rPr>
          <w:rFonts w:hint="eastAsia"/>
        </w:rPr>
        <w:t>以一个包含</w:t>
      </w:r>
      <w:r>
        <w:rPr>
          <w:rFonts w:hint="eastAsia"/>
        </w:rPr>
        <w:t>m</w:t>
      </w:r>
      <w:r>
        <w:t>0</w:t>
      </w:r>
      <w:r>
        <w:rPr>
          <w:rFonts w:hint="eastAsia"/>
        </w:rPr>
        <w:t>个节点，</w:t>
      </w:r>
      <w:r>
        <w:rPr>
          <w:rFonts w:hint="eastAsia"/>
        </w:rPr>
        <w:t>0</w:t>
      </w:r>
      <w:r>
        <w:rPr>
          <w:rFonts w:hint="eastAsia"/>
        </w:rPr>
        <w:t>个边的空网络开始。</w:t>
      </w:r>
      <w:r>
        <w:t>对于</w:t>
      </w:r>
      <w:r>
        <w:rPr>
          <w:rFonts w:hint="eastAsia"/>
        </w:rPr>
        <w:t>剩下的</w:t>
      </w:r>
      <w:r>
        <w:rPr>
          <w:rFonts w:hint="eastAsia"/>
        </w:rPr>
        <w:t>n</w:t>
      </w:r>
      <w:r>
        <w:t>-m0</w:t>
      </w:r>
      <w:r>
        <w:rPr>
          <w:rFonts w:hint="eastAsia"/>
        </w:rPr>
        <w:t>个节点，</w:t>
      </w:r>
      <w:r>
        <w:t>每个</w:t>
      </w:r>
      <w:r>
        <w:rPr>
          <w:rFonts w:hint="eastAsia"/>
        </w:rPr>
        <w:t>节点需要连接到现有网络中的</w:t>
      </w:r>
      <w:r>
        <w:rPr>
          <w:rFonts w:hint="eastAsia"/>
        </w:rPr>
        <w:t>m</w:t>
      </w:r>
      <w:r>
        <w:rPr>
          <w:rFonts w:hint="eastAsia"/>
        </w:rPr>
        <w:t>个不同的节点。</w:t>
      </w:r>
      <w:r>
        <w:t>网络</w:t>
      </w:r>
      <w:r>
        <w:rPr>
          <w:rFonts w:hint="eastAsia"/>
        </w:rPr>
        <w:t>中第</w:t>
      </w:r>
      <w:r>
        <w:rPr>
          <w:rFonts w:hint="eastAsia"/>
        </w:rPr>
        <w:t>i</w:t>
      </w:r>
      <w:r>
        <w:rPr>
          <w:rFonts w:hint="eastAsia"/>
        </w:rPr>
        <w:t>个节点</w:t>
      </w:r>
      <w:r>
        <w:rPr>
          <w:rFonts w:hint="eastAsia"/>
        </w:rPr>
        <w:t>vi</w:t>
      </w:r>
      <w:r>
        <w:rPr>
          <w:rFonts w:hint="eastAsia"/>
        </w:rPr>
        <w:t>被新节点连接的概率与这个节点的</w:t>
      </w:r>
      <w:r>
        <w:t>度</w:t>
      </w:r>
      <w:r>
        <w:rPr>
          <w:rFonts w:hint="eastAsia"/>
        </w:rPr>
        <w:t>deg</w:t>
      </w:r>
      <w:r>
        <w:t>(vi)</w:t>
      </w:r>
      <w:r>
        <w:rPr>
          <w:rFonts w:hint="eastAsia"/>
        </w:rPr>
        <w:t>成正比。</w:t>
      </w:r>
    </w:p>
    <w:p w:rsidR="00025C13" w:rsidRDefault="00025C13" w:rsidP="00025C13">
      <w:r>
        <w:tab/>
      </w:r>
      <w:r>
        <w:rPr>
          <w:rFonts w:hint="eastAsia"/>
        </w:rPr>
        <w:t>比如给定一个包含</w:t>
      </w:r>
      <w:r>
        <w:rPr>
          <w:rFonts w:hint="eastAsia"/>
        </w:rPr>
        <w:t>k</w:t>
      </w:r>
      <w:r>
        <w:rPr>
          <w:rFonts w:hint="eastAsia"/>
        </w:rPr>
        <w:t>个节点的集合</w:t>
      </w:r>
      <w:r>
        <w:rPr>
          <w:rFonts w:hint="eastAsia"/>
        </w:rPr>
        <w:t>v</w:t>
      </w:r>
      <w:r>
        <w:t>1,v2,…,vk</w:t>
      </w:r>
      <w:r>
        <w:rPr>
          <w:rFonts w:hint="eastAsia"/>
        </w:rPr>
        <w:t>。</w:t>
      </w:r>
      <w:r>
        <w:t>当</w:t>
      </w:r>
      <w:r>
        <w:rPr>
          <w:rFonts w:hint="eastAsia"/>
        </w:rPr>
        <w:t>产生了一个新节点</w:t>
      </w:r>
      <w:r>
        <w:rPr>
          <w:rFonts w:hint="eastAsia"/>
        </w:rPr>
        <w:t>v</w:t>
      </w:r>
      <w:r>
        <w:t>k+1</w:t>
      </w:r>
      <w:r>
        <w:rPr>
          <w:rFonts w:hint="eastAsia"/>
        </w:rPr>
        <w:t>，</w:t>
      </w:r>
      <w:r>
        <w:t>这个</w:t>
      </w:r>
      <w:r>
        <w:rPr>
          <w:rFonts w:hint="eastAsia"/>
        </w:rPr>
        <w:t>节点需要与集合</w:t>
      </w:r>
      <w:r>
        <w:rPr>
          <w:rFonts w:hint="eastAsia"/>
        </w:rPr>
        <w:t>v</w:t>
      </w:r>
      <w:r>
        <w:t>1,v2,…,vk</w:t>
      </w:r>
      <w:r>
        <w:rPr>
          <w:rFonts w:hint="eastAsia"/>
        </w:rPr>
        <w:t>中</w:t>
      </w:r>
      <w:r>
        <w:rPr>
          <w:rFonts w:hint="eastAsia"/>
        </w:rPr>
        <w:t>m</w:t>
      </w:r>
      <w:r>
        <w:rPr>
          <w:rFonts w:hint="eastAsia"/>
        </w:rPr>
        <w:t>个不同的节点连接</w:t>
      </w:r>
      <w:r>
        <w:rPr>
          <w:rFonts w:hint="eastAsia"/>
        </w:rPr>
        <w:t>m</w:t>
      </w:r>
      <w:r>
        <w:rPr>
          <w:rFonts w:hint="eastAsia"/>
        </w:rPr>
        <w:t>条边，</w:t>
      </w:r>
      <w:r>
        <w:t>对于</w:t>
      </w:r>
      <w:r>
        <w:rPr>
          <w:rFonts w:hint="eastAsia"/>
        </w:rPr>
        <w:t>这个新节点的每一条边，连接到现有网络中的节点的概率为与该节点的度成正比。</w:t>
      </w:r>
    </w:p>
    <w:p w:rsidR="00DB2EFE" w:rsidRPr="00D86008" w:rsidRDefault="007C166C" w:rsidP="00DB2EFE">
      <w:pPr>
        <w:tabs>
          <w:tab w:val="center" w:pos="4320"/>
          <w:tab w:val="right" w:pos="8640"/>
        </w:tabs>
        <w:spacing w:line="440" w:lineRule="atLeast"/>
        <w:ind w:firstLine="50"/>
      </w:pPr>
      <w:r>
        <w:lastRenderedPageBreak/>
        <w:t xml:space="preserve"> </w:t>
      </w:r>
      <w:r w:rsidR="00DB2EFE" w:rsidRPr="00385C2C">
        <w:rPr>
          <w:rFonts w:hint="eastAsia"/>
        </w:rPr>
        <w:tab/>
      </w:r>
      <w:r w:rsidRPr="00DE4680">
        <w:rPr>
          <w:position w:val="-40"/>
        </w:rPr>
        <w:object w:dxaOrig="2079" w:dyaOrig="820">
          <v:shape id="_x0000_i1026" type="#_x0000_t75" style="width:104.25pt;height:41.25pt" o:ole="">
            <v:imagedata r:id="rId36" o:title=""/>
          </v:shape>
          <o:OLEObject Type="Embed" ProgID="Equation.3" ShapeID="_x0000_i1026" DrawAspect="Content" ObjectID="_1583753778" r:id="rId37"/>
        </w:object>
      </w:r>
      <w:r w:rsidR="00DB2EFE">
        <w:rPr>
          <w:rFonts w:hint="eastAsia"/>
        </w:rPr>
        <w:tab/>
        <w:t xml:space="preserve"> (2-</w:t>
      </w:r>
      <w:r w:rsidR="00DB2EFE" w:rsidRPr="00385C2C">
        <w:rPr>
          <w:rFonts w:hint="eastAsia"/>
        </w:rPr>
        <w:t>1)</w:t>
      </w:r>
    </w:p>
    <w:p w:rsidR="00025C13" w:rsidRDefault="00025C13" w:rsidP="00025C13">
      <w:r>
        <w:rPr>
          <w:rFonts w:hint="eastAsia"/>
        </w:rPr>
        <w:tab/>
      </w:r>
      <w:r>
        <w:rPr>
          <w:rFonts w:hint="eastAsia"/>
        </w:rPr>
        <w:t>每个新节点需要连接的</w:t>
      </w:r>
      <w:r>
        <w:rPr>
          <w:rFonts w:hint="eastAsia"/>
        </w:rPr>
        <w:t>m</w:t>
      </w:r>
      <w:r>
        <w:rPr>
          <w:rFonts w:hint="eastAsia"/>
        </w:rPr>
        <w:t>个节点应该是不被替代的取样，</w:t>
      </w:r>
      <w:r>
        <w:t>也就</w:t>
      </w:r>
      <w:r>
        <w:rPr>
          <w:rFonts w:hint="eastAsia"/>
        </w:rPr>
        <w:t>是</w:t>
      </w:r>
      <w:r>
        <w:t>说</w:t>
      </w:r>
      <w:r>
        <w:rPr>
          <w:rFonts w:hint="eastAsia"/>
        </w:rPr>
        <w:t>，</w:t>
      </w:r>
      <w:r>
        <w:t>当一个</w:t>
      </w:r>
      <w:r>
        <w:rPr>
          <w:rFonts w:hint="eastAsia"/>
        </w:rPr>
        <w:t>节点被选择与新节点连接，</w:t>
      </w:r>
      <w:r>
        <w:t>这个</w:t>
      </w:r>
      <w:r>
        <w:rPr>
          <w:rFonts w:hint="eastAsia"/>
        </w:rPr>
        <w:t>被连接的节点在网络中的概率就会变成</w:t>
      </w:r>
      <w:r>
        <w:rPr>
          <w:rFonts w:hint="eastAsia"/>
        </w:rPr>
        <w:t>0</w:t>
      </w:r>
      <w:r>
        <w:t>.</w:t>
      </w:r>
      <w:r>
        <w:rPr>
          <w:rFonts w:hint="eastAsia"/>
        </w:rPr>
        <w:t>这种基于舍选抽样的处理机制：</w:t>
      </w:r>
      <w:r>
        <w:t>如果</w:t>
      </w:r>
      <w:r>
        <w:rPr>
          <w:rFonts w:hint="eastAsia"/>
        </w:rPr>
        <w:t>被选中的节点已经与新加入的节点进行连接，</w:t>
      </w:r>
      <w:r>
        <w:t>第二次</w:t>
      </w:r>
      <w:r>
        <w:rPr>
          <w:rFonts w:hint="eastAsia"/>
        </w:rPr>
        <w:t>进行取样的过程中会把这个节点进行过滤。</w:t>
      </w:r>
      <w:r>
        <w:t>但是</w:t>
      </w:r>
      <w:r>
        <w:rPr>
          <w:rFonts w:hint="eastAsia"/>
        </w:rPr>
        <w:t>在大多数情况下，</w:t>
      </w:r>
      <w:r>
        <w:t>例如</w:t>
      </w:r>
      <w:r>
        <w:rPr>
          <w:rFonts w:hint="eastAsia"/>
        </w:rPr>
        <w:t>BA</w:t>
      </w:r>
      <w:r>
        <w:rPr>
          <w:rFonts w:hint="eastAsia"/>
        </w:rPr>
        <w:t>模型中</w:t>
      </w:r>
      <w:r>
        <w:rPr>
          <w:rFonts w:hint="eastAsia"/>
        </w:rPr>
        <w:t>m</w:t>
      </w:r>
      <w:r>
        <w:rPr>
          <w:rFonts w:hint="eastAsia"/>
        </w:rPr>
        <w:t>远远小于</w:t>
      </w:r>
      <w:r>
        <w:t>n</w:t>
      </w:r>
      <w:r>
        <w:rPr>
          <w:rFonts w:hint="eastAsia"/>
        </w:rPr>
        <w:t>，这使得拒绝概率非常低，</w:t>
      </w:r>
      <w:r>
        <w:t>也就是</w:t>
      </w:r>
      <w:r>
        <w:rPr>
          <w:rFonts w:hint="eastAsia"/>
        </w:rPr>
        <w:t>说这种情况几乎不会发生。</w:t>
      </w:r>
      <w:r>
        <w:t>拒绝概率</w:t>
      </w:r>
      <w:r>
        <w:rPr>
          <w:rFonts w:hint="eastAsia"/>
        </w:rPr>
        <w:t>是指一个已经被选择进行连接的节点被再次选择的概率。</w:t>
      </w:r>
    </w:p>
    <w:p w:rsidR="00025C13" w:rsidRDefault="00025C13" w:rsidP="00025C13">
      <w:r>
        <w:tab/>
      </w:r>
      <w:r>
        <w:rPr>
          <w:rFonts w:hint="eastAsia"/>
        </w:rPr>
        <w:t>上文所述的优先连接机制应用了一种简单轮盘算法来选择目标节点。</w:t>
      </w:r>
      <w:r w:rsidR="00406A7D">
        <w:rPr>
          <w:rFonts w:hint="eastAsia"/>
        </w:rPr>
        <w:t>其中，</w:t>
      </w:r>
      <w:r>
        <w:rPr>
          <w:rFonts w:hint="eastAsia"/>
        </w:rPr>
        <w:t>简单轮盘算法随机选择一个节点的主要思想</w:t>
      </w:r>
      <w:r w:rsidR="00406A7D">
        <w:rPr>
          <w:rFonts w:hint="eastAsia"/>
        </w:rPr>
        <w:t>如下</w:t>
      </w:r>
      <w:r>
        <w:rPr>
          <w:rFonts w:hint="eastAsia"/>
        </w:rPr>
        <w:t>：</w:t>
      </w:r>
      <w:r>
        <w:t>一个</w:t>
      </w:r>
      <w:r>
        <w:rPr>
          <w:rFonts w:hint="eastAsia"/>
        </w:rPr>
        <w:t>轮盘即为一系列具有与其相应的选择概率的节点。随机</w:t>
      </w:r>
      <w:r>
        <w:t>选择一个</w:t>
      </w:r>
      <w:r>
        <w:rPr>
          <w:rFonts w:hint="eastAsia"/>
        </w:rPr>
        <w:t>节点时，</w:t>
      </w:r>
      <w:r>
        <w:t>首先</w:t>
      </w:r>
      <w:r>
        <w:rPr>
          <w:rFonts w:hint="eastAsia"/>
        </w:rPr>
        <w:t>需要产生一个</w:t>
      </w:r>
      <w:r>
        <w:rPr>
          <w:rFonts w:hint="eastAsia"/>
        </w:rPr>
        <w:t>0</w:t>
      </w:r>
      <w:r>
        <w:rPr>
          <w:rFonts w:hint="eastAsia"/>
        </w:rPr>
        <w:t>到</w:t>
      </w:r>
      <w:r>
        <w:rPr>
          <w:rFonts w:hint="eastAsia"/>
        </w:rPr>
        <w:t>1</w:t>
      </w:r>
      <w:r>
        <w:rPr>
          <w:rFonts w:hint="eastAsia"/>
        </w:rPr>
        <w:t>之间的随机数，</w:t>
      </w:r>
      <w:r>
        <w:t>然后</w:t>
      </w:r>
      <w:r>
        <w:rPr>
          <w:rFonts w:hint="eastAsia"/>
        </w:rPr>
        <w:t>选择的节点</w:t>
      </w:r>
      <w:r>
        <w:rPr>
          <w:rFonts w:hint="eastAsia"/>
        </w:rPr>
        <w:t>v</w:t>
      </w:r>
      <w:r w:rsidRPr="003648F2">
        <w:rPr>
          <w:vertAlign w:val="subscript"/>
        </w:rPr>
        <w:t>k</w:t>
      </w:r>
      <w:r>
        <w:rPr>
          <w:rFonts w:hint="eastAsia"/>
        </w:rPr>
        <w:t>的累计概率满足</w:t>
      </w:r>
      <w:r>
        <w:rPr>
          <w:rFonts w:hint="eastAsia"/>
        </w:rPr>
        <w:t>P(v</w:t>
      </w:r>
      <w:r w:rsidRPr="003648F2">
        <w:rPr>
          <w:rFonts w:hint="eastAsia"/>
          <w:vertAlign w:val="subscript"/>
        </w:rPr>
        <w:t>k-1</w:t>
      </w:r>
      <w:r>
        <w:rPr>
          <w:rFonts w:hint="eastAsia"/>
        </w:rPr>
        <w:t>)</w:t>
      </w:r>
      <w:r>
        <w:t>&lt;x</w:t>
      </w:r>
      <w:r w:rsidRPr="003648F2">
        <w:rPr>
          <w:rFonts w:hint="eastAsia"/>
          <w:sz w:val="21"/>
          <w:szCs w:val="21"/>
        </w:rPr>
        <w:t>≤</w:t>
      </w:r>
      <w:r>
        <w:t>P(v</w:t>
      </w:r>
      <w:r w:rsidRPr="003648F2">
        <w:rPr>
          <w:vertAlign w:val="subscript"/>
        </w:rPr>
        <w:t>k</w:t>
      </w:r>
      <w:r>
        <w:t>)</w:t>
      </w:r>
      <w:r>
        <w:rPr>
          <w:rFonts w:hint="eastAsia"/>
        </w:rPr>
        <w:t>进行连接操作。</w:t>
      </w:r>
      <w:r>
        <w:t>其中</w:t>
      </w:r>
      <w:r>
        <w:rPr>
          <w:rFonts w:hint="eastAsia"/>
        </w:rPr>
        <w:t>P(</w:t>
      </w:r>
      <w:r>
        <w:t>v</w:t>
      </w:r>
      <w:r w:rsidRPr="003648F2">
        <w:rPr>
          <w:vertAlign w:val="subscript"/>
        </w:rPr>
        <w:t>k</w:t>
      </w:r>
      <w:r>
        <w:rPr>
          <w:rFonts w:hint="eastAsia"/>
        </w:rPr>
        <w:t>)</w:t>
      </w:r>
      <w:r>
        <w:rPr>
          <w:rFonts w:hint="eastAsia"/>
        </w:rPr>
        <w:t>表示该节点的累计概率密度，</w:t>
      </w:r>
      <w:r>
        <w:t>即</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r>
        <w:rPr>
          <w:rFonts w:hint="eastAsia"/>
        </w:rPr>
        <w:t>。</w:t>
      </w:r>
    </w:p>
    <w:p w:rsidR="00025C13" w:rsidRDefault="00025C13" w:rsidP="00025C13">
      <w:r>
        <w:tab/>
      </w:r>
      <w:r>
        <w:rPr>
          <w:rFonts w:hint="eastAsia"/>
        </w:rPr>
        <w:t>在图</w:t>
      </w:r>
      <w:r>
        <w:rPr>
          <w:rFonts w:hint="eastAsia"/>
        </w:rPr>
        <w:t>1</w:t>
      </w:r>
      <w:r>
        <w:t>-1</w:t>
      </w:r>
      <w:r>
        <w:rPr>
          <w:rFonts w:hint="eastAsia"/>
        </w:rPr>
        <w:t>中，</w:t>
      </w:r>
      <w:r>
        <w:t>通过</w:t>
      </w:r>
      <w:r>
        <w:rPr>
          <w:rFonts w:hint="eastAsia"/>
        </w:rPr>
        <w:t>BA</w:t>
      </w:r>
      <w:r>
        <w:rPr>
          <w:rFonts w:hint="eastAsia"/>
        </w:rPr>
        <w:t>模型创建的含有</w:t>
      </w:r>
      <w:r>
        <w:rPr>
          <w:rFonts w:hint="eastAsia"/>
        </w:rPr>
        <w:t>26</w:t>
      </w:r>
      <w:r>
        <w:rPr>
          <w:rFonts w:hint="eastAsia"/>
        </w:rPr>
        <w:t>个节点的无标度网络，</w:t>
      </w:r>
      <w:r>
        <w:t>其中</w:t>
      </w:r>
      <w:r>
        <w:rPr>
          <w:rFonts w:hint="eastAsia"/>
        </w:rPr>
        <w:t>，</w:t>
      </w:r>
      <w:r>
        <w:t>m=m0=2,</w:t>
      </w:r>
      <w:r>
        <w:rPr>
          <w:rFonts w:hint="eastAsia"/>
        </w:rPr>
        <w:t>该图中节点的度总数</w:t>
      </w:r>
      <w:r>
        <w:rPr>
          <w:rFonts w:hint="eastAsia"/>
        </w:rPr>
        <w:t>Sn</w:t>
      </w:r>
      <w:r>
        <w:rPr>
          <w:rFonts w:hint="eastAsia"/>
        </w:rPr>
        <w:t>为</w:t>
      </w:r>
    </w:p>
    <w:p w:rsidR="00025C13" w:rsidRPr="003648F2" w:rsidRDefault="00421F71" w:rsidP="00025C13">
      <m:oMathPara>
        <m:oMath>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func>
            </m:e>
          </m:nary>
          <m:r>
            <w:rPr>
              <w:rFonts w:ascii="Cambria Math" w:hAnsi="Cambria Math"/>
            </w:rPr>
            <m:t>=2</m:t>
          </m:r>
          <m:d>
            <m:dPr>
              <m:begChr m:val="|"/>
              <m:endChr m:val="|"/>
              <m:ctrlPr>
                <w:rPr>
                  <w:rFonts w:ascii="Cambria Math" w:hAnsi="Cambria Math"/>
                  <w:i/>
                </w:rPr>
              </m:ctrlPr>
            </m:dPr>
            <m:e>
              <m:r>
                <w:rPr>
                  <w:rFonts w:ascii="Cambria Math" w:hAnsi="Cambria Math"/>
                </w:rPr>
                <m:t>E</m:t>
              </m:r>
            </m:e>
          </m:d>
          <m:r>
            <w:rPr>
              <w:rFonts w:ascii="Cambria Math" w:hAnsi="Cambria Math"/>
            </w:rPr>
            <m:t>=2m</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=2*2*</m:t>
          </m:r>
          <m:d>
            <m:dPr>
              <m:ctrlPr>
                <w:rPr>
                  <w:rFonts w:ascii="Cambria Math" w:hAnsi="Cambria Math"/>
                  <w:i/>
                </w:rPr>
              </m:ctrlPr>
            </m:dPr>
            <m:e>
              <m:r>
                <w:rPr>
                  <w:rFonts w:ascii="Cambria Math" w:hAnsi="Cambria Math"/>
                </w:rPr>
                <m:t>26-2</m:t>
              </m:r>
            </m:e>
          </m:d>
          <m:r>
            <w:rPr>
              <w:rFonts w:ascii="Cambria Math" w:hAnsi="Cambria Math"/>
            </w:rPr>
            <m:t>=96</m:t>
          </m:r>
        </m:oMath>
      </m:oMathPara>
    </w:p>
    <w:p w:rsidR="00025C13" w:rsidRDefault="00025C13" w:rsidP="00025C13">
      <w:r>
        <w:rPr>
          <w:rFonts w:hint="eastAsia"/>
        </w:rPr>
        <w:t>当继续增长该图的扩充，</w:t>
      </w:r>
      <w:r>
        <w:t>新加入</w:t>
      </w:r>
      <w:r>
        <w:rPr>
          <w:rFonts w:hint="eastAsia"/>
        </w:rPr>
        <w:t>的节点</w:t>
      </w:r>
      <w:r>
        <w:t>v26</w:t>
      </w:r>
      <w:r>
        <w:rPr>
          <w:rFonts w:hint="eastAsia"/>
        </w:rPr>
        <w:t>需要在</w:t>
      </w:r>
      <w:r>
        <w:rPr>
          <w:rFonts w:hint="eastAsia"/>
        </w:rPr>
        <w:t>{</w:t>
      </w:r>
      <w:r>
        <w:t>v1,…,v25</w:t>
      </w:r>
      <w:r>
        <w:rPr>
          <w:rFonts w:hint="eastAsia"/>
        </w:rPr>
        <w:t>}</w:t>
      </w:r>
      <w:r>
        <w:rPr>
          <w:rFonts w:hint="eastAsia"/>
        </w:rPr>
        <w:t>中选择两个节点连接，</w:t>
      </w:r>
      <w:r>
        <w:t>表</w:t>
      </w:r>
      <w:r>
        <w:rPr>
          <w:rFonts w:hint="eastAsia"/>
        </w:rPr>
        <w:t>2</w:t>
      </w:r>
      <w:r>
        <w:t>-1</w:t>
      </w:r>
      <w:r>
        <w:rPr>
          <w:rFonts w:hint="eastAsia"/>
        </w:rPr>
        <w:t>表示了与图</w:t>
      </w:r>
      <w:r>
        <w:rPr>
          <w:rFonts w:hint="eastAsia"/>
        </w:rPr>
        <w:t>1</w:t>
      </w:r>
      <w:r>
        <w:t>-1</w:t>
      </w:r>
      <w:r>
        <w:rPr>
          <w:rFonts w:hint="eastAsia"/>
        </w:rPr>
        <w:t>中的节点的度以及相应的</w:t>
      </w:r>
      <w:r>
        <w:t>概率</w:t>
      </w:r>
      <w:r>
        <w:rPr>
          <w:rFonts w:hint="eastAsia"/>
        </w:rPr>
        <w:t>的轮盘结构，在该轮盘结构中选取两个节点与新节点</w:t>
      </w:r>
      <w:r>
        <w:rPr>
          <w:rFonts w:hint="eastAsia"/>
        </w:rPr>
        <w:t>v</w:t>
      </w:r>
      <w:r>
        <w:t>26</w:t>
      </w:r>
      <w:r>
        <w:rPr>
          <w:rFonts w:hint="eastAsia"/>
        </w:rPr>
        <w:t>连接的过程需要进行两次随机数构造，</w:t>
      </w:r>
      <w:r>
        <w:t>对于</w:t>
      </w:r>
      <w:r>
        <w:rPr>
          <w:rFonts w:hint="eastAsia"/>
        </w:rPr>
        <w:t>每次的随机选取，</w:t>
      </w:r>
      <w:r>
        <w:t>都需要</w:t>
      </w:r>
      <w:r>
        <w:rPr>
          <w:rFonts w:hint="eastAsia"/>
        </w:rPr>
        <w:t>生成一个随机数。</w:t>
      </w:r>
      <w:r>
        <w:t>假设</w:t>
      </w:r>
      <w:r>
        <w:rPr>
          <w:rFonts w:hint="eastAsia"/>
        </w:rPr>
        <w:t>产生的随机数分别是</w:t>
      </w:r>
      <w:r>
        <w:rPr>
          <w:rFonts w:hint="eastAsia"/>
        </w:rPr>
        <w:t>0</w:t>
      </w:r>
      <w:r>
        <w:t>.30</w:t>
      </w:r>
      <w:r>
        <w:rPr>
          <w:rFonts w:hint="eastAsia"/>
        </w:rPr>
        <w:t>和</w:t>
      </w:r>
      <w:r>
        <w:rPr>
          <w:rFonts w:hint="eastAsia"/>
        </w:rPr>
        <w:t>0</w:t>
      </w:r>
      <w:r>
        <w:t>.72</w:t>
      </w:r>
      <w:r>
        <w:rPr>
          <w:rFonts w:hint="eastAsia"/>
        </w:rPr>
        <w:t>，跟据表</w:t>
      </w:r>
      <w:r>
        <w:rPr>
          <w:rFonts w:hint="eastAsia"/>
        </w:rPr>
        <w:t>3</w:t>
      </w:r>
      <w:r>
        <w:rPr>
          <w:rFonts w:hint="eastAsia"/>
        </w:rPr>
        <w:t>所示的轮盘结构，</w:t>
      </w:r>
      <w:r>
        <w:t>第一个</w:t>
      </w:r>
      <w:r>
        <w:rPr>
          <w:rFonts w:hint="eastAsia"/>
        </w:rPr>
        <w:t>目标节点是</w:t>
      </w:r>
      <w:r>
        <w:rPr>
          <w:rFonts w:hint="eastAsia"/>
        </w:rPr>
        <w:t>v</w:t>
      </w:r>
      <w:r>
        <w:t>3(0.23&lt;0.30&lt;0.33=P(v3))</w:t>
      </w:r>
      <w:r>
        <w:rPr>
          <w:rFonts w:hint="eastAsia"/>
        </w:rPr>
        <w:t>，第二个节点是</w:t>
      </w:r>
      <w:r>
        <w:rPr>
          <w:rFonts w:hint="eastAsia"/>
        </w:rPr>
        <w:t>v</w:t>
      </w:r>
      <w:r>
        <w:t>13(0.71&lt;0.72&lt;0.73=P(v13))</w:t>
      </w:r>
      <w:r>
        <w:rPr>
          <w:rFonts w:hint="eastAsia"/>
        </w:rPr>
        <w:t>。</w:t>
      </w:r>
    </w:p>
    <w:p w:rsidR="00025C13" w:rsidRDefault="00025C13" w:rsidP="00025C13">
      <w:r>
        <w:tab/>
      </w:r>
      <w:r>
        <w:rPr>
          <w:rFonts w:hint="eastAsia"/>
        </w:rPr>
        <w:t>在上述例子中，必须从</w:t>
      </w:r>
      <w:r>
        <w:rPr>
          <w:rFonts w:hint="eastAsia"/>
        </w:rPr>
        <w:t>P(</w:t>
      </w:r>
      <w:r>
        <w:t>v1</w:t>
      </w:r>
      <w:r>
        <w:rPr>
          <w:rFonts w:hint="eastAsia"/>
        </w:rPr>
        <w:t>)</w:t>
      </w:r>
      <w:r>
        <w:rPr>
          <w:rFonts w:hint="eastAsia"/>
        </w:rPr>
        <w:t>一直比较到</w:t>
      </w:r>
      <w:r>
        <w:rPr>
          <w:rFonts w:hint="eastAsia"/>
        </w:rPr>
        <w:t>P(</w:t>
      </w:r>
      <w:r>
        <w:t>v13</w:t>
      </w:r>
      <w:r>
        <w:rPr>
          <w:rFonts w:hint="eastAsia"/>
        </w:rPr>
        <w:t>)</w:t>
      </w:r>
      <w:r>
        <w:rPr>
          <w:rFonts w:hint="eastAsia"/>
        </w:rPr>
        <w:t>才能找到与产生的随机数</w:t>
      </w:r>
      <w:r>
        <w:rPr>
          <w:rFonts w:hint="eastAsia"/>
        </w:rPr>
        <w:t>0</w:t>
      </w:r>
      <w:r>
        <w:t>.72</w:t>
      </w:r>
      <w:r>
        <w:rPr>
          <w:rFonts w:hint="eastAsia"/>
        </w:rPr>
        <w:t>相关联的节点。</w:t>
      </w:r>
      <w:r>
        <w:t>当</w:t>
      </w:r>
      <w:r>
        <w:rPr>
          <w:rFonts w:hint="eastAsia"/>
        </w:rPr>
        <w:t>网络中需要添加</w:t>
      </w:r>
      <w:r>
        <w:t>一个</w:t>
      </w:r>
      <w:r>
        <w:rPr>
          <w:rFonts w:hint="eastAsia"/>
        </w:rPr>
        <w:t>新的</w:t>
      </w:r>
      <w:r>
        <w:t>节点</w:t>
      </w:r>
      <w:r>
        <w:rPr>
          <w:rFonts w:hint="eastAsia"/>
        </w:rPr>
        <w:t>时，与这个网络对应的轮盘也要相应的增加节点。</w:t>
      </w:r>
      <w:r>
        <w:t>所以</w:t>
      </w:r>
      <w:r>
        <w:rPr>
          <w:rFonts w:hint="eastAsia"/>
        </w:rPr>
        <w:t>，</w:t>
      </w:r>
      <w:r>
        <w:t>无</w:t>
      </w:r>
      <w:r>
        <w:rPr>
          <w:rFonts w:hint="eastAsia"/>
        </w:rPr>
        <w:t>论何时在网络中加入一条边，</w:t>
      </w:r>
      <w:r>
        <w:t>这条边</w:t>
      </w:r>
      <w:r>
        <w:rPr>
          <w:rFonts w:hint="eastAsia"/>
        </w:rPr>
        <w:t>两端的节点的概率都会随其度的</w:t>
      </w:r>
      <w:r>
        <w:t>增加</w:t>
      </w:r>
      <w:r>
        <w:rPr>
          <w:rFonts w:hint="eastAsia"/>
        </w:rPr>
        <w:t>而相应的增加，</w:t>
      </w:r>
      <w:r>
        <w:t>而且</w:t>
      </w:r>
      <w:r>
        <w:rPr>
          <w:rFonts w:hint="eastAsia"/>
        </w:rPr>
        <w:t>为了保证整体的概率为</w:t>
      </w:r>
      <w:r>
        <w:rPr>
          <w:rFonts w:hint="eastAsia"/>
        </w:rPr>
        <w:t>1</w:t>
      </w:r>
      <w:r>
        <w:rPr>
          <w:rFonts w:hint="eastAsia"/>
        </w:rPr>
        <w:t>，这个轮盘中的所有节点的概率都需要进行更新。</w:t>
      </w:r>
      <w:r>
        <w:t>这样</w:t>
      </w:r>
      <w:r>
        <w:rPr>
          <w:rFonts w:hint="eastAsia"/>
        </w:rPr>
        <w:t>，</w:t>
      </w:r>
      <w:r>
        <w:t>在每次</w:t>
      </w:r>
      <w:r>
        <w:rPr>
          <w:rFonts w:hint="eastAsia"/>
        </w:rPr>
        <w:t>的选择之后轮盘都需要进行调整，</w:t>
      </w:r>
      <w:r>
        <w:t>累计</w:t>
      </w:r>
      <w:r>
        <w:rPr>
          <w:rFonts w:hint="eastAsia"/>
        </w:rPr>
        <w:t>概率</w:t>
      </w:r>
      <w:r>
        <w:rPr>
          <w:rFonts w:hint="eastAsia"/>
        </w:rPr>
        <w:t>P</w:t>
      </w:r>
      <w:r>
        <w:rPr>
          <w:rFonts w:hint="eastAsia"/>
        </w:rPr>
        <w:t>也需要在每次循环后重新计算。由于等式</w:t>
      </w:r>
      <w:r>
        <w:rPr>
          <w:rFonts w:hint="eastAsia"/>
        </w:rPr>
        <w:t>2-1</w:t>
      </w:r>
      <w:r>
        <w:rPr>
          <w:rFonts w:hint="eastAsia"/>
        </w:rPr>
        <w:t>中的分母是常量，可以去除该</w:t>
      </w:r>
      <w:r>
        <w:rPr>
          <w:rFonts w:hint="eastAsia"/>
        </w:rPr>
        <w:lastRenderedPageBreak/>
        <w:t>分母避免这种重复计算。</w:t>
      </w:r>
      <w:r>
        <w:t>这样</w:t>
      </w:r>
      <w:r>
        <w:rPr>
          <w:rFonts w:hint="eastAsia"/>
        </w:rPr>
        <w:t>，</w:t>
      </w:r>
      <w:r>
        <w:t>轮盘中</w:t>
      </w:r>
      <w:r>
        <w:rPr>
          <w:rFonts w:hint="eastAsia"/>
        </w:rPr>
        <w:t>的节点的概率</w:t>
      </w:r>
      <w:r>
        <w:rPr>
          <w:rFonts w:hint="eastAsia"/>
        </w:rPr>
        <w:t>p</w:t>
      </w:r>
      <w:r>
        <w:t>(v1),…,p(vn)</w:t>
      </w:r>
      <w:r>
        <w:rPr>
          <w:rFonts w:hint="eastAsia"/>
        </w:rPr>
        <w:t>可以转换为权值</w:t>
      </w:r>
      <w:r>
        <w:rPr>
          <w:rFonts w:hint="eastAsia"/>
        </w:rPr>
        <w:t>w</w:t>
      </w:r>
      <w:r>
        <w:t>1,…,wn</w:t>
      </w:r>
      <w:r>
        <w:rPr>
          <w:rFonts w:hint="eastAsia"/>
        </w:rPr>
        <w:t>，其中，</w:t>
      </w:r>
      <w:r>
        <w:t>wi=deg(vi)=Sn*p(vi)</w:t>
      </w:r>
      <w:r>
        <w:rPr>
          <w:rFonts w:hint="eastAsia"/>
        </w:rPr>
        <w:t>。同理可知，</w:t>
      </w:r>
      <w:r>
        <w:t>可以</w:t>
      </w:r>
      <w:r>
        <w:rPr>
          <w:rFonts w:hint="eastAsia"/>
        </w:rPr>
        <w:t>通过计算部分和σ</w:t>
      </w:r>
      <w:r>
        <w:rPr>
          <w:rFonts w:hint="eastAsia"/>
        </w:rPr>
        <w:t>1,</w:t>
      </w:r>
      <w:r>
        <w:t>…</w:t>
      </w:r>
      <w:r>
        <w:rPr>
          <w:rFonts w:hint="eastAsia"/>
        </w:rPr>
        <w:t>,</w:t>
      </w:r>
      <w:r w:rsidRPr="00C303C6">
        <w:rPr>
          <w:rFonts w:hint="eastAsia"/>
        </w:rPr>
        <w:t xml:space="preserve"> </w:t>
      </w:r>
      <w:r>
        <w:rPr>
          <w:rFonts w:hint="eastAsia"/>
        </w:rPr>
        <w:t>σ</w:t>
      </w:r>
      <w:r>
        <w:rPr>
          <w:rFonts w:hint="eastAsia"/>
        </w:rPr>
        <w:t>n</w:t>
      </w:r>
      <w:r>
        <w:rPr>
          <w:rFonts w:hint="eastAsia"/>
        </w:rPr>
        <w:t>代替计算累计概率，</w:t>
      </w:r>
      <w:r>
        <w:t>其中</w:t>
      </w:r>
      <m:oMath>
        <m:sSub>
          <m:sSubPr>
            <m:ctrlPr>
              <w:rPr>
                <w:rFonts w:ascii="Cambria Math" w:hAnsi="Cambria Math"/>
              </w:rPr>
            </m:ctrlPr>
          </m:sSubPr>
          <m:e>
            <m:r>
              <m:rPr>
                <m:sty m:val="p"/>
              </m:rPr>
              <w:rPr>
                <w:rFonts w:ascii="Cambria Math" w:hAnsi="Cambria Math" w:hint="eastAsia"/>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r>
        <w:rPr>
          <w:rFonts w:hint="eastAsia"/>
        </w:rPr>
        <w:t>，</w:t>
      </w:r>
      <w:r>
        <w:t>在</w:t>
      </w:r>
      <w:r>
        <w:rPr>
          <w:rFonts w:hint="eastAsia"/>
        </w:rPr>
        <w:t>轮盘取样的过程就简化为，产生一个随机数</w:t>
      </w:r>
      <w:r>
        <w:rPr>
          <w:rFonts w:hint="eastAsia"/>
        </w:rPr>
        <w:t>r</w:t>
      </w:r>
      <w:r w:rsidRPr="00445BDE">
        <w:rPr>
          <w:rFonts w:ascii="CMSY9" w:eastAsiaTheme="minorEastAsia" w:hAnsi="CMSY9" w:cs="CMSY9" w:hint="eastAsia"/>
          <w:kern w:val="0"/>
          <w:sz w:val="18"/>
          <w:szCs w:val="18"/>
        </w:rPr>
        <w:t>∈</w:t>
      </w:r>
      <w:r>
        <w:t>[1,Sn],</w:t>
      </w:r>
      <w:r>
        <w:rPr>
          <w:rFonts w:hint="eastAsia"/>
        </w:rPr>
        <w:t>然后选择一个节点</w:t>
      </w:r>
      <w:r>
        <w:rPr>
          <w:rFonts w:hint="eastAsia"/>
        </w:rPr>
        <w:t>v</w:t>
      </w:r>
      <w:r>
        <w:t>k</w:t>
      </w:r>
      <w:r>
        <w:rPr>
          <w:rFonts w:hint="eastAsia"/>
        </w:rPr>
        <w:t>，</w:t>
      </w:r>
      <w:r>
        <w:t>使得</w:t>
      </w:r>
      <w:r>
        <w:rPr>
          <w:rFonts w:hint="eastAsia"/>
        </w:rPr>
        <w:t>vk</w:t>
      </w:r>
      <w:r>
        <w:rPr>
          <w:rFonts w:hint="eastAsia"/>
        </w:rPr>
        <w:t>满足σ</w:t>
      </w:r>
      <w:r>
        <w:rPr>
          <w:rFonts w:hint="eastAsia"/>
        </w:rPr>
        <w:t>k-1</w:t>
      </w:r>
      <w:r>
        <w:t>&lt;r</w:t>
      </w:r>
      <w:r w:rsidRPr="003648F2">
        <w:rPr>
          <w:rFonts w:hint="eastAsia"/>
          <w:sz w:val="21"/>
          <w:szCs w:val="21"/>
        </w:rPr>
        <w:t>≤</w:t>
      </w:r>
      <w:r>
        <w:rPr>
          <w:rFonts w:hint="eastAsia"/>
        </w:rPr>
        <w:t>σ</w:t>
      </w:r>
      <w:r>
        <w:rPr>
          <w:rFonts w:hint="eastAsia"/>
        </w:rPr>
        <w:t>k</w:t>
      </w:r>
      <w:r>
        <w:rPr>
          <w:rFonts w:hint="eastAsia"/>
        </w:rPr>
        <w:t>。</w:t>
      </w:r>
    </w:p>
    <w:p w:rsidR="00025C13" w:rsidRPr="00BA7E12" w:rsidRDefault="00025C13" w:rsidP="00025C13">
      <w:r>
        <w:tab/>
      </w:r>
      <w:r>
        <w:rPr>
          <w:rFonts w:hint="eastAsia"/>
        </w:rPr>
        <w:t>使用节点的权值</w:t>
      </w:r>
      <w:r>
        <w:rPr>
          <w:rFonts w:hint="eastAsia"/>
        </w:rPr>
        <w:t>w</w:t>
      </w:r>
      <w:r>
        <w:rPr>
          <w:rFonts w:hint="eastAsia"/>
        </w:rPr>
        <w:t>代替其度值的优势在于一些部分和不需要做改变也不需要重复计算。</w:t>
      </w:r>
      <w:r>
        <w:t>比如</w:t>
      </w:r>
      <w:r>
        <w:rPr>
          <w:rFonts w:hint="eastAsia"/>
        </w:rPr>
        <w:t>，</w:t>
      </w:r>
      <w:r>
        <w:t>在</w:t>
      </w:r>
      <w:r>
        <w:rPr>
          <w:rFonts w:hint="eastAsia"/>
        </w:rPr>
        <w:t>上述的例子中由于在</w:t>
      </w:r>
      <w:r>
        <w:rPr>
          <w:rFonts w:hint="eastAsia"/>
        </w:rPr>
        <w:t>v</w:t>
      </w:r>
      <w:r>
        <w:t>3</w:t>
      </w:r>
      <w:r>
        <w:rPr>
          <w:rFonts w:hint="eastAsia"/>
        </w:rPr>
        <w:t>与</w:t>
      </w:r>
      <w:r>
        <w:rPr>
          <w:rFonts w:hint="eastAsia"/>
        </w:rPr>
        <w:t>v</w:t>
      </w:r>
      <w:r>
        <w:t>13</w:t>
      </w:r>
      <w:r>
        <w:rPr>
          <w:rFonts w:hint="eastAsia"/>
        </w:rPr>
        <w:t>的度增加以后σ</w:t>
      </w:r>
      <w:r>
        <w:rPr>
          <w:rFonts w:hint="eastAsia"/>
        </w:rPr>
        <w:t>0</w:t>
      </w:r>
      <w:r>
        <w:rPr>
          <w:rFonts w:hint="eastAsia"/>
        </w:rPr>
        <w:t>到σ</w:t>
      </w:r>
      <w:r>
        <w:rPr>
          <w:rFonts w:hint="eastAsia"/>
        </w:rPr>
        <w:t>2</w:t>
      </w:r>
      <w:r>
        <w:rPr>
          <w:rFonts w:hint="eastAsia"/>
        </w:rPr>
        <w:t>的值没有改变，</w:t>
      </w:r>
      <w:r>
        <w:t>则</w:t>
      </w:r>
      <w:r>
        <w:rPr>
          <w:rFonts w:hint="eastAsia"/>
        </w:rPr>
        <w:t>不需要重复计算从σ</w:t>
      </w:r>
      <w:r>
        <w:rPr>
          <w:rFonts w:hint="eastAsia"/>
        </w:rPr>
        <w:t>0</w:t>
      </w:r>
      <w:r>
        <w:rPr>
          <w:rFonts w:hint="eastAsia"/>
        </w:rPr>
        <w:t>到σ</w:t>
      </w:r>
      <w:r>
        <w:rPr>
          <w:rFonts w:hint="eastAsia"/>
        </w:rPr>
        <w:t>2</w:t>
      </w:r>
      <w:r>
        <w:rPr>
          <w:rFonts w:hint="eastAsia"/>
        </w:rPr>
        <w:t>的值。</w:t>
      </w:r>
      <w:r>
        <w:t>另外一点</w:t>
      </w:r>
      <w:r>
        <w:rPr>
          <w:rFonts w:hint="eastAsia"/>
        </w:rPr>
        <w:t>，使用节点的权值也就是节点的度来替代节点的概率更高效的原因是节点的权值是按整数存储的。</w:t>
      </w:r>
      <w:r>
        <w:t>按照</w:t>
      </w:r>
      <w:r>
        <w:rPr>
          <w:rFonts w:hint="eastAsia"/>
        </w:rPr>
        <w:t>前文所述的基于优先连接机制的简单轮盘算法，</w:t>
      </w:r>
      <w:r>
        <w:t>每当</w:t>
      </w:r>
      <w:r>
        <w:rPr>
          <w:rFonts w:hint="eastAsia"/>
        </w:rPr>
        <w:t>一个新加入的节点</w:t>
      </w:r>
      <w:r>
        <w:rPr>
          <w:rFonts w:hint="eastAsia"/>
        </w:rPr>
        <w:t>v</w:t>
      </w:r>
      <w:r>
        <w:t>n</w:t>
      </w:r>
      <w:r>
        <w:rPr>
          <w:rFonts w:hint="eastAsia"/>
        </w:rPr>
        <w:t>连接到现有网络中的一个节点</w:t>
      </w:r>
      <w:r>
        <w:rPr>
          <w:rFonts w:hint="eastAsia"/>
        </w:rPr>
        <w:t>vk</w:t>
      </w:r>
      <w:r>
        <w:rPr>
          <w:rFonts w:hint="eastAsia"/>
        </w:rPr>
        <w:t>，σ</w:t>
      </w:r>
      <w:r>
        <w:rPr>
          <w:rFonts w:hint="eastAsia"/>
        </w:rPr>
        <w:t>k,</w:t>
      </w:r>
      <w:r>
        <w:t>…,</w:t>
      </w:r>
      <w:r>
        <w:rPr>
          <w:rFonts w:hint="eastAsia"/>
        </w:rPr>
        <w:t>σ</w:t>
      </w:r>
      <w:r>
        <w:t>n-1</w:t>
      </w:r>
      <w:r>
        <w:rPr>
          <w:rFonts w:hint="eastAsia"/>
        </w:rPr>
        <w:t>的累积和都会增加</w:t>
      </w:r>
      <w:r>
        <w:rPr>
          <w:rFonts w:hint="eastAsia"/>
        </w:rPr>
        <w:t>1</w:t>
      </w:r>
      <w:r>
        <w:rPr>
          <w:rFonts w:hint="eastAsia"/>
        </w:rPr>
        <w:t>，σ</w:t>
      </w:r>
      <w:r>
        <w:t>n</w:t>
      </w:r>
      <w:r>
        <w:rPr>
          <w:rFonts w:hint="eastAsia"/>
        </w:rPr>
        <w:t>的累积和会增加</w:t>
      </w:r>
      <w:r>
        <w:rPr>
          <w:rFonts w:hint="eastAsia"/>
        </w:rPr>
        <w:t>2</w:t>
      </w:r>
      <w:r>
        <w:rPr>
          <w:rFonts w:hint="eastAsia"/>
        </w:rPr>
        <w:t>。</w:t>
      </w:r>
      <w:r>
        <w:t>综上所述</w:t>
      </w:r>
      <w:r>
        <w:rPr>
          <w:rFonts w:hint="eastAsia"/>
        </w:rPr>
        <w:t>，对于每一个连接的</w:t>
      </w:r>
      <w:r>
        <w:t>更新</w:t>
      </w:r>
      <w:r>
        <w:rPr>
          <w:rFonts w:hint="eastAsia"/>
        </w:rPr>
        <w:t>轮盘操作的时间复杂度是</w:t>
      </w:r>
      <w:r>
        <w:rPr>
          <w:rFonts w:hint="eastAsia"/>
        </w:rPr>
        <w:t>O(</w:t>
      </w:r>
      <w:r>
        <w:t xml:space="preserve"> </w:t>
      </w:r>
      <w:r>
        <w:rPr>
          <w:rFonts w:hint="eastAsia"/>
        </w:rPr>
        <w:t>n=</w:t>
      </w:r>
      <w:r>
        <w:t xml:space="preserve"> </w:t>
      </w:r>
      <w:r>
        <w:rPr>
          <w:rFonts w:hint="eastAsia"/>
        </w:rPr>
        <w:t>|</w:t>
      </w:r>
      <w:r>
        <w:t>V</w:t>
      </w:r>
      <w:r>
        <w:rPr>
          <w:rFonts w:hint="eastAsia"/>
        </w:rPr>
        <w:t>|)</w:t>
      </w:r>
      <w:r>
        <w:rPr>
          <w:rFonts w:hint="eastAsia"/>
        </w:rPr>
        <w:t>。而随机树</w:t>
      </w:r>
      <w:r>
        <w:rPr>
          <w:rFonts w:hint="eastAsia"/>
        </w:rPr>
        <w:t>r</w:t>
      </w:r>
      <w:r>
        <w:rPr>
          <w:rFonts w:hint="eastAsia"/>
        </w:rPr>
        <w:t>的生成只需要线性时间，</w:t>
      </w:r>
      <w:r>
        <w:t>时间复杂度</w:t>
      </w:r>
      <w:r>
        <w:rPr>
          <w:rFonts w:hint="eastAsia"/>
        </w:rPr>
        <w:t>为</w:t>
      </w:r>
      <w:r>
        <w:rPr>
          <w:rFonts w:hint="eastAsia"/>
        </w:rPr>
        <w:t>O(1)</w:t>
      </w:r>
      <w:r>
        <w:rPr>
          <w:rFonts w:hint="eastAsia"/>
        </w:rPr>
        <w:t>。</w:t>
      </w:r>
      <w:r>
        <w:t>因此</w:t>
      </w:r>
      <w:r>
        <w:rPr>
          <w:rFonts w:hint="eastAsia"/>
        </w:rPr>
        <w:t>，</w:t>
      </w:r>
      <w:r>
        <w:t>生成</w:t>
      </w:r>
      <w:r>
        <w:rPr>
          <w:rFonts w:hint="eastAsia"/>
        </w:rPr>
        <w:t>整个包含</w:t>
      </w:r>
      <w:r>
        <w:rPr>
          <w:rFonts w:hint="eastAsia"/>
        </w:rPr>
        <w:t>|</w:t>
      </w:r>
      <w:r>
        <w:t>E|</w:t>
      </w:r>
      <w:r>
        <w:rPr>
          <w:rFonts w:hint="eastAsia"/>
        </w:rPr>
        <w:t>条边的无标度网络需要的时间是</w:t>
      </w:r>
      <w:r>
        <w:rPr>
          <w:rFonts w:hint="eastAsia"/>
        </w:rPr>
        <w:t>O(</w:t>
      </w:r>
      <w:r>
        <w:t>|E|</w:t>
      </w:r>
      <m:oMath>
        <m:r>
          <m:rPr>
            <m:sty m:val="p"/>
          </m:rPr>
          <w:rPr>
            <w:rFonts w:ascii="Cambria Math" w:hAnsi="Cambria Math"/>
          </w:rPr>
          <m:t xml:space="preserve"> ∙ </m:t>
        </m:r>
      </m:oMath>
      <w:r>
        <w:rPr>
          <w:rFonts w:hint="eastAsia"/>
        </w:rPr>
        <w:t>(</w:t>
      </w:r>
      <w:r>
        <w:t>|V| + 1</w:t>
      </w:r>
      <w:r>
        <w:rPr>
          <w:rFonts w:hint="eastAsia"/>
        </w:rPr>
        <w:t>))</w:t>
      </w:r>
      <w:r>
        <w:t xml:space="preserve"> = O(mn</w:t>
      </w:r>
      <w:r w:rsidRPr="00F90D5F">
        <w:rPr>
          <w:vertAlign w:val="superscript"/>
        </w:rPr>
        <w:t>2</w:t>
      </w:r>
      <w:r>
        <w:t>)</w:t>
      </w:r>
      <w:r>
        <w:rPr>
          <w:rFonts w:hint="eastAsia"/>
        </w:rPr>
        <w:t>。</w:t>
      </w:r>
    </w:p>
    <w:p w:rsidR="00025C13" w:rsidRPr="003648F2" w:rsidRDefault="00025C13" w:rsidP="00025C13">
      <w:pPr>
        <w:jc w:val="center"/>
      </w:pPr>
      <w:r>
        <w:rPr>
          <w:rFonts w:hint="eastAsia"/>
        </w:rPr>
        <w:t>表</w:t>
      </w:r>
      <w:r>
        <w:rPr>
          <w:rFonts w:hint="eastAsia"/>
        </w:rPr>
        <w:t>2</w:t>
      </w:r>
      <w:r>
        <w:t xml:space="preserve">-1 </w:t>
      </w:r>
      <w:r>
        <w:rPr>
          <w:rFonts w:hint="eastAsia"/>
        </w:rPr>
        <w:t>图</w:t>
      </w:r>
      <w:r>
        <w:rPr>
          <w:rFonts w:hint="eastAsia"/>
        </w:rPr>
        <w:t>1</w:t>
      </w:r>
      <w:r>
        <w:t>-1</w:t>
      </w:r>
      <w:r>
        <w:rPr>
          <w:rFonts w:hint="eastAsia"/>
        </w:rPr>
        <w:t>所示无标度网络的轮盘结构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938"/>
        <w:gridCol w:w="1545"/>
        <w:gridCol w:w="1545"/>
        <w:gridCol w:w="1545"/>
        <w:gridCol w:w="1949"/>
      </w:tblGrid>
      <w:tr w:rsidR="00025C13" w:rsidTr="00213BD0">
        <w:tc>
          <w:tcPr>
            <w:tcW w:w="1938"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vi</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wi=deg(</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545" w:type="dxa"/>
            <w:tcBorders>
              <w:top w:val="single" w:sz="12" w:space="0" w:color="auto"/>
              <w:bottom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P(</w:t>
            </w:r>
            <w:r>
              <w:rPr>
                <w:rFonts w:hAnsi="宋体"/>
                <w:sz w:val="21"/>
                <w:szCs w:val="21"/>
              </w:rPr>
              <w:t>vi</w:t>
            </w:r>
            <w:r>
              <w:rPr>
                <w:rFonts w:hAnsi="宋体" w:hint="eastAsia"/>
                <w:sz w:val="21"/>
                <w:szCs w:val="21"/>
              </w:rPr>
              <w:t>)</w:t>
            </w:r>
          </w:p>
        </w:tc>
        <w:tc>
          <w:tcPr>
            <w:tcW w:w="1949" w:type="dxa"/>
            <w:tcBorders>
              <w:top w:val="single" w:sz="12" w:space="0" w:color="auto"/>
              <w:bottom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σ</w:t>
            </w:r>
            <w:r>
              <w:rPr>
                <w:rFonts w:hAnsi="宋体" w:hint="eastAsia"/>
                <w:sz w:val="21"/>
                <w:szCs w:val="21"/>
              </w:rPr>
              <w:t>i(</w:t>
            </w:r>
            <w:r>
              <w:rPr>
                <w:rFonts w:hAnsi="宋体"/>
                <w:sz w:val="21"/>
                <w:szCs w:val="21"/>
              </w:rPr>
              <w:t>vi</w:t>
            </w:r>
            <w:r>
              <w:rPr>
                <w:rFonts w:hAnsi="宋体" w:hint="eastAsia"/>
                <w:sz w:val="21"/>
                <w:szCs w:val="21"/>
              </w:rPr>
              <w:t>)</w:t>
            </w:r>
          </w:p>
        </w:tc>
      </w:tr>
      <w:tr w:rsidR="00025C13" w:rsidTr="00213BD0">
        <w:tc>
          <w:tcPr>
            <w:tcW w:w="1938"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sz w:val="21"/>
                <w:szCs w:val="21"/>
              </w:rPr>
              <w:t>v0</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Borders>
              <w:top w:val="single" w:sz="4" w:space="0" w:color="auto"/>
            </w:tcBorders>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949" w:type="dxa"/>
            <w:tcBorders>
              <w:top w:val="single" w:sz="4" w:space="0" w:color="auto"/>
            </w:tcBorders>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3</w:t>
            </w:r>
          </w:p>
        </w:tc>
      </w:tr>
      <w:tr w:rsidR="00025C13" w:rsidTr="00213BD0">
        <w:tc>
          <w:tcPr>
            <w:tcW w:w="1938" w:type="dxa"/>
          </w:tcPr>
          <w:p w:rsidR="00025C13" w:rsidRPr="00DF38FB" w:rsidRDefault="00025C13" w:rsidP="00213BD0">
            <w:pPr>
              <w:tabs>
                <w:tab w:val="left" w:pos="1674"/>
              </w:tabs>
              <w:spacing w:line="276" w:lineRule="auto"/>
              <w:rPr>
                <w:rFonts w:hAnsi="宋体"/>
                <w:sz w:val="21"/>
                <w:szCs w:val="21"/>
              </w:rPr>
            </w:pPr>
            <w:r>
              <w:rPr>
                <w:rFonts w:hAnsi="宋体"/>
                <w:sz w:val="21"/>
                <w:szCs w:val="21"/>
              </w:rPr>
              <w:t>v1</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0.14</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0.17</w:t>
            </w:r>
          </w:p>
        </w:tc>
        <w:tc>
          <w:tcPr>
            <w:tcW w:w="1949" w:type="dxa"/>
          </w:tcPr>
          <w:p w:rsidR="00025C13" w:rsidRPr="00DF38FB" w:rsidRDefault="00025C13" w:rsidP="00213BD0">
            <w:pPr>
              <w:tabs>
                <w:tab w:val="left" w:pos="1674"/>
              </w:tabs>
              <w:spacing w:line="276" w:lineRule="auto"/>
              <w:rPr>
                <w:rFonts w:hAnsi="宋体"/>
                <w:sz w:val="21"/>
                <w:szCs w:val="21"/>
              </w:rPr>
            </w:pPr>
            <w:r>
              <w:rPr>
                <w:rFonts w:hAnsi="宋体" w:hint="eastAsia"/>
                <w:sz w:val="21"/>
                <w:szCs w:val="21"/>
              </w:rPr>
              <w:t>16</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0.06</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0.23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22</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0.10</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0.33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32</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hint="eastAsia"/>
                <w:sz w:val="21"/>
                <w:szCs w:val="21"/>
              </w:rPr>
              <w:t>v12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0.71</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68</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v13</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0.73</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7</w:t>
            </w:r>
            <w:r>
              <w:rPr>
                <w:rFonts w:hAnsi="宋体"/>
                <w:sz w:val="21"/>
                <w:szCs w:val="21"/>
              </w:rPr>
              <w:t>0</w:t>
            </w:r>
          </w:p>
        </w:tc>
      </w:tr>
      <w:tr w:rsidR="00025C13" w:rsidTr="00213BD0">
        <w:trPr>
          <w:cantSplit/>
          <w:trHeight w:val="1134"/>
        </w:trPr>
        <w:tc>
          <w:tcPr>
            <w:tcW w:w="1938"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545"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c>
          <w:tcPr>
            <w:tcW w:w="1949" w:type="dxa"/>
            <w:textDirection w:val="btLr"/>
          </w:tcPr>
          <w:p w:rsidR="00025C13" w:rsidRDefault="00025C13" w:rsidP="00213BD0">
            <w:pPr>
              <w:tabs>
                <w:tab w:val="left" w:pos="1674"/>
              </w:tabs>
              <w:ind w:left="113" w:right="113"/>
              <w:jc w:val="center"/>
              <w:rPr>
                <w:rFonts w:hAnsi="宋体"/>
                <w:sz w:val="21"/>
                <w:szCs w:val="21"/>
              </w:rPr>
            </w:pPr>
            <w:r w:rsidRPr="000440D5">
              <w:rPr>
                <w:rFonts w:hAnsi="宋体" w:hint="eastAsia"/>
                <w:sz w:val="21"/>
                <w:szCs w:val="21"/>
              </w:rPr>
              <w:t>…</w:t>
            </w:r>
          </w:p>
        </w:tc>
      </w:tr>
      <w:tr w:rsidR="00025C13" w:rsidTr="00213BD0">
        <w:tc>
          <w:tcPr>
            <w:tcW w:w="1938" w:type="dxa"/>
          </w:tcPr>
          <w:p w:rsidR="00025C13" w:rsidRDefault="00025C13" w:rsidP="00213BD0">
            <w:pPr>
              <w:tabs>
                <w:tab w:val="left" w:pos="1674"/>
              </w:tabs>
              <w:spacing w:line="276" w:lineRule="auto"/>
              <w:rPr>
                <w:rFonts w:hAnsi="宋体"/>
                <w:sz w:val="21"/>
                <w:szCs w:val="21"/>
              </w:rPr>
            </w:pPr>
            <w:r>
              <w:rPr>
                <w:rFonts w:hAnsi="宋体"/>
                <w:sz w:val="21"/>
                <w:szCs w:val="21"/>
              </w:rPr>
              <w:t>v25</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0.02</w:t>
            </w:r>
          </w:p>
        </w:tc>
        <w:tc>
          <w:tcPr>
            <w:tcW w:w="1545" w:type="dxa"/>
          </w:tcPr>
          <w:p w:rsidR="00025C13" w:rsidRDefault="00025C13" w:rsidP="00213BD0">
            <w:pPr>
              <w:tabs>
                <w:tab w:val="left" w:pos="1674"/>
              </w:tabs>
              <w:spacing w:line="276" w:lineRule="auto"/>
              <w:rPr>
                <w:rFonts w:hAnsi="宋体"/>
                <w:sz w:val="21"/>
                <w:szCs w:val="21"/>
              </w:rPr>
            </w:pPr>
            <w:r>
              <w:rPr>
                <w:rFonts w:hAnsi="宋体" w:hint="eastAsia"/>
                <w:sz w:val="21"/>
                <w:szCs w:val="21"/>
              </w:rPr>
              <w:t>1.00</w:t>
            </w:r>
          </w:p>
        </w:tc>
        <w:tc>
          <w:tcPr>
            <w:tcW w:w="1949" w:type="dxa"/>
          </w:tcPr>
          <w:p w:rsidR="00025C13" w:rsidRDefault="00025C13" w:rsidP="00213BD0">
            <w:pPr>
              <w:tabs>
                <w:tab w:val="left" w:pos="1674"/>
              </w:tabs>
              <w:spacing w:line="276" w:lineRule="auto"/>
              <w:rPr>
                <w:rFonts w:hAnsi="宋体"/>
                <w:sz w:val="21"/>
                <w:szCs w:val="21"/>
              </w:rPr>
            </w:pPr>
            <w:r>
              <w:rPr>
                <w:rFonts w:hAnsi="宋体" w:hint="eastAsia"/>
                <w:sz w:val="21"/>
                <w:szCs w:val="21"/>
              </w:rPr>
              <w:t>9</w:t>
            </w:r>
            <w:r>
              <w:rPr>
                <w:rFonts w:hAnsi="宋体"/>
                <w:sz w:val="21"/>
                <w:szCs w:val="21"/>
              </w:rPr>
              <w:t>6</w:t>
            </w:r>
          </w:p>
        </w:tc>
      </w:tr>
    </w:tbl>
    <w:p w:rsidR="00E002D7" w:rsidRDefault="00E002D7" w:rsidP="00E002D7">
      <w:pPr>
        <w:pStyle w:val="3"/>
        <w:spacing w:before="223" w:after="223"/>
        <w:rPr>
          <w:sz w:val="30"/>
          <w:szCs w:val="30"/>
        </w:rPr>
      </w:pPr>
      <w:bookmarkStart w:id="230" w:name="_Toc509768558"/>
      <w:r w:rsidRPr="007C18AC">
        <w:rPr>
          <w:rFonts w:hint="eastAsia"/>
          <w:sz w:val="30"/>
          <w:szCs w:val="30"/>
        </w:rPr>
        <w:lastRenderedPageBreak/>
        <w:t>2</w:t>
      </w:r>
      <w:r w:rsidR="00F02249">
        <w:rPr>
          <w:sz w:val="30"/>
          <w:szCs w:val="30"/>
        </w:rPr>
        <w:t>.3</w:t>
      </w:r>
      <w:r>
        <w:rPr>
          <w:sz w:val="30"/>
          <w:szCs w:val="30"/>
        </w:rPr>
        <w:t>.</w:t>
      </w:r>
      <w:r w:rsidR="00025C13">
        <w:rPr>
          <w:sz w:val="30"/>
          <w:szCs w:val="30"/>
        </w:rPr>
        <w:t>2</w:t>
      </w:r>
      <w:r>
        <w:rPr>
          <w:sz w:val="30"/>
          <w:szCs w:val="30"/>
        </w:rPr>
        <w:t xml:space="preserve"> </w:t>
      </w:r>
      <w:r w:rsidR="00661E4D">
        <w:rPr>
          <w:rFonts w:hint="eastAsia"/>
          <w:sz w:val="30"/>
          <w:szCs w:val="30"/>
        </w:rPr>
        <w:t>随机选择</w:t>
      </w:r>
      <w:r>
        <w:rPr>
          <w:rFonts w:hint="eastAsia"/>
          <w:sz w:val="30"/>
          <w:szCs w:val="30"/>
        </w:rPr>
        <w:t>算法</w:t>
      </w:r>
      <w:bookmarkEnd w:id="230"/>
    </w:p>
    <w:p w:rsidR="009E73B7" w:rsidRDefault="00E002D7" w:rsidP="009E73B7">
      <w:r>
        <w:tab/>
      </w:r>
      <w:r w:rsidR="005609CD">
        <w:rPr>
          <w:rFonts w:hint="eastAsia"/>
        </w:rPr>
        <w:t>目前有科学家提出了一种基于随机接受节点的轮盘选择算法</w:t>
      </w:r>
      <w:r w:rsidR="005609CD">
        <w:rPr>
          <w:rFonts w:hint="eastAsia"/>
        </w:rPr>
        <w:t>[</w:t>
      </w:r>
      <w:r w:rsidR="005609CD">
        <w:t>35</w:t>
      </w:r>
      <w:r w:rsidR="005609CD">
        <w:rPr>
          <w:rFonts w:hint="eastAsia"/>
        </w:rPr>
        <w:t>]</w:t>
      </w:r>
      <w:r w:rsidR="005609CD">
        <w:rPr>
          <w:rFonts w:hint="eastAsia"/>
        </w:rPr>
        <w:t>来替代遍历整个无标度网络结构。</w:t>
      </w:r>
      <w:r w:rsidR="005609CD">
        <w:t>在这个</w:t>
      </w:r>
      <w:r w:rsidR="005609CD">
        <w:rPr>
          <w:rFonts w:hint="eastAsia"/>
        </w:rPr>
        <w:t>算法中，</w:t>
      </w:r>
      <w:r w:rsidR="005609CD">
        <w:t>选择</w:t>
      </w:r>
      <w:r w:rsidR="005609CD">
        <w:rPr>
          <w:rFonts w:hint="eastAsia"/>
        </w:rPr>
        <w:t>目标节点的过程被分为两步：</w:t>
      </w:r>
    </w:p>
    <w:p w:rsidR="005609CD" w:rsidRDefault="005609CD" w:rsidP="009E73B7">
      <w:r>
        <w:tab/>
        <w:t>1</w:t>
      </w:r>
      <w:r>
        <w:rPr>
          <w:rFonts w:hint="eastAsia"/>
        </w:rPr>
        <w:t>)</w:t>
      </w:r>
      <w:r>
        <w:rPr>
          <w:rFonts w:hint="eastAsia"/>
        </w:rPr>
        <w:t>在无标度网络中等概率随机选择一个节点</w:t>
      </w:r>
      <w:r>
        <w:rPr>
          <w:rFonts w:hint="eastAsia"/>
        </w:rPr>
        <w:t>vi</w:t>
      </w:r>
      <w:r>
        <w:rPr>
          <w:rFonts w:hint="eastAsia"/>
        </w:rPr>
        <w:t>。</w:t>
      </w:r>
    </w:p>
    <w:p w:rsidR="005609CD" w:rsidRDefault="005609CD" w:rsidP="009E73B7">
      <w:r>
        <w:tab/>
        <w:t>2)</w:t>
      </w:r>
      <w:r>
        <w:rPr>
          <w:rFonts w:hint="eastAsia"/>
        </w:rPr>
        <w:t>如果该节点</w:t>
      </w:r>
      <w:r>
        <w:rPr>
          <w:rFonts w:hint="eastAsia"/>
        </w:rPr>
        <w:t>vi</w:t>
      </w:r>
      <w:r>
        <w:rPr>
          <w:rFonts w:hint="eastAsia"/>
        </w:rPr>
        <w:t>在网络中的概率满足</w:t>
      </w:r>
      <w:r>
        <w:rPr>
          <w:rFonts w:hint="eastAsia"/>
        </w:rPr>
        <w:t>p</w:t>
      </w:r>
      <w:r w:rsidR="00885650">
        <w:t>acc</w:t>
      </w:r>
      <w:r>
        <w:t>(vi) = wi/wmax</w:t>
      </w:r>
      <w:r>
        <w:rPr>
          <w:rFonts w:hint="eastAsia"/>
        </w:rPr>
        <w:t>，则选择该节点</w:t>
      </w:r>
      <w:r>
        <w:rPr>
          <w:rFonts w:hint="eastAsia"/>
        </w:rPr>
        <w:t>vi</w:t>
      </w:r>
      <w:r>
        <w:rPr>
          <w:rFonts w:hint="eastAsia"/>
        </w:rPr>
        <w:t>与新加入网络的节点连接，如果不满足以上等式则跳向第一步继续随机选择一个节点。</w:t>
      </w:r>
      <w:r>
        <w:t>其中</w:t>
      </w:r>
      <w:r>
        <w:rPr>
          <w:rFonts w:hint="eastAsia"/>
        </w:rPr>
        <w:t>，</w:t>
      </w:r>
      <w:r>
        <w:t>wmax</w:t>
      </w:r>
      <w:r>
        <w:rPr>
          <w:rFonts w:hint="eastAsia"/>
        </w:rPr>
        <w:t>是该无标度网络对应的轮盘结构中的最大度数</w:t>
      </w:r>
      <w:r w:rsidR="00704932">
        <w:rPr>
          <w:rFonts w:hint="eastAsia"/>
        </w:rPr>
        <w:t>。</w:t>
      </w:r>
    </w:p>
    <w:p w:rsidR="000E27BB" w:rsidRPr="000E27BB" w:rsidRDefault="00E90EC0" w:rsidP="009E73B7">
      <w:r>
        <w:tab/>
      </w:r>
      <w:r>
        <w:rPr>
          <w:rFonts w:hint="eastAsia"/>
        </w:rPr>
        <w:t>大致来说该算法在轮盘中选择一个节点的时间复杂度是</w:t>
      </w:r>
      <w:r>
        <w:rPr>
          <w:rFonts w:hint="eastAsia"/>
        </w:rPr>
        <w:t>O(</w:t>
      </w:r>
      <m:oMath>
        <m:f>
          <m:fPr>
            <m:type m:val="lin"/>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max</m:t>
                </m:r>
              </m:sub>
            </m:sSub>
          </m:num>
          <m:den>
            <m:acc>
              <m:accPr>
                <m:chr m:val="̅"/>
                <m:ctrlPr>
                  <w:rPr>
                    <w:rFonts w:ascii="Cambria Math" w:hAnsi="Cambria Math"/>
                    <w:i/>
                  </w:rPr>
                </m:ctrlPr>
              </m:accPr>
              <m:e>
                <m:r>
                  <w:rPr>
                    <w:rFonts w:ascii="Cambria Math" w:hAnsi="Cambria Math"/>
                  </w:rPr>
                  <m:t>w</m:t>
                </m:r>
              </m:e>
            </m:acc>
          </m:den>
        </m:f>
      </m:oMath>
      <w:r>
        <w:rPr>
          <w:rFonts w:hint="eastAsia"/>
        </w:rPr>
        <w:t>)</w:t>
      </w:r>
      <w:r>
        <w:rPr>
          <w:rFonts w:hint="eastAsia"/>
        </w:rPr>
        <w:t>，其中，</w:t>
      </w:r>
      <m:oMath>
        <m:acc>
          <m:accPr>
            <m:chr m:val="̅"/>
            <m:ctrlPr>
              <w:rPr>
                <w:rFonts w:ascii="Cambria Math" w:hAnsi="Cambria Math"/>
              </w:rPr>
            </m:ctrlPr>
          </m:accPr>
          <m:e>
            <m:r>
              <w:rPr>
                <w:rFonts w:ascii="Cambria Math" w:hAnsi="Cambria Math"/>
              </w:rPr>
              <m:t>w</m:t>
            </m:r>
          </m:e>
        </m:acc>
      </m:oMath>
      <w:r w:rsidR="00E24E13">
        <w:rPr>
          <w:rFonts w:hint="eastAsia"/>
        </w:rPr>
        <w:t xml:space="preserve"> </w:t>
      </w:r>
      <w:r w:rsidR="00E24E13">
        <w:rPr>
          <w:rFonts w:hint="eastAsia"/>
        </w:rPr>
        <w:t>是轮盘中所有节点</w:t>
      </w:r>
      <w:r w:rsidR="00CA5EBA">
        <w:rPr>
          <w:rFonts w:hint="eastAsia"/>
        </w:rPr>
        <w:t>的</w:t>
      </w:r>
      <w:r w:rsidR="00E24E13">
        <w:rPr>
          <w:rFonts w:hint="eastAsia"/>
        </w:rPr>
        <w:t>权值的平均值</w:t>
      </w:r>
      <w:r w:rsidR="00CA5EBA">
        <w:rPr>
          <w:rFonts w:hint="eastAsia"/>
        </w:rPr>
        <w:t>。</w:t>
      </w:r>
      <w:r w:rsidR="00CA5EBA">
        <w:t>在</w:t>
      </w:r>
      <w:r w:rsidR="00CA5EBA">
        <w:rPr>
          <w:rFonts w:hint="eastAsia"/>
        </w:rPr>
        <w:t>基于</w:t>
      </w:r>
      <w:r w:rsidR="00CA5EBA">
        <w:rPr>
          <w:rFonts w:hint="eastAsia"/>
        </w:rPr>
        <w:t>BA</w:t>
      </w:r>
      <w:r w:rsidR="00CA5EBA">
        <w:rPr>
          <w:rFonts w:hint="eastAsia"/>
        </w:rPr>
        <w:t>模型创建的无标度网络中，理想情况下的</w:t>
      </w:r>
      <w:r w:rsidR="00CA5EBA">
        <w:t>权值</w:t>
      </w:r>
      <w:r w:rsidR="00CA5EBA">
        <w:rPr>
          <w:rFonts w:hint="eastAsia"/>
        </w:rPr>
        <w:t>(</w:t>
      </w:r>
      <w:r w:rsidR="00CA5EBA">
        <w:rPr>
          <w:rFonts w:hint="eastAsia"/>
        </w:rPr>
        <w:t>即，</w:t>
      </w:r>
      <w:r w:rsidR="00CA5EBA">
        <w:t>节点</w:t>
      </w:r>
      <w:r w:rsidR="00CA5EBA">
        <w:rPr>
          <w:rFonts w:hint="eastAsia"/>
        </w:rPr>
        <w:t>的平均度</w:t>
      </w:r>
      <w:r w:rsidR="00CA5EBA">
        <w:rPr>
          <w:rFonts w:hint="eastAsia"/>
        </w:rPr>
        <w:t>)</w:t>
      </w:r>
      <w:r w:rsidR="00CA5EBA">
        <w:rPr>
          <w:rFonts w:hint="eastAsia"/>
        </w:rPr>
        <w:t>为</w:t>
      </w:r>
      <m:oMath>
        <m:acc>
          <m:accPr>
            <m:chr m:val="̅"/>
            <m:ctrlPr>
              <w:rPr>
                <w:rFonts w:ascii="Cambria Math" w:hAnsi="Cambria Math"/>
              </w:rPr>
            </m:ctrlPr>
          </m:accPr>
          <m:e>
            <m:r>
              <w:rPr>
                <w:rFonts w:ascii="Cambria Math" w:hAnsi="Cambria Math"/>
              </w:rPr>
              <m:t>w</m:t>
            </m:r>
          </m:e>
        </m:acc>
        <m:r>
          <w:rPr>
            <w:rFonts w:ascii="Cambria Math" w:hAnsi="Cambria Math"/>
          </w:rPr>
          <m:t xml:space="preserve">= </m:t>
        </m:r>
        <m:f>
          <m:fPr>
            <m:type m:val="lin"/>
            <m:ctrlPr>
              <w:rPr>
                <w:rFonts w:ascii="Cambria Math" w:hAnsi="Cambria Math"/>
                <w:i/>
              </w:rPr>
            </m:ctrlPr>
          </m:fPr>
          <m:num>
            <m:r>
              <w:rPr>
                <w:rFonts w:ascii="Cambria Math" w:hAnsi="Cambria Math"/>
              </w:rPr>
              <m:t>2|E|</m:t>
            </m:r>
          </m:num>
          <m:den>
            <m:d>
              <m:dPr>
                <m:begChr m:val="|"/>
                <m:endChr m:val="|"/>
                <m:ctrlPr>
                  <w:rPr>
                    <w:rFonts w:ascii="Cambria Math" w:hAnsi="Cambria Math"/>
                    <w:i/>
                  </w:rPr>
                </m:ctrlPr>
              </m:dPr>
              <m:e>
                <m:r>
                  <w:rPr>
                    <w:rFonts w:ascii="Cambria Math" w:hAnsi="Cambria Math"/>
                  </w:rPr>
                  <m:t>V</m:t>
                </m:r>
              </m:e>
            </m:d>
          </m:den>
        </m:f>
        <m:r>
          <w:rPr>
            <w:rFonts w:ascii="Cambria Math" w:hAnsi="Cambria Math"/>
          </w:rPr>
          <m:t xml:space="preserve">= </m:t>
        </m:r>
        <m:f>
          <m:fPr>
            <m:type m:val="lin"/>
            <m:ctrlPr>
              <w:rPr>
                <w:rFonts w:ascii="Cambria Math" w:hAnsi="Cambria Math"/>
                <w:i/>
              </w:rPr>
            </m:ctrlPr>
          </m:fPr>
          <m:num>
            <m:r>
              <w:rPr>
                <w:rFonts w:ascii="Cambria Math" w:hAnsi="Cambria Math"/>
              </w:rPr>
              <m:t>2(mn-m0)</m:t>
            </m:r>
          </m:num>
          <m:den>
            <m:r>
              <w:rPr>
                <w:rFonts w:ascii="Cambria Math" w:hAnsi="Cambria Math"/>
              </w:rPr>
              <m:t>n</m:t>
            </m:r>
          </m:den>
        </m:f>
        <m:r>
          <w:rPr>
            <w:rFonts w:ascii="Cambria Math" w:hAnsi="Cambria Math"/>
          </w:rPr>
          <m:t xml:space="preserve"> ≈2m</m:t>
        </m:r>
      </m:oMath>
      <w:r w:rsidR="00CA5EBA">
        <w:rPr>
          <w:rFonts w:hint="eastAsia"/>
        </w:rPr>
        <w:t>。同理，对于服从幂律分布的网络图来说节点的最大度</w:t>
      </w:r>
      <w:r w:rsidR="00CA5EBA">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max</m:t>
            </m:r>
          </m:sub>
        </m:sSub>
      </m:oMath>
      <w:r w:rsidR="00CA5EBA">
        <w:rPr>
          <w:rFonts w:hint="eastAsia"/>
        </w:rPr>
        <w:t xml:space="preserve"> </w:t>
      </w:r>
      <w:r w:rsidR="00CA5EBA">
        <w:rPr>
          <w:rFonts w:hint="eastAsia"/>
        </w:rPr>
        <w:t>的理想期望值为</w:t>
      </w:r>
      <m:oMath>
        <m:r>
          <m:rPr>
            <m:sty m:val="p"/>
          </m:rPr>
          <w:rPr>
            <w:rFonts w:ascii="Cambria Math" w:hAnsi="Cambria Math"/>
          </w:rPr>
          <m:t>E(</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1</m:t>
                </m:r>
              </m:num>
              <m:den>
                <m:r>
                  <w:rPr>
                    <w:rFonts w:ascii="Cambria Math" w:hAnsi="Cambria Math"/>
                  </w:rPr>
                  <m:t>(γ-1)</m:t>
                </m:r>
              </m:den>
            </m:f>
          </m:sup>
        </m:sSup>
      </m:oMath>
      <w:r w:rsidR="006E6D85">
        <w:rPr>
          <w:rFonts w:hint="eastAsia"/>
        </w:rPr>
        <w:t xml:space="preserve"> </w:t>
      </w:r>
      <w:r w:rsidR="006E6D85">
        <w:rPr>
          <w:rFonts w:hint="eastAsia"/>
        </w:rPr>
        <w:t>，</w:t>
      </w:r>
      <w:r w:rsidR="006E6D85">
        <w:t>其中</w:t>
      </w:r>
      <w:r w:rsidR="006E6D85">
        <w:rPr>
          <w:rFonts w:hint="eastAsia"/>
        </w:rPr>
        <w:t>，</w:t>
      </w:r>
      <m:oMath>
        <m:r>
          <m:rPr>
            <m:sty m:val="p"/>
          </m:rPr>
          <w:rPr>
            <w:rFonts w:ascii="Cambria Math" w:hAnsi="Cambria Math"/>
          </w:rPr>
          <m:t>γ≈3</m:t>
        </m:r>
      </m:oMath>
      <w:r w:rsidR="006E6D85">
        <w:rPr>
          <w:rFonts w:hint="eastAsia"/>
        </w:rPr>
        <w:t>，</w:t>
      </w:r>
      <w:r w:rsidR="006E6D85">
        <w:t>这样</w:t>
      </w:r>
      <w:r w:rsidR="006E6D85">
        <w:rPr>
          <w:rFonts w:hint="eastAsia"/>
        </w:rPr>
        <w:t>，</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e>
        </m:d>
        <m:r>
          <w:rPr>
            <w:rFonts w:ascii="Cambria Math" w:hAnsi="Cambria Math"/>
          </w:rPr>
          <m:t>≈</m:t>
        </m:r>
        <m:rad>
          <m:radPr>
            <m:degHide m:val="on"/>
            <m:ctrlPr>
              <w:rPr>
                <w:rFonts w:ascii="Cambria Math" w:hAnsi="Cambria Math"/>
                <w:i/>
              </w:rPr>
            </m:ctrlPr>
          </m:radPr>
          <m:deg/>
          <m:e>
            <m:r>
              <w:rPr>
                <w:rFonts w:ascii="Cambria Math" w:hAnsi="Cambria Math"/>
              </w:rPr>
              <m:t>n</m:t>
            </m:r>
          </m:e>
        </m:rad>
      </m:oMath>
      <w:r w:rsidR="006E6D85">
        <w:rPr>
          <w:rFonts w:hint="eastAsia"/>
        </w:rPr>
        <w:t xml:space="preserve"> </w:t>
      </w:r>
      <w:r w:rsidR="006E6D85">
        <w:rPr>
          <w:rFonts w:hint="eastAsia"/>
        </w:rPr>
        <w:t>。</w:t>
      </w:r>
      <w:r w:rsidR="000E27BB">
        <w:rPr>
          <w:rFonts w:hint="eastAsia"/>
        </w:rPr>
        <w:t>综上所述，基于</w:t>
      </w:r>
      <w:r w:rsidR="000E27BB">
        <w:t>随机</w:t>
      </w:r>
      <w:r w:rsidR="000E27BB">
        <w:rPr>
          <w:rFonts w:hint="eastAsia"/>
        </w:rPr>
        <w:t>选择机制在</w:t>
      </w:r>
      <w:r w:rsidR="000E27BB">
        <w:rPr>
          <w:rFonts w:hint="eastAsia"/>
        </w:rPr>
        <w:t>BA</w:t>
      </w:r>
      <w:r w:rsidR="000E27BB">
        <w:rPr>
          <w:rFonts w:hint="eastAsia"/>
        </w:rPr>
        <w:t>模型生成的无标度网络中选择单个节点的算法的时间复杂度是</w:t>
      </w:r>
      <w:r w:rsidR="000E27BB">
        <w:rPr>
          <w:rFonts w:hint="eastAsia"/>
        </w:rPr>
        <w:t>O(</w:t>
      </w:r>
      <m:oMath>
        <m:f>
          <m:fPr>
            <m:type m:val="lin"/>
            <m:ctrlPr>
              <w:rPr>
                <w:rFonts w:ascii="Cambria Math" w:hAnsi="Cambria Math"/>
              </w:rPr>
            </m:ctrlPr>
          </m:fPr>
          <m:num>
            <m:rad>
              <m:radPr>
                <m:degHide m:val="on"/>
                <m:ctrlPr>
                  <w:rPr>
                    <w:rFonts w:ascii="Cambria Math" w:hAnsi="Cambria Math"/>
                    <w:i/>
                  </w:rPr>
                </m:ctrlPr>
              </m:radPr>
              <m:deg/>
              <m:e>
                <m:r>
                  <w:rPr>
                    <w:rFonts w:ascii="Cambria Math" w:hAnsi="Cambria Math"/>
                  </w:rPr>
                  <m:t>n</m:t>
                </m:r>
              </m:e>
            </m:rad>
          </m:num>
          <m:den>
            <m:r>
              <w:rPr>
                <w:rFonts w:ascii="Cambria Math" w:hAnsi="Cambria Math"/>
              </w:rPr>
              <m:t>m</m:t>
            </m:r>
          </m:den>
        </m:f>
      </m:oMath>
      <w:r w:rsidR="000E27BB">
        <w:rPr>
          <w:rFonts w:hint="eastAsia"/>
        </w:rPr>
        <w:t>)</w:t>
      </w:r>
      <w:r w:rsidR="000E27BB">
        <w:rPr>
          <w:rFonts w:hint="eastAsia"/>
        </w:rPr>
        <w:t>。因而构造整个网络图需要对这个轮盘进行</w:t>
      </w:r>
      <m:oMath>
        <m:r>
          <m:rPr>
            <m:sty m:val="p"/>
          </m:rPr>
          <w:rPr>
            <w:rFonts w:ascii="Cambria Math" w:hAnsi="Cambria Math"/>
          </w:rPr>
          <m:t>n×m</m:t>
        </m:r>
      </m:oMath>
      <w:r w:rsidR="000E27BB">
        <w:rPr>
          <w:rFonts w:hint="eastAsia"/>
        </w:rPr>
        <w:t xml:space="preserve"> </w:t>
      </w:r>
      <w:r w:rsidR="000E27BB">
        <w:rPr>
          <w:rFonts w:hint="eastAsia"/>
        </w:rPr>
        <w:t>次操作，</w:t>
      </w:r>
      <w:r w:rsidR="000E27BB">
        <w:t>所以</w:t>
      </w:r>
      <w:r w:rsidR="000E27BB">
        <w:rPr>
          <w:rFonts w:hint="eastAsia"/>
        </w:rPr>
        <w:t>该算法的整体时间复杂度是</w:t>
      </w:r>
      <w:r w:rsidR="000E27BB">
        <w:rPr>
          <w:rFonts w:hint="eastAsia"/>
        </w:rPr>
        <w:t>O(</w:t>
      </w:r>
      <m:oMath>
        <m:sSup>
          <m:sSupPr>
            <m:ctrlPr>
              <w:rPr>
                <w:rFonts w:ascii="Cambria Math" w:hAnsi="Cambria Math"/>
              </w:rPr>
            </m:ctrlPr>
          </m:sSupPr>
          <m:e>
            <m:r>
              <w:rPr>
                <w:rFonts w:ascii="Cambria Math" w:hAnsi="Cambria Math"/>
              </w:rPr>
              <m:t>n</m:t>
            </m:r>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oMath>
      <w:r w:rsidR="000E27BB">
        <w:rPr>
          <w:rFonts w:hint="eastAsia"/>
        </w:rPr>
        <w:t>)</w:t>
      </w:r>
      <w:r w:rsidR="000E27BB">
        <w:rPr>
          <w:rFonts w:hint="eastAsia"/>
        </w:rPr>
        <w:t>。</w:t>
      </w:r>
    </w:p>
    <w:p w:rsidR="00704932" w:rsidRPr="00704932" w:rsidRDefault="00704932" w:rsidP="009E73B7">
      <w:r>
        <w:tab/>
      </w:r>
      <w:r w:rsidR="004B2DD9">
        <w:rPr>
          <w:rFonts w:hint="eastAsia"/>
        </w:rPr>
        <w:t>虽然该算法减小了待比较节点的规模，</w:t>
      </w:r>
      <w:r w:rsidR="004B2DD9">
        <w:t>并且</w:t>
      </w:r>
      <w:r w:rsidR="004B2DD9">
        <w:rPr>
          <w:rFonts w:hint="eastAsia"/>
        </w:rPr>
        <w:t>时间复杂度略优于简单轮盘算法</w:t>
      </w:r>
      <w:r w:rsidR="004B2DD9">
        <w:rPr>
          <w:rFonts w:hint="eastAsia"/>
        </w:rPr>
        <w:t>SimpleRW</w:t>
      </w:r>
      <w:r w:rsidR="004B2DD9">
        <w:rPr>
          <w:rFonts w:hint="eastAsia"/>
        </w:rPr>
        <w:t>，</w:t>
      </w:r>
      <w:r w:rsidR="004B2DD9">
        <w:t>但是</w:t>
      </w:r>
      <w:r w:rsidR="004B2DD9">
        <w:rPr>
          <w:rFonts w:hint="eastAsia"/>
        </w:rPr>
        <w:t>，</w:t>
      </w:r>
      <w:r w:rsidR="004B2DD9">
        <w:t>这种</w:t>
      </w:r>
      <w:r w:rsidR="004B2DD9">
        <w:rPr>
          <w:rFonts w:hint="eastAsia"/>
        </w:rPr>
        <w:t>基于随机机制的节点选择算法对于生成无标度网络来说仍然是低效并且</w:t>
      </w:r>
      <w:r w:rsidR="00A51F9D">
        <w:rPr>
          <w:rFonts w:hint="eastAsia"/>
        </w:rPr>
        <w:t>过度依赖于网络图中的节点被接受的平均概率</w:t>
      </w:r>
      <w:r w:rsidR="004B2DD9">
        <w:rPr>
          <w:rFonts w:hint="eastAsia"/>
        </w:rPr>
        <w:t>，</w:t>
      </w:r>
      <w:r w:rsidR="00A51F9D" w:rsidRPr="00927056">
        <w:rPr>
          <w:rFonts w:hint="eastAsia"/>
        </w:rPr>
        <w:t>即，</w:t>
      </w:r>
      <w:r w:rsidR="003B010E" w:rsidRPr="00927056">
        <w:rPr>
          <w:rFonts w:hint="eastAsia"/>
        </w:rPr>
        <w:t>依赖于</w:t>
      </w:r>
      <w:r w:rsidR="00A51F9D" w:rsidRPr="00927056">
        <w:rPr>
          <w:rFonts w:hint="eastAsia"/>
        </w:rPr>
        <w:t>要选择一个待连接的节点</w:t>
      </w:r>
      <w:r w:rsidR="003B010E" w:rsidRPr="00927056">
        <w:rPr>
          <w:rFonts w:hint="eastAsia"/>
        </w:rPr>
        <w:t>时预估的图中节点的最大度数以及</w:t>
      </w:r>
      <w:r w:rsidR="00A51F9D" w:rsidRPr="00927056">
        <w:rPr>
          <w:rFonts w:hint="eastAsia"/>
        </w:rPr>
        <w:t>需要进行的平均操作次数</w:t>
      </w:r>
      <w:r w:rsidR="00A51F9D">
        <w:rPr>
          <w:rFonts w:hint="eastAsia"/>
        </w:rPr>
        <w:t>。</w:t>
      </w:r>
      <w:r w:rsidR="0005554D">
        <w:rPr>
          <w:rFonts w:hint="eastAsia"/>
        </w:rPr>
        <w:t>这种特性反过来也取决于对网络轮盘中的</w:t>
      </w:r>
      <w:r w:rsidR="0005554D">
        <w:t>节点</w:t>
      </w:r>
      <w:r w:rsidR="0005554D">
        <w:rPr>
          <w:rFonts w:hint="eastAsia"/>
        </w:rPr>
        <w:t>的度的最大值与平均概率的估算，</w:t>
      </w:r>
      <w:r w:rsidR="004B2DD9">
        <w:rPr>
          <w:rFonts w:hint="eastAsia"/>
        </w:rPr>
        <w:t>简而言之，</w:t>
      </w:r>
      <w:r w:rsidR="004B2DD9">
        <w:t>无标度网络</w:t>
      </w:r>
      <w:r w:rsidR="004B2DD9">
        <w:rPr>
          <w:rFonts w:hint="eastAsia"/>
        </w:rPr>
        <w:t>中节点的度分布是服从幂律分布的，这不是一种均匀分布，对于大部分节点来说，</w:t>
      </w:r>
      <w:r w:rsidR="004B2DD9">
        <w:rPr>
          <w:rFonts w:hint="eastAsia"/>
        </w:rPr>
        <w:t>wi</w:t>
      </w:r>
      <w:r w:rsidR="004B2DD9">
        <w:rPr>
          <w:rFonts w:hint="eastAsia"/>
        </w:rPr>
        <w:t>远远小于</w:t>
      </w:r>
      <w:r w:rsidR="004B2DD9">
        <w:rPr>
          <w:rFonts w:hint="eastAsia"/>
        </w:rPr>
        <w:t>wmax</w:t>
      </w:r>
      <w:r w:rsidR="004B2DD9">
        <w:rPr>
          <w:rFonts w:hint="eastAsia"/>
        </w:rPr>
        <w:t>，</w:t>
      </w:r>
      <w:r w:rsidR="004B2DD9">
        <w:t>因此</w:t>
      </w:r>
      <w:r w:rsidR="004B2DD9">
        <w:rPr>
          <w:rFonts w:hint="eastAsia"/>
        </w:rPr>
        <w:t>，每个节点被接受的概率</w:t>
      </w:r>
      <w:r w:rsidR="00885650">
        <w:rPr>
          <w:rFonts w:hint="eastAsia"/>
        </w:rPr>
        <w:t>p</w:t>
      </w:r>
      <w:r w:rsidR="00885650">
        <w:t>acc(vi)</w:t>
      </w:r>
      <w:r w:rsidR="00885650">
        <w:rPr>
          <w:rFonts w:hint="eastAsia"/>
        </w:rPr>
        <w:t>大多数情况下是很小的，由于遍历或者修改一大部分轮盘中的节点是不必要的，</w:t>
      </w:r>
      <w:r w:rsidR="00885650">
        <w:t>这样</w:t>
      </w:r>
      <w:r w:rsidR="00885650">
        <w:rPr>
          <w:rFonts w:hint="eastAsia"/>
        </w:rPr>
        <w:t>会导致在找到最终节点之前有大量不必要的重复取样的操作，其中取样操作对于规模较大</w:t>
      </w:r>
      <w:r w:rsidR="00885650">
        <w:rPr>
          <w:rFonts w:hint="eastAsia"/>
        </w:rPr>
        <w:t>(</w:t>
      </w:r>
      <w:r w:rsidR="00885650">
        <w:t>|V| &gt; 10</w:t>
      </w:r>
      <w:r w:rsidR="00885650" w:rsidRPr="00885650">
        <w:rPr>
          <w:vertAlign w:val="superscript"/>
        </w:rPr>
        <w:t>6</w:t>
      </w:r>
      <w:r w:rsidR="00885650">
        <w:rPr>
          <w:rFonts w:hint="eastAsia"/>
        </w:rPr>
        <w:t>)</w:t>
      </w:r>
      <w:r w:rsidR="00885650">
        <w:rPr>
          <w:rFonts w:hint="eastAsia"/>
        </w:rPr>
        <w:t>的图来说是非常耗时的。</w:t>
      </w:r>
    </w:p>
    <w:p w:rsidR="009E73B7" w:rsidRDefault="009E73B7" w:rsidP="009E73B7">
      <w:pPr>
        <w:pStyle w:val="3"/>
        <w:spacing w:before="223" w:after="223"/>
        <w:rPr>
          <w:sz w:val="30"/>
          <w:szCs w:val="30"/>
        </w:rPr>
      </w:pPr>
      <w:bookmarkStart w:id="231" w:name="_Toc509768559"/>
      <w:r w:rsidRPr="007C18AC">
        <w:rPr>
          <w:rFonts w:hint="eastAsia"/>
          <w:sz w:val="30"/>
          <w:szCs w:val="30"/>
        </w:rPr>
        <w:t>2</w:t>
      </w:r>
      <w:r w:rsidR="00F02249">
        <w:rPr>
          <w:sz w:val="30"/>
          <w:szCs w:val="30"/>
        </w:rPr>
        <w:t>.3</w:t>
      </w:r>
      <w:r w:rsidR="00025C13">
        <w:rPr>
          <w:sz w:val="30"/>
          <w:szCs w:val="30"/>
        </w:rPr>
        <w:t>.3</w:t>
      </w:r>
      <w:r>
        <w:rPr>
          <w:sz w:val="30"/>
          <w:szCs w:val="30"/>
        </w:rPr>
        <w:t xml:space="preserve"> </w:t>
      </w:r>
      <w:r>
        <w:rPr>
          <w:rFonts w:hint="eastAsia"/>
          <w:sz w:val="30"/>
          <w:szCs w:val="30"/>
        </w:rPr>
        <w:t>基于桶结构的轮盘算法</w:t>
      </w:r>
      <w:bookmarkEnd w:id="231"/>
    </w:p>
    <w:p w:rsidR="009E73B7" w:rsidRDefault="009E73B7" w:rsidP="009E73B7">
      <w:pPr>
        <w:tabs>
          <w:tab w:val="left" w:pos="420"/>
          <w:tab w:val="left" w:pos="915"/>
        </w:tabs>
      </w:pPr>
      <w:r>
        <w:tab/>
      </w:r>
      <w:r>
        <w:rPr>
          <w:rFonts w:hint="eastAsia"/>
        </w:rPr>
        <w:t>RW-bucket</w:t>
      </w:r>
      <w:r>
        <w:rPr>
          <w:rFonts w:hint="eastAsia"/>
        </w:rPr>
        <w:t>适用于轮盘中节点的数量过大，</w:t>
      </w:r>
      <w:r>
        <w:t>并且</w:t>
      </w:r>
      <w:r>
        <w:rPr>
          <w:rFonts w:hint="eastAsia"/>
        </w:rPr>
        <w:t>这些节点被选中的概率是具有最大公约数的有理数，</w:t>
      </w:r>
      <w:r>
        <w:t>大量节点</w:t>
      </w:r>
      <w:r>
        <w:rPr>
          <w:rFonts w:hint="eastAsia"/>
        </w:rPr>
        <w:t>有相同的选中概率的情况。比如，</w:t>
      </w:r>
      <w:r>
        <w:t>无标度网络</w:t>
      </w:r>
      <w:r>
        <w:rPr>
          <w:rFonts w:hint="eastAsia"/>
        </w:rPr>
        <w:t>的度分</w:t>
      </w:r>
      <w:r>
        <w:rPr>
          <w:rFonts w:hint="eastAsia"/>
        </w:rPr>
        <w:lastRenderedPageBreak/>
        <w:t>布服从幂律分布，</w:t>
      </w:r>
      <w:r>
        <w:t>并且</w:t>
      </w:r>
      <w:r>
        <w:rPr>
          <w:rFonts w:hint="eastAsia"/>
        </w:rPr>
        <w:t>网络中节点的度为整数，</w:t>
      </w:r>
      <w:r>
        <w:t>理论上</w:t>
      </w:r>
      <w:r>
        <w:rPr>
          <w:rFonts w:hint="eastAsia"/>
        </w:rPr>
        <w:t>来说，</w:t>
      </w:r>
      <w:r>
        <w:t>具有</w:t>
      </w:r>
      <w:r>
        <w:rPr>
          <w:rFonts w:hint="eastAsia"/>
        </w:rPr>
        <w:t>k</w:t>
      </w:r>
      <w:r>
        <w:rPr>
          <w:rFonts w:hint="eastAsia"/>
        </w:rPr>
        <w:t>条边的</w:t>
      </w:r>
      <w:r>
        <w:t>节点</w:t>
      </w:r>
      <w:r>
        <w:rPr>
          <w:rFonts w:hint="eastAsia"/>
        </w:rPr>
        <w:t>被连接的期望值为</w:t>
      </w:r>
      <w:r>
        <w:rPr>
          <w:rFonts w:hint="eastAsia"/>
        </w:rPr>
        <w:t>p</w:t>
      </w:r>
      <w:r>
        <w:t>(k) ~ k</w:t>
      </w:r>
      <w:r w:rsidRPr="00F27FB0">
        <w:rPr>
          <w:vertAlign w:val="superscript"/>
        </w:rPr>
        <w:t>-λ</w:t>
      </w:r>
      <w:r w:rsidRPr="00314293">
        <w:rPr>
          <w:rFonts w:hint="eastAsia"/>
        </w:rPr>
        <w:t>，</w:t>
      </w:r>
      <w:r>
        <w:rPr>
          <w:rFonts w:hint="eastAsia"/>
        </w:rPr>
        <w:t>因而，大量的节点，</w:t>
      </w:r>
      <w:r>
        <w:t>尤其是</w:t>
      </w:r>
      <w:r>
        <w:rPr>
          <w:rFonts w:hint="eastAsia"/>
        </w:rPr>
        <w:t>度较低的节点更有可能拥有相同的度，</w:t>
      </w:r>
      <w:r>
        <w:t>进而</w:t>
      </w:r>
      <w:r>
        <w:rPr>
          <w:rFonts w:hint="eastAsia"/>
        </w:rPr>
        <w:t>拥有相同的选中概率。</w:t>
      </w:r>
    </w:p>
    <w:p w:rsidR="009E73B7" w:rsidRPr="005023EE" w:rsidRDefault="009E73B7" w:rsidP="009E73B7">
      <w:pPr>
        <w:tabs>
          <w:tab w:val="left" w:pos="420"/>
          <w:tab w:val="left" w:pos="915"/>
        </w:tabs>
      </w:pPr>
      <w:r>
        <w:tab/>
      </w:r>
      <w:r>
        <w:rPr>
          <w:rFonts w:hint="eastAsia"/>
        </w:rPr>
        <w:t>直观的说，</w:t>
      </w:r>
      <w:r>
        <w:t>RW-bucket</w:t>
      </w:r>
      <w:r>
        <w:rPr>
          <w:rFonts w:hint="eastAsia"/>
        </w:rPr>
        <w:t>是通过将具有相同度的节点按度分组到桶，其中，桶就是</w:t>
      </w:r>
      <w:r>
        <w:t>节点</w:t>
      </w:r>
      <w:r>
        <w:rPr>
          <w:rFonts w:hint="eastAsia"/>
        </w:rPr>
        <w:t>的子集，即，</w:t>
      </w:r>
      <w:r>
        <w:t>Bd={vi|wi=d}</w:t>
      </w:r>
      <w:r>
        <w:rPr>
          <w:rFonts w:hint="eastAsia"/>
        </w:rPr>
        <w:t>。</w:t>
      </w:r>
      <w:r>
        <w:t>因此</w:t>
      </w:r>
      <w:r>
        <w:rPr>
          <w:rFonts w:hint="eastAsia"/>
        </w:rPr>
        <w:t>，只需保存不包含空桶的邻接表</w:t>
      </w:r>
      <w:r>
        <w:rPr>
          <w:rFonts w:hint="eastAsia"/>
        </w:rPr>
        <w:t>B</w:t>
      </w:r>
      <w:r>
        <w:rPr>
          <w:rFonts w:hint="eastAsia"/>
        </w:rPr>
        <w:t>。这样，图一所示的无标度网络中的</w:t>
      </w:r>
      <w:r>
        <w:rPr>
          <w:rFonts w:hint="eastAsia"/>
        </w:rPr>
        <w:t>26</w:t>
      </w:r>
      <w:r>
        <w:rPr>
          <w:rFonts w:hint="eastAsia"/>
        </w:rPr>
        <w:t>个节点被分为如表</w:t>
      </w:r>
      <w:r>
        <w:rPr>
          <w:rFonts w:hint="eastAsia"/>
        </w:rPr>
        <w:t>2</w:t>
      </w:r>
      <w:r>
        <w:t>-2</w:t>
      </w:r>
      <w:r>
        <w:rPr>
          <w:rFonts w:hint="eastAsia"/>
        </w:rPr>
        <w:t>所示的</w:t>
      </w:r>
      <w:r>
        <w:rPr>
          <w:rFonts w:hint="eastAsia"/>
        </w:rPr>
        <w:t>7</w:t>
      </w:r>
      <w:r>
        <w:rPr>
          <w:rFonts w:hint="eastAsia"/>
        </w:rPr>
        <w:t>个桶，</w:t>
      </w:r>
      <w:r>
        <w:t>表</w:t>
      </w:r>
      <w:r>
        <w:rPr>
          <w:rFonts w:hint="eastAsia"/>
        </w:rPr>
        <w:t>2</w:t>
      </w:r>
      <w:r>
        <w:t>-2</w:t>
      </w:r>
      <w:r>
        <w:rPr>
          <w:rFonts w:hint="eastAsia"/>
        </w:rPr>
        <w:t>中</w:t>
      </w:r>
      <w:r>
        <w:rPr>
          <w:rFonts w:hint="eastAsia"/>
        </w:rPr>
        <w:t>p</w:t>
      </w:r>
      <w:r>
        <w:t>(Bd)</w:t>
      </w:r>
      <w:r>
        <w:rPr>
          <w:rFonts w:hint="eastAsia"/>
        </w:rPr>
        <w:t>表示</w:t>
      </w:r>
      <w:r>
        <w:rPr>
          <w:rFonts w:hint="eastAsia"/>
        </w:rPr>
        <w:t>Bd</w:t>
      </w:r>
      <w:r>
        <w:rPr>
          <w:rFonts w:hint="eastAsia"/>
        </w:rPr>
        <w:t>的概率密度函数</w:t>
      </w:r>
      <w:r>
        <w:rPr>
          <w:rFonts w:hint="eastAsia"/>
        </w:rPr>
        <w:t>PDF</w:t>
      </w:r>
      <w:r>
        <w:rPr>
          <w:rFonts w:hint="eastAsia"/>
        </w:rPr>
        <w:t>，</w:t>
      </w:r>
      <w:r>
        <w:t>P(Bd)</w:t>
      </w:r>
      <w:r>
        <w:rPr>
          <w:rFonts w:hint="eastAsia"/>
        </w:rPr>
        <w:t>表示</w:t>
      </w:r>
      <w:r>
        <w:rPr>
          <w:rFonts w:hint="eastAsia"/>
        </w:rPr>
        <w:t>Bd</w:t>
      </w:r>
      <w:r>
        <w:rPr>
          <w:rFonts w:hint="eastAsia"/>
        </w:rPr>
        <w:t>的累计分布函数。</w:t>
      </w:r>
    </w:p>
    <w:p w:rsidR="009E73B7" w:rsidRDefault="009E73B7" w:rsidP="009E73B7">
      <w:pPr>
        <w:jc w:val="center"/>
      </w:pPr>
      <w:r>
        <w:rPr>
          <w:rFonts w:hint="eastAsia"/>
        </w:rPr>
        <w:t>表</w:t>
      </w:r>
      <w:r>
        <w:rPr>
          <w:rFonts w:hint="eastAsia"/>
        </w:rPr>
        <w:t>2</w:t>
      </w:r>
      <w:r>
        <w:t xml:space="preserve">-2 </w:t>
      </w:r>
      <w:r>
        <w:rPr>
          <w:rFonts w:hint="eastAsia"/>
        </w:rPr>
        <w:t>图一所示网络的桶结构</w:t>
      </w:r>
    </w:p>
    <w:tbl>
      <w:tblPr>
        <w:tblStyle w:val="af3"/>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442"/>
        <w:gridCol w:w="1229"/>
        <w:gridCol w:w="1130"/>
        <w:gridCol w:w="1163"/>
        <w:gridCol w:w="1168"/>
        <w:gridCol w:w="2390"/>
      </w:tblGrid>
      <w:tr w:rsidR="009E73B7" w:rsidTr="00A93536">
        <w:tc>
          <w:tcPr>
            <w:tcW w:w="1664"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Bucket</w:t>
            </w:r>
          </w:p>
        </w:tc>
        <w:tc>
          <w:tcPr>
            <w:tcW w:w="1370"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Degree</w:t>
            </w:r>
            <w:r>
              <w:rPr>
                <w:rFonts w:hAnsi="宋体"/>
                <w:sz w:val="21"/>
                <w:szCs w:val="21"/>
              </w:rPr>
              <w:t xml:space="preserve"> d</w:t>
            </w:r>
          </w:p>
        </w:tc>
        <w:tc>
          <w:tcPr>
            <w:tcW w:w="1224"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sz w:val="21"/>
                <w:szCs w:val="21"/>
              </w:rPr>
              <w:t>#</w:t>
            </w:r>
            <w:r>
              <w:rPr>
                <w:rFonts w:hAnsi="宋体" w:hint="eastAsia"/>
                <w:sz w:val="21"/>
                <w:szCs w:val="21"/>
              </w:rPr>
              <w:t>Nodes</w:t>
            </w:r>
          </w:p>
        </w:tc>
        <w:tc>
          <w:tcPr>
            <w:tcW w:w="1322"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325" w:type="dxa"/>
            <w:tcBorders>
              <w:top w:val="single" w:sz="12" w:space="0" w:color="auto"/>
              <w:bottom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P(</w:t>
            </w:r>
            <w:r>
              <w:rPr>
                <w:rFonts w:hAnsi="宋体"/>
                <w:sz w:val="21"/>
                <w:szCs w:val="21"/>
              </w:rPr>
              <w:t>Bd</w:t>
            </w:r>
            <w:r>
              <w:rPr>
                <w:rFonts w:hAnsi="宋体" w:hint="eastAsia"/>
                <w:sz w:val="21"/>
                <w:szCs w:val="21"/>
              </w:rPr>
              <w:t>)</w:t>
            </w:r>
          </w:p>
        </w:tc>
        <w:tc>
          <w:tcPr>
            <w:tcW w:w="1617" w:type="dxa"/>
            <w:tcBorders>
              <w:top w:val="single" w:sz="12" w:space="0" w:color="auto"/>
              <w:bottom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Nodes</w:t>
            </w:r>
          </w:p>
        </w:tc>
      </w:tr>
      <w:tr w:rsidR="009E73B7" w:rsidTr="00A93536">
        <w:tc>
          <w:tcPr>
            <w:tcW w:w="1664"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sz w:val="21"/>
                <w:szCs w:val="21"/>
              </w:rPr>
              <w:t>B2</w:t>
            </w:r>
          </w:p>
        </w:tc>
        <w:tc>
          <w:tcPr>
            <w:tcW w:w="1370"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224"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322"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325" w:type="dxa"/>
            <w:tcBorders>
              <w:top w:val="single" w:sz="4" w:space="0" w:color="auto"/>
            </w:tcBorders>
          </w:tcPr>
          <w:p w:rsidR="009E73B7" w:rsidRDefault="009E73B7" w:rsidP="00A93536">
            <w:pPr>
              <w:tabs>
                <w:tab w:val="left" w:pos="1674"/>
              </w:tabs>
              <w:spacing w:line="276" w:lineRule="auto"/>
              <w:rPr>
                <w:rFonts w:hAnsi="宋体"/>
                <w:sz w:val="21"/>
                <w:szCs w:val="21"/>
              </w:rPr>
            </w:pPr>
            <w:r>
              <w:rPr>
                <w:rFonts w:hAnsi="宋体" w:hint="eastAsia"/>
                <w:sz w:val="21"/>
                <w:szCs w:val="21"/>
              </w:rPr>
              <w:t>26/96</w:t>
            </w:r>
          </w:p>
        </w:tc>
        <w:tc>
          <w:tcPr>
            <w:tcW w:w="1617" w:type="dxa"/>
            <w:tcBorders>
              <w:top w:val="single" w:sz="4" w:space="0" w:color="auto"/>
            </w:tcBorders>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v8,v13,v14,v16,</w:t>
            </w:r>
            <w:r>
              <w:rPr>
                <w:rFonts w:hAnsi="宋体"/>
                <w:sz w:val="21"/>
                <w:szCs w:val="21"/>
              </w:rPr>
              <w:t>…</w:t>
            </w:r>
            <w:r>
              <w:rPr>
                <w:rFonts w:hAnsi="宋体"/>
                <w:sz w:val="21"/>
                <w:szCs w:val="21"/>
              </w:rPr>
              <w:t>,v25</w:t>
            </w:r>
            <w:r>
              <w:rPr>
                <w:rFonts w:hAnsi="宋体" w:hint="eastAsia"/>
                <w:sz w:val="21"/>
                <w:szCs w:val="21"/>
              </w:rPr>
              <w:t>}</w:t>
            </w:r>
          </w:p>
        </w:tc>
      </w:tr>
      <w:tr w:rsidR="009E73B7" w:rsidTr="00A93536">
        <w:tc>
          <w:tcPr>
            <w:tcW w:w="1664" w:type="dxa"/>
          </w:tcPr>
          <w:p w:rsidR="009E73B7" w:rsidRPr="00DF38FB" w:rsidRDefault="009E73B7" w:rsidP="00A93536">
            <w:pPr>
              <w:tabs>
                <w:tab w:val="left" w:pos="1674"/>
              </w:tabs>
              <w:spacing w:line="276" w:lineRule="auto"/>
              <w:rPr>
                <w:rFonts w:hAnsi="宋体"/>
                <w:sz w:val="21"/>
                <w:szCs w:val="21"/>
              </w:rPr>
            </w:pPr>
            <w:r>
              <w:rPr>
                <w:rFonts w:hAnsi="宋体"/>
                <w:sz w:val="21"/>
                <w:szCs w:val="21"/>
              </w:rPr>
              <w:t>B3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38/96</w:t>
            </w:r>
          </w:p>
        </w:tc>
        <w:tc>
          <w:tcPr>
            <w:tcW w:w="1617" w:type="dxa"/>
          </w:tcPr>
          <w:p w:rsidR="009E73B7" w:rsidRPr="00DF38FB"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v0,v7,v10,v12</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B4</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4</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8/96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46/96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v6,v15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B5</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5</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3</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15/96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61/96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v4,v9,v11</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B6</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6</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2</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12/96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73/96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v2,v5</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hint="eastAsia"/>
                <w:sz w:val="21"/>
                <w:szCs w:val="21"/>
              </w:rPr>
              <w:t>B10</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10</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10/96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83/96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v3</w:t>
            </w:r>
            <w:r>
              <w:rPr>
                <w:rFonts w:hAnsi="宋体" w:hint="eastAsia"/>
                <w:sz w:val="21"/>
                <w:szCs w:val="21"/>
              </w:rPr>
              <w:t>}</w:t>
            </w:r>
          </w:p>
        </w:tc>
      </w:tr>
      <w:tr w:rsidR="009E73B7" w:rsidTr="00A93536">
        <w:tc>
          <w:tcPr>
            <w:tcW w:w="1664" w:type="dxa"/>
          </w:tcPr>
          <w:p w:rsidR="009E73B7" w:rsidRDefault="009E73B7" w:rsidP="00A93536">
            <w:pPr>
              <w:tabs>
                <w:tab w:val="left" w:pos="1674"/>
              </w:tabs>
              <w:spacing w:line="276" w:lineRule="auto"/>
              <w:rPr>
                <w:rFonts w:hAnsi="宋体"/>
                <w:sz w:val="21"/>
                <w:szCs w:val="21"/>
              </w:rPr>
            </w:pPr>
            <w:r>
              <w:rPr>
                <w:rFonts w:hAnsi="宋体"/>
                <w:sz w:val="21"/>
                <w:szCs w:val="21"/>
              </w:rPr>
              <w:t>B13</w:t>
            </w:r>
          </w:p>
        </w:tc>
        <w:tc>
          <w:tcPr>
            <w:tcW w:w="1370" w:type="dxa"/>
          </w:tcPr>
          <w:p w:rsidR="009E73B7" w:rsidRDefault="009E73B7" w:rsidP="00A93536">
            <w:pPr>
              <w:tabs>
                <w:tab w:val="left" w:pos="1674"/>
              </w:tabs>
              <w:spacing w:line="276" w:lineRule="auto"/>
              <w:rPr>
                <w:rFonts w:hAnsi="宋体"/>
                <w:sz w:val="21"/>
                <w:szCs w:val="21"/>
              </w:rPr>
            </w:pPr>
            <w:r>
              <w:rPr>
                <w:rFonts w:hAnsi="宋体" w:hint="eastAsia"/>
                <w:sz w:val="21"/>
                <w:szCs w:val="21"/>
              </w:rPr>
              <w:t>13</w:t>
            </w:r>
          </w:p>
        </w:tc>
        <w:tc>
          <w:tcPr>
            <w:tcW w:w="1224" w:type="dxa"/>
          </w:tcPr>
          <w:p w:rsidR="009E73B7" w:rsidRDefault="009E73B7" w:rsidP="00A93536">
            <w:pPr>
              <w:tabs>
                <w:tab w:val="left" w:pos="1674"/>
              </w:tabs>
              <w:spacing w:line="276" w:lineRule="auto"/>
              <w:rPr>
                <w:rFonts w:hAnsi="宋体"/>
                <w:sz w:val="21"/>
                <w:szCs w:val="21"/>
              </w:rPr>
            </w:pPr>
            <w:r>
              <w:rPr>
                <w:rFonts w:hAnsi="宋体" w:hint="eastAsia"/>
                <w:sz w:val="21"/>
                <w:szCs w:val="21"/>
              </w:rPr>
              <w:t>1</w:t>
            </w:r>
          </w:p>
        </w:tc>
        <w:tc>
          <w:tcPr>
            <w:tcW w:w="1322" w:type="dxa"/>
          </w:tcPr>
          <w:p w:rsidR="009E73B7" w:rsidRDefault="009E73B7" w:rsidP="00A93536">
            <w:pPr>
              <w:tabs>
                <w:tab w:val="left" w:pos="1674"/>
              </w:tabs>
              <w:spacing w:line="276" w:lineRule="auto"/>
              <w:rPr>
                <w:rFonts w:hAnsi="宋体"/>
                <w:sz w:val="21"/>
                <w:szCs w:val="21"/>
              </w:rPr>
            </w:pPr>
            <w:r>
              <w:rPr>
                <w:rFonts w:hAnsi="宋体" w:hint="eastAsia"/>
                <w:sz w:val="21"/>
                <w:szCs w:val="21"/>
              </w:rPr>
              <w:t>13/96</w:t>
            </w:r>
          </w:p>
        </w:tc>
        <w:tc>
          <w:tcPr>
            <w:tcW w:w="1325" w:type="dxa"/>
          </w:tcPr>
          <w:p w:rsidR="009E73B7" w:rsidRDefault="009E73B7" w:rsidP="00A93536">
            <w:pPr>
              <w:tabs>
                <w:tab w:val="left" w:pos="1674"/>
              </w:tabs>
              <w:spacing w:line="276" w:lineRule="auto"/>
              <w:rPr>
                <w:rFonts w:hAnsi="宋体"/>
                <w:sz w:val="21"/>
                <w:szCs w:val="21"/>
              </w:rPr>
            </w:pPr>
            <w:r>
              <w:rPr>
                <w:rFonts w:hAnsi="宋体" w:hint="eastAsia"/>
                <w:sz w:val="21"/>
                <w:szCs w:val="21"/>
              </w:rPr>
              <w:t>96/96</w:t>
            </w:r>
          </w:p>
        </w:tc>
        <w:tc>
          <w:tcPr>
            <w:tcW w:w="1617" w:type="dxa"/>
          </w:tcPr>
          <w:p w:rsidR="009E73B7" w:rsidRDefault="009E73B7" w:rsidP="00A93536">
            <w:pPr>
              <w:tabs>
                <w:tab w:val="left" w:pos="1674"/>
              </w:tabs>
              <w:spacing w:line="276" w:lineRule="auto"/>
              <w:rPr>
                <w:rFonts w:hAnsi="宋体"/>
                <w:sz w:val="21"/>
                <w:szCs w:val="21"/>
              </w:rPr>
            </w:pPr>
            <w:r>
              <w:rPr>
                <w:rFonts w:hAnsi="宋体" w:hint="eastAsia"/>
                <w:sz w:val="21"/>
                <w:szCs w:val="21"/>
              </w:rPr>
              <w:t>{</w:t>
            </w:r>
            <w:r>
              <w:rPr>
                <w:rFonts w:hAnsi="宋体"/>
                <w:sz w:val="21"/>
                <w:szCs w:val="21"/>
              </w:rPr>
              <w:t>v1</w:t>
            </w:r>
            <w:r>
              <w:rPr>
                <w:rFonts w:hAnsi="宋体" w:hint="eastAsia"/>
                <w:sz w:val="21"/>
                <w:szCs w:val="21"/>
              </w:rPr>
              <w:t>}</w:t>
            </w:r>
          </w:p>
        </w:tc>
      </w:tr>
    </w:tbl>
    <w:p w:rsidR="009E73B7" w:rsidRDefault="009E73B7" w:rsidP="009E73B7">
      <w:r>
        <w:tab/>
      </w:r>
      <w:r>
        <w:rPr>
          <w:rFonts w:hint="eastAsia"/>
        </w:rPr>
        <w:t>这样取样的过程可以被划分为两步，第一步，</w:t>
      </w:r>
      <w:r>
        <w:t>在</w:t>
      </w:r>
      <w:r>
        <w:rPr>
          <w:rFonts w:hint="eastAsia"/>
        </w:rPr>
        <w:t>现有的桶中选择一个桶；</w:t>
      </w:r>
      <w:r>
        <w:t>第二步</w:t>
      </w:r>
      <w:r>
        <w:rPr>
          <w:rFonts w:hint="eastAsia"/>
        </w:rPr>
        <w:t>，</w:t>
      </w:r>
      <w:r>
        <w:t>在</w:t>
      </w:r>
      <w:r>
        <w:rPr>
          <w:rFonts w:hint="eastAsia"/>
        </w:rPr>
        <w:t>选中的桶中随机选择一个节点。每个桶被选择的概率是其包含所有节点被选中概率的总和，</w:t>
      </w:r>
      <w:r>
        <w:t>更</w:t>
      </w:r>
      <w:r>
        <w:rPr>
          <w:rFonts w:hint="eastAsia"/>
        </w:rPr>
        <w:t>准确的说，选择一个桶</w:t>
      </w:r>
      <w:r>
        <w:rPr>
          <w:rFonts w:hint="eastAsia"/>
        </w:rPr>
        <w:t>Bd</w:t>
      </w:r>
      <w:r>
        <w:rPr>
          <w:rFonts w:hint="eastAsia"/>
        </w:rPr>
        <w:t>的概率是</w:t>
      </w:r>
      <w:r>
        <w:rPr>
          <w:rFonts w:hint="eastAsia"/>
        </w:rPr>
        <w:t>(</w:t>
      </w:r>
      <w:r>
        <w:t>d*|Bd|</w:t>
      </w:r>
      <w:r>
        <w:rPr>
          <w:rFonts w:hint="eastAsia"/>
        </w:rPr>
        <w:t>)</w:t>
      </w:r>
      <w:r>
        <w:t>/Sn</w:t>
      </w:r>
      <w:r>
        <w:rPr>
          <w:rFonts w:hint="eastAsia"/>
        </w:rPr>
        <w:t>，</w:t>
      </w:r>
      <w:r>
        <w:t>其中</w:t>
      </w:r>
      <w:r>
        <w:rPr>
          <w:rFonts w:hint="eastAsia"/>
        </w:rPr>
        <w:t>，</w:t>
      </w:r>
      <w:r>
        <w:t>|Bd|</w:t>
      </w:r>
      <w:r>
        <w:rPr>
          <w:rFonts w:hint="eastAsia"/>
        </w:rPr>
        <w:t>是包含的度为</w:t>
      </w:r>
      <w:r>
        <w:rPr>
          <w:rFonts w:hint="eastAsia"/>
        </w:rPr>
        <w:t>d</w:t>
      </w:r>
      <w:r>
        <w:rPr>
          <w:rFonts w:hint="eastAsia"/>
        </w:rPr>
        <w:t>的桶</w:t>
      </w:r>
      <w:r>
        <w:rPr>
          <w:rFonts w:hint="eastAsia"/>
        </w:rPr>
        <w:t>Bd</w:t>
      </w:r>
      <w:r>
        <w:rPr>
          <w:rFonts w:hint="eastAsia"/>
        </w:rPr>
        <w:t>内的节点的个数。</w:t>
      </w:r>
      <m:oMath>
        <m:r>
          <m:rPr>
            <m:sty m:val="p"/>
          </m:rPr>
          <w:rPr>
            <w:rFonts w:ascii="Cambria Math" w:hAnsi="Cambria Math"/>
          </w:rPr>
          <m:t>Sn=</m:t>
        </m:r>
        <m:nary>
          <m:naryPr>
            <m:chr m:val="∑"/>
            <m:limLoc m:val="subSup"/>
            <m:ctrlPr>
              <w:rPr>
                <w:rFonts w:ascii="Cambria Math" w:hAnsi="Cambria Math"/>
                <w:szCs w:val="24"/>
              </w:rPr>
            </m:ctrlPr>
          </m:naryPr>
          <m:sub>
            <m:r>
              <w:rPr>
                <w:rFonts w:ascii="Cambria Math" w:hAnsi="Cambria Math"/>
              </w:rPr>
              <m:t>i=1</m:t>
            </m:r>
          </m:sub>
          <m:sup>
            <m:r>
              <w:rPr>
                <w:rFonts w:ascii="Cambria Math" w:hAnsi="Cambria Math"/>
              </w:rPr>
              <m:t>n</m:t>
            </m:r>
          </m:sup>
          <m:e>
            <m:sSub>
              <m:sSubPr>
                <m:ctrlPr>
                  <w:rPr>
                    <w:rFonts w:ascii="Cambria Math" w:hAnsi="Cambria Math"/>
                    <w:i/>
                    <w:szCs w:val="24"/>
                  </w:rPr>
                </m:ctrlPr>
              </m:sSubPr>
              <m:e>
                <m:r>
                  <w:rPr>
                    <w:rFonts w:ascii="Cambria Math" w:hAnsi="Cambria Math"/>
                  </w:rPr>
                  <m:t>w</m:t>
                </m:r>
              </m:e>
              <m:sub>
                <m:r>
                  <w:rPr>
                    <w:rFonts w:ascii="Cambria Math" w:hAnsi="Cambria Math"/>
                  </w:rPr>
                  <m:t>i</m:t>
                </m:r>
              </m:sub>
            </m:sSub>
          </m:e>
        </m:nary>
      </m:oMath>
      <w:r>
        <w:rPr>
          <w:rFonts w:hint="eastAsia"/>
        </w:rPr>
        <w:t>是常量，</w:t>
      </w:r>
      <w:r>
        <w:t>可以</w:t>
      </w:r>
      <w:r>
        <w:rPr>
          <w:rFonts w:hint="eastAsia"/>
        </w:rPr>
        <w:t>通过将概率转换为权值消除掉，</w:t>
      </w:r>
      <w:r>
        <w:t>如果</w:t>
      </w:r>
      <w:r>
        <w:rPr>
          <w:rFonts w:hint="eastAsia"/>
        </w:rPr>
        <w:t>被选中的</w:t>
      </w:r>
      <w:r>
        <w:t>桶</w:t>
      </w:r>
      <w:r>
        <w:rPr>
          <w:rFonts w:hint="eastAsia"/>
        </w:rPr>
        <w:t>包含不同的节点，</w:t>
      </w:r>
      <w:r>
        <w:t>那么</w:t>
      </w:r>
      <w:r>
        <w:rPr>
          <w:rFonts w:hint="eastAsia"/>
        </w:rPr>
        <w:t>这些节点被选中的概率是相等的。</w:t>
      </w:r>
      <w:r>
        <w:t>如</w:t>
      </w:r>
      <w:r>
        <w:rPr>
          <w:rFonts w:hint="eastAsia"/>
        </w:rPr>
        <w:t>下定理</w:t>
      </w:r>
      <w:r>
        <w:rPr>
          <w:rFonts w:hint="eastAsia"/>
        </w:rPr>
        <w:t>2</w:t>
      </w:r>
      <w:r>
        <w:t>-1</w:t>
      </w:r>
      <w:r>
        <w:rPr>
          <w:rFonts w:hint="eastAsia"/>
        </w:rPr>
        <w:t>证明。</w:t>
      </w:r>
    </w:p>
    <w:p w:rsidR="009E73B7" w:rsidRDefault="009E73B7" w:rsidP="009E73B7">
      <w:r>
        <w:tab/>
      </w:r>
      <w:r>
        <w:rPr>
          <w:rFonts w:hint="eastAsia"/>
        </w:rPr>
        <w:t>定理</w:t>
      </w:r>
      <w:r>
        <w:rPr>
          <w:rFonts w:hint="eastAsia"/>
        </w:rPr>
        <w:t>2</w:t>
      </w:r>
      <w:r>
        <w:t xml:space="preserve">-1 </w:t>
      </w:r>
      <w:r>
        <w:rPr>
          <w:rFonts w:hint="eastAsia"/>
        </w:rPr>
        <w:t>在</w:t>
      </w:r>
      <w:r>
        <w:rPr>
          <w:rFonts w:hint="eastAsia"/>
        </w:rPr>
        <w:t>RW-bucket</w:t>
      </w:r>
      <w:r>
        <w:rPr>
          <w:rFonts w:hint="eastAsia"/>
        </w:rPr>
        <w:t>的两步取样操作与</w:t>
      </w:r>
      <w:r>
        <w:rPr>
          <w:rFonts w:hint="eastAsia"/>
        </w:rPr>
        <w:t>Simple-RW</w:t>
      </w:r>
      <w:r>
        <w:rPr>
          <w:rFonts w:hint="eastAsia"/>
        </w:rPr>
        <w:t>中的选择操作是等价的，</w:t>
      </w:r>
      <w:r>
        <w:t>也就是说</w:t>
      </w:r>
      <w:r>
        <w:rPr>
          <w:rFonts w:hint="eastAsia"/>
        </w:rPr>
        <w:t>，</w:t>
      </w:r>
      <w:r>
        <w:t>每个</w:t>
      </w:r>
      <w:r>
        <w:rPr>
          <w:rFonts w:hint="eastAsia"/>
        </w:rPr>
        <w:t>节点被选择的概率在这两个算法中是相同的。</w:t>
      </w:r>
    </w:p>
    <w:p w:rsidR="009E73B7" w:rsidRDefault="009E73B7" w:rsidP="009E73B7">
      <w:r>
        <w:tab/>
      </w:r>
      <w:r>
        <w:rPr>
          <w:rFonts w:hint="eastAsia"/>
        </w:rPr>
        <w:t>证明：给定一个权值为</w:t>
      </w:r>
      <w:r>
        <w:rPr>
          <w:rFonts w:hint="eastAsia"/>
        </w:rPr>
        <w:t>wi</w:t>
      </w:r>
      <w:r>
        <w:rPr>
          <w:rFonts w:hint="eastAsia"/>
        </w:rPr>
        <w:t>的节点</w:t>
      </w:r>
      <w:r>
        <w:rPr>
          <w:rFonts w:hint="eastAsia"/>
        </w:rPr>
        <w:t>vi</w:t>
      </w:r>
      <w:r>
        <w:rPr>
          <w:rFonts w:hint="eastAsia"/>
        </w:rPr>
        <w:t>，那么在轮盘中</w:t>
      </w:r>
      <w:r>
        <w:t>vi</w:t>
      </w:r>
      <w:r>
        <w:rPr>
          <w:rFonts w:hint="eastAsia"/>
        </w:rPr>
        <w:t>被选中的概率为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，对于两步取样算法，</w:t>
      </w:r>
      <w:r>
        <w:t>节点</w:t>
      </w:r>
      <w:r>
        <w:rPr>
          <w:rFonts w:hint="eastAsia"/>
        </w:rPr>
        <w:t>被选中的概率与在桶</w:t>
      </w:r>
      <w:r>
        <w:rPr>
          <w:rFonts w:hint="eastAsia"/>
        </w:rPr>
        <w:t>B</w:t>
      </w:r>
      <w:r>
        <w:t>wi</w:t>
      </w:r>
      <w:r>
        <w:rPr>
          <w:rFonts w:hint="eastAsia"/>
        </w:rPr>
        <w:t>中选中</w:t>
      </w:r>
      <w:r>
        <w:rPr>
          <w:rFonts w:hint="eastAsia"/>
        </w:rPr>
        <w:t>vi</w:t>
      </w:r>
      <w:r>
        <w:rPr>
          <w:rFonts w:hint="eastAsia"/>
        </w:rPr>
        <w:t>的概率相等，</w:t>
      </w:r>
      <w:r>
        <w:t>其中</w:t>
      </w:r>
      <w:r>
        <w:rPr>
          <w:rFonts w:hint="eastAsia"/>
        </w:rPr>
        <w:t>选中</w:t>
      </w:r>
      <w:r>
        <w:rPr>
          <w:rFonts w:hint="eastAsia"/>
        </w:rPr>
        <w:t>B</w:t>
      </w:r>
      <w:r>
        <w:t>wi</w:t>
      </w:r>
      <w:r>
        <w:rPr>
          <w:rFonts w:hint="eastAsia"/>
        </w:rPr>
        <w:t>的概率为</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w:r>
        <w:rPr>
          <w:rFonts w:hint="eastAsia"/>
        </w:rPr>
        <w:t>，</w:t>
      </w:r>
      <w:r>
        <w:t>在</w:t>
      </w:r>
      <w:r>
        <w:rPr>
          <w:rFonts w:hint="eastAsia"/>
        </w:rPr>
        <w:t>桶</w:t>
      </w:r>
      <w:r>
        <w:rPr>
          <w:rFonts w:hint="eastAsia"/>
        </w:rPr>
        <w:t>B</w:t>
      </w:r>
      <w:r>
        <w:t>wi</w:t>
      </w:r>
      <w:r>
        <w:rPr>
          <w:rFonts w:hint="eastAsia"/>
        </w:rPr>
        <w:t>中选中</w:t>
      </w:r>
      <w:r>
        <w:rPr>
          <w:rFonts w:hint="eastAsia"/>
        </w:rPr>
        <w:t>vi</w:t>
      </w:r>
      <w:r>
        <w:rPr>
          <w:rFonts w:hint="eastAsia"/>
        </w:rPr>
        <w:t>的概率为</w:t>
      </w: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m:t>
            </m:r>
          </m:den>
        </m:f>
      </m:oMath>
      <w:r>
        <w:rPr>
          <w:rFonts w:hint="eastAsia"/>
        </w:rPr>
        <w:t>，</w:t>
      </w:r>
      <w:r>
        <w:t>由此</w:t>
      </w:r>
      <w:r>
        <w:rPr>
          <w:rFonts w:hint="eastAsia"/>
        </w:rPr>
        <w:t>可得：</w:t>
      </w:r>
    </w:p>
    <w:p w:rsidR="009E73B7" w:rsidRPr="001361FE" w:rsidRDefault="009E73B7" w:rsidP="009E73B7">
      <m:oMathPara>
        <m:oMath>
          <m:r>
            <m:rPr>
              <m:sty m:val="p"/>
            </m:rPr>
            <w:rPr>
              <w:rFonts w:ascii="Cambria Math" w:hAnsi="Cambria Math" w:hint="eastAsia"/>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e>
              <m:sSub>
                <m:sSubPr>
                  <m:ctrlPr>
                    <w:rPr>
                      <w:rFonts w:ascii="Cambria Math" w:hAnsi="Cambria Math"/>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num>
            <m:den>
              <m:sSub>
                <m:sSubPr>
                  <m:ctrlPr>
                    <w:rPr>
                      <w:rFonts w:ascii="Cambria Math" w:hAnsi="Cambria Math"/>
                      <w:i/>
                    </w:rPr>
                  </m:ctrlPr>
                </m:sSubPr>
                <m:e>
                  <m:r>
                    <w:rPr>
                      <w:rFonts w:ascii="Cambria Math" w:hAnsi="Cambria Math"/>
                    </w:rPr>
                    <m:t>S</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n</m:t>
                  </m:r>
                </m:sub>
              </m:sSub>
            </m:den>
          </m:f>
        </m:oMath>
      </m:oMathPara>
    </w:p>
    <w:p w:rsidR="009E73B7" w:rsidRDefault="009E73B7" w:rsidP="009E73B7">
      <w:r>
        <w:tab/>
      </w:r>
      <w:r>
        <w:rPr>
          <w:rFonts w:hint="eastAsia"/>
        </w:rPr>
        <w:t>无论何时桶中节点的权值有变化，当</w:t>
      </w:r>
      <w:r>
        <w:t>该节点</w:t>
      </w:r>
      <w:r>
        <w:rPr>
          <w:rFonts w:hint="eastAsia"/>
        </w:rPr>
        <w:t>的权值更新时都会被从当前的桶中移动到与其权值相对应的桶中。尤其对于基于</w:t>
      </w:r>
      <w:r>
        <w:rPr>
          <w:rFonts w:hint="eastAsia"/>
        </w:rPr>
        <w:t>BA</w:t>
      </w:r>
      <w:r>
        <w:rPr>
          <w:rFonts w:hint="eastAsia"/>
        </w:rPr>
        <w:t>模型的算法，</w:t>
      </w:r>
      <w:r>
        <w:t>一个</w:t>
      </w:r>
      <w:r>
        <w:rPr>
          <w:rFonts w:hint="eastAsia"/>
        </w:rPr>
        <w:t>现有网络中的节点每增加一条边，</w:t>
      </w:r>
      <w:r>
        <w:t>该节点</w:t>
      </w:r>
      <w:r>
        <w:rPr>
          <w:rFonts w:hint="eastAsia"/>
        </w:rPr>
        <w:t>的度都会从</w:t>
      </w:r>
      <w:r>
        <w:rPr>
          <w:rFonts w:hint="eastAsia"/>
        </w:rPr>
        <w:t>d</w:t>
      </w:r>
      <w:r>
        <w:rPr>
          <w:rFonts w:hint="eastAsia"/>
        </w:rPr>
        <w:t>增加到</w:t>
      </w:r>
      <w:r>
        <w:rPr>
          <w:rFonts w:hint="eastAsia"/>
        </w:rPr>
        <w:t>d+1</w:t>
      </w:r>
      <w:r>
        <w:rPr>
          <w:rFonts w:hint="eastAsia"/>
        </w:rPr>
        <w:t>，</w:t>
      </w:r>
      <w:r>
        <w:t>那么</w:t>
      </w:r>
      <w:r>
        <w:rPr>
          <w:rFonts w:hint="eastAsia"/>
        </w:rPr>
        <w:t>该节点就需要从</w:t>
      </w:r>
      <w:r>
        <w:rPr>
          <w:rFonts w:hint="eastAsia"/>
        </w:rPr>
        <w:t>B</w:t>
      </w:r>
      <w:r>
        <w:t>d</w:t>
      </w:r>
      <w:r>
        <w:rPr>
          <w:rFonts w:hint="eastAsia"/>
        </w:rPr>
        <w:t>移动到</w:t>
      </w:r>
      <w:r>
        <w:rPr>
          <w:rFonts w:hint="eastAsia"/>
        </w:rPr>
        <w:t>Bd+1</w:t>
      </w:r>
      <w:r>
        <w:rPr>
          <w:rFonts w:hint="eastAsia"/>
        </w:rPr>
        <w:t>。</w:t>
      </w:r>
    </w:p>
    <w:p w:rsidR="009E73B7" w:rsidRPr="0077175B" w:rsidRDefault="009E73B7" w:rsidP="009E73B7">
      <w:pPr>
        <w:pStyle w:val="2"/>
        <w:spacing w:before="223" w:after="223"/>
        <w:rPr>
          <w:szCs w:val="30"/>
        </w:rPr>
      </w:pPr>
      <w:bookmarkStart w:id="232" w:name="_Toc509768560"/>
      <w:r>
        <w:rPr>
          <w:szCs w:val="30"/>
        </w:rPr>
        <w:t>2</w:t>
      </w:r>
      <w:r w:rsidRPr="007C18AC">
        <w:rPr>
          <w:szCs w:val="30"/>
        </w:rPr>
        <w:t>.</w:t>
      </w:r>
      <w:r w:rsidR="005E280E">
        <w:rPr>
          <w:szCs w:val="30"/>
        </w:rPr>
        <w:t>4</w:t>
      </w:r>
      <w:r w:rsidRPr="007C18AC">
        <w:rPr>
          <w:szCs w:val="30"/>
        </w:rPr>
        <w:t xml:space="preserve"> </w:t>
      </w:r>
      <w:r>
        <w:rPr>
          <w:rFonts w:hint="eastAsia"/>
          <w:szCs w:val="30"/>
        </w:rPr>
        <w:t>本章小结</w:t>
      </w:r>
      <w:bookmarkEnd w:id="232"/>
    </w:p>
    <w:p w:rsidR="002823D4" w:rsidRDefault="009E73B7" w:rsidP="009E73B7">
      <w:r>
        <w:tab/>
      </w:r>
      <w:r w:rsidR="00214BFA">
        <w:rPr>
          <w:rFonts w:hint="eastAsia"/>
        </w:rPr>
        <w:t>本章内容主要介绍了关于幂律图</w:t>
      </w:r>
      <w:r>
        <w:rPr>
          <w:rFonts w:hint="eastAsia"/>
        </w:rPr>
        <w:t>相关的基础知识</w:t>
      </w:r>
      <w:r w:rsidR="00214BFA">
        <w:rPr>
          <w:rFonts w:hint="eastAsia"/>
        </w:rPr>
        <w:t>以及现有的创建无标度网络的算法。</w:t>
      </w:r>
      <w:r w:rsidR="00214BFA">
        <w:t>首先</w:t>
      </w:r>
      <w:r w:rsidR="00214BFA">
        <w:rPr>
          <w:rFonts w:hint="eastAsia"/>
        </w:rPr>
        <w:t>，介绍了无标度网络的相关概念</w:t>
      </w:r>
      <w:r w:rsidR="002F7529">
        <w:rPr>
          <w:rFonts w:hint="eastAsia"/>
        </w:rPr>
        <w:t>，</w:t>
      </w:r>
      <w:r w:rsidR="002F7529">
        <w:t>包括</w:t>
      </w:r>
      <w:r w:rsidR="002F7529">
        <w:rPr>
          <w:rFonts w:hint="eastAsia"/>
        </w:rPr>
        <w:t>无标度网络，</w:t>
      </w:r>
      <w:r w:rsidR="002F7529">
        <w:t>优先连接</w:t>
      </w:r>
      <w:r w:rsidR="002F7529">
        <w:rPr>
          <w:rFonts w:hint="eastAsia"/>
        </w:rPr>
        <w:t>机制，</w:t>
      </w:r>
      <w:r w:rsidR="002F7529">
        <w:rPr>
          <w:rFonts w:hint="eastAsia"/>
        </w:rPr>
        <w:t>BA</w:t>
      </w:r>
      <w:r w:rsidR="002F7529">
        <w:rPr>
          <w:rFonts w:hint="eastAsia"/>
        </w:rPr>
        <w:t>模型的基本概念。</w:t>
      </w:r>
      <w:r w:rsidR="002F7529">
        <w:t>其次</w:t>
      </w:r>
      <w:r w:rsidR="002F7529">
        <w:rPr>
          <w:rFonts w:hint="eastAsia"/>
        </w:rPr>
        <w:t>，</w:t>
      </w:r>
      <w:r w:rsidR="002F7529">
        <w:t>介绍了</w:t>
      </w:r>
      <w:r w:rsidR="002F7529">
        <w:rPr>
          <w:rFonts w:hint="eastAsia"/>
        </w:rPr>
        <w:t>目前基于</w:t>
      </w:r>
      <w:r w:rsidR="002F7529">
        <w:rPr>
          <w:rFonts w:hint="eastAsia"/>
        </w:rPr>
        <w:t>BA</w:t>
      </w:r>
      <w:r w:rsidR="002F7529">
        <w:rPr>
          <w:rFonts w:hint="eastAsia"/>
        </w:rPr>
        <w:t>模型生成无标度网络的相关算法并给出代表性算法的主要思想，</w:t>
      </w:r>
      <w:r w:rsidR="002F7529">
        <w:t>其中</w:t>
      </w:r>
      <w:r w:rsidR="002F7529">
        <w:rPr>
          <w:rFonts w:hint="eastAsia"/>
        </w:rPr>
        <w:t>包括简单轮盘</w:t>
      </w:r>
      <w:r w:rsidR="00661E4D">
        <w:rPr>
          <w:rFonts w:hint="eastAsia"/>
        </w:rPr>
        <w:t>SimpleRW</w:t>
      </w:r>
      <w:r w:rsidR="002F7529">
        <w:rPr>
          <w:rFonts w:hint="eastAsia"/>
        </w:rPr>
        <w:t>算法</w:t>
      </w:r>
      <w:r w:rsidR="00661E4D">
        <w:rPr>
          <w:rFonts w:hint="eastAsia"/>
        </w:rPr>
        <w:t>、</w:t>
      </w:r>
      <w:r w:rsidR="00661E4D">
        <w:t>随机选择</w:t>
      </w:r>
      <w:r w:rsidR="00661E4D">
        <w:rPr>
          <w:rFonts w:hint="eastAsia"/>
        </w:rPr>
        <w:t>算法</w:t>
      </w:r>
      <w:r w:rsidR="002F7529">
        <w:rPr>
          <w:rFonts w:hint="eastAsia"/>
        </w:rPr>
        <w:t>、</w:t>
      </w:r>
      <w:r w:rsidR="002F7529">
        <w:t>基于</w:t>
      </w:r>
      <w:r w:rsidR="002F7529">
        <w:rPr>
          <w:rFonts w:hint="eastAsia"/>
        </w:rPr>
        <w:t>桶结构的</w:t>
      </w:r>
      <w:r w:rsidR="002F7529">
        <w:rPr>
          <w:rFonts w:hint="eastAsia"/>
        </w:rPr>
        <w:t>RW-bucket</w:t>
      </w:r>
      <w:r w:rsidR="002F7529">
        <w:rPr>
          <w:rFonts w:hint="eastAsia"/>
        </w:rPr>
        <w:t>算法。</w:t>
      </w:r>
      <w:r w:rsidR="002F7529">
        <w:t>再次</w:t>
      </w:r>
      <w:r w:rsidR="002F7529">
        <w:rPr>
          <w:rFonts w:hint="eastAsia"/>
        </w:rPr>
        <w:t>对现有算法在时间复杂度以及处理方面进行比较，分析了基于桶结构算法在大规模网络创建过程中的限制。</w:t>
      </w:r>
      <w:r w:rsidR="002F7529">
        <w:t>最后</w:t>
      </w:r>
      <w:r w:rsidR="002F7529">
        <w:rPr>
          <w:rFonts w:hint="eastAsia"/>
        </w:rPr>
        <w:t>分析了基于树结构</w:t>
      </w:r>
      <w:r w:rsidR="00712B3D">
        <w:rPr>
          <w:rFonts w:hint="eastAsia"/>
        </w:rPr>
        <w:t>创建无标度网络的可行性以及可扩展性。</w:t>
      </w:r>
    </w:p>
    <w:p w:rsidR="002823D4" w:rsidRDefault="002823D4">
      <w:pPr>
        <w:widowControl/>
        <w:jc w:val="left"/>
      </w:pPr>
      <w:r>
        <w:br w:type="page"/>
      </w:r>
    </w:p>
    <w:p w:rsidR="009E73B7" w:rsidRDefault="009E73B7" w:rsidP="009E73B7">
      <w:pPr>
        <w:pStyle w:val="1"/>
        <w:spacing w:before="447" w:after="357"/>
      </w:pPr>
      <w:bookmarkStart w:id="233" w:name="_Toc509768561"/>
      <w:r w:rsidRPr="008C2CBB">
        <w:lastRenderedPageBreak/>
        <w:t>第</w:t>
      </w:r>
      <w:r>
        <w:t>3</w:t>
      </w:r>
      <w:r w:rsidRPr="008C2CBB">
        <w:t>章</w:t>
      </w:r>
      <w:r w:rsidRPr="008C2CBB">
        <w:t xml:space="preserve"> </w:t>
      </w:r>
      <w:r>
        <w:rPr>
          <w:rFonts w:hint="eastAsia"/>
        </w:rPr>
        <w:t>基于</w:t>
      </w:r>
      <w:r w:rsidR="00C57BEA">
        <w:rPr>
          <w:rFonts w:hint="eastAsia"/>
        </w:rPr>
        <w:t>RW</w:t>
      </w:r>
      <w:r w:rsidR="00C57BEA">
        <w:t>BT</w:t>
      </w:r>
      <w:r>
        <w:rPr>
          <w:rFonts w:hint="eastAsia"/>
        </w:rPr>
        <w:t>的网络生成算法</w:t>
      </w:r>
      <w:bookmarkEnd w:id="233"/>
    </w:p>
    <w:p w:rsidR="00523E01" w:rsidRPr="00E80602" w:rsidRDefault="005A1462" w:rsidP="00F15401">
      <w:pPr>
        <w:pStyle w:val="2"/>
        <w:spacing w:before="223" w:after="223"/>
        <w:rPr>
          <w:i/>
        </w:rPr>
      </w:pPr>
      <w:bookmarkStart w:id="234" w:name="_Toc509768562"/>
      <w:bookmarkStart w:id="235" w:name="_Toc1035"/>
      <w:bookmarkStart w:id="236" w:name="_Toc10840"/>
      <w:bookmarkStart w:id="237" w:name="_Toc28317"/>
      <w:bookmarkStart w:id="238" w:name="_Toc4504"/>
      <w:bookmarkStart w:id="239" w:name="_Toc5096"/>
      <w:bookmarkStart w:id="240" w:name="_Toc14699"/>
      <w:bookmarkStart w:id="241" w:name="_Toc20381"/>
      <w:bookmarkStart w:id="242" w:name="_Toc5264"/>
      <w:bookmarkStart w:id="243" w:name="_Toc310328821"/>
      <w:bookmarkStart w:id="244" w:name="_Toc310329190"/>
      <w:bookmarkStart w:id="245" w:name="_Toc28246"/>
      <w:bookmarkStart w:id="246" w:name="_Toc17954"/>
      <w:bookmarkStart w:id="247" w:name="_Toc310345970"/>
      <w:bookmarkStart w:id="248" w:name="_Toc310532786"/>
      <w:bookmarkStart w:id="249" w:name="_Toc310539645"/>
      <w:bookmarkStart w:id="250" w:name="_Toc310587280"/>
      <w:bookmarkStart w:id="251" w:name="_Toc310626506"/>
      <w:bookmarkStart w:id="252" w:name="_Toc310626555"/>
      <w:bookmarkStart w:id="253" w:name="_Toc310946281"/>
      <w:bookmarkStart w:id="254" w:name="_Toc310946824"/>
      <w:bookmarkStart w:id="255" w:name="_Toc310946928"/>
      <w:bookmarkStart w:id="256" w:name="_Toc310971961"/>
      <w:bookmarkStart w:id="257" w:name="_Toc311122308"/>
      <w:bookmarkStart w:id="258" w:name="_Toc311193762"/>
      <w:bookmarkStart w:id="259" w:name="_Toc311299912"/>
      <w:bookmarkStart w:id="260" w:name="_Toc311367144"/>
      <w:bookmarkStart w:id="261" w:name="_Toc311446136"/>
      <w:bookmarkStart w:id="262" w:name="_Toc20773"/>
      <w:bookmarkStart w:id="263" w:name="_Toc19631"/>
      <w:bookmarkStart w:id="264" w:name="_Toc310539477"/>
      <w:bookmarkStart w:id="265" w:name="_Toc21213"/>
      <w:bookmarkStart w:id="266" w:name="_Toc12165"/>
      <w:bookmarkStart w:id="267" w:name="_Toc310623899"/>
      <w:r>
        <w:rPr>
          <w:rFonts w:hint="eastAsia"/>
        </w:rPr>
        <w:t>3.1</w:t>
      </w:r>
      <w:r w:rsidR="00C22897">
        <w:rPr>
          <w:rFonts w:hint="eastAsia"/>
        </w:rPr>
        <w:t xml:space="preserve"> </w:t>
      </w:r>
      <w:bookmarkStart w:id="268" w:name="_Ref410062012"/>
      <w:bookmarkStart w:id="269" w:name="_Ref410062013"/>
      <w:bookmarkStart w:id="270" w:name="_Toc413504581"/>
      <w:r>
        <w:rPr>
          <w:rFonts w:hint="eastAsia"/>
        </w:rPr>
        <w:t>问题分析</w:t>
      </w:r>
      <w:bookmarkEnd w:id="234"/>
      <w:bookmarkEnd w:id="268"/>
      <w:bookmarkEnd w:id="269"/>
      <w:bookmarkEnd w:id="270"/>
    </w:p>
    <w:p w:rsidR="00A51F9D" w:rsidRPr="003B010E" w:rsidRDefault="008F7585" w:rsidP="00ED36AA">
      <w:pPr>
        <w:spacing w:line="440" w:lineRule="atLeast"/>
        <w:ind w:firstLineChars="200" w:firstLine="485"/>
      </w:pPr>
      <w:r>
        <w:rPr>
          <w:rFonts w:hint="eastAsia"/>
        </w:rPr>
        <w:t>在每个节点的选择概率是固定不变的情况下，从一个轮盘中选择节点是简单的，</w:t>
      </w:r>
      <w:r>
        <w:t>但是</w:t>
      </w:r>
      <w:r>
        <w:rPr>
          <w:rFonts w:hint="eastAsia"/>
        </w:rPr>
        <w:t>，</w:t>
      </w:r>
      <w:r>
        <w:t>轮盘</w:t>
      </w:r>
      <w:r>
        <w:rPr>
          <w:rFonts w:hint="eastAsia"/>
        </w:rPr>
        <w:t>变成动态的之后</w:t>
      </w:r>
      <w:r w:rsidR="00E40827">
        <w:rPr>
          <w:rFonts w:hint="eastAsia"/>
        </w:rPr>
        <w:t>，</w:t>
      </w:r>
      <w:r w:rsidR="00E40827">
        <w:t>当每个节点</w:t>
      </w:r>
      <w:r w:rsidR="00E40827">
        <w:rPr>
          <w:rFonts w:hint="eastAsia"/>
        </w:rPr>
        <w:t>的概率在随机选取的过程中有变化</w:t>
      </w:r>
      <w:r w:rsidR="00A2060D">
        <w:rPr>
          <w:rFonts w:hint="eastAsia"/>
        </w:rPr>
        <w:t>时，</w:t>
      </w:r>
      <w:r w:rsidR="00A2060D">
        <w:t>重复</w:t>
      </w:r>
      <w:r w:rsidR="00A2060D">
        <w:rPr>
          <w:rFonts w:hint="eastAsia"/>
        </w:rPr>
        <w:t>计算累计概率密度会耗费大量的时间。</w:t>
      </w:r>
      <w:r w:rsidR="00F9308B">
        <w:rPr>
          <w:rFonts w:hint="eastAsia"/>
        </w:rPr>
        <w:t>虽然累计概率密度仅仅需要在桶之间进行计算，</w:t>
      </w:r>
      <w:r w:rsidR="00F9308B">
        <w:t>由于</w:t>
      </w:r>
      <w:r w:rsidR="00F9308B">
        <w:rPr>
          <w:rFonts w:hint="eastAsia"/>
        </w:rPr>
        <w:t>桶的个数远远小于节点的个数，在查找目标节点时</w:t>
      </w:r>
      <w:r w:rsidR="00F9308B">
        <w:t>仅仅需要</w:t>
      </w:r>
      <w:r w:rsidR="00F9308B">
        <w:rPr>
          <w:rFonts w:hint="eastAsia"/>
        </w:rPr>
        <w:t>遍历很小的列表。</w:t>
      </w:r>
      <w:r w:rsidR="00B30FBD">
        <w:rPr>
          <w:rFonts w:hint="eastAsia"/>
        </w:rPr>
        <w:t>尽管</w:t>
      </w:r>
      <w:r w:rsidR="00B30FBD">
        <w:rPr>
          <w:rFonts w:hint="eastAsia"/>
        </w:rPr>
        <w:t>RW-bucket</w:t>
      </w:r>
      <w:r w:rsidR="00B30FBD">
        <w:rPr>
          <w:rFonts w:hint="eastAsia"/>
        </w:rPr>
        <w:t>可以有效的降低问题规模，但是整体上依然存在无法处理的情况，</w:t>
      </w:r>
      <w:r w:rsidR="00B30FBD">
        <w:t>在</w:t>
      </w:r>
      <w:r w:rsidR="00B30FBD">
        <w:rPr>
          <w:rFonts w:hint="eastAsia"/>
        </w:rPr>
        <w:t>不影响处理结果的</w:t>
      </w:r>
      <w:r w:rsidR="00B30FBD">
        <w:t>前提下</w:t>
      </w:r>
      <w:r w:rsidR="00B30FBD">
        <w:rPr>
          <w:rFonts w:hint="eastAsia"/>
        </w:rPr>
        <w:t>通过最小化</w:t>
      </w:r>
      <w:r w:rsidR="004627B0">
        <w:rPr>
          <w:rFonts w:hint="eastAsia"/>
        </w:rPr>
        <w:t>找到目标节点之前</w:t>
      </w:r>
      <w:r w:rsidR="00B30FBD">
        <w:rPr>
          <w:rFonts w:hint="eastAsia"/>
        </w:rPr>
        <w:t>需要遍历的桶的个数可以有效加快节点处理效率</w:t>
      </w:r>
      <w:r w:rsidR="00030BDF">
        <w:rPr>
          <w:rFonts w:hint="eastAsia"/>
        </w:rPr>
        <w:t>。</w:t>
      </w:r>
      <w:r w:rsidR="00030BDF">
        <w:t>一种</w:t>
      </w:r>
      <w:r w:rsidR="00030BDF">
        <w:rPr>
          <w:rFonts w:hint="eastAsia"/>
        </w:rPr>
        <w:t>贪心的策</w:t>
      </w:r>
      <w:r w:rsidR="00F01912">
        <w:rPr>
          <w:rFonts w:hint="eastAsia"/>
        </w:rPr>
        <w:t>略可以通过将桶按其</w:t>
      </w:r>
      <w:r w:rsidR="00030BDF">
        <w:rPr>
          <w:rFonts w:hint="eastAsia"/>
        </w:rPr>
        <w:t>权值降序排序来减少</w:t>
      </w:r>
      <w:r w:rsidR="00F01912">
        <w:rPr>
          <w:rFonts w:hint="eastAsia"/>
        </w:rPr>
        <w:t>遍历冗余部分的桶，</w:t>
      </w:r>
      <w:r w:rsidR="00F01912">
        <w:t>从而</w:t>
      </w:r>
      <w:r w:rsidR="00F01912">
        <w:rPr>
          <w:rFonts w:hint="eastAsia"/>
        </w:rPr>
        <w:t>减少</w:t>
      </w:r>
      <w:r w:rsidR="00030BDF">
        <w:rPr>
          <w:rFonts w:hint="eastAsia"/>
        </w:rPr>
        <w:t>一大部分累计概率密度的计算。</w:t>
      </w:r>
      <w:r w:rsidR="00F01912">
        <w:rPr>
          <w:rFonts w:hint="eastAsia"/>
        </w:rPr>
        <w:t>但是，</w:t>
      </w:r>
      <w:r w:rsidR="00F01912">
        <w:t>这种算法</w:t>
      </w:r>
      <w:r w:rsidR="00F01912">
        <w:rPr>
          <w:rFonts w:hint="eastAsia"/>
        </w:rPr>
        <w:t>在</w:t>
      </w:r>
      <w:r w:rsidR="00CB4188">
        <w:rPr>
          <w:rFonts w:hint="eastAsia"/>
        </w:rPr>
        <w:t>按照桶的权值</w:t>
      </w:r>
      <w:r w:rsidR="00F01912">
        <w:rPr>
          <w:rFonts w:hint="eastAsia"/>
        </w:rPr>
        <w:t>保持桶有序的过程是费时的</w:t>
      </w:r>
      <w:r w:rsidR="003B010E">
        <w:rPr>
          <w:rFonts w:hint="eastAsia"/>
        </w:rPr>
        <w:t>，每当加入的新节点引起桶的度数改变时都需要对桶序列进行重新排序，</w:t>
      </w:r>
      <w:r w:rsidR="003B010E">
        <w:t>并且</w:t>
      </w:r>
      <w:r w:rsidR="003B010E">
        <w:rPr>
          <w:rFonts w:hint="eastAsia"/>
        </w:rPr>
        <w:t>该种基于桶结构的算法依赖于最终分配的桶的个数，当在最坏情况下，网络中节点的度互不相同时，</w:t>
      </w:r>
      <w:r w:rsidR="003B010E">
        <w:t>遍历</w:t>
      </w:r>
      <w:r w:rsidR="003B010E">
        <w:rPr>
          <w:rFonts w:hint="eastAsia"/>
        </w:rPr>
        <w:t>桶的</w:t>
      </w:r>
      <w:r w:rsidR="003B010E">
        <w:t>次数</w:t>
      </w:r>
      <w:r w:rsidR="003B010E">
        <w:rPr>
          <w:rFonts w:hint="eastAsia"/>
        </w:rPr>
        <w:t>与遍历图中所有节点的次数相同，该种情况下不会降低需要操作的规模，</w:t>
      </w:r>
      <w:r w:rsidR="003B010E">
        <w:t>并且</w:t>
      </w:r>
      <w:r w:rsidR="002B0502">
        <w:rPr>
          <w:rFonts w:hint="eastAsia"/>
        </w:rPr>
        <w:t>由于桶是按照其包含节点的度值升序排序的，</w:t>
      </w:r>
      <w:r w:rsidR="002B0502">
        <w:t>所以</w:t>
      </w:r>
      <w:r w:rsidR="005B561C">
        <w:rPr>
          <w:rFonts w:hint="eastAsia"/>
        </w:rPr>
        <w:t>基于</w:t>
      </w:r>
      <w:r w:rsidR="005B561C">
        <w:rPr>
          <w:rFonts w:hint="eastAsia"/>
        </w:rPr>
        <w:t>RW-bucket</w:t>
      </w:r>
      <w:r w:rsidR="005B561C">
        <w:rPr>
          <w:rFonts w:hint="eastAsia"/>
        </w:rPr>
        <w:t>结构的算法</w:t>
      </w:r>
      <w:r w:rsidR="003B010E">
        <w:rPr>
          <w:rFonts w:hint="eastAsia"/>
        </w:rPr>
        <w:t>会在调整桶按度排序的过程中耗费大量时间。</w:t>
      </w:r>
    </w:p>
    <w:p w:rsidR="002F4AAC" w:rsidRDefault="00A0616C" w:rsidP="00ED36AA">
      <w:pPr>
        <w:spacing w:line="440" w:lineRule="atLeast"/>
        <w:ind w:firstLineChars="200" w:firstLine="485"/>
      </w:pPr>
      <w:r>
        <w:rPr>
          <w:rFonts w:hint="eastAsia"/>
        </w:rPr>
        <w:t>虽然</w:t>
      </w:r>
      <w:r w:rsidR="00A747FA">
        <w:rPr>
          <w:rFonts w:hint="eastAsia"/>
        </w:rPr>
        <w:t>现有的无标度网络生成算法</w:t>
      </w:r>
      <w:r w:rsidR="00500E8B">
        <w:rPr>
          <w:rFonts w:hint="eastAsia"/>
        </w:rPr>
        <w:t>在一般情况下</w:t>
      </w:r>
      <w:r w:rsidR="00A747FA">
        <w:rPr>
          <w:rFonts w:hint="eastAsia"/>
        </w:rPr>
        <w:t>可以</w:t>
      </w:r>
      <w:r>
        <w:rPr>
          <w:rFonts w:hint="eastAsia"/>
        </w:rPr>
        <w:t>明显</w:t>
      </w:r>
      <w:r w:rsidR="00A747FA">
        <w:rPr>
          <w:rFonts w:hint="eastAsia"/>
        </w:rPr>
        <w:t>缩小</w:t>
      </w:r>
      <w:r>
        <w:rPr>
          <w:rFonts w:hint="eastAsia"/>
        </w:rPr>
        <w:t>问题</w:t>
      </w:r>
      <w:r w:rsidR="00A747FA">
        <w:rPr>
          <w:rFonts w:hint="eastAsia"/>
        </w:rPr>
        <w:t>的规模，</w:t>
      </w:r>
      <w:r>
        <w:rPr>
          <w:rFonts w:hint="eastAsia"/>
        </w:rPr>
        <w:t>但是桶依然需要顺序遍历，</w:t>
      </w:r>
      <w:r>
        <w:t>并且</w:t>
      </w:r>
      <w:r>
        <w:rPr>
          <w:rFonts w:hint="eastAsia"/>
        </w:rPr>
        <w:t>在桶之间依然不可避免的</w:t>
      </w:r>
      <w:r w:rsidR="000F6060">
        <w:rPr>
          <w:rFonts w:hint="eastAsia"/>
        </w:rPr>
        <w:t>需要</w:t>
      </w:r>
      <w:r>
        <w:rPr>
          <w:rFonts w:hint="eastAsia"/>
        </w:rPr>
        <w:t>计算累计概率密度</w:t>
      </w:r>
      <w:r w:rsidR="000F6060">
        <w:rPr>
          <w:rFonts w:hint="eastAsia"/>
        </w:rPr>
        <w:t>。</w:t>
      </w:r>
      <w:r w:rsidR="000F6060">
        <w:t>换而言之</w:t>
      </w:r>
      <w:r w:rsidR="000F6060">
        <w:rPr>
          <w:rFonts w:hint="eastAsia"/>
        </w:rPr>
        <w:t>，</w:t>
      </w:r>
      <w:r w:rsidR="000F6060">
        <w:t>如果</w:t>
      </w:r>
      <w:r w:rsidR="000F6060">
        <w:rPr>
          <w:rFonts w:hint="eastAsia"/>
        </w:rPr>
        <w:t>与产生的随机数相关联的目标节点在桶</w:t>
      </w:r>
      <w:r w:rsidR="000F6060">
        <w:rPr>
          <w:rFonts w:hint="eastAsia"/>
        </w:rPr>
        <w:t>Bi</w:t>
      </w:r>
      <w:r w:rsidR="000F6060">
        <w:rPr>
          <w:rFonts w:hint="eastAsia"/>
        </w:rPr>
        <w:t>内，</w:t>
      </w:r>
      <w:r w:rsidR="000F6060">
        <w:t>那么</w:t>
      </w:r>
      <w:r w:rsidR="000F6060">
        <w:rPr>
          <w:rFonts w:hint="eastAsia"/>
        </w:rPr>
        <w:t>就需要计算从</w:t>
      </w:r>
      <w:r w:rsidR="000F6060">
        <w:rPr>
          <w:rFonts w:hint="eastAsia"/>
        </w:rPr>
        <w:t>B</w:t>
      </w:r>
      <w:r w:rsidR="000F6060">
        <w:t>1</w:t>
      </w:r>
      <w:r w:rsidR="000F6060">
        <w:rPr>
          <w:rFonts w:hint="eastAsia"/>
        </w:rPr>
        <w:t>到</w:t>
      </w:r>
      <w:r w:rsidR="000F6060">
        <w:rPr>
          <w:rFonts w:hint="eastAsia"/>
        </w:rPr>
        <w:t>Bi</w:t>
      </w:r>
      <w:r w:rsidR="000F6060">
        <w:rPr>
          <w:rFonts w:hint="eastAsia"/>
        </w:rPr>
        <w:t>之间所有不为空的桶的累计概率密度</w:t>
      </w:r>
      <w:r w:rsidR="00DA5B72">
        <w:rPr>
          <w:rFonts w:hint="eastAsia"/>
        </w:rPr>
        <w:t>，</w:t>
      </w:r>
      <w:r w:rsidR="00DA5B72">
        <w:t>因此</w:t>
      </w:r>
      <w:r w:rsidR="00DA5B72">
        <w:rPr>
          <w:rFonts w:hint="eastAsia"/>
        </w:rPr>
        <w:t>，</w:t>
      </w:r>
      <w:r w:rsidR="00DA5B72">
        <w:t>这个</w:t>
      </w:r>
      <w:r w:rsidR="00DA5B72">
        <w:rPr>
          <w:rFonts w:hint="eastAsia"/>
        </w:rPr>
        <w:t>现线性查找的时间复杂度为</w:t>
      </w:r>
      <w:r w:rsidR="00DA5B72">
        <w:rPr>
          <w:rFonts w:hint="eastAsia"/>
        </w:rPr>
        <w:t>O(|B|)</w:t>
      </w:r>
      <w:r w:rsidR="00DA5B72">
        <w:rPr>
          <w:rFonts w:hint="eastAsia"/>
        </w:rPr>
        <w:t>。</w:t>
      </w:r>
    </w:p>
    <w:p w:rsidR="002B0502" w:rsidRPr="00D72435" w:rsidRDefault="009336EA" w:rsidP="00ED36AA">
      <w:pPr>
        <w:spacing w:line="440" w:lineRule="atLeast"/>
        <w:ind w:firstLineChars="200" w:firstLine="485"/>
      </w:pPr>
      <w:r>
        <w:rPr>
          <w:rFonts w:hint="eastAsia"/>
        </w:rPr>
        <w:t>例如当需要从图</w:t>
      </w:r>
      <w:r>
        <w:rPr>
          <w:rFonts w:hint="eastAsia"/>
        </w:rPr>
        <w:t>2</w:t>
      </w:r>
      <w:r>
        <w:t>-2</w:t>
      </w:r>
      <w:r>
        <w:rPr>
          <w:rFonts w:hint="eastAsia"/>
        </w:rPr>
        <w:t>结构中选择一个待连接的节点，</w:t>
      </w:r>
      <w:r w:rsidR="008B5A62">
        <w:rPr>
          <w:rFonts w:hint="eastAsia"/>
        </w:rPr>
        <w:t>首先</w:t>
      </w:r>
      <w:r w:rsidR="009F7F55">
        <w:rPr>
          <w:rFonts w:hint="eastAsia"/>
        </w:rPr>
        <w:t>通过随机数生成算法产生一个随机数</w:t>
      </w:r>
      <w:r w:rsidR="009F7F55">
        <w:rPr>
          <w:rFonts w:hint="eastAsia"/>
        </w:rPr>
        <w:t>r</w:t>
      </w:r>
      <w:r w:rsidR="003567B3">
        <w:t>=0.</w:t>
      </w:r>
      <w:r w:rsidR="00B45D03">
        <w:t>7</w:t>
      </w:r>
      <w:r w:rsidR="009F7F55">
        <w:rPr>
          <w:rFonts w:hint="eastAsia"/>
        </w:rPr>
        <w:t>，</w:t>
      </w:r>
      <w:r w:rsidR="008B5A62">
        <w:rPr>
          <w:rFonts w:hint="eastAsia"/>
        </w:rPr>
        <w:t>然后需要对轮盘桶结构进行两步操作，</w:t>
      </w:r>
      <w:r w:rsidR="008B5A62">
        <w:t>第一步</w:t>
      </w:r>
      <w:r w:rsidR="008B5A62">
        <w:rPr>
          <w:rFonts w:hint="eastAsia"/>
        </w:rPr>
        <w:t>，</w:t>
      </w:r>
      <w:r w:rsidR="009F7F55">
        <w:rPr>
          <w:rFonts w:hint="eastAsia"/>
        </w:rPr>
        <w:t>逐个</w:t>
      </w:r>
      <w:r w:rsidR="009F7F55">
        <w:t>遍历</w:t>
      </w:r>
      <w:r w:rsidR="009F7F55">
        <w:rPr>
          <w:rFonts w:hint="eastAsia"/>
        </w:rPr>
        <w:t>桶结构的索引值，</w:t>
      </w:r>
      <w:r w:rsidR="009F7F55">
        <w:t>由于</w:t>
      </w:r>
      <w:r w:rsidR="009F7F55">
        <w:rPr>
          <w:rFonts w:hint="eastAsia"/>
        </w:rPr>
        <w:t>每个桶都对应一个预先计算好的累计概率密度</w:t>
      </w:r>
      <w:r w:rsidR="009F7F55">
        <w:rPr>
          <w:rFonts w:hint="eastAsia"/>
        </w:rPr>
        <w:t>P(</w:t>
      </w:r>
      <w:r w:rsidR="009F7F55">
        <w:t>Bd</w:t>
      </w:r>
      <w:r w:rsidR="009F7F55">
        <w:rPr>
          <w:rFonts w:hint="eastAsia"/>
        </w:rPr>
        <w:t>)</w:t>
      </w:r>
      <w:r w:rsidR="009F7F55">
        <w:rPr>
          <w:rFonts w:hint="eastAsia"/>
        </w:rPr>
        <w:t>，</w:t>
      </w:r>
      <w:r w:rsidR="009F7F55">
        <w:t>这时</w:t>
      </w:r>
      <w:r w:rsidR="009F7F55">
        <w:rPr>
          <w:rFonts w:hint="eastAsia"/>
        </w:rPr>
        <w:t>只需要在遍历到桶时比较</w:t>
      </w:r>
      <w:r w:rsidR="009F7F55">
        <w:rPr>
          <w:rFonts w:hint="eastAsia"/>
        </w:rPr>
        <w:t>P(</w:t>
      </w:r>
      <w:r w:rsidR="009F7F55">
        <w:t>Bd</w:t>
      </w:r>
      <w:r w:rsidR="009F7F55">
        <w:rPr>
          <w:rFonts w:hint="eastAsia"/>
        </w:rPr>
        <w:t>)</w:t>
      </w:r>
      <w:r w:rsidR="009F7F55">
        <w:rPr>
          <w:rFonts w:hint="eastAsia"/>
        </w:rPr>
        <w:t>的值是否满足</w:t>
      </w:r>
      <w:r w:rsidR="003567B3">
        <w:rPr>
          <w:rFonts w:hint="eastAsia"/>
        </w:rPr>
        <w:t>P(</w:t>
      </w:r>
      <w:r w:rsidR="003567B3">
        <w:t>Bd</w:t>
      </w:r>
      <w:r w:rsidR="003567B3">
        <w:rPr>
          <w:rFonts w:hint="eastAsia"/>
        </w:rPr>
        <w:t>)</w:t>
      </w:r>
      <m:oMath>
        <m:r>
          <m:rPr>
            <m:sty m:val="p"/>
          </m:rPr>
          <w:rPr>
            <w:rFonts w:ascii="Cambria Math" w:hAnsi="Cambria Math"/>
          </w:rPr>
          <m:t xml:space="preserve"> </m:t>
        </m:r>
        <m:r>
          <w:rPr>
            <w:rFonts w:ascii="Cambria Math" w:hAnsi="Cambria Math"/>
          </w:rPr>
          <m:t xml:space="preserve">&lt; </m:t>
        </m:r>
      </m:oMath>
      <w:r w:rsidR="003567B3">
        <w:rPr>
          <w:rFonts w:hint="eastAsia"/>
        </w:rPr>
        <w:t>r</w:t>
      </w:r>
      <m:oMath>
        <m:r>
          <m:rPr>
            <m:sty m:val="p"/>
          </m:rPr>
          <w:rPr>
            <w:rFonts w:ascii="Cambria Math" w:hAnsi="Cambria Math"/>
          </w:rPr>
          <m:t xml:space="preserve"> ≤ </m:t>
        </m:r>
      </m:oMath>
      <w:r w:rsidR="003567B3">
        <w:rPr>
          <w:rFonts w:hint="eastAsia"/>
        </w:rPr>
        <w:t>P(</w:t>
      </w:r>
      <w:r w:rsidR="003567B3">
        <w:t>Bd+1</w:t>
      </w:r>
      <w:r w:rsidR="003567B3">
        <w:rPr>
          <w:rFonts w:hint="eastAsia"/>
        </w:rPr>
        <w:t>)</w:t>
      </w:r>
      <w:r w:rsidR="008B5A62">
        <w:rPr>
          <w:rFonts w:hint="eastAsia"/>
        </w:rPr>
        <w:t>，</w:t>
      </w:r>
      <w:r w:rsidR="008B5A62">
        <w:t>该例</w:t>
      </w:r>
      <w:r w:rsidR="008B5A62">
        <w:rPr>
          <w:rFonts w:hint="eastAsia"/>
        </w:rPr>
        <w:t>中</w:t>
      </w:r>
      <w:r w:rsidR="008B5A62">
        <w:rPr>
          <w:rFonts w:hint="eastAsia"/>
        </w:rPr>
        <w:t>P(</w:t>
      </w:r>
      <w:r w:rsidR="008B5A62">
        <w:t>B5</w:t>
      </w:r>
      <w:r w:rsidR="008B5A62">
        <w:rPr>
          <w:rFonts w:hint="eastAsia"/>
        </w:rPr>
        <w:t>)</w:t>
      </w:r>
      <w:r w:rsidR="008B5A62">
        <w:t>=0.63</w:t>
      </w:r>
      <w:r w:rsidR="008B5A62">
        <w:rPr>
          <w:rFonts w:hint="eastAsia"/>
        </w:rPr>
        <w:t>，</w:t>
      </w:r>
      <w:r w:rsidR="008B5A62">
        <w:rPr>
          <w:rFonts w:hint="eastAsia"/>
        </w:rPr>
        <w:t>P(</w:t>
      </w:r>
      <w:r w:rsidR="008B5A62">
        <w:t>B6</w:t>
      </w:r>
      <w:r w:rsidR="008B5A62">
        <w:rPr>
          <w:rFonts w:hint="eastAsia"/>
        </w:rPr>
        <w:t>)</w:t>
      </w:r>
      <w:r w:rsidR="008B5A62">
        <w:t>=0.76</w:t>
      </w:r>
      <w:r w:rsidR="008B5A62">
        <w:rPr>
          <w:rFonts w:hint="eastAsia"/>
        </w:rPr>
        <w:t>，</w:t>
      </w:r>
      <w:r w:rsidR="008B5A62">
        <w:t>由于</w:t>
      </w:r>
      <w:r w:rsidR="008B5A62">
        <w:rPr>
          <w:rFonts w:hint="eastAsia"/>
        </w:rPr>
        <w:t>P(</w:t>
      </w:r>
      <w:r w:rsidR="008B5A62">
        <w:t>B5</w:t>
      </w:r>
      <w:r w:rsidR="008B5A62">
        <w:rPr>
          <w:rFonts w:hint="eastAsia"/>
        </w:rPr>
        <w:t>)</w:t>
      </w:r>
      <m:oMath>
        <m:r>
          <m:rPr>
            <m:sty m:val="p"/>
          </m:rPr>
          <w:rPr>
            <w:rFonts w:ascii="Cambria Math" w:hAnsi="Cambria Math"/>
          </w:rPr>
          <m:t xml:space="preserve"> </m:t>
        </m:r>
        <m:r>
          <w:rPr>
            <w:rFonts w:ascii="Cambria Math" w:hAnsi="Cambria Math"/>
          </w:rPr>
          <m:t xml:space="preserve">&lt; </m:t>
        </m:r>
      </m:oMath>
      <w:r w:rsidR="008B5A62">
        <w:rPr>
          <w:rFonts w:hint="eastAsia"/>
        </w:rPr>
        <w:t>0</w:t>
      </w:r>
      <w:r w:rsidR="008B5A62">
        <w:t>.7</w:t>
      </w:r>
      <m:oMath>
        <m:r>
          <m:rPr>
            <m:sty m:val="p"/>
          </m:rPr>
          <w:rPr>
            <w:rFonts w:ascii="Cambria Math" w:hAnsi="Cambria Math"/>
          </w:rPr>
          <m:t xml:space="preserve"> </m:t>
        </m:r>
        <m:r>
          <m:rPr>
            <m:nor/>
          </m:rPr>
          <w:rPr>
            <w:rFonts w:ascii="Cambria Math" w:hAnsi="Cambria Math"/>
          </w:rPr>
          <m:t>≤</m:t>
        </m:r>
        <m:r>
          <m:rPr>
            <m:sty m:val="p"/>
          </m:rPr>
          <w:rPr>
            <w:rFonts w:ascii="Cambria Math" w:hAnsi="Cambria Math"/>
          </w:rPr>
          <m:t xml:space="preserve"> </m:t>
        </m:r>
      </m:oMath>
      <w:r w:rsidR="008B5A62">
        <w:rPr>
          <w:rFonts w:hint="eastAsia"/>
        </w:rPr>
        <w:t>P(</w:t>
      </w:r>
      <w:r w:rsidR="008B5A62">
        <w:t>B6</w:t>
      </w:r>
      <w:r w:rsidR="008B5A62">
        <w:rPr>
          <w:rFonts w:hint="eastAsia"/>
        </w:rPr>
        <w:t>)</w:t>
      </w:r>
      <w:r w:rsidR="008B5A62">
        <w:rPr>
          <w:rFonts w:hint="eastAsia"/>
        </w:rPr>
        <w:t>，</w:t>
      </w:r>
      <w:r w:rsidR="008B5A62">
        <w:t>所以</w:t>
      </w:r>
      <w:r w:rsidR="008B5A62">
        <w:rPr>
          <w:rFonts w:hint="eastAsia"/>
        </w:rPr>
        <w:t>B</w:t>
      </w:r>
      <w:r w:rsidR="008B5A62">
        <w:t>5</w:t>
      </w:r>
      <w:r w:rsidR="005B561C">
        <w:rPr>
          <w:rFonts w:hint="eastAsia"/>
        </w:rPr>
        <w:t>是最终选定的桶</w:t>
      </w:r>
      <w:r w:rsidR="008B5A62">
        <w:rPr>
          <w:rFonts w:hint="eastAsia"/>
        </w:rPr>
        <w:t>。</w:t>
      </w:r>
      <w:r w:rsidR="008B5A62">
        <w:t>第二步</w:t>
      </w:r>
      <w:r w:rsidR="008B5A62">
        <w:rPr>
          <w:rFonts w:hint="eastAsia"/>
        </w:rPr>
        <w:t>，由于每个桶内包含的节点的</w:t>
      </w:r>
      <w:r w:rsidR="008B5A62">
        <w:t>度值</w:t>
      </w:r>
      <w:r w:rsidR="008B5A62">
        <w:rPr>
          <w:rFonts w:hint="eastAsia"/>
        </w:rPr>
        <w:t>都相同，所以只需要</w:t>
      </w:r>
      <w:r w:rsidR="008B5A62">
        <w:t>在选定</w:t>
      </w:r>
      <w:r w:rsidR="008B5A62">
        <w:rPr>
          <w:rFonts w:hint="eastAsia"/>
        </w:rPr>
        <w:t>的桶内随机选择一个节点作为</w:t>
      </w:r>
      <w:r w:rsidR="008B5A62">
        <w:rPr>
          <w:rFonts w:hint="eastAsia"/>
        </w:rPr>
        <w:lastRenderedPageBreak/>
        <w:t>目标节点与新加入网络中的节点进行连接，</w:t>
      </w:r>
      <w:r w:rsidR="008B5A62">
        <w:t>假设</w:t>
      </w:r>
      <w:r w:rsidR="008B5A62">
        <w:rPr>
          <w:rFonts w:hint="eastAsia"/>
        </w:rPr>
        <w:t>随机选到的节点为</w:t>
      </w:r>
      <w:r w:rsidR="008B5A62">
        <w:rPr>
          <w:rFonts w:hint="eastAsia"/>
        </w:rPr>
        <w:t>v</w:t>
      </w:r>
      <w:r w:rsidR="008B5A62">
        <w:t>4</w:t>
      </w:r>
      <w:r w:rsidR="008B5A62">
        <w:rPr>
          <w:rFonts w:hint="eastAsia"/>
        </w:rPr>
        <w:t>，那么</w:t>
      </w:r>
      <w:r w:rsidR="00982CFF">
        <w:rPr>
          <w:rFonts w:hint="eastAsia"/>
        </w:rPr>
        <w:t>连接到新节点后。</w:t>
      </w:r>
      <w:r w:rsidR="008B5A62">
        <w:rPr>
          <w:rFonts w:hint="eastAsia"/>
        </w:rPr>
        <w:t>v4</w:t>
      </w:r>
      <w:r w:rsidR="008B5A62">
        <w:rPr>
          <w:rFonts w:hint="eastAsia"/>
        </w:rPr>
        <w:t>的</w:t>
      </w:r>
      <w:r w:rsidR="00982CFF">
        <w:rPr>
          <w:rFonts w:hint="eastAsia"/>
        </w:rPr>
        <w:t>的度会相应的增加</w:t>
      </w:r>
      <w:r w:rsidR="00982CFF">
        <w:rPr>
          <w:rFonts w:hint="eastAsia"/>
        </w:rPr>
        <w:t>1</w:t>
      </w:r>
      <w:r w:rsidR="00982CFF">
        <w:rPr>
          <w:rFonts w:hint="eastAsia"/>
        </w:rPr>
        <w:t>，</w:t>
      </w:r>
      <w:r w:rsidR="00982CFF">
        <w:t>此时</w:t>
      </w:r>
      <w:r w:rsidR="00982CFF">
        <w:rPr>
          <w:rFonts w:hint="eastAsia"/>
        </w:rPr>
        <w:t>v4</w:t>
      </w:r>
      <w:r w:rsidR="00982CFF">
        <w:rPr>
          <w:rFonts w:hint="eastAsia"/>
        </w:rPr>
        <w:t>就需要从度为</w:t>
      </w:r>
      <w:r w:rsidR="00982CFF">
        <w:rPr>
          <w:rFonts w:hint="eastAsia"/>
        </w:rPr>
        <w:t>5</w:t>
      </w:r>
      <w:r w:rsidR="00982CFF">
        <w:rPr>
          <w:rFonts w:hint="eastAsia"/>
        </w:rPr>
        <w:t>的桶</w:t>
      </w:r>
      <w:r w:rsidR="00982CFF">
        <w:rPr>
          <w:rFonts w:hint="eastAsia"/>
        </w:rPr>
        <w:t>B5</w:t>
      </w:r>
      <w:r w:rsidR="00982CFF">
        <w:rPr>
          <w:rFonts w:hint="eastAsia"/>
        </w:rPr>
        <w:t>内移出，</w:t>
      </w:r>
      <w:r w:rsidR="00982CFF">
        <w:t>并</w:t>
      </w:r>
      <w:r w:rsidR="00982CFF">
        <w:rPr>
          <w:rFonts w:hint="eastAsia"/>
        </w:rPr>
        <w:t>添加到度为</w:t>
      </w:r>
      <w:r w:rsidR="00982CFF">
        <w:rPr>
          <w:rFonts w:hint="eastAsia"/>
        </w:rPr>
        <w:t>6</w:t>
      </w:r>
      <w:r w:rsidR="00982CFF">
        <w:rPr>
          <w:rFonts w:hint="eastAsia"/>
        </w:rPr>
        <w:t>的桶</w:t>
      </w:r>
      <w:r w:rsidR="00982CFF">
        <w:rPr>
          <w:rFonts w:hint="eastAsia"/>
        </w:rPr>
        <w:t>B</w:t>
      </w:r>
      <w:r w:rsidR="00982CFF">
        <w:t>6</w:t>
      </w:r>
      <w:r w:rsidR="00982CFF">
        <w:rPr>
          <w:rFonts w:hint="eastAsia"/>
        </w:rPr>
        <w:t>中，经过这样的</w:t>
      </w:r>
      <w:r w:rsidR="00982CFF">
        <w:t>选择</w:t>
      </w:r>
      <w:r w:rsidR="00982CFF">
        <w:rPr>
          <w:rFonts w:hint="eastAsia"/>
        </w:rPr>
        <w:t>步骤之后与</w:t>
      </w:r>
      <w:r w:rsidR="00982CFF">
        <w:rPr>
          <w:rFonts w:hint="eastAsia"/>
        </w:rPr>
        <w:t>v4</w:t>
      </w:r>
      <w:r w:rsidR="00982CFF">
        <w:rPr>
          <w:rFonts w:hint="eastAsia"/>
        </w:rPr>
        <w:t>相关联的两个桶</w:t>
      </w:r>
      <w:r w:rsidR="00982CFF">
        <w:rPr>
          <w:rFonts w:hint="eastAsia"/>
        </w:rPr>
        <w:t>B</w:t>
      </w:r>
      <w:r w:rsidR="00982CFF">
        <w:t>5</w:t>
      </w:r>
      <w:r w:rsidR="00982CFF">
        <w:rPr>
          <w:rFonts w:hint="eastAsia"/>
        </w:rPr>
        <w:t>和</w:t>
      </w:r>
      <w:r w:rsidR="00982CFF">
        <w:t>B6</w:t>
      </w:r>
      <w:r w:rsidR="00982CFF">
        <w:rPr>
          <w:rFonts w:hint="eastAsia"/>
        </w:rPr>
        <w:t>的总权值以及两个桶相应的累计概率密度</w:t>
      </w:r>
      <w:r w:rsidR="00982CFF">
        <w:rPr>
          <w:rFonts w:hint="eastAsia"/>
        </w:rPr>
        <w:t>P(B5)</w:t>
      </w:r>
      <w:r w:rsidR="00982CFF">
        <w:rPr>
          <w:rFonts w:hint="eastAsia"/>
        </w:rPr>
        <w:t>和</w:t>
      </w:r>
      <w:r w:rsidR="00982CFF">
        <w:t>P(B6)</w:t>
      </w:r>
      <w:r w:rsidR="00982CFF">
        <w:rPr>
          <w:rFonts w:hint="eastAsia"/>
        </w:rPr>
        <w:t>都需要重新计算，</w:t>
      </w:r>
      <w:r w:rsidR="005B561C">
        <w:rPr>
          <w:rFonts w:hint="eastAsia"/>
        </w:rPr>
        <w:t>在对</w:t>
      </w:r>
      <w:r w:rsidR="005B561C">
        <w:rPr>
          <w:rFonts w:hint="eastAsia"/>
        </w:rPr>
        <w:t>P(B5)</w:t>
      </w:r>
      <w:r w:rsidR="005B561C">
        <w:rPr>
          <w:rFonts w:hint="eastAsia"/>
        </w:rPr>
        <w:t>和</w:t>
      </w:r>
      <w:r w:rsidR="005B561C">
        <w:rPr>
          <w:rFonts w:hint="eastAsia"/>
        </w:rPr>
        <w:t>P(</w:t>
      </w:r>
      <w:r w:rsidR="005B561C">
        <w:t>B6</w:t>
      </w:r>
      <w:r w:rsidR="005B561C">
        <w:rPr>
          <w:rFonts w:hint="eastAsia"/>
        </w:rPr>
        <w:t>)</w:t>
      </w:r>
      <w:r w:rsidR="005B561C">
        <w:rPr>
          <w:rFonts w:hint="eastAsia"/>
        </w:rPr>
        <w:t>重新</w:t>
      </w:r>
      <w:r w:rsidR="00982CFF">
        <w:rPr>
          <w:rFonts w:hint="eastAsia"/>
        </w:rPr>
        <w:t>计算的过程</w:t>
      </w:r>
      <w:r w:rsidR="005B561C">
        <w:rPr>
          <w:rFonts w:hint="eastAsia"/>
        </w:rPr>
        <w:t>中，</w:t>
      </w:r>
      <w:r w:rsidR="005B561C">
        <w:t>需要</w:t>
      </w:r>
      <w:r w:rsidR="00D72435">
        <w:rPr>
          <w:rFonts w:hint="eastAsia"/>
        </w:rPr>
        <w:t>重新遍历所有的桶并按照每个桶包含的节点个数以及与节点相对应的度值</w:t>
      </w:r>
      <w:r w:rsidR="00D72435">
        <w:rPr>
          <w:rFonts w:hint="eastAsia"/>
        </w:rPr>
        <w:t>d</w:t>
      </w:r>
      <w:r w:rsidR="00D72435">
        <w:rPr>
          <w:rFonts w:hint="eastAsia"/>
        </w:rPr>
        <w:t>对</w:t>
      </w:r>
      <w:r w:rsidR="00D72435">
        <w:rPr>
          <w:rFonts w:hint="eastAsia"/>
        </w:rPr>
        <w:t>B</w:t>
      </w:r>
      <w:r w:rsidR="00D72435" w:rsidRPr="00D72435">
        <w:rPr>
          <w:vertAlign w:val="subscript"/>
        </w:rPr>
        <w:t>d</w:t>
      </w:r>
      <w:r w:rsidR="00D72435">
        <w:rPr>
          <w:rFonts w:hint="eastAsia"/>
        </w:rPr>
        <w:t>计算</w:t>
      </w:r>
      <w:r w:rsidR="00D72435">
        <w:rPr>
          <w:rFonts w:hint="eastAsia"/>
        </w:rPr>
        <w:t>P(</w:t>
      </w:r>
      <w:r w:rsidR="00D72435">
        <w:t>B</w:t>
      </w:r>
      <w:r w:rsidR="00D72435" w:rsidRPr="00D72435">
        <w:rPr>
          <w:vertAlign w:val="subscript"/>
        </w:rPr>
        <w:t>d</w:t>
      </w:r>
      <w:r w:rsidR="00D72435">
        <w:rPr>
          <w:rFonts w:hint="eastAsia"/>
        </w:rPr>
        <w:t>)</w:t>
      </w:r>
      <w:r w:rsidR="005B561C">
        <w:rPr>
          <w:rFonts w:hint="eastAsia"/>
        </w:rPr>
        <w:t>，</w:t>
      </w:r>
      <w:r w:rsidR="00D72435">
        <w:rPr>
          <w:rFonts w:hint="eastAsia"/>
        </w:rPr>
        <w:t>上述重复计算的过程</w:t>
      </w:r>
      <w:r w:rsidR="00982CFF">
        <w:rPr>
          <w:rFonts w:hint="eastAsia"/>
        </w:rPr>
        <w:t>以及逐个遍历桶的过程是非常耗费时间的，</w:t>
      </w:r>
      <w:r w:rsidR="00982CFF">
        <w:t>而且</w:t>
      </w:r>
      <w:r w:rsidR="00982CFF">
        <w:rPr>
          <w:rFonts w:hint="eastAsia"/>
        </w:rPr>
        <w:t>也是非必要的。</w:t>
      </w:r>
    </w:p>
    <w:p w:rsidR="00BE1EF0" w:rsidRDefault="00855987" w:rsidP="00ED36AA">
      <w:pPr>
        <w:spacing w:line="440" w:lineRule="atLeast"/>
        <w:ind w:firstLineChars="200" w:firstLine="485"/>
      </w:pPr>
      <w:r>
        <w:rPr>
          <w:rFonts w:hint="eastAsia"/>
        </w:rPr>
        <w:t>通过以上分析，</w:t>
      </w:r>
      <w:r w:rsidR="002F4AAC">
        <w:rPr>
          <w:rFonts w:hint="eastAsia"/>
        </w:rPr>
        <w:t>鉴于</w:t>
      </w:r>
      <w:r>
        <w:rPr>
          <w:rFonts w:hint="eastAsia"/>
        </w:rPr>
        <w:t>现有</w:t>
      </w:r>
      <w:r w:rsidR="003F3E71">
        <w:rPr>
          <w:rFonts w:hint="eastAsia"/>
        </w:rPr>
        <w:t>基于</w:t>
      </w:r>
      <w:r w:rsidR="003F3E71">
        <w:rPr>
          <w:rFonts w:hint="eastAsia"/>
        </w:rPr>
        <w:t>RW</w:t>
      </w:r>
      <w:r w:rsidR="002F4AAC">
        <w:t>-bucket</w:t>
      </w:r>
      <w:r w:rsidR="003F3E71">
        <w:rPr>
          <w:rFonts w:hint="eastAsia"/>
        </w:rPr>
        <w:t>结构的算法</w:t>
      </w:r>
      <w:r w:rsidR="002F4AAC">
        <w:rPr>
          <w:rFonts w:hint="eastAsia"/>
        </w:rPr>
        <w:t>在内存中处理大规模网络图数据时有接近</w:t>
      </w:r>
      <w:r w:rsidR="002F4AAC">
        <w:rPr>
          <w:rFonts w:hint="eastAsia"/>
        </w:rPr>
        <w:t>30</w:t>
      </w:r>
      <w:r w:rsidR="002F4AAC">
        <w:t>%</w:t>
      </w:r>
      <w:r w:rsidR="002F4AAC">
        <w:t>的</w:t>
      </w:r>
      <w:r w:rsidR="002F4AAC">
        <w:rPr>
          <w:rFonts w:hint="eastAsia"/>
        </w:rPr>
        <w:t>数据计算是非必要的，而</w:t>
      </w:r>
      <w:r w:rsidR="002F4AAC">
        <w:rPr>
          <w:rFonts w:hint="eastAsia"/>
        </w:rPr>
        <w:t>RW</w:t>
      </w:r>
      <w:r w:rsidR="002F4AAC">
        <w:t>-bucket</w:t>
      </w:r>
      <w:r w:rsidR="002F4AAC">
        <w:rPr>
          <w:rFonts w:hint="eastAsia"/>
        </w:rPr>
        <w:t>结构本身</w:t>
      </w:r>
      <w:r w:rsidR="002F4AAC">
        <w:t>所存在</w:t>
      </w:r>
      <w:r w:rsidR="002F4AAC">
        <w:rPr>
          <w:rFonts w:hint="eastAsia"/>
        </w:rPr>
        <w:t>的线性遍历桶结构</w:t>
      </w:r>
      <w:r>
        <w:rPr>
          <w:rFonts w:hint="eastAsia"/>
        </w:rPr>
        <w:t>的不足，</w:t>
      </w:r>
      <w:r w:rsidR="00DB4C2C">
        <w:rPr>
          <w:rFonts w:hint="eastAsia"/>
        </w:rPr>
        <w:t>使得</w:t>
      </w:r>
      <w:r w:rsidR="002F4AAC">
        <w:rPr>
          <w:rFonts w:hint="eastAsia"/>
        </w:rPr>
        <w:t>该结构</w:t>
      </w:r>
      <w:r w:rsidR="00DB4C2C">
        <w:rPr>
          <w:rFonts w:hint="eastAsia"/>
        </w:rPr>
        <w:t>不能满足快速高效地创建符合现实场景应用的无标度网络</w:t>
      </w:r>
      <w:r w:rsidR="002F4AAC">
        <w:rPr>
          <w:rFonts w:hint="eastAsia"/>
        </w:rPr>
        <w:t>，</w:t>
      </w:r>
      <w:r w:rsidR="00DB4C2C">
        <w:rPr>
          <w:rFonts w:hint="eastAsia"/>
        </w:rPr>
        <w:t>本文旨在通过创建网络图数据的索引，提高索引在无标度网络创建的过程中的处理能力，</w:t>
      </w:r>
      <w:r>
        <w:t>提出</w:t>
      </w:r>
      <w:r>
        <w:rPr>
          <w:rFonts w:hint="eastAsia"/>
        </w:rPr>
        <w:t>一种改进的算法称为基于</w:t>
      </w:r>
      <w:r w:rsidR="004B1A04">
        <w:rPr>
          <w:rFonts w:hint="eastAsia"/>
        </w:rPr>
        <w:t>二叉树索引</w:t>
      </w:r>
      <w:r>
        <w:rPr>
          <w:rFonts w:hint="eastAsia"/>
        </w:rPr>
        <w:t>结构的</w:t>
      </w:r>
      <w:r w:rsidR="00DB4C2C">
        <w:t>RWBT</w:t>
      </w:r>
      <w:r w:rsidR="00DB4C2C">
        <w:rPr>
          <w:rFonts w:hint="eastAsia"/>
        </w:rPr>
        <w:t xml:space="preserve"> </w:t>
      </w:r>
      <w:r w:rsidR="000F659C">
        <w:rPr>
          <w:rFonts w:hint="eastAsia"/>
        </w:rPr>
        <w:t>(</w:t>
      </w:r>
      <w:r>
        <w:rPr>
          <w:rFonts w:hint="eastAsia"/>
        </w:rPr>
        <w:t>Roulette</w:t>
      </w:r>
      <w:r>
        <w:t xml:space="preserve"> Wheel Bucket Binary Tree)</w:t>
      </w:r>
      <w:r>
        <w:rPr>
          <w:rFonts w:hint="eastAsia"/>
        </w:rPr>
        <w:t>算法。</w:t>
      </w:r>
      <w:r>
        <w:t>这个</w:t>
      </w:r>
      <w:r>
        <w:rPr>
          <w:rFonts w:hint="eastAsia"/>
        </w:rPr>
        <w:t>算法的主要思想是，</w:t>
      </w:r>
      <w:r>
        <w:t>将</w:t>
      </w:r>
      <w:r>
        <w:rPr>
          <w:rFonts w:hint="eastAsia"/>
        </w:rPr>
        <w:t>具有相同度的节点聚集到桶，</w:t>
      </w:r>
      <w:r>
        <w:t>然后</w:t>
      </w:r>
      <w:r>
        <w:rPr>
          <w:rFonts w:hint="eastAsia"/>
        </w:rPr>
        <w:t>将</w:t>
      </w:r>
      <w:r w:rsidR="00B229D6">
        <w:rPr>
          <w:rFonts w:hint="eastAsia"/>
        </w:rPr>
        <w:t>包含节点</w:t>
      </w:r>
      <w:r>
        <w:rPr>
          <w:rFonts w:hint="eastAsia"/>
        </w:rPr>
        <w:t>的桶作为二叉树的叶子节点</w:t>
      </w:r>
      <w:r w:rsidR="00B229D6">
        <w:rPr>
          <w:rFonts w:hint="eastAsia"/>
        </w:rPr>
        <w:t>，</w:t>
      </w:r>
      <w:r w:rsidR="00B229D6">
        <w:t>通过</w:t>
      </w:r>
      <w:r w:rsidR="00ED0627">
        <w:rPr>
          <w:rFonts w:hint="eastAsia"/>
        </w:rPr>
        <w:t>采用分治策略</w:t>
      </w:r>
      <w:r w:rsidR="000D7C0F">
        <w:rPr>
          <w:rFonts w:hint="eastAsia"/>
        </w:rPr>
        <w:t>利用二叉树</w:t>
      </w:r>
      <w:r w:rsidR="00B229D6">
        <w:rPr>
          <w:rFonts w:hint="eastAsia"/>
        </w:rPr>
        <w:t>建立</w:t>
      </w:r>
      <w:r w:rsidR="006474FD">
        <w:rPr>
          <w:rFonts w:hint="eastAsia"/>
        </w:rPr>
        <w:t>桶结构的索引缩小遍历规模，</w:t>
      </w:r>
      <w:r w:rsidR="00787B0D">
        <w:rPr>
          <w:rFonts w:hint="eastAsia"/>
        </w:rPr>
        <w:t>进</w:t>
      </w:r>
      <w:r w:rsidR="006474FD">
        <w:t>而</w:t>
      </w:r>
      <w:r w:rsidR="006474FD">
        <w:rPr>
          <w:rFonts w:hint="eastAsia"/>
        </w:rPr>
        <w:t>降低累计概率密度的重复计算</w:t>
      </w:r>
      <w:r w:rsidR="00717101">
        <w:rPr>
          <w:rFonts w:hint="eastAsia"/>
        </w:rPr>
        <w:t>，达到提高创建无标度网络</w:t>
      </w:r>
      <w:r w:rsidR="00ED0627">
        <w:rPr>
          <w:rFonts w:hint="eastAsia"/>
        </w:rPr>
        <w:t>效率</w:t>
      </w:r>
      <w:r w:rsidR="00717101">
        <w:rPr>
          <w:rFonts w:hint="eastAsia"/>
        </w:rPr>
        <w:t>的目的</w:t>
      </w:r>
      <w:r w:rsidR="00ED0627">
        <w:rPr>
          <w:rFonts w:hint="eastAsia"/>
        </w:rPr>
        <w:t>。</w:t>
      </w:r>
    </w:p>
    <w:p w:rsidR="00252155" w:rsidRPr="006238CA" w:rsidRDefault="00252155" w:rsidP="0058015A">
      <w:pPr>
        <w:pStyle w:val="2"/>
        <w:tabs>
          <w:tab w:val="left" w:pos="5589"/>
        </w:tabs>
        <w:spacing w:before="223" w:after="223"/>
      </w:pPr>
      <w:bookmarkStart w:id="271" w:name="_Toc509768563"/>
      <w:r>
        <w:rPr>
          <w:rFonts w:hint="eastAsia"/>
        </w:rPr>
        <w:t>3.</w:t>
      </w:r>
      <w:r w:rsidR="00D31373">
        <w:t>2</w:t>
      </w:r>
      <w:r>
        <w:rPr>
          <w:rFonts w:hint="eastAsia"/>
        </w:rPr>
        <w:t xml:space="preserve"> </w:t>
      </w:r>
      <w:r w:rsidR="00DA5B72">
        <w:rPr>
          <w:rFonts w:hint="eastAsia"/>
        </w:rPr>
        <w:t>基本思想</w:t>
      </w:r>
      <w:bookmarkEnd w:id="271"/>
    </w:p>
    <w:p w:rsidR="00BF4D92" w:rsidRDefault="007612B3" w:rsidP="005F05E2">
      <w:pPr>
        <w:spacing w:line="440" w:lineRule="atLeast"/>
        <w:ind w:firstLineChars="200" w:firstLine="485"/>
        <w:rPr>
          <w:szCs w:val="21"/>
        </w:rPr>
      </w:pPr>
      <w:r>
        <w:rPr>
          <w:szCs w:val="21"/>
        </w:rPr>
        <w:t>R</w:t>
      </w:r>
      <w:r w:rsidR="007B33E3">
        <w:rPr>
          <w:szCs w:val="21"/>
        </w:rPr>
        <w:t>WBT</w:t>
      </w:r>
      <w:r>
        <w:rPr>
          <w:rFonts w:hint="eastAsia"/>
          <w:szCs w:val="21"/>
        </w:rPr>
        <w:t>结构通过在内存中保存一个桶列表，</w:t>
      </w:r>
      <w:r w:rsidR="007B33E3">
        <w:rPr>
          <w:rFonts w:hint="eastAsia"/>
          <w:szCs w:val="21"/>
        </w:rPr>
        <w:t>RWBT</w:t>
      </w:r>
      <w:r w:rsidR="000F659C">
        <w:rPr>
          <w:rFonts w:hint="eastAsia"/>
          <w:szCs w:val="21"/>
        </w:rPr>
        <w:t>(</w:t>
      </w:r>
      <w:r w:rsidR="000B682C">
        <w:rPr>
          <w:szCs w:val="21"/>
        </w:rPr>
        <w:t>roulette wheel binary tree</w:t>
      </w:r>
      <w:r w:rsidR="00690CA7">
        <w:rPr>
          <w:szCs w:val="21"/>
        </w:rPr>
        <w:t>)</w:t>
      </w:r>
      <w:r>
        <w:rPr>
          <w:rFonts w:hint="eastAsia"/>
          <w:szCs w:val="21"/>
        </w:rPr>
        <w:t>将桶按权值保存在</w:t>
      </w:r>
      <w:r w:rsidR="007656BE">
        <w:rPr>
          <w:rFonts w:hint="eastAsia"/>
          <w:szCs w:val="21"/>
        </w:rPr>
        <w:t>带权二叉树上，</w:t>
      </w:r>
      <w:r w:rsidR="007656BE">
        <w:rPr>
          <w:szCs w:val="21"/>
        </w:rPr>
        <w:t>首先</w:t>
      </w:r>
      <w:r w:rsidR="007656BE">
        <w:rPr>
          <w:rFonts w:hint="eastAsia"/>
          <w:szCs w:val="21"/>
        </w:rPr>
        <w:t>，在</w:t>
      </w:r>
      <w:r w:rsidR="000B682C">
        <w:rPr>
          <w:szCs w:val="21"/>
        </w:rPr>
        <w:t>RWBT</w:t>
      </w:r>
      <w:r w:rsidR="000B682C">
        <w:rPr>
          <w:rFonts w:hint="eastAsia"/>
          <w:szCs w:val="21"/>
        </w:rPr>
        <w:t>结构</w:t>
      </w:r>
      <w:r w:rsidR="007656BE">
        <w:rPr>
          <w:rFonts w:hint="eastAsia"/>
          <w:szCs w:val="21"/>
        </w:rPr>
        <w:t>上的随机选择算法，</w:t>
      </w:r>
      <w:r w:rsidR="007656BE">
        <w:rPr>
          <w:szCs w:val="21"/>
        </w:rPr>
        <w:t>如下图</w:t>
      </w:r>
      <w:r w:rsidR="000B682C">
        <w:rPr>
          <w:rFonts w:hint="eastAsia"/>
          <w:szCs w:val="21"/>
        </w:rPr>
        <w:t>3</w:t>
      </w:r>
      <w:r w:rsidR="000B682C">
        <w:rPr>
          <w:szCs w:val="21"/>
        </w:rPr>
        <w:t>-1</w:t>
      </w:r>
      <w:r w:rsidR="007656BE">
        <w:rPr>
          <w:rFonts w:hint="eastAsia"/>
          <w:szCs w:val="21"/>
        </w:rPr>
        <w:t>所示是与图</w:t>
      </w:r>
      <w:r w:rsidR="000B682C">
        <w:rPr>
          <w:rFonts w:hint="eastAsia"/>
          <w:szCs w:val="21"/>
        </w:rPr>
        <w:t>1</w:t>
      </w:r>
      <w:r w:rsidR="000B682C">
        <w:rPr>
          <w:szCs w:val="21"/>
        </w:rPr>
        <w:t>-1</w:t>
      </w:r>
      <w:r w:rsidR="007656BE">
        <w:rPr>
          <w:rFonts w:hint="eastAsia"/>
          <w:szCs w:val="21"/>
        </w:rPr>
        <w:t>所示无标度网络相关联的</w:t>
      </w:r>
      <w:r w:rsidR="000B682C">
        <w:rPr>
          <w:szCs w:val="21"/>
        </w:rPr>
        <w:t>RWBT</w:t>
      </w:r>
      <w:r w:rsidR="007656BE">
        <w:rPr>
          <w:rFonts w:hint="eastAsia"/>
          <w:szCs w:val="21"/>
        </w:rPr>
        <w:t>结构</w:t>
      </w:r>
      <w:r w:rsidR="003973A9">
        <w:rPr>
          <w:rFonts w:hint="eastAsia"/>
          <w:szCs w:val="21"/>
        </w:rPr>
        <w:t>，</w:t>
      </w:r>
      <w:r w:rsidR="000B682C">
        <w:rPr>
          <w:rFonts w:hint="eastAsia"/>
          <w:szCs w:val="21"/>
        </w:rPr>
        <w:t>其中叶子上的圆形节点是桶集合，</w:t>
      </w:r>
      <w:r w:rsidR="000B682C">
        <w:rPr>
          <w:szCs w:val="21"/>
        </w:rPr>
        <w:t>桶内包含</w:t>
      </w:r>
      <w:r w:rsidR="000B682C">
        <w:rPr>
          <w:rFonts w:hint="eastAsia"/>
          <w:szCs w:val="21"/>
        </w:rPr>
        <w:t>现存网络中的节点，</w:t>
      </w:r>
      <w:r w:rsidR="00406E03">
        <w:rPr>
          <w:rFonts w:hint="eastAsia"/>
          <w:szCs w:val="21"/>
        </w:rPr>
        <w:t>图</w:t>
      </w:r>
      <w:r w:rsidR="00406E03">
        <w:rPr>
          <w:rFonts w:hint="eastAsia"/>
          <w:szCs w:val="21"/>
        </w:rPr>
        <w:t>3</w:t>
      </w:r>
      <w:r w:rsidR="00406E03">
        <w:rPr>
          <w:szCs w:val="21"/>
        </w:rPr>
        <w:t>-1</w:t>
      </w:r>
      <w:r w:rsidR="00406E03">
        <w:rPr>
          <w:rFonts w:hint="eastAsia"/>
          <w:szCs w:val="21"/>
        </w:rPr>
        <w:t>所示</w:t>
      </w:r>
      <w:r w:rsidR="003973A9">
        <w:rPr>
          <w:rFonts w:hint="eastAsia"/>
          <w:szCs w:val="21"/>
        </w:rPr>
        <w:t>树中有包含</w:t>
      </w:r>
      <w:r w:rsidR="003973A9">
        <w:rPr>
          <w:rFonts w:hint="eastAsia"/>
          <w:szCs w:val="21"/>
        </w:rPr>
        <w:t>26</w:t>
      </w:r>
      <w:r w:rsidR="003973A9">
        <w:rPr>
          <w:rFonts w:hint="eastAsia"/>
          <w:szCs w:val="21"/>
        </w:rPr>
        <w:t>个节点的</w:t>
      </w:r>
      <w:r w:rsidR="003973A9">
        <w:rPr>
          <w:rFonts w:hint="eastAsia"/>
          <w:szCs w:val="21"/>
        </w:rPr>
        <w:t>7</w:t>
      </w:r>
      <w:r w:rsidR="003973A9">
        <w:rPr>
          <w:rFonts w:hint="eastAsia"/>
          <w:szCs w:val="21"/>
        </w:rPr>
        <w:t>个叶子节点，每</w:t>
      </w:r>
      <w:r w:rsidR="003973A9">
        <w:rPr>
          <w:szCs w:val="21"/>
        </w:rPr>
        <w:t>一个</w:t>
      </w:r>
      <w:r w:rsidR="003973A9">
        <w:rPr>
          <w:rFonts w:hint="eastAsia"/>
          <w:szCs w:val="21"/>
        </w:rPr>
        <w:t>叶子节点即为一个桶，</w:t>
      </w:r>
      <w:r w:rsidR="00347F4F">
        <w:rPr>
          <w:rFonts w:hint="eastAsia"/>
          <w:szCs w:val="21"/>
        </w:rPr>
        <w:t>桶的标记</w:t>
      </w:r>
      <w:r w:rsidR="00347F4F">
        <w:rPr>
          <w:rFonts w:hint="eastAsia"/>
          <w:szCs w:val="21"/>
        </w:rPr>
        <w:t>B</w:t>
      </w:r>
      <w:r w:rsidR="00347F4F" w:rsidRPr="00347F4F">
        <w:rPr>
          <w:szCs w:val="21"/>
          <w:vertAlign w:val="subscript"/>
        </w:rPr>
        <w:t>k</w:t>
      </w:r>
      <w:r w:rsidR="00347F4F">
        <w:rPr>
          <w:rFonts w:hint="eastAsia"/>
          <w:szCs w:val="21"/>
        </w:rPr>
        <w:t>则表示该桶内包含的节点的度均为</w:t>
      </w:r>
      <w:r w:rsidR="00347F4F" w:rsidRPr="00347F4F">
        <w:rPr>
          <w:rFonts w:hint="eastAsia"/>
          <w:i/>
          <w:szCs w:val="21"/>
        </w:rPr>
        <w:t>k</w:t>
      </w:r>
      <w:r w:rsidR="00347F4F">
        <w:rPr>
          <w:rFonts w:hint="eastAsia"/>
          <w:szCs w:val="21"/>
        </w:rPr>
        <w:t>，</w:t>
      </w:r>
      <w:r w:rsidR="003973A9">
        <w:rPr>
          <w:szCs w:val="21"/>
        </w:rPr>
        <w:t>桶</w:t>
      </w:r>
      <w:r w:rsidR="003973A9">
        <w:rPr>
          <w:rFonts w:hint="eastAsia"/>
          <w:szCs w:val="21"/>
        </w:rPr>
        <w:t>的权值</w:t>
      </w:r>
      <w:r w:rsidR="00B3234D">
        <w:rPr>
          <w:rFonts w:hint="eastAsia"/>
          <w:szCs w:val="21"/>
        </w:rPr>
        <w:t>则</w:t>
      </w:r>
      <w:r w:rsidR="003973A9">
        <w:rPr>
          <w:rFonts w:hint="eastAsia"/>
          <w:szCs w:val="21"/>
        </w:rPr>
        <w:t>与</w:t>
      </w:r>
      <w:r w:rsidR="00406E03">
        <w:rPr>
          <w:rFonts w:hint="eastAsia"/>
          <w:szCs w:val="21"/>
        </w:rPr>
        <w:t>其</w:t>
      </w:r>
      <w:r w:rsidR="003973A9">
        <w:rPr>
          <w:rFonts w:hint="eastAsia"/>
          <w:szCs w:val="21"/>
        </w:rPr>
        <w:t>在轮盘中的值相同，</w:t>
      </w:r>
      <w:r w:rsidR="003973A9">
        <w:rPr>
          <w:szCs w:val="21"/>
        </w:rPr>
        <w:t>w</w:t>
      </w:r>
      <w:r w:rsidR="003973A9" w:rsidRPr="00406E03">
        <w:rPr>
          <w:szCs w:val="21"/>
          <w:vertAlign w:val="subscript"/>
        </w:rPr>
        <w:t>i</w:t>
      </w:r>
      <w:r w:rsidR="003973A9">
        <w:rPr>
          <w:szCs w:val="21"/>
        </w:rPr>
        <w:t>=i*|B</w:t>
      </w:r>
      <w:r w:rsidR="003973A9" w:rsidRPr="00406E03">
        <w:rPr>
          <w:szCs w:val="21"/>
          <w:vertAlign w:val="subscript"/>
        </w:rPr>
        <w:t>i</w:t>
      </w:r>
      <w:r w:rsidR="003973A9">
        <w:rPr>
          <w:szCs w:val="21"/>
        </w:rPr>
        <w:t>|</w:t>
      </w:r>
      <w:r w:rsidR="003973A9">
        <w:rPr>
          <w:rFonts w:hint="eastAsia"/>
          <w:szCs w:val="21"/>
        </w:rPr>
        <w:t>。</w:t>
      </w:r>
      <w:r w:rsidR="000B682C">
        <w:rPr>
          <w:rFonts w:hint="eastAsia"/>
          <w:szCs w:val="21"/>
        </w:rPr>
        <w:t>树结构中的菱形节点是</w:t>
      </w:r>
      <w:r w:rsidR="000B682C">
        <w:rPr>
          <w:rFonts w:hint="eastAsia"/>
          <w:szCs w:val="21"/>
        </w:rPr>
        <w:t>RWBT</w:t>
      </w:r>
      <w:r w:rsidR="000B682C">
        <w:rPr>
          <w:rFonts w:hint="eastAsia"/>
          <w:szCs w:val="21"/>
        </w:rPr>
        <w:t>结构的内部节点，</w:t>
      </w:r>
      <w:r w:rsidR="000B682C">
        <w:rPr>
          <w:szCs w:val="21"/>
        </w:rPr>
        <w:t>该种</w:t>
      </w:r>
      <w:r w:rsidR="000B682C">
        <w:rPr>
          <w:rFonts w:hint="eastAsia"/>
          <w:szCs w:val="21"/>
        </w:rPr>
        <w:t>节点不包含无标度网络中的节点，</w:t>
      </w:r>
      <w:r w:rsidR="003973A9">
        <w:rPr>
          <w:szCs w:val="21"/>
        </w:rPr>
        <w:t>内部</w:t>
      </w:r>
      <w:r w:rsidR="003973A9">
        <w:rPr>
          <w:rFonts w:hint="eastAsia"/>
          <w:szCs w:val="21"/>
        </w:rPr>
        <w:t>节点的权值是其左右孩子的权值的和，</w:t>
      </w:r>
      <w:r w:rsidR="003973A9">
        <w:rPr>
          <w:szCs w:val="21"/>
        </w:rPr>
        <w:t>也就是</w:t>
      </w:r>
      <w:r w:rsidR="003973A9">
        <w:rPr>
          <w:rFonts w:hint="eastAsia"/>
          <w:szCs w:val="21"/>
        </w:rPr>
        <w:t>其子树上桶的权值的和。</w:t>
      </w:r>
      <w:r w:rsidR="003973A9">
        <w:rPr>
          <w:szCs w:val="21"/>
        </w:rPr>
        <w:t>为了</w:t>
      </w:r>
      <w:r w:rsidR="003973A9">
        <w:rPr>
          <w:rFonts w:hint="eastAsia"/>
          <w:szCs w:val="21"/>
        </w:rPr>
        <w:t>避免</w:t>
      </w:r>
      <w:r w:rsidR="006E1961">
        <w:rPr>
          <w:rFonts w:hint="eastAsia"/>
          <w:szCs w:val="21"/>
        </w:rPr>
        <w:t>混淆</w:t>
      </w:r>
      <w:r w:rsidR="006E1961">
        <w:rPr>
          <w:rFonts w:hint="eastAsia"/>
          <w:szCs w:val="21"/>
        </w:rPr>
        <w:t>R</w:t>
      </w:r>
      <w:r w:rsidR="007B33E3">
        <w:rPr>
          <w:szCs w:val="21"/>
        </w:rPr>
        <w:t>WBT</w:t>
      </w:r>
      <w:r w:rsidR="007B33E3">
        <w:rPr>
          <w:rFonts w:hint="eastAsia"/>
          <w:szCs w:val="21"/>
        </w:rPr>
        <w:t>结构中的</w:t>
      </w:r>
      <w:r w:rsidR="006E1961">
        <w:rPr>
          <w:rFonts w:hint="eastAsia"/>
          <w:szCs w:val="21"/>
        </w:rPr>
        <w:t>节点和生成的无标度网络中的节点，</w:t>
      </w:r>
      <w:r w:rsidR="006E1961">
        <w:rPr>
          <w:szCs w:val="21"/>
        </w:rPr>
        <w:t>现</w:t>
      </w:r>
      <w:r w:rsidR="006E1961">
        <w:rPr>
          <w:rFonts w:hint="eastAsia"/>
          <w:szCs w:val="21"/>
        </w:rPr>
        <w:t>将树</w:t>
      </w:r>
      <w:r w:rsidR="007B33E3">
        <w:rPr>
          <w:rFonts w:hint="eastAsia"/>
          <w:szCs w:val="21"/>
        </w:rPr>
        <w:t>结构</w:t>
      </w:r>
      <w:r w:rsidR="006E1961">
        <w:rPr>
          <w:rFonts w:hint="eastAsia"/>
          <w:szCs w:val="21"/>
        </w:rPr>
        <w:t>中的节点表示为</w:t>
      </w:r>
      <w:r w:rsidR="006E1961">
        <w:rPr>
          <w:rFonts w:hint="eastAsia"/>
          <w:szCs w:val="21"/>
        </w:rPr>
        <w:t>Rnode</w:t>
      </w:r>
      <w:r w:rsidR="006E1961">
        <w:rPr>
          <w:rFonts w:hint="eastAsia"/>
          <w:szCs w:val="21"/>
        </w:rPr>
        <w:t>，</w:t>
      </w:r>
      <w:r w:rsidR="006E1961">
        <w:rPr>
          <w:szCs w:val="21"/>
        </w:rPr>
        <w:t>Rnode</w:t>
      </w:r>
      <w:r w:rsidR="006E1961">
        <w:rPr>
          <w:rFonts w:hint="eastAsia"/>
          <w:szCs w:val="21"/>
        </w:rPr>
        <w:t>由叶子节点</w:t>
      </w:r>
      <w:r w:rsidR="007B33E3">
        <w:rPr>
          <w:rFonts w:hint="eastAsia"/>
          <w:szCs w:val="21"/>
        </w:rPr>
        <w:t>和</w:t>
      </w:r>
      <w:r w:rsidR="006E1961">
        <w:rPr>
          <w:rFonts w:hint="eastAsia"/>
          <w:szCs w:val="21"/>
        </w:rPr>
        <w:t>内部节点构成</w:t>
      </w:r>
      <w:r w:rsidR="003011D6">
        <w:rPr>
          <w:rFonts w:hint="eastAsia"/>
          <w:szCs w:val="21"/>
        </w:rPr>
        <w:t>，</w:t>
      </w:r>
      <w:r w:rsidR="003011D6">
        <w:rPr>
          <w:szCs w:val="21"/>
        </w:rPr>
        <w:t>这样</w:t>
      </w:r>
      <w:r w:rsidR="003011D6">
        <w:rPr>
          <w:rFonts w:hint="eastAsia"/>
          <w:szCs w:val="21"/>
        </w:rPr>
        <w:t>的命名结构层次分明，</w:t>
      </w:r>
      <w:r w:rsidR="007B33E3">
        <w:rPr>
          <w:rFonts w:hint="eastAsia"/>
          <w:szCs w:val="21"/>
        </w:rPr>
        <w:t>便于区分，并基于</w:t>
      </w:r>
      <w:r w:rsidR="007B33E3">
        <w:rPr>
          <w:rFonts w:hint="eastAsia"/>
          <w:szCs w:val="21"/>
        </w:rPr>
        <w:t>RWBT</w:t>
      </w:r>
      <w:r w:rsidR="007B33E3">
        <w:rPr>
          <w:rFonts w:hint="eastAsia"/>
          <w:szCs w:val="21"/>
        </w:rPr>
        <w:t>结构提出了创建无标度网络的算法</w:t>
      </w:r>
      <w:r w:rsidR="003011D6">
        <w:rPr>
          <w:rFonts w:hint="eastAsia"/>
          <w:szCs w:val="21"/>
        </w:rPr>
        <w:t>。</w:t>
      </w:r>
    </w:p>
    <w:p w:rsidR="00957C7C" w:rsidRDefault="00BF4D92" w:rsidP="00C84A10">
      <w:pPr>
        <w:spacing w:line="440" w:lineRule="atLeast"/>
        <w:ind w:firstLineChars="200" w:firstLine="485"/>
        <w:jc w:val="center"/>
      </w:pPr>
      <w:r>
        <w:rPr>
          <w:rFonts w:hint="eastAsia"/>
        </w:rPr>
        <w:lastRenderedPageBreak/>
        <w:t>图</w:t>
      </w:r>
      <w:r>
        <w:rPr>
          <w:rFonts w:hint="eastAsia"/>
        </w:rPr>
        <w:t>3</w:t>
      </w:r>
      <w:r>
        <w:t xml:space="preserve">-1 </w:t>
      </w:r>
      <w:r>
        <w:rPr>
          <w:rFonts w:hint="eastAsia"/>
        </w:rPr>
        <w:t>图</w:t>
      </w:r>
      <w:r>
        <w:rPr>
          <w:rFonts w:hint="eastAsia"/>
        </w:rPr>
        <w:t>1</w:t>
      </w:r>
      <w:r>
        <w:t>-1</w:t>
      </w:r>
      <w:r>
        <w:rPr>
          <w:rFonts w:hint="eastAsia"/>
        </w:rPr>
        <w:t>所示网络对应的</w:t>
      </w:r>
      <w:r>
        <w:t>RWBT</w:t>
      </w:r>
      <w:r>
        <w:rPr>
          <w:rFonts w:hint="eastAsia"/>
        </w:rPr>
        <w:t>结构</w:t>
      </w:r>
    </w:p>
    <w:p w:rsidR="00BF4D92" w:rsidRDefault="00BF4D92" w:rsidP="00ED6381">
      <w:pPr>
        <w:spacing w:line="440" w:lineRule="atLeast"/>
        <w:ind w:firstLineChars="200" w:firstLine="485"/>
      </w:pPr>
      <w:r>
        <w:rPr>
          <w:noProof/>
        </w:rPr>
        <w:drawing>
          <wp:inline distT="0" distB="0" distL="0" distR="0">
            <wp:extent cx="5544185" cy="20808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544185" cy="2080895"/>
                    </a:xfrm>
                    <a:prstGeom prst="rect">
                      <a:avLst/>
                    </a:prstGeom>
                  </pic:spPr>
                </pic:pic>
              </a:graphicData>
            </a:graphic>
          </wp:inline>
        </w:drawing>
      </w:r>
    </w:p>
    <w:p w:rsidR="00957C7C" w:rsidRPr="00957C7C" w:rsidRDefault="00957C7C" w:rsidP="00957C7C">
      <w:pPr>
        <w:pStyle w:val="2"/>
        <w:spacing w:before="223" w:after="223"/>
      </w:pPr>
      <w:bookmarkStart w:id="272" w:name="_Toc509768564"/>
      <w:r>
        <w:rPr>
          <w:rFonts w:hint="eastAsia"/>
        </w:rPr>
        <w:t>3.</w:t>
      </w:r>
      <w:r w:rsidR="00D31373">
        <w:t>4</w:t>
      </w:r>
      <w:r w:rsidR="000622C6">
        <w:t xml:space="preserve"> </w:t>
      </w:r>
      <w:r>
        <w:rPr>
          <w:rFonts w:hint="eastAsia"/>
        </w:rPr>
        <w:t>算法描述</w:t>
      </w:r>
      <w:bookmarkEnd w:id="272"/>
    </w:p>
    <w:p w:rsidR="00CF57CB" w:rsidRDefault="00CF57CB" w:rsidP="00CF57CB">
      <w:pPr>
        <w:pStyle w:val="3"/>
        <w:spacing w:before="223" w:after="223"/>
        <w:rPr>
          <w:sz w:val="30"/>
          <w:szCs w:val="30"/>
        </w:rPr>
      </w:pPr>
      <w:bookmarkStart w:id="273" w:name="_Toc509768565"/>
      <w:bookmarkStart w:id="274" w:name="_Ref410062150"/>
      <w:bookmarkStart w:id="275" w:name="_Toc413504587"/>
      <w:r>
        <w:rPr>
          <w:rFonts w:hint="eastAsia"/>
          <w:sz w:val="30"/>
          <w:szCs w:val="30"/>
        </w:rPr>
        <w:t>3</w:t>
      </w:r>
      <w:r>
        <w:rPr>
          <w:sz w:val="30"/>
          <w:szCs w:val="30"/>
        </w:rPr>
        <w:t xml:space="preserve">.4.1 </w:t>
      </w:r>
      <w:r>
        <w:rPr>
          <w:rFonts w:hint="eastAsia"/>
          <w:sz w:val="30"/>
          <w:szCs w:val="30"/>
        </w:rPr>
        <w:t>初始化</w:t>
      </w:r>
      <w:r w:rsidR="00596951">
        <w:rPr>
          <w:rFonts w:hint="eastAsia"/>
          <w:sz w:val="30"/>
          <w:szCs w:val="30"/>
        </w:rPr>
        <w:t>无标度网络</w:t>
      </w:r>
      <w:bookmarkEnd w:id="273"/>
    </w:p>
    <w:p w:rsidR="005A2786" w:rsidRDefault="00822433" w:rsidP="002D069D">
      <w:pPr>
        <w:spacing w:line="440" w:lineRule="atLeast"/>
        <w:ind w:firstLineChars="200" w:firstLine="485"/>
      </w:pPr>
      <w:r>
        <w:rPr>
          <w:rFonts w:hint="eastAsia"/>
        </w:rPr>
        <w:t>在基于</w:t>
      </w:r>
      <w:r>
        <w:rPr>
          <w:rFonts w:hint="eastAsia"/>
        </w:rPr>
        <w:t>BA</w:t>
      </w:r>
      <w:r>
        <w:rPr>
          <w:rFonts w:hint="eastAsia"/>
        </w:rPr>
        <w:t>模型创建的无标度网络中，</w:t>
      </w:r>
      <w:r w:rsidR="005A2786">
        <w:rPr>
          <w:rFonts w:hint="eastAsia"/>
        </w:rPr>
        <w:t>由于图的存储结构受到算法实现的具体方式</w:t>
      </w:r>
      <w:r w:rsidR="00376491">
        <w:rPr>
          <w:rFonts w:hint="eastAsia"/>
        </w:rPr>
        <w:t>影响，</w:t>
      </w:r>
      <w:r w:rsidR="00376491">
        <w:t>可以</w:t>
      </w:r>
      <w:r w:rsidR="00376491">
        <w:rPr>
          <w:rFonts w:hint="eastAsia"/>
        </w:rPr>
        <w:t>以邻接表、</w:t>
      </w:r>
      <w:r w:rsidR="00376491">
        <w:t>邻接矩阵</w:t>
      </w:r>
      <w:r w:rsidR="00376491">
        <w:rPr>
          <w:rFonts w:hint="eastAsia"/>
        </w:rPr>
        <w:t>等多种形式存储在内存中，</w:t>
      </w:r>
      <w:r w:rsidR="005A2786">
        <w:rPr>
          <w:rFonts w:hint="eastAsia"/>
        </w:rPr>
        <w:t>所以在算法执行过程中暂且不考虑存储节点之间的边信息，只需要通过节点之间有对应关系表示两个节点之间存在连接。</w:t>
      </w:r>
    </w:p>
    <w:p w:rsidR="00E1395C" w:rsidRPr="00CF57CB" w:rsidRDefault="00F8429B" w:rsidP="002D069D">
      <w:pPr>
        <w:spacing w:line="440" w:lineRule="atLeast"/>
        <w:ind w:firstLineChars="200" w:firstLine="485"/>
      </w:pPr>
      <w:r>
        <w:rPr>
          <w:rFonts w:hint="eastAsia"/>
          <w:szCs w:val="21"/>
        </w:rPr>
        <w:t>基于</w:t>
      </w:r>
      <w:r>
        <w:rPr>
          <w:rFonts w:hint="eastAsia"/>
          <w:szCs w:val="21"/>
        </w:rPr>
        <w:t>RWBT</w:t>
      </w:r>
      <w:r>
        <w:rPr>
          <w:rFonts w:hint="eastAsia"/>
          <w:szCs w:val="21"/>
        </w:rPr>
        <w:t>结构的算法创建无标度网络的具体思想是：</w:t>
      </w:r>
      <w:r w:rsidR="009050DD">
        <w:rPr>
          <w:rFonts w:hint="eastAsia"/>
          <w:szCs w:val="21"/>
        </w:rPr>
        <w:t>给定一系列需要创建无标度网络的节点，</w:t>
      </w:r>
      <w:r w:rsidR="005A2786">
        <w:rPr>
          <w:rFonts w:hint="eastAsia"/>
          <w:szCs w:val="21"/>
        </w:rPr>
        <w:t>在初始化网络之前</w:t>
      </w:r>
      <w:r w:rsidR="009050DD">
        <w:rPr>
          <w:rFonts w:hint="eastAsia"/>
          <w:szCs w:val="21"/>
        </w:rPr>
        <w:t>需</w:t>
      </w:r>
      <w:r w:rsidR="005A2786">
        <w:rPr>
          <w:szCs w:val="21"/>
        </w:rPr>
        <w:t>先</w:t>
      </w:r>
      <w:r w:rsidR="005A2786">
        <w:rPr>
          <w:rFonts w:hint="eastAsia"/>
          <w:szCs w:val="21"/>
        </w:rPr>
        <w:t>将所有的节点初始化保存到一个一维数组中，每增加一个节点则按照与现有网络中节点的权值相应的概率对现有网络数据图进行取样操作，对每一个新增加的节点逐个与现有网络中的</w:t>
      </w:r>
      <w:r w:rsidR="005A2786">
        <w:rPr>
          <w:rFonts w:hint="eastAsia"/>
          <w:szCs w:val="21"/>
        </w:rPr>
        <w:t>m</w:t>
      </w:r>
      <w:r w:rsidR="005A2786">
        <w:rPr>
          <w:rFonts w:hint="eastAsia"/>
          <w:szCs w:val="21"/>
        </w:rPr>
        <w:t>个节点建立连接，然后依次加入现有网络</w:t>
      </w:r>
      <w:r w:rsidR="009050DD">
        <w:rPr>
          <w:rFonts w:hint="eastAsia"/>
          <w:szCs w:val="21"/>
        </w:rPr>
        <w:t>。</w:t>
      </w:r>
      <w:r w:rsidR="009050DD">
        <w:t>算法</w:t>
      </w:r>
      <w:r w:rsidR="009050DD">
        <w:rPr>
          <w:rFonts w:hint="eastAsia"/>
        </w:rPr>
        <w:t>3.1</w:t>
      </w:r>
      <w:r w:rsidR="009050DD">
        <w:rPr>
          <w:rFonts w:hint="eastAsia"/>
        </w:rPr>
        <w:t>，</w:t>
      </w:r>
      <w:r w:rsidR="009050DD">
        <w:t>3.2</w:t>
      </w:r>
      <w:r w:rsidR="009050DD">
        <w:rPr>
          <w:rFonts w:hint="eastAsia"/>
        </w:rPr>
        <w:t>详细描述了这个初始化并从现存网络中的节点取样的过程。</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826B5C" w:rsidTr="00CE489D">
        <w:trPr>
          <w:jc w:val="center"/>
        </w:trPr>
        <w:tc>
          <w:tcPr>
            <w:tcW w:w="8732" w:type="dxa"/>
            <w:tcBorders>
              <w:top w:val="single" w:sz="12" w:space="0" w:color="auto"/>
              <w:bottom w:val="single" w:sz="4" w:space="0" w:color="auto"/>
            </w:tcBorders>
          </w:tcPr>
          <w:p w:rsidR="00826B5C" w:rsidRDefault="00826B5C" w:rsidP="008F5E9E">
            <w:pPr>
              <w:jc w:val="center"/>
              <w:rPr>
                <w:szCs w:val="21"/>
              </w:rPr>
            </w:pPr>
            <w:r w:rsidRPr="00F82FCF">
              <w:rPr>
                <w:rFonts w:ascii="黑体" w:eastAsia="黑体" w:hAnsi="黑体" w:hint="eastAsia"/>
                <w:sz w:val="21"/>
                <w:szCs w:val="21"/>
              </w:rPr>
              <w:t>算法</w:t>
            </w:r>
            <w:r w:rsidRPr="00F82FCF">
              <w:rPr>
                <w:rFonts w:hint="eastAsia"/>
                <w:sz w:val="21"/>
                <w:szCs w:val="21"/>
              </w:rPr>
              <w:t>3</w:t>
            </w:r>
            <w:r>
              <w:rPr>
                <w:sz w:val="21"/>
                <w:szCs w:val="21"/>
              </w:rPr>
              <w:t xml:space="preserve">.1 </w:t>
            </w:r>
            <w:r w:rsidR="008F5E9E">
              <w:rPr>
                <w:sz w:val="21"/>
                <w:szCs w:val="21"/>
              </w:rPr>
              <w:t>InitializeGraph</w:t>
            </w:r>
          </w:p>
        </w:tc>
      </w:tr>
      <w:tr w:rsidR="00826B5C" w:rsidTr="00CE489D">
        <w:trPr>
          <w:jc w:val="center"/>
        </w:trPr>
        <w:tc>
          <w:tcPr>
            <w:tcW w:w="8732" w:type="dxa"/>
            <w:tcBorders>
              <w:top w:val="single" w:sz="4" w:space="0" w:color="auto"/>
            </w:tcBorders>
          </w:tcPr>
          <w:p w:rsidR="00826B5C" w:rsidRPr="008E61EC" w:rsidRDefault="00826B5C" w:rsidP="00F00232">
            <w:pPr>
              <w:rPr>
                <w:sz w:val="21"/>
                <w:szCs w:val="21"/>
              </w:rPr>
            </w:pPr>
            <w:r w:rsidRPr="00053F81">
              <w:rPr>
                <w:b/>
                <w:sz w:val="21"/>
                <w:szCs w:val="21"/>
              </w:rPr>
              <w:t>Input</w:t>
            </w:r>
            <w:r w:rsidRPr="008E61EC">
              <w:rPr>
                <w:sz w:val="21"/>
                <w:szCs w:val="21"/>
              </w:rPr>
              <w:t xml:space="preserve">: </w:t>
            </w:r>
            <w:r>
              <w:rPr>
                <w:rFonts w:hint="eastAsia"/>
                <w:sz w:val="21"/>
                <w:szCs w:val="21"/>
              </w:rPr>
              <w:t>m</w:t>
            </w:r>
            <w:r w:rsidR="00225A90">
              <w:rPr>
                <w:rFonts w:hint="eastAsia"/>
                <w:sz w:val="21"/>
                <w:szCs w:val="21"/>
              </w:rPr>
              <w:t>，</w:t>
            </w:r>
            <w:r>
              <w:rPr>
                <w:sz w:val="21"/>
                <w:szCs w:val="21"/>
              </w:rPr>
              <w:t>m0</w:t>
            </w:r>
          </w:p>
        </w:tc>
      </w:tr>
      <w:tr w:rsidR="00826B5C" w:rsidTr="00CE489D">
        <w:trPr>
          <w:trHeight w:val="240"/>
          <w:jc w:val="center"/>
        </w:trPr>
        <w:tc>
          <w:tcPr>
            <w:tcW w:w="8732" w:type="dxa"/>
          </w:tcPr>
          <w:p w:rsidR="00826B5C" w:rsidRPr="008E61EC" w:rsidRDefault="00826B5C" w:rsidP="006D57C6">
            <w:pPr>
              <w:rPr>
                <w:sz w:val="21"/>
                <w:szCs w:val="21"/>
              </w:rPr>
            </w:pPr>
            <w:r w:rsidRPr="00053F81">
              <w:rPr>
                <w:rFonts w:hint="eastAsia"/>
                <w:b/>
                <w:sz w:val="21"/>
                <w:szCs w:val="21"/>
              </w:rPr>
              <w:t>O</w:t>
            </w:r>
            <w:r w:rsidRPr="00053F81">
              <w:rPr>
                <w:b/>
                <w:sz w:val="21"/>
                <w:szCs w:val="21"/>
              </w:rPr>
              <w:t>utput</w:t>
            </w:r>
            <w:r w:rsidRPr="008E61EC">
              <w:rPr>
                <w:rFonts w:hint="eastAsia"/>
                <w:sz w:val="21"/>
                <w:szCs w:val="21"/>
              </w:rPr>
              <w:t>:</w:t>
            </w:r>
            <w:r>
              <w:rPr>
                <w:sz w:val="21"/>
                <w:szCs w:val="21"/>
              </w:rPr>
              <w:t xml:space="preserve"> </w:t>
            </w:r>
            <w:r w:rsidR="0063750A">
              <w:rPr>
                <w:sz w:val="21"/>
                <w:szCs w:val="21"/>
              </w:rPr>
              <w:t>G(V,E)</w:t>
            </w:r>
            <w:r w:rsidR="0063750A">
              <w:rPr>
                <w:rFonts w:hint="eastAsia"/>
                <w:sz w:val="21"/>
                <w:szCs w:val="21"/>
              </w:rPr>
              <w:t>：</w:t>
            </w:r>
            <w:r>
              <w:rPr>
                <w:rFonts w:hint="eastAsia"/>
                <w:sz w:val="21"/>
                <w:szCs w:val="21"/>
              </w:rPr>
              <w:t>包含</w:t>
            </w:r>
            <w:r w:rsidR="00F00232">
              <w:rPr>
                <w:rFonts w:hint="eastAsia"/>
                <w:sz w:val="21"/>
                <w:szCs w:val="21"/>
              </w:rPr>
              <w:t>m0</w:t>
            </w:r>
            <w:r>
              <w:rPr>
                <w:rFonts w:hint="eastAsia"/>
                <w:sz w:val="21"/>
                <w:szCs w:val="21"/>
              </w:rPr>
              <w:t>个节点的初始化的无标度网络</w:t>
            </w:r>
          </w:p>
        </w:tc>
      </w:tr>
      <w:tr w:rsidR="00826B5C" w:rsidTr="00CE489D">
        <w:trPr>
          <w:trHeight w:val="240"/>
          <w:jc w:val="center"/>
        </w:trPr>
        <w:tc>
          <w:tcPr>
            <w:tcW w:w="8732" w:type="dxa"/>
          </w:tcPr>
          <w:p w:rsidR="00826B5C" w:rsidRPr="00053F81" w:rsidRDefault="00826B5C" w:rsidP="006D57C6">
            <w:pPr>
              <w:rPr>
                <w:b/>
                <w:sz w:val="21"/>
                <w:szCs w:val="21"/>
              </w:rPr>
            </w:pPr>
            <w:r>
              <w:rPr>
                <w:rFonts w:hint="eastAsia"/>
                <w:b/>
                <w:sz w:val="21"/>
                <w:szCs w:val="21"/>
              </w:rPr>
              <w:t>Begin</w:t>
            </w:r>
          </w:p>
        </w:tc>
      </w:tr>
      <w:tr w:rsidR="00826B5C" w:rsidTr="00CE489D">
        <w:trPr>
          <w:trHeight w:val="924"/>
          <w:jc w:val="center"/>
        </w:trPr>
        <w:tc>
          <w:tcPr>
            <w:tcW w:w="8732" w:type="dxa"/>
          </w:tcPr>
          <w:p w:rsidR="00826B5C" w:rsidRPr="008E61EC" w:rsidRDefault="00826B5C" w:rsidP="006D57C6">
            <w:pPr>
              <w:rPr>
                <w:sz w:val="21"/>
                <w:szCs w:val="21"/>
              </w:rPr>
            </w:pPr>
            <w:r w:rsidRPr="008E61EC">
              <w:rPr>
                <w:rFonts w:hint="eastAsia"/>
                <w:sz w:val="21"/>
                <w:szCs w:val="21"/>
              </w:rPr>
              <w:t>1:</w:t>
            </w:r>
            <w:r>
              <w:rPr>
                <w:i/>
                <w:sz w:val="21"/>
                <w:szCs w:val="21"/>
              </w:rPr>
              <w:t xml:space="preserve"> </w:t>
            </w:r>
            <w:r>
              <w:rPr>
                <w:rFonts w:hint="eastAsia"/>
                <w:i/>
                <w:sz w:val="21"/>
                <w:szCs w:val="21"/>
              </w:rPr>
              <w:t>add m</w:t>
            </w:r>
            <w:r w:rsidRPr="0063750A">
              <w:rPr>
                <w:rFonts w:hint="eastAsia"/>
                <w:sz w:val="21"/>
                <w:szCs w:val="21"/>
              </w:rPr>
              <w:t>0</w:t>
            </w:r>
            <w:r>
              <w:rPr>
                <w:rFonts w:hint="eastAsia"/>
                <w:i/>
                <w:sz w:val="21"/>
                <w:szCs w:val="21"/>
              </w:rPr>
              <w:t xml:space="preserve"> </w:t>
            </w:r>
            <w:r>
              <w:rPr>
                <w:i/>
                <w:sz w:val="21"/>
                <w:szCs w:val="21"/>
              </w:rPr>
              <w:t xml:space="preserve">nodes </w:t>
            </w:r>
            <w:r>
              <w:rPr>
                <w:rFonts w:hint="eastAsia"/>
                <w:i/>
                <w:sz w:val="21"/>
                <w:szCs w:val="21"/>
              </w:rPr>
              <w:t>to G</w:t>
            </w:r>
          </w:p>
          <w:p w:rsidR="00826B5C" w:rsidRPr="008E61EC" w:rsidRDefault="00826B5C" w:rsidP="008F5E9E">
            <w:pPr>
              <w:rPr>
                <w:sz w:val="21"/>
                <w:szCs w:val="21"/>
              </w:rPr>
            </w:pPr>
            <w:r w:rsidRPr="008E61EC">
              <w:rPr>
                <w:rFonts w:hint="eastAsia"/>
                <w:sz w:val="21"/>
                <w:szCs w:val="21"/>
              </w:rPr>
              <w:t>2:</w:t>
            </w:r>
            <w:r w:rsidR="0063750A">
              <w:rPr>
                <w:b/>
                <w:sz w:val="21"/>
                <w:szCs w:val="21"/>
              </w:rPr>
              <w:t xml:space="preserve"> for</w:t>
            </w:r>
            <w:r w:rsidRPr="008E61EC">
              <w:rPr>
                <w:sz w:val="21"/>
                <w:szCs w:val="21"/>
              </w:rPr>
              <w:t xml:space="preserve"> </w:t>
            </w:r>
            <w:r w:rsidR="0063750A">
              <w:rPr>
                <w:i/>
                <w:sz w:val="21"/>
                <w:szCs w:val="21"/>
              </w:rPr>
              <w:t xml:space="preserve">i </w:t>
            </w:r>
            <w:r w:rsidR="0063750A" w:rsidRPr="0063750A">
              <w:rPr>
                <w:sz w:val="21"/>
                <w:szCs w:val="21"/>
              </w:rPr>
              <w:t>from</w:t>
            </w:r>
            <w:r w:rsidR="008F5E9E">
              <w:rPr>
                <w:sz w:val="21"/>
                <w:szCs w:val="21"/>
              </w:rPr>
              <w:t xml:space="preserve"> 0</w:t>
            </w:r>
            <w:r w:rsidR="0063750A">
              <w:rPr>
                <w:i/>
                <w:sz w:val="21"/>
                <w:szCs w:val="21"/>
              </w:rPr>
              <w:t xml:space="preserve"> </w:t>
            </w:r>
            <w:r w:rsidR="0063750A" w:rsidRPr="0063750A">
              <w:rPr>
                <w:sz w:val="21"/>
                <w:szCs w:val="21"/>
              </w:rPr>
              <w:t>to</w:t>
            </w:r>
            <w:r w:rsidR="0063750A">
              <w:rPr>
                <w:i/>
                <w:sz w:val="21"/>
                <w:szCs w:val="21"/>
              </w:rPr>
              <w:t xml:space="preserve"> </w:t>
            </w:r>
            <w:r w:rsidR="008F5E9E">
              <w:rPr>
                <w:i/>
                <w:sz w:val="21"/>
                <w:szCs w:val="21"/>
              </w:rPr>
              <w:t>m</w:t>
            </w:r>
            <w:r w:rsidRPr="008E61EC">
              <w:rPr>
                <w:sz w:val="21"/>
                <w:szCs w:val="21"/>
              </w:rPr>
              <w:t xml:space="preserve"> </w:t>
            </w:r>
            <w:r w:rsidRPr="008E61EC">
              <w:rPr>
                <w:b/>
                <w:sz w:val="21"/>
                <w:szCs w:val="21"/>
              </w:rPr>
              <w:t>do</w:t>
            </w:r>
          </w:p>
        </w:tc>
      </w:tr>
      <w:tr w:rsidR="00826B5C" w:rsidTr="00CE489D">
        <w:trPr>
          <w:jc w:val="center"/>
        </w:trPr>
        <w:tc>
          <w:tcPr>
            <w:tcW w:w="8732" w:type="dxa"/>
            <w:tcBorders>
              <w:top w:val="nil"/>
              <w:bottom w:val="nil"/>
            </w:tcBorders>
          </w:tcPr>
          <w:p w:rsidR="00826B5C" w:rsidRPr="008E61EC" w:rsidRDefault="00826B5C" w:rsidP="008F5E9E">
            <w:pPr>
              <w:rPr>
                <w:sz w:val="21"/>
                <w:szCs w:val="21"/>
              </w:rPr>
            </w:pPr>
            <w:r w:rsidRPr="008E61EC">
              <w:rPr>
                <w:rFonts w:hint="eastAsia"/>
                <w:sz w:val="21"/>
                <w:szCs w:val="21"/>
              </w:rPr>
              <w:lastRenderedPageBreak/>
              <w:t>3</w:t>
            </w:r>
            <w:r w:rsidRPr="008E61EC">
              <w:rPr>
                <w:sz w:val="21"/>
                <w:szCs w:val="21"/>
              </w:rPr>
              <w:t xml:space="preserve">:     </w:t>
            </w:r>
            <w:r w:rsidR="008F5E9E">
              <w:rPr>
                <w:sz w:val="21"/>
                <w:szCs w:val="21"/>
              </w:rPr>
              <w:t>addN</w:t>
            </w:r>
            <w:r w:rsidR="0063750A" w:rsidRPr="0062680D">
              <w:rPr>
                <w:sz w:val="21"/>
                <w:szCs w:val="21"/>
              </w:rPr>
              <w:t>ode</w:t>
            </w:r>
            <w:r w:rsidR="008F5E9E">
              <w:rPr>
                <w:sz w:val="21"/>
                <w:szCs w:val="21"/>
              </w:rPr>
              <w:t>(</w:t>
            </w:r>
            <w:r w:rsidR="008F5E9E">
              <w:rPr>
                <w:i/>
                <w:sz w:val="21"/>
                <w:szCs w:val="21"/>
              </w:rPr>
              <w:t>i</w:t>
            </w:r>
            <w:r w:rsidR="008F5E9E" w:rsidRPr="008F5E9E">
              <w:rPr>
                <w:sz w:val="21"/>
                <w:szCs w:val="21"/>
              </w:rPr>
              <w:t>,1</w:t>
            </w:r>
            <w:r w:rsidR="008F5E9E">
              <w:rPr>
                <w:sz w:val="21"/>
                <w:szCs w:val="21"/>
              </w:rPr>
              <w:t>)</w:t>
            </w:r>
            <w:r w:rsidR="0063750A">
              <w:rPr>
                <w:b/>
                <w:sz w:val="21"/>
                <w:szCs w:val="21"/>
              </w:rPr>
              <w:t xml:space="preserve"> </w:t>
            </w:r>
            <w:r w:rsidR="00F00232">
              <w:rPr>
                <w:b/>
                <w:sz w:val="21"/>
                <w:szCs w:val="21"/>
              </w:rPr>
              <w:t>//</w:t>
            </w:r>
            <w:r w:rsidR="00C50EA9" w:rsidRPr="00C50EA9">
              <w:rPr>
                <w:rFonts w:hint="eastAsia"/>
                <w:sz w:val="21"/>
                <w:szCs w:val="21"/>
              </w:rPr>
              <w:t>如</w:t>
            </w:r>
            <w:r w:rsidR="00C50EA9">
              <w:rPr>
                <w:rFonts w:hint="eastAsia"/>
                <w:sz w:val="21"/>
                <w:szCs w:val="21"/>
              </w:rPr>
              <w:t>算法</w:t>
            </w:r>
            <w:r w:rsidR="00C50EA9">
              <w:rPr>
                <w:rFonts w:hint="eastAsia"/>
                <w:sz w:val="21"/>
                <w:szCs w:val="21"/>
              </w:rPr>
              <w:t>3.1</w:t>
            </w:r>
            <w:r w:rsidR="00C50EA9">
              <w:rPr>
                <w:rFonts w:hint="eastAsia"/>
                <w:sz w:val="21"/>
                <w:szCs w:val="21"/>
              </w:rPr>
              <w:t>所示</w:t>
            </w:r>
          </w:p>
        </w:tc>
      </w:tr>
      <w:tr w:rsidR="00826B5C" w:rsidTr="00F00232">
        <w:trPr>
          <w:trHeight w:val="858"/>
          <w:jc w:val="center"/>
        </w:trPr>
        <w:tc>
          <w:tcPr>
            <w:tcW w:w="8732" w:type="dxa"/>
            <w:tcBorders>
              <w:top w:val="nil"/>
              <w:bottom w:val="nil"/>
            </w:tcBorders>
          </w:tcPr>
          <w:p w:rsidR="00826B5C" w:rsidRPr="008E61EC" w:rsidRDefault="00826B5C" w:rsidP="006D57C6">
            <w:pPr>
              <w:rPr>
                <w:sz w:val="21"/>
                <w:szCs w:val="21"/>
              </w:rPr>
            </w:pPr>
            <w:r w:rsidRPr="008E61EC">
              <w:rPr>
                <w:rFonts w:hint="eastAsia"/>
                <w:sz w:val="21"/>
                <w:szCs w:val="21"/>
              </w:rPr>
              <w:t>4</w:t>
            </w:r>
            <w:r w:rsidRPr="008E61EC">
              <w:rPr>
                <w:sz w:val="21"/>
                <w:szCs w:val="21"/>
              </w:rPr>
              <w:t xml:space="preserve">:     </w:t>
            </w:r>
            <w:r w:rsidR="008F5E9E">
              <w:rPr>
                <w:sz w:val="21"/>
                <w:szCs w:val="21"/>
              </w:rPr>
              <w:t>update</w:t>
            </w:r>
            <w:r w:rsidR="00FF57D7">
              <w:rPr>
                <w:sz w:val="21"/>
                <w:szCs w:val="21"/>
              </w:rPr>
              <w:t>Tree</w:t>
            </w:r>
            <w:r w:rsidR="008F5E9E">
              <w:rPr>
                <w:sz w:val="21"/>
                <w:szCs w:val="21"/>
              </w:rPr>
              <w:t>(Tree)</w:t>
            </w:r>
            <w:r w:rsidR="00241B4E">
              <w:rPr>
                <w:sz w:val="21"/>
                <w:szCs w:val="21"/>
              </w:rPr>
              <w:t>//</w:t>
            </w:r>
            <w:r w:rsidR="00241B4E">
              <w:rPr>
                <w:rFonts w:hint="eastAsia"/>
                <w:sz w:val="21"/>
                <w:szCs w:val="21"/>
              </w:rPr>
              <w:t>如算法</w:t>
            </w:r>
            <w:r w:rsidR="00FF57D7">
              <w:rPr>
                <w:rFonts w:hint="eastAsia"/>
                <w:sz w:val="21"/>
                <w:szCs w:val="21"/>
              </w:rPr>
              <w:t>3.4</w:t>
            </w:r>
            <w:r w:rsidR="00241B4E">
              <w:rPr>
                <w:rFonts w:hint="eastAsia"/>
                <w:sz w:val="21"/>
                <w:szCs w:val="21"/>
              </w:rPr>
              <w:t>所示</w:t>
            </w:r>
          </w:p>
          <w:p w:rsidR="008F152B" w:rsidRDefault="00826B5C" w:rsidP="006D57C6">
            <w:pPr>
              <w:rPr>
                <w:sz w:val="21"/>
                <w:szCs w:val="21"/>
              </w:rPr>
            </w:pPr>
            <w:r w:rsidRPr="008E61EC">
              <w:rPr>
                <w:sz w:val="21"/>
                <w:szCs w:val="21"/>
              </w:rPr>
              <w:t xml:space="preserve">5:   </w:t>
            </w:r>
            <w:r w:rsidRPr="008E61EC">
              <w:rPr>
                <w:b/>
                <w:sz w:val="21"/>
                <w:szCs w:val="21"/>
              </w:rPr>
              <w:t xml:space="preserve">  </w:t>
            </w:r>
            <w:r w:rsidR="008F5E9E">
              <w:rPr>
                <w:sz w:val="21"/>
                <w:szCs w:val="21"/>
              </w:rPr>
              <w:t>write</w:t>
            </w:r>
            <w:r w:rsidR="008B2FD2">
              <w:rPr>
                <w:sz w:val="21"/>
                <w:szCs w:val="21"/>
              </w:rPr>
              <w:t xml:space="preserve"> the node </w:t>
            </w:r>
            <w:r w:rsidR="008F5E9E">
              <w:rPr>
                <w:sz w:val="21"/>
                <w:szCs w:val="21"/>
              </w:rPr>
              <w:t>ToGraph</w:t>
            </w:r>
          </w:p>
          <w:p w:rsidR="00826B5C" w:rsidRPr="008E61EC" w:rsidRDefault="00CE489D" w:rsidP="006D57C6">
            <w:pPr>
              <w:rPr>
                <w:sz w:val="21"/>
                <w:szCs w:val="21"/>
              </w:rPr>
            </w:pPr>
            <w:r>
              <w:rPr>
                <w:sz w:val="21"/>
                <w:szCs w:val="21"/>
              </w:rPr>
              <w:t xml:space="preserve">6:  </w:t>
            </w:r>
            <w:r w:rsidR="008B2FD2" w:rsidRPr="008B2FD2">
              <w:rPr>
                <w:sz w:val="21"/>
                <w:szCs w:val="21"/>
              </w:rPr>
              <w:t>addNode</w:t>
            </w:r>
            <w:r w:rsidR="008B2FD2">
              <w:rPr>
                <w:sz w:val="21"/>
                <w:szCs w:val="21"/>
              </w:rPr>
              <w:t>(m,m)</w:t>
            </w:r>
          </w:p>
          <w:p w:rsidR="00826B5C" w:rsidRPr="008E61EC" w:rsidRDefault="008B2FD2" w:rsidP="00CE489D">
            <w:pPr>
              <w:rPr>
                <w:sz w:val="21"/>
                <w:szCs w:val="21"/>
              </w:rPr>
            </w:pPr>
            <w:r>
              <w:rPr>
                <w:sz w:val="21"/>
                <w:szCs w:val="21"/>
              </w:rPr>
              <w:t>7</w:t>
            </w:r>
            <w:r w:rsidR="00826B5C" w:rsidRPr="008E61EC">
              <w:rPr>
                <w:sz w:val="21"/>
                <w:szCs w:val="21"/>
              </w:rPr>
              <w:t>:</w:t>
            </w:r>
            <w:r w:rsidR="00826B5C" w:rsidRPr="008E61EC">
              <w:rPr>
                <w:b/>
                <w:sz w:val="21"/>
                <w:szCs w:val="21"/>
              </w:rPr>
              <w:t xml:space="preserve"> return</w:t>
            </w:r>
            <w:r w:rsidR="00CE489D">
              <w:rPr>
                <w:i/>
                <w:sz w:val="21"/>
                <w:szCs w:val="21"/>
              </w:rPr>
              <w:t xml:space="preserve"> G</w:t>
            </w:r>
          </w:p>
        </w:tc>
      </w:tr>
      <w:tr w:rsidR="00F00232" w:rsidTr="00375784">
        <w:trPr>
          <w:trHeight w:val="80"/>
          <w:jc w:val="center"/>
        </w:trPr>
        <w:tc>
          <w:tcPr>
            <w:tcW w:w="8732" w:type="dxa"/>
            <w:tcBorders>
              <w:top w:val="nil"/>
              <w:bottom w:val="single" w:sz="12" w:space="0" w:color="auto"/>
            </w:tcBorders>
          </w:tcPr>
          <w:p w:rsidR="00F00232" w:rsidRPr="008E61EC" w:rsidRDefault="006F2B55" w:rsidP="006D57C6">
            <w:pPr>
              <w:rPr>
                <w:sz w:val="21"/>
                <w:szCs w:val="21"/>
              </w:rPr>
            </w:pPr>
            <w:r>
              <w:rPr>
                <w:b/>
                <w:sz w:val="21"/>
                <w:szCs w:val="21"/>
              </w:rPr>
              <w:t>E</w:t>
            </w:r>
            <w:r w:rsidR="00F00232" w:rsidRPr="00F00232">
              <w:rPr>
                <w:rFonts w:hint="eastAsia"/>
                <w:b/>
                <w:sz w:val="21"/>
                <w:szCs w:val="21"/>
              </w:rPr>
              <w:t>nd</w:t>
            </w:r>
          </w:p>
        </w:tc>
      </w:tr>
    </w:tbl>
    <w:p w:rsidR="009050DD" w:rsidRDefault="009050DD" w:rsidP="002D069D">
      <w:pPr>
        <w:spacing w:line="440" w:lineRule="atLeast"/>
        <w:ind w:firstLineChars="200" w:firstLine="485"/>
      </w:pPr>
      <w:r>
        <w:rPr>
          <w:rFonts w:hint="eastAsia"/>
        </w:rPr>
        <w:t>在网络初始化步骤中，初始化网络为含有</w:t>
      </w:r>
      <w:r>
        <w:rPr>
          <w:rFonts w:hint="eastAsia"/>
        </w:rPr>
        <w:t>m</w:t>
      </w:r>
      <w:r>
        <w:t>0</w:t>
      </w:r>
      <w:r>
        <w:rPr>
          <w:rFonts w:hint="eastAsia"/>
        </w:rPr>
        <w:t>个节点</w:t>
      </w:r>
      <w:r>
        <w:rPr>
          <w:rFonts w:hint="eastAsia"/>
        </w:rPr>
        <w:t>0</w:t>
      </w:r>
      <w:r>
        <w:rPr>
          <w:rFonts w:hint="eastAsia"/>
        </w:rPr>
        <w:t>条边，对于剩下的</w:t>
      </w:r>
      <w:r>
        <w:rPr>
          <w:rFonts w:hint="eastAsia"/>
        </w:rPr>
        <w:t>n</w:t>
      </w:r>
      <w:r>
        <w:t>-m0</w:t>
      </w:r>
      <w:r>
        <w:rPr>
          <w:rFonts w:hint="eastAsia"/>
        </w:rPr>
        <w:t>个节点，</w:t>
      </w:r>
      <w:r>
        <w:t>每个</w:t>
      </w:r>
      <w:r>
        <w:rPr>
          <w:rFonts w:hint="eastAsia"/>
        </w:rPr>
        <w:t>节点需要根据与现存网络中节点的度相关联的概率连接到已存在的</w:t>
      </w:r>
      <w:r>
        <w:rPr>
          <w:rFonts w:hint="eastAsia"/>
        </w:rPr>
        <w:t>m</w:t>
      </w:r>
      <w:r>
        <w:rPr>
          <w:rFonts w:hint="eastAsia"/>
        </w:rPr>
        <w:t>个不同的节点。由此步骤</w:t>
      </w:r>
      <w:r w:rsidR="00E17D0E">
        <w:rPr>
          <w:rFonts w:hint="eastAsia"/>
        </w:rPr>
        <w:t>执行过程</w:t>
      </w:r>
      <w:r>
        <w:rPr>
          <w:rFonts w:hint="eastAsia"/>
        </w:rPr>
        <w:t>可知，算法的取样比较次数与</w:t>
      </w:r>
      <w:r>
        <w:rPr>
          <w:rFonts w:hint="eastAsia"/>
        </w:rPr>
        <w:t>m</w:t>
      </w:r>
      <w:r>
        <w:rPr>
          <w:rFonts w:hint="eastAsia"/>
        </w:rPr>
        <w:t>值存在必然的联系</w:t>
      </w:r>
      <w:r w:rsidR="00E17D0E">
        <w:rPr>
          <w:rFonts w:hint="eastAsia"/>
        </w:rPr>
        <w:t>，所以</w:t>
      </w:r>
      <w:r w:rsidR="00347F4F">
        <w:rPr>
          <w:rFonts w:hint="eastAsia"/>
        </w:rPr>
        <w:t>图</w:t>
      </w:r>
      <w:r w:rsidR="00347F4F">
        <w:rPr>
          <w:rFonts w:hint="eastAsia"/>
        </w:rPr>
        <w:t>3</w:t>
      </w:r>
      <w:r w:rsidR="00347F4F">
        <w:t>-1</w:t>
      </w:r>
      <w:r w:rsidR="00347F4F">
        <w:rPr>
          <w:rFonts w:hint="eastAsia"/>
        </w:rPr>
        <w:t>所示结构是</w:t>
      </w:r>
      <w:r w:rsidR="00347F4F">
        <w:rPr>
          <w:rFonts w:hint="eastAsia"/>
        </w:rPr>
        <w:t>m</w:t>
      </w:r>
      <w:r w:rsidR="00347F4F">
        <w:rPr>
          <w:rFonts w:hint="eastAsia"/>
        </w:rPr>
        <w:t>值为</w:t>
      </w:r>
      <w:r w:rsidR="00347F4F">
        <w:rPr>
          <w:rFonts w:hint="eastAsia"/>
        </w:rPr>
        <w:t>2</w:t>
      </w:r>
      <w:r w:rsidR="00347F4F">
        <w:rPr>
          <w:rFonts w:hint="eastAsia"/>
        </w:rPr>
        <w:t>的情况下</w:t>
      </w:r>
      <w:r>
        <w:rPr>
          <w:rFonts w:hint="eastAsia"/>
        </w:rPr>
        <w:t>。</w:t>
      </w:r>
    </w:p>
    <w:p w:rsidR="007D68BD" w:rsidRDefault="001812EE" w:rsidP="002D069D">
      <w:pPr>
        <w:spacing w:line="440" w:lineRule="atLeast"/>
        <w:ind w:firstLineChars="200" w:firstLine="485"/>
      </w:pPr>
      <w:r>
        <w:rPr>
          <w:rFonts w:hint="eastAsia"/>
        </w:rPr>
        <w:t>算法</w:t>
      </w:r>
      <w:r>
        <w:rPr>
          <w:rFonts w:hint="eastAsia"/>
        </w:rPr>
        <w:t>3.1</w:t>
      </w:r>
      <w:r>
        <w:rPr>
          <w:rFonts w:hint="eastAsia"/>
        </w:rPr>
        <w:t>先创建一个包含</w:t>
      </w:r>
      <w:r w:rsidR="00CA04D8">
        <w:t>m0</w:t>
      </w:r>
      <w:r>
        <w:rPr>
          <w:rFonts w:hint="eastAsia"/>
        </w:rPr>
        <w:t>个节点的集合</w:t>
      </w:r>
      <w:r>
        <w:rPr>
          <w:rFonts w:hint="eastAsia"/>
        </w:rPr>
        <w:t>{</w:t>
      </w:r>
      <w:r w:rsidRPr="00B968E3">
        <w:rPr>
          <w:i/>
        </w:rPr>
        <w:t>v</w:t>
      </w:r>
      <w:r w:rsidRPr="00134B22">
        <w:rPr>
          <w:vertAlign w:val="subscript"/>
        </w:rPr>
        <w:t>1</w:t>
      </w:r>
      <w:r>
        <w:t>,</w:t>
      </w:r>
      <w:r w:rsidRPr="00B968E3">
        <w:rPr>
          <w:i/>
        </w:rPr>
        <w:t>v</w:t>
      </w:r>
      <w:r w:rsidRPr="00134B22">
        <w:rPr>
          <w:vertAlign w:val="subscript"/>
        </w:rPr>
        <w:t>2</w:t>
      </w:r>
      <w:r>
        <w:t>,…</w:t>
      </w:r>
      <w:r w:rsidR="00CA04D8">
        <w:t>,</w:t>
      </w:r>
      <m:oMath>
        <m:sSub>
          <m:sSubPr>
            <m:ctrlPr>
              <w:rPr>
                <w:rFonts w:ascii="Cambria Math" w:hAnsi="Cambria Math"/>
                <w:i/>
              </w:rPr>
            </m:ctrlPr>
          </m:sSubPr>
          <m:e>
            <m:r>
              <m:rPr>
                <m:nor/>
              </m:rPr>
              <w:rPr>
                <w:i/>
              </w:rPr>
              <m:t>v</m:t>
            </m:r>
          </m:e>
          <m:sub>
            <m:r>
              <m:rPr>
                <m:nor/>
              </m:rPr>
              <w:rPr>
                <w:i/>
              </w:rPr>
              <m:t>m</m:t>
            </m:r>
            <m:r>
              <m:rPr>
                <m:nor/>
              </m:rPr>
              <m:t>0</m:t>
            </m:r>
          </m:sub>
        </m:sSub>
      </m:oMath>
      <w:r w:rsidR="00E65185">
        <w:rPr>
          <w:rFonts w:hint="eastAsia"/>
        </w:rPr>
        <w:t xml:space="preserve"> </w:t>
      </w:r>
      <w:r>
        <w:rPr>
          <w:rFonts w:hint="eastAsia"/>
        </w:rPr>
        <w:t>}</w:t>
      </w:r>
      <w:r>
        <w:rPr>
          <w:rFonts w:hint="eastAsia"/>
        </w:rPr>
        <w:t>，</w:t>
      </w:r>
      <w:r w:rsidR="00B968E3">
        <w:rPr>
          <w:rFonts w:hint="eastAsia"/>
        </w:rPr>
        <w:t>对于需要新加入网络的</w:t>
      </w:r>
      <w:r w:rsidR="00A003F7">
        <w:rPr>
          <w:rFonts w:hint="eastAsia"/>
        </w:rPr>
        <w:t>下一个节点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w:t>
      </w:r>
      <w:r w:rsidR="00A003F7">
        <w:t>节点</w:t>
      </w:r>
      <w:r w:rsidR="00A003F7" w:rsidRPr="00B968E3">
        <w:rPr>
          <w:rFonts w:hint="eastAsia"/>
          <w:i/>
        </w:rPr>
        <w:t>v</w:t>
      </w:r>
      <w:r w:rsidR="00A003F7" w:rsidRPr="00B968E3">
        <w:rPr>
          <w:rFonts w:hint="eastAsia"/>
          <w:i/>
          <w:vertAlign w:val="subscript"/>
        </w:rPr>
        <w:t>k</w:t>
      </w:r>
      <w:r w:rsidR="00A003F7" w:rsidRPr="00B968E3">
        <w:rPr>
          <w:rFonts w:hint="eastAsia"/>
          <w:vertAlign w:val="subscript"/>
        </w:rPr>
        <w:t>+1</w:t>
      </w:r>
      <w:r w:rsidR="00A003F7">
        <w:rPr>
          <w:rFonts w:hint="eastAsia"/>
        </w:rPr>
        <w:t>需要从集合</w:t>
      </w:r>
      <w:r w:rsidR="00A003F7">
        <w:rPr>
          <w:rFonts w:hint="eastAsia"/>
        </w:rPr>
        <w:t>{</w:t>
      </w:r>
      <w:r w:rsidR="00296DA8" w:rsidRPr="00B968E3">
        <w:rPr>
          <w:i/>
        </w:rPr>
        <w:t>v</w:t>
      </w:r>
      <w:r w:rsidR="00296DA8" w:rsidRPr="00134B22">
        <w:rPr>
          <w:vertAlign w:val="subscript"/>
        </w:rPr>
        <w:t>1</w:t>
      </w:r>
      <w:r w:rsidR="00296DA8">
        <w:t>,</w:t>
      </w:r>
      <w:r w:rsidR="00296DA8" w:rsidRPr="00B968E3">
        <w:rPr>
          <w:i/>
        </w:rPr>
        <w:t>v</w:t>
      </w:r>
      <w:r w:rsidR="00296DA8" w:rsidRPr="00134B22">
        <w:rPr>
          <w:vertAlign w:val="subscript"/>
        </w:rPr>
        <w:t>2</w:t>
      </w:r>
      <w:r w:rsidR="00296DA8">
        <w:t>,…,</w:t>
      </w:r>
      <m:oMath>
        <m:sSub>
          <m:sSubPr>
            <m:ctrlPr>
              <w:rPr>
                <w:rFonts w:ascii="Cambria Math" w:hAnsi="Cambria Math"/>
                <w:i/>
              </w:rPr>
            </m:ctrlPr>
          </m:sSubPr>
          <m:e>
            <m:r>
              <m:rPr>
                <m:nor/>
              </m:rPr>
              <w:rPr>
                <w:i/>
              </w:rPr>
              <m:t>v</m:t>
            </m:r>
          </m:e>
          <m:sub>
            <m:r>
              <m:rPr>
                <m:nor/>
              </m:rPr>
              <w:rPr>
                <w:i/>
              </w:rPr>
              <m:t>m</m:t>
            </m:r>
            <m:r>
              <m:rPr>
                <m:nor/>
              </m:rPr>
              <m:t>0</m:t>
            </m:r>
          </m:sub>
        </m:sSub>
      </m:oMath>
      <w:r w:rsidR="00A003F7">
        <w:rPr>
          <w:rFonts w:hint="eastAsia"/>
        </w:rPr>
        <w:t>}</w:t>
      </w:r>
      <w:r w:rsidR="00A003F7">
        <w:rPr>
          <w:rFonts w:hint="eastAsia"/>
        </w:rPr>
        <w:t>中选择</w:t>
      </w:r>
      <w:r w:rsidR="00A003F7">
        <w:rPr>
          <w:rFonts w:hint="eastAsia"/>
        </w:rPr>
        <w:t>m</w:t>
      </w:r>
      <w:r w:rsidR="00A003F7">
        <w:rPr>
          <w:rFonts w:hint="eastAsia"/>
        </w:rPr>
        <w:t>个不同节点连接产生</w:t>
      </w:r>
      <w:r w:rsidR="00A003F7">
        <w:rPr>
          <w:rFonts w:hint="eastAsia"/>
        </w:rPr>
        <w:t>m</w:t>
      </w:r>
      <w:r w:rsidR="00A003F7">
        <w:rPr>
          <w:rFonts w:hint="eastAsia"/>
        </w:rPr>
        <w:t>条新边</w:t>
      </w:r>
      <w:r w:rsidR="00AF4EAF">
        <w:rPr>
          <w:rFonts w:hint="eastAsia"/>
        </w:rPr>
        <w:t>，</w:t>
      </w:r>
      <w:r w:rsidR="008E273D">
        <w:rPr>
          <w:rFonts w:hint="eastAsia"/>
        </w:rPr>
        <w:t>第</w:t>
      </w:r>
      <w:r w:rsidR="00E61267">
        <w:rPr>
          <w:rFonts w:hint="eastAsia"/>
        </w:rPr>
        <w:t>2</w:t>
      </w:r>
      <w:r w:rsidR="008E273D">
        <w:rPr>
          <w:rFonts w:hint="eastAsia"/>
        </w:rPr>
        <w:t>到</w:t>
      </w:r>
      <w:r w:rsidR="008E273D">
        <w:t>6</w:t>
      </w:r>
      <w:r w:rsidR="008E273D">
        <w:rPr>
          <w:rFonts w:hint="eastAsia"/>
        </w:rPr>
        <w:t>行描述了在逐个创建初始网络时，</w:t>
      </w:r>
      <w:r w:rsidR="008E273D">
        <w:t>每个</w:t>
      </w:r>
      <w:r w:rsidR="008E273D">
        <w:rPr>
          <w:rFonts w:hint="eastAsia"/>
        </w:rPr>
        <w:t>新节点都需要增加</w:t>
      </w:r>
      <w:r w:rsidR="008E273D">
        <w:rPr>
          <w:rFonts w:hint="eastAsia"/>
        </w:rPr>
        <w:t>m</w:t>
      </w:r>
      <w:r w:rsidR="008E273D">
        <w:rPr>
          <w:rFonts w:hint="eastAsia"/>
        </w:rPr>
        <w:t>条边。</w:t>
      </w:r>
      <w:r w:rsidR="00AF4EAF">
        <w:rPr>
          <w:rFonts w:hint="eastAsia"/>
        </w:rPr>
        <w:t>在</w:t>
      </w:r>
      <w:r w:rsidR="00AF4EAF">
        <w:t>插入</w:t>
      </w:r>
      <w:r w:rsidR="00AF4EAF">
        <w:rPr>
          <w:rFonts w:hint="eastAsia"/>
        </w:rPr>
        <w:t>新节点的过程中往往伴随着更新权值的操作的发生，</w:t>
      </w:r>
      <w:r w:rsidR="008E273D">
        <w:rPr>
          <w:rFonts w:hint="eastAsia"/>
        </w:rPr>
        <w:t>第</w:t>
      </w:r>
      <w:r w:rsidR="008E273D">
        <w:rPr>
          <w:rFonts w:hint="eastAsia"/>
        </w:rPr>
        <w:t>4</w:t>
      </w:r>
      <w:r w:rsidR="008E273D">
        <w:rPr>
          <w:rFonts w:hint="eastAsia"/>
        </w:rPr>
        <w:t>行对增加节点以后的树结构自底向上进行更新权值的操作</w:t>
      </w:r>
      <w:r w:rsidR="00A003F7">
        <w:rPr>
          <w:rFonts w:hint="eastAsia"/>
        </w:rPr>
        <w:t>，</w:t>
      </w:r>
      <w:r w:rsidR="008E273D">
        <w:rPr>
          <w:rFonts w:hint="eastAsia"/>
        </w:rPr>
        <w:t>第</w:t>
      </w:r>
      <w:r w:rsidR="008E273D">
        <w:rPr>
          <w:rFonts w:hint="eastAsia"/>
        </w:rPr>
        <w:t>7</w:t>
      </w:r>
      <w:r w:rsidR="008E273D">
        <w:rPr>
          <w:rFonts w:hint="eastAsia"/>
        </w:rPr>
        <w:t>行算法循环结束</w:t>
      </w:r>
      <w:r w:rsidR="0046215F">
        <w:rPr>
          <w:rFonts w:hint="eastAsia"/>
        </w:rPr>
        <w:t>并返回初始的无标度网络。</w:t>
      </w:r>
      <w:r w:rsidR="008E273D">
        <w:rPr>
          <w:rFonts w:hint="eastAsia"/>
        </w:rPr>
        <w:t>并</w:t>
      </w:r>
      <w:r w:rsidR="00420008">
        <w:rPr>
          <w:rFonts w:hint="eastAsia"/>
        </w:rPr>
        <w:t>由上述</w:t>
      </w:r>
      <w:r w:rsidR="0046215F">
        <w:rPr>
          <w:rFonts w:hint="eastAsia"/>
        </w:rPr>
        <w:t>算法过程可知</w:t>
      </w:r>
      <w:r w:rsidR="00420008">
        <w:rPr>
          <w:rFonts w:hint="eastAsia"/>
        </w:rPr>
        <w:t>，</w:t>
      </w:r>
      <w:r w:rsidR="00905500">
        <w:rPr>
          <w:rFonts w:hint="eastAsia"/>
        </w:rPr>
        <w:t>对于每一个新加入网络的节点产生的新边</w:t>
      </w:r>
      <w:r w:rsidR="00420008">
        <w:rPr>
          <w:rFonts w:hint="eastAsia"/>
        </w:rPr>
        <w:t>只采用该边两端的节点之间的对应关系表示</w:t>
      </w:r>
      <w:r w:rsidR="00B968E3">
        <w:rPr>
          <w:rFonts w:hint="eastAsia"/>
        </w:rPr>
        <w:t>，</w:t>
      </w:r>
      <w:r w:rsidR="0046215F">
        <w:rPr>
          <w:rFonts w:hint="eastAsia"/>
        </w:rPr>
        <w:t>并不保存两点之间的边信息。</w:t>
      </w:r>
    </w:p>
    <w:p w:rsidR="00F7709C" w:rsidRDefault="00F7709C" w:rsidP="00F7709C">
      <w:pPr>
        <w:pStyle w:val="3"/>
        <w:spacing w:before="223" w:after="223"/>
        <w:rPr>
          <w:sz w:val="30"/>
          <w:szCs w:val="30"/>
        </w:rPr>
      </w:pPr>
      <w:bookmarkStart w:id="276" w:name="_Toc509768566"/>
      <w:r>
        <w:rPr>
          <w:rFonts w:hint="eastAsia"/>
          <w:sz w:val="30"/>
          <w:szCs w:val="30"/>
        </w:rPr>
        <w:t>3</w:t>
      </w:r>
      <w:r>
        <w:rPr>
          <w:sz w:val="30"/>
          <w:szCs w:val="30"/>
        </w:rPr>
        <w:t xml:space="preserve">.4.2 </w:t>
      </w:r>
      <w:r>
        <w:rPr>
          <w:rFonts w:hint="eastAsia"/>
          <w:sz w:val="30"/>
          <w:szCs w:val="30"/>
        </w:rPr>
        <w:t>取样</w:t>
      </w:r>
      <w:r w:rsidR="00596951">
        <w:rPr>
          <w:rFonts w:hint="eastAsia"/>
          <w:sz w:val="30"/>
          <w:szCs w:val="30"/>
        </w:rPr>
        <w:t>操作</w:t>
      </w:r>
      <w:bookmarkEnd w:id="276"/>
    </w:p>
    <w:p w:rsidR="005D292C" w:rsidRDefault="00E34376" w:rsidP="002D069D">
      <w:pPr>
        <w:spacing w:line="440" w:lineRule="atLeast"/>
        <w:ind w:firstLineChars="200" w:firstLine="485"/>
      </w:pPr>
      <w:r>
        <w:rPr>
          <w:rFonts w:hint="eastAsia"/>
        </w:rPr>
        <w:t>在</w:t>
      </w:r>
      <w:r>
        <w:rPr>
          <w:rFonts w:hint="eastAsia"/>
        </w:rPr>
        <w:t>RWBT</w:t>
      </w:r>
      <w:r>
        <w:rPr>
          <w:rFonts w:hint="eastAsia"/>
        </w:rPr>
        <w:t>结构中，</w:t>
      </w:r>
      <w:r>
        <w:t>随机</w:t>
      </w:r>
      <w:r>
        <w:rPr>
          <w:rFonts w:hint="eastAsia"/>
        </w:rPr>
        <w:t>选择的过程</w:t>
      </w:r>
      <w:r w:rsidR="00406A7D">
        <w:rPr>
          <w:rFonts w:hint="eastAsia"/>
        </w:rPr>
        <w:t>本文</w:t>
      </w:r>
      <w:r w:rsidR="00302709">
        <w:rPr>
          <w:rFonts w:hint="eastAsia"/>
        </w:rPr>
        <w:t>采用了一种分而治之的思想，</w:t>
      </w:r>
      <w:r w:rsidR="00302709">
        <w:t>从</w:t>
      </w:r>
      <w:r w:rsidR="00302709">
        <w:rPr>
          <w:rFonts w:hint="eastAsia"/>
        </w:rPr>
        <w:t>RWBT</w:t>
      </w:r>
      <w:r w:rsidR="00302709">
        <w:rPr>
          <w:rFonts w:hint="eastAsia"/>
        </w:rPr>
        <w:t>的根节点</w:t>
      </w:r>
      <w:r w:rsidR="00302709">
        <w:rPr>
          <w:rFonts w:hint="eastAsia"/>
        </w:rPr>
        <w:t>root</w:t>
      </w:r>
      <w:r w:rsidR="00302709">
        <w:rPr>
          <w:rFonts w:hint="eastAsia"/>
        </w:rPr>
        <w:t>开始，</w:t>
      </w:r>
      <w:r w:rsidR="00302709">
        <w:t>由于</w:t>
      </w:r>
      <w:r w:rsidR="00302709">
        <w:rPr>
          <w:rFonts w:hint="eastAsia"/>
        </w:rPr>
        <w:t>目标节点不是在该节点的左子树就是在其右子树，</w:t>
      </w:r>
      <w:r w:rsidR="00302709">
        <w:t>所以</w:t>
      </w:r>
      <w:r w:rsidR="00302709">
        <w:rPr>
          <w:rFonts w:hint="eastAsia"/>
        </w:rPr>
        <w:t>需要根据左右子树的权值进行选择。其中每个子树的权值代表了该子树对应的叶子节点被选中的概率，</w:t>
      </w:r>
      <w:r w:rsidR="00302709">
        <w:t>这个</w:t>
      </w:r>
      <w:r w:rsidR="00302709">
        <w:rPr>
          <w:rFonts w:hint="eastAsia"/>
        </w:rPr>
        <w:t>递归选择左右子树的过程</w:t>
      </w:r>
      <w:r w:rsidR="004A2D1C">
        <w:rPr>
          <w:rFonts w:hint="eastAsia"/>
        </w:rPr>
        <w:t>会</w:t>
      </w:r>
      <w:r w:rsidR="00302709">
        <w:rPr>
          <w:rFonts w:hint="eastAsia"/>
        </w:rPr>
        <w:t>一直重复</w:t>
      </w:r>
      <w:r w:rsidR="004A2D1C">
        <w:rPr>
          <w:rFonts w:hint="eastAsia"/>
        </w:rPr>
        <w:t>直</w:t>
      </w:r>
      <w:r w:rsidR="00302709">
        <w:rPr>
          <w:rFonts w:hint="eastAsia"/>
        </w:rPr>
        <w:t>到</w:t>
      </w:r>
      <w:r w:rsidR="004A2D1C">
        <w:rPr>
          <w:rFonts w:hint="eastAsia"/>
        </w:rPr>
        <w:t>达</w:t>
      </w:r>
      <w:r w:rsidR="00302709">
        <w:rPr>
          <w:rFonts w:hint="eastAsia"/>
        </w:rPr>
        <w:t>到叶子节点</w:t>
      </w:r>
      <w:r w:rsidR="004A2D1C">
        <w:rPr>
          <w:rFonts w:hint="eastAsia"/>
        </w:rPr>
        <w:t>。</w:t>
      </w:r>
      <w:r w:rsidR="00982174">
        <w:rPr>
          <w:rFonts w:hint="eastAsia"/>
        </w:rPr>
        <w:t>详细的选择过程如算法</w:t>
      </w:r>
      <w:r w:rsidR="00982174">
        <w:rPr>
          <w:rFonts w:hint="eastAsia"/>
        </w:rPr>
        <w:t>3</w:t>
      </w:r>
      <w:r w:rsidR="00AC076C">
        <w:t>.2</w:t>
      </w:r>
      <w:r w:rsidR="00982174">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4A2D1C" w:rsidTr="004A2D1C">
        <w:trPr>
          <w:jc w:val="center"/>
        </w:trPr>
        <w:tc>
          <w:tcPr>
            <w:tcW w:w="8732" w:type="dxa"/>
            <w:tcBorders>
              <w:top w:val="single" w:sz="12" w:space="0" w:color="auto"/>
              <w:bottom w:val="single" w:sz="4" w:space="0" w:color="auto"/>
            </w:tcBorders>
          </w:tcPr>
          <w:p w:rsidR="004A2D1C" w:rsidRDefault="004A2D1C" w:rsidP="004A2D1C">
            <w:pPr>
              <w:jc w:val="center"/>
              <w:rPr>
                <w:szCs w:val="21"/>
              </w:rPr>
            </w:pPr>
            <w:r w:rsidRPr="00F82FCF">
              <w:rPr>
                <w:rFonts w:ascii="黑体" w:eastAsia="黑体" w:hAnsi="黑体" w:hint="eastAsia"/>
                <w:sz w:val="21"/>
                <w:szCs w:val="21"/>
              </w:rPr>
              <w:t>算法</w:t>
            </w:r>
            <w:r w:rsidRPr="00F82FCF">
              <w:rPr>
                <w:rFonts w:hint="eastAsia"/>
                <w:sz w:val="21"/>
                <w:szCs w:val="21"/>
              </w:rPr>
              <w:t>3</w:t>
            </w:r>
            <w:r w:rsidR="00FF57D7">
              <w:rPr>
                <w:sz w:val="21"/>
                <w:szCs w:val="21"/>
              </w:rPr>
              <w:t>.2</w:t>
            </w:r>
            <w:r w:rsidR="003A6484">
              <w:rPr>
                <w:sz w:val="21"/>
                <w:szCs w:val="21"/>
              </w:rPr>
              <w:t xml:space="preserve"> </w:t>
            </w:r>
            <w:r>
              <w:rPr>
                <w:sz w:val="21"/>
                <w:szCs w:val="21"/>
              </w:rPr>
              <w:t>SampleTreeNode</w:t>
            </w:r>
            <w:r>
              <w:rPr>
                <w:rFonts w:hint="eastAsia"/>
                <w:sz w:val="21"/>
                <w:szCs w:val="21"/>
              </w:rPr>
              <w:t>算法</w:t>
            </w:r>
          </w:p>
        </w:tc>
      </w:tr>
      <w:tr w:rsidR="004A2D1C" w:rsidTr="004A2D1C">
        <w:trPr>
          <w:jc w:val="center"/>
        </w:trPr>
        <w:tc>
          <w:tcPr>
            <w:tcW w:w="8732" w:type="dxa"/>
            <w:tcBorders>
              <w:top w:val="single" w:sz="4" w:space="0" w:color="auto"/>
              <w:bottom w:val="nil"/>
            </w:tcBorders>
          </w:tcPr>
          <w:p w:rsidR="004A2D1C" w:rsidRPr="008E61EC" w:rsidRDefault="004A2D1C" w:rsidP="0046215F">
            <w:pPr>
              <w:rPr>
                <w:sz w:val="21"/>
                <w:szCs w:val="21"/>
              </w:rPr>
            </w:pPr>
            <w:r w:rsidRPr="00053F81">
              <w:rPr>
                <w:b/>
                <w:sz w:val="21"/>
                <w:szCs w:val="21"/>
              </w:rPr>
              <w:t>Inpu</w:t>
            </w:r>
            <w:r>
              <w:rPr>
                <w:b/>
                <w:sz w:val="21"/>
                <w:szCs w:val="21"/>
              </w:rPr>
              <w:t>t:</w:t>
            </w:r>
            <w:r w:rsidRPr="008E61EC">
              <w:rPr>
                <w:sz w:val="21"/>
                <w:szCs w:val="21"/>
              </w:rPr>
              <w:t xml:space="preserve"> </w:t>
            </w:r>
            <w:r w:rsidRPr="0046215F">
              <w:rPr>
                <w:i/>
                <w:sz w:val="21"/>
                <w:szCs w:val="21"/>
              </w:rPr>
              <w:t>Tree</w:t>
            </w:r>
          </w:p>
        </w:tc>
      </w:tr>
      <w:tr w:rsidR="004A2D1C" w:rsidTr="004A2D1C">
        <w:trPr>
          <w:jc w:val="center"/>
        </w:trPr>
        <w:tc>
          <w:tcPr>
            <w:tcW w:w="8732" w:type="dxa"/>
            <w:tcBorders>
              <w:top w:val="nil"/>
            </w:tcBorders>
          </w:tcPr>
          <w:p w:rsidR="004A2D1C" w:rsidRPr="00053F81" w:rsidRDefault="004A2D1C" w:rsidP="004A2D1C">
            <w:pPr>
              <w:rPr>
                <w:b/>
                <w:sz w:val="21"/>
                <w:szCs w:val="21"/>
              </w:rPr>
            </w:pPr>
            <w:r>
              <w:rPr>
                <w:b/>
                <w:sz w:val="21"/>
                <w:szCs w:val="21"/>
              </w:rPr>
              <w:t xml:space="preserve">Output: </w:t>
            </w:r>
            <w:r w:rsidRPr="004A2D1C">
              <w:rPr>
                <w:rFonts w:hint="eastAsia"/>
                <w:sz w:val="21"/>
                <w:szCs w:val="21"/>
              </w:rPr>
              <w:t>随机选择的节点</w:t>
            </w:r>
            <w:r w:rsidRPr="00894475">
              <w:rPr>
                <w:rFonts w:hint="eastAsia"/>
                <w:i/>
                <w:sz w:val="21"/>
                <w:szCs w:val="21"/>
              </w:rPr>
              <w:t>vi</w:t>
            </w:r>
          </w:p>
        </w:tc>
      </w:tr>
      <w:tr w:rsidR="004A2D1C" w:rsidTr="00D25ACB">
        <w:trPr>
          <w:trHeight w:val="240"/>
          <w:jc w:val="center"/>
        </w:trPr>
        <w:tc>
          <w:tcPr>
            <w:tcW w:w="8732" w:type="dxa"/>
          </w:tcPr>
          <w:p w:rsidR="004A2D1C" w:rsidRPr="005D292C" w:rsidRDefault="004A2D1C" w:rsidP="00D25ACB">
            <w:pPr>
              <w:rPr>
                <w:sz w:val="21"/>
                <w:szCs w:val="21"/>
              </w:rPr>
            </w:pPr>
            <w:r w:rsidRPr="005D292C">
              <w:rPr>
                <w:sz w:val="21"/>
                <w:szCs w:val="21"/>
              </w:rPr>
              <w:t>1</w:t>
            </w:r>
            <w:r>
              <w:rPr>
                <w:rFonts w:hint="eastAsia"/>
                <w:sz w:val="21"/>
                <w:szCs w:val="21"/>
              </w:rPr>
              <w:t xml:space="preserve">: </w:t>
            </w:r>
            <w:r w:rsidR="00D25ACB">
              <w:rPr>
                <w:sz w:val="21"/>
                <w:szCs w:val="21"/>
              </w:rPr>
              <w:t>Rnode</w:t>
            </w:r>
            <m:oMath>
              <m:r>
                <m:rPr>
                  <m:sty m:val="p"/>
                </m:rPr>
                <w:rPr>
                  <w:rFonts w:ascii="Cambria Math" w:hAnsi="Cambria Math"/>
                  <w:sz w:val="21"/>
                  <w:szCs w:val="21"/>
                </w:rPr>
                <m:t xml:space="preserve"> ← </m:t>
              </m:r>
            </m:oMath>
            <w:r w:rsidR="00D25ACB" w:rsidRPr="00D46631">
              <w:rPr>
                <w:rFonts w:hint="eastAsia"/>
                <w:i/>
                <w:sz w:val="21"/>
                <w:szCs w:val="21"/>
              </w:rPr>
              <w:t>Tree</w:t>
            </w:r>
            <w:r w:rsidR="00D25ACB">
              <w:rPr>
                <w:rFonts w:hint="eastAsia"/>
                <w:sz w:val="21"/>
                <w:szCs w:val="21"/>
              </w:rPr>
              <w:t>.</w:t>
            </w:r>
            <w:r w:rsidR="00D25ACB" w:rsidRPr="00D46631">
              <w:rPr>
                <w:rFonts w:hint="eastAsia"/>
                <w:sz w:val="21"/>
                <w:szCs w:val="21"/>
              </w:rPr>
              <w:t>root</w:t>
            </w:r>
          </w:p>
        </w:tc>
      </w:tr>
      <w:tr w:rsidR="004A2D1C" w:rsidTr="00D25ACB">
        <w:trPr>
          <w:trHeight w:val="208"/>
          <w:jc w:val="center"/>
        </w:trPr>
        <w:tc>
          <w:tcPr>
            <w:tcW w:w="8732" w:type="dxa"/>
          </w:tcPr>
          <w:p w:rsidR="004A2D1C" w:rsidRPr="008E61EC" w:rsidRDefault="004A2D1C" w:rsidP="00D25ACB">
            <w:pPr>
              <w:rPr>
                <w:sz w:val="21"/>
                <w:szCs w:val="21"/>
              </w:rPr>
            </w:pPr>
            <w:r w:rsidRPr="008E61EC">
              <w:rPr>
                <w:rFonts w:hint="eastAsia"/>
                <w:sz w:val="21"/>
                <w:szCs w:val="21"/>
              </w:rPr>
              <w:t>2:</w:t>
            </w:r>
            <w:r w:rsidR="00D25ACB">
              <w:rPr>
                <w:b/>
                <w:sz w:val="21"/>
                <w:szCs w:val="21"/>
              </w:rPr>
              <w:t xml:space="preserve"> while</w:t>
            </w:r>
            <w:r w:rsidRPr="008E61EC">
              <w:rPr>
                <w:sz w:val="21"/>
                <w:szCs w:val="21"/>
              </w:rPr>
              <w:t xml:space="preserve"> </w:t>
            </w:r>
            <w:r w:rsidR="00D25ACB">
              <w:rPr>
                <w:sz w:val="21"/>
                <w:szCs w:val="21"/>
              </w:rPr>
              <w:t>Rnode</w:t>
            </w:r>
            <w:r>
              <w:rPr>
                <w:i/>
                <w:sz w:val="21"/>
                <w:szCs w:val="21"/>
              </w:rPr>
              <w:t xml:space="preserve"> </w:t>
            </w:r>
            <w:r w:rsidR="00D25ACB">
              <w:rPr>
                <w:sz w:val="21"/>
                <w:szCs w:val="21"/>
              </w:rPr>
              <w:t>is not a bucket</w:t>
            </w:r>
            <w:r w:rsidRPr="008E61EC">
              <w:rPr>
                <w:sz w:val="21"/>
                <w:szCs w:val="21"/>
              </w:rPr>
              <w:t xml:space="preserve"> </w:t>
            </w:r>
            <w:r w:rsidRPr="008E61EC">
              <w:rPr>
                <w:b/>
                <w:sz w:val="21"/>
                <w:szCs w:val="21"/>
              </w:rPr>
              <w:t>do</w:t>
            </w:r>
          </w:p>
        </w:tc>
      </w:tr>
      <w:tr w:rsidR="004A2D1C" w:rsidTr="00D25ACB">
        <w:trPr>
          <w:jc w:val="center"/>
        </w:trPr>
        <w:tc>
          <w:tcPr>
            <w:tcW w:w="8732" w:type="dxa"/>
            <w:tcBorders>
              <w:top w:val="nil"/>
              <w:bottom w:val="nil"/>
            </w:tcBorders>
          </w:tcPr>
          <w:p w:rsidR="004A2D1C" w:rsidRPr="008E61EC" w:rsidRDefault="004A2D1C" w:rsidP="00D25ACB">
            <w:pPr>
              <w:rPr>
                <w:sz w:val="21"/>
                <w:szCs w:val="21"/>
              </w:rPr>
            </w:pPr>
            <w:r w:rsidRPr="008E61EC">
              <w:rPr>
                <w:rFonts w:hint="eastAsia"/>
                <w:sz w:val="21"/>
                <w:szCs w:val="21"/>
              </w:rPr>
              <w:lastRenderedPageBreak/>
              <w:t>3</w:t>
            </w:r>
            <w:r w:rsidRPr="008E61EC">
              <w:rPr>
                <w:sz w:val="21"/>
                <w:szCs w:val="21"/>
              </w:rPr>
              <w:t xml:space="preserve">:     </w:t>
            </w:r>
            <w:r>
              <w:rPr>
                <w:sz w:val="21"/>
                <w:szCs w:val="21"/>
              </w:rPr>
              <w:t>Random</w:t>
            </w:r>
            <w:r w:rsidR="00D25ACB">
              <w:rPr>
                <w:sz w:val="21"/>
                <w:szCs w:val="21"/>
              </w:rPr>
              <w:t xml:space="preserve">ly generate </w:t>
            </w:r>
            <w:r w:rsidR="00D25ACB" w:rsidRPr="00D25ACB">
              <w:rPr>
                <w:i/>
                <w:sz w:val="21"/>
                <w:szCs w:val="21"/>
              </w:rPr>
              <w:t>r</w:t>
            </w:r>
            <w:r>
              <w:rPr>
                <w:sz w:val="21"/>
                <w:szCs w:val="21"/>
              </w:rPr>
              <w:t xml:space="preserve"> </w:t>
            </w:r>
            <m:oMath>
              <m:r>
                <m:rPr>
                  <m:sty m:val="p"/>
                </m:rPr>
                <w:rPr>
                  <w:rFonts w:ascii="Cambria Math" w:hAnsi="Cambria Math"/>
                  <w:sz w:val="21"/>
                  <w:szCs w:val="21"/>
                </w:rPr>
                <m:t xml:space="preserve">∈ </m:t>
              </m:r>
            </m:oMath>
            <w:r w:rsidR="00D25ACB">
              <w:rPr>
                <w:rFonts w:hint="eastAsia"/>
                <w:sz w:val="21"/>
                <w:szCs w:val="21"/>
              </w:rPr>
              <w:t>[</w:t>
            </w:r>
            <w:r w:rsidR="00D25ACB">
              <w:rPr>
                <w:sz w:val="21"/>
                <w:szCs w:val="21"/>
              </w:rPr>
              <w:t>1…(Rnode.w</w:t>
            </w:r>
            <w:r w:rsidR="00D25ACB" w:rsidRPr="00D25ACB">
              <w:rPr>
                <w:sz w:val="21"/>
                <w:szCs w:val="21"/>
                <w:vertAlign w:val="subscript"/>
              </w:rPr>
              <w:t>R</w:t>
            </w:r>
            <w:r w:rsidR="00D25ACB">
              <w:rPr>
                <w:sz w:val="21"/>
                <w:szCs w:val="21"/>
                <w:vertAlign w:val="subscript"/>
              </w:rPr>
              <w:t xml:space="preserve"> </w:t>
            </w:r>
            <w:r w:rsidR="00D25ACB" w:rsidRPr="00D25ACB">
              <w:rPr>
                <w:sz w:val="21"/>
                <w:szCs w:val="21"/>
              </w:rPr>
              <w:t>+</w:t>
            </w:r>
            <w:r w:rsidR="00D25ACB">
              <w:rPr>
                <w:sz w:val="21"/>
                <w:szCs w:val="21"/>
              </w:rPr>
              <w:t xml:space="preserve"> Rnode.w</w:t>
            </w:r>
            <w:r w:rsidR="00D25ACB">
              <w:rPr>
                <w:sz w:val="21"/>
                <w:szCs w:val="21"/>
                <w:vertAlign w:val="subscript"/>
              </w:rPr>
              <w:t>L</w:t>
            </w:r>
            <w:r w:rsidR="00D25ACB">
              <w:rPr>
                <w:sz w:val="21"/>
                <w:szCs w:val="21"/>
              </w:rPr>
              <w:t>)</w:t>
            </w:r>
            <w:r w:rsidR="00D25ACB">
              <w:rPr>
                <w:rFonts w:hint="eastAsia"/>
                <w:sz w:val="21"/>
                <w:szCs w:val="21"/>
              </w:rPr>
              <w:t>]</w:t>
            </w:r>
            <w:r>
              <w:rPr>
                <w:sz w:val="21"/>
                <w:szCs w:val="21"/>
              </w:rPr>
              <w:t xml:space="preserve"> </w:t>
            </w:r>
          </w:p>
        </w:tc>
      </w:tr>
      <w:tr w:rsidR="004A2D1C" w:rsidTr="00D97163">
        <w:trPr>
          <w:trHeight w:val="2682"/>
          <w:jc w:val="center"/>
        </w:trPr>
        <w:tc>
          <w:tcPr>
            <w:tcW w:w="8732" w:type="dxa"/>
            <w:tcBorders>
              <w:top w:val="nil"/>
              <w:bottom w:val="nil"/>
            </w:tcBorders>
          </w:tcPr>
          <w:p w:rsidR="004A2D1C" w:rsidRPr="005E1ECF" w:rsidRDefault="004A2D1C" w:rsidP="00D25ACB">
            <w:pPr>
              <w:rPr>
                <w:sz w:val="21"/>
                <w:szCs w:val="21"/>
              </w:rPr>
            </w:pPr>
            <w:r w:rsidRPr="008E61EC">
              <w:rPr>
                <w:rFonts w:hint="eastAsia"/>
                <w:sz w:val="21"/>
                <w:szCs w:val="21"/>
              </w:rPr>
              <w:t>4</w:t>
            </w:r>
            <w:r w:rsidRPr="008E61EC">
              <w:rPr>
                <w:sz w:val="21"/>
                <w:szCs w:val="21"/>
              </w:rPr>
              <w:t xml:space="preserve">:     </w:t>
            </w:r>
            <w:r w:rsidR="00D25ACB">
              <w:rPr>
                <w:b/>
                <w:sz w:val="21"/>
                <w:szCs w:val="21"/>
              </w:rPr>
              <w:t xml:space="preserve">if </w:t>
            </w:r>
            <w:r w:rsidR="00D25ACB" w:rsidRPr="00D25ACB">
              <w:rPr>
                <w:i/>
                <w:sz w:val="21"/>
                <w:szCs w:val="21"/>
              </w:rPr>
              <w:t>r</w:t>
            </w:r>
            <m:oMath>
              <m:r>
                <m:rPr>
                  <m:sty m:val="b"/>
                </m:rPr>
                <w:rPr>
                  <w:rFonts w:ascii="Cambria Math" w:hAnsi="Cambria Math"/>
                  <w:sz w:val="21"/>
                  <w:szCs w:val="21"/>
                </w:rPr>
                <m:t xml:space="preserve"> ≤ </m:t>
              </m:r>
            </m:oMath>
            <w:r w:rsidR="00D25ACB">
              <w:rPr>
                <w:sz w:val="21"/>
                <w:szCs w:val="21"/>
              </w:rPr>
              <w:t>Rnode.w</w:t>
            </w:r>
            <w:r w:rsidR="00D25ACB">
              <w:rPr>
                <w:sz w:val="21"/>
                <w:szCs w:val="21"/>
                <w:vertAlign w:val="subscript"/>
              </w:rPr>
              <w:t>L</w:t>
            </w:r>
            <w:r w:rsidR="00D25ACB">
              <w:rPr>
                <w:rFonts w:hint="eastAsia"/>
                <w:b/>
                <w:sz w:val="21"/>
                <w:szCs w:val="21"/>
              </w:rPr>
              <w:t xml:space="preserve"> </w:t>
            </w:r>
            <w:r w:rsidR="00D25ACB">
              <w:rPr>
                <w:b/>
                <w:sz w:val="21"/>
                <w:szCs w:val="21"/>
              </w:rPr>
              <w:t>then</w:t>
            </w:r>
          </w:p>
          <w:p w:rsidR="004A2D1C" w:rsidRDefault="004A2D1C" w:rsidP="00D25ACB">
            <w:pPr>
              <w:rPr>
                <w:sz w:val="21"/>
                <w:szCs w:val="21"/>
              </w:rPr>
            </w:pPr>
            <w:r w:rsidRPr="008E61EC">
              <w:rPr>
                <w:sz w:val="21"/>
                <w:szCs w:val="21"/>
              </w:rPr>
              <w:t xml:space="preserve">5:   </w:t>
            </w:r>
            <w:r w:rsidRPr="008E61EC">
              <w:rPr>
                <w:b/>
                <w:sz w:val="21"/>
                <w:szCs w:val="21"/>
              </w:rPr>
              <w:t xml:space="preserve">  </w:t>
            </w:r>
            <w:r w:rsidR="00D97163">
              <w:rPr>
                <w:b/>
                <w:sz w:val="21"/>
                <w:szCs w:val="21"/>
              </w:rPr>
              <w:t xml:space="preserve">    </w:t>
            </w:r>
            <w:r w:rsidR="00D97163">
              <w:rPr>
                <w:sz w:val="21"/>
                <w:szCs w:val="21"/>
              </w:rPr>
              <w:t>Rnode</w:t>
            </w:r>
            <m:oMath>
              <m:r>
                <m:rPr>
                  <m:sty m:val="p"/>
                </m:rPr>
                <w:rPr>
                  <w:rFonts w:ascii="Cambria Math" w:hAnsi="Cambria Math"/>
                  <w:sz w:val="21"/>
                  <w:szCs w:val="21"/>
                </w:rPr>
                <m:t xml:space="preserve"> ← </m:t>
              </m:r>
            </m:oMath>
            <w:r w:rsidR="00D97163">
              <w:rPr>
                <w:sz w:val="21"/>
                <w:szCs w:val="21"/>
              </w:rPr>
              <w:t>Rnode.Lchild</w:t>
            </w:r>
          </w:p>
          <w:p w:rsidR="004A2D1C" w:rsidRDefault="004A2D1C" w:rsidP="00D25ACB">
            <w:pPr>
              <w:rPr>
                <w:sz w:val="21"/>
                <w:szCs w:val="21"/>
              </w:rPr>
            </w:pPr>
            <w:r>
              <w:rPr>
                <w:sz w:val="21"/>
                <w:szCs w:val="21"/>
              </w:rPr>
              <w:t xml:space="preserve">6:     </w:t>
            </w:r>
            <w:r w:rsidR="00D97163" w:rsidRPr="00D97163">
              <w:rPr>
                <w:b/>
                <w:sz w:val="21"/>
                <w:szCs w:val="21"/>
              </w:rPr>
              <w:t>else</w:t>
            </w:r>
          </w:p>
          <w:p w:rsidR="004A2D1C" w:rsidRDefault="004A2D1C" w:rsidP="00D25ACB">
            <w:pPr>
              <w:rPr>
                <w:sz w:val="21"/>
                <w:szCs w:val="21"/>
              </w:rPr>
            </w:pPr>
            <w:r>
              <w:rPr>
                <w:sz w:val="21"/>
                <w:szCs w:val="21"/>
              </w:rPr>
              <w:t xml:space="preserve">7:         </w:t>
            </w:r>
            <w:r w:rsidR="00D97163">
              <w:rPr>
                <w:sz w:val="21"/>
                <w:szCs w:val="21"/>
              </w:rPr>
              <w:t>Rnode</w:t>
            </w:r>
            <m:oMath>
              <m:r>
                <m:rPr>
                  <m:sty m:val="p"/>
                </m:rPr>
                <w:rPr>
                  <w:rFonts w:ascii="Cambria Math" w:hAnsi="Cambria Math"/>
                  <w:sz w:val="21"/>
                  <w:szCs w:val="21"/>
                </w:rPr>
                <m:t xml:space="preserve"> ← </m:t>
              </m:r>
            </m:oMath>
            <w:r w:rsidR="00D97163">
              <w:rPr>
                <w:sz w:val="21"/>
                <w:szCs w:val="21"/>
              </w:rPr>
              <w:t>Rnode.Rchild</w:t>
            </w:r>
          </w:p>
          <w:p w:rsidR="004A2D1C" w:rsidRPr="00D97163" w:rsidRDefault="004A2D1C" w:rsidP="00D25ACB">
            <w:pPr>
              <w:rPr>
                <w:sz w:val="21"/>
                <w:szCs w:val="21"/>
              </w:rPr>
            </w:pPr>
            <w:r>
              <w:rPr>
                <w:sz w:val="21"/>
                <w:szCs w:val="21"/>
              </w:rPr>
              <w:t xml:space="preserve">8:  </w:t>
            </w:r>
            <w:r w:rsidR="00D97163">
              <w:rPr>
                <w:sz w:val="21"/>
                <w:szCs w:val="21"/>
              </w:rPr>
              <w:t>Bi</w:t>
            </w:r>
            <m:oMath>
              <m:r>
                <m:rPr>
                  <m:sty m:val="p"/>
                </m:rPr>
                <w:rPr>
                  <w:rFonts w:ascii="Cambria Math" w:hAnsi="Cambria Math"/>
                  <w:sz w:val="21"/>
                  <w:szCs w:val="21"/>
                </w:rPr>
                <m:t xml:space="preserve"> ← </m:t>
              </m:r>
            </m:oMath>
            <w:r w:rsidR="00D97163">
              <w:rPr>
                <w:rFonts w:hint="eastAsia"/>
                <w:sz w:val="21"/>
                <w:szCs w:val="21"/>
              </w:rPr>
              <w:t>bucket(</w:t>
            </w:r>
            <w:r w:rsidR="00D97163">
              <w:rPr>
                <w:sz w:val="21"/>
                <w:szCs w:val="21"/>
              </w:rPr>
              <w:t>Rnode</w:t>
            </w:r>
            <w:r w:rsidR="00D97163">
              <w:rPr>
                <w:rFonts w:hint="eastAsia"/>
                <w:sz w:val="21"/>
                <w:szCs w:val="21"/>
              </w:rPr>
              <w:t>)</w:t>
            </w:r>
          </w:p>
          <w:p w:rsidR="00D97163" w:rsidRPr="008E61EC" w:rsidRDefault="004A2D1C" w:rsidP="00D97163">
            <w:pPr>
              <w:rPr>
                <w:sz w:val="21"/>
                <w:szCs w:val="21"/>
              </w:rPr>
            </w:pPr>
            <w:r w:rsidRPr="008E61EC">
              <w:rPr>
                <w:sz w:val="21"/>
                <w:szCs w:val="21"/>
              </w:rPr>
              <w:t>9:</w:t>
            </w:r>
            <w:r w:rsidRPr="008E61EC">
              <w:rPr>
                <w:b/>
                <w:sz w:val="21"/>
                <w:szCs w:val="21"/>
              </w:rPr>
              <w:t xml:space="preserve"> </w:t>
            </w:r>
            <w:r w:rsidR="00D97163">
              <w:rPr>
                <w:b/>
                <w:sz w:val="21"/>
                <w:szCs w:val="21"/>
              </w:rPr>
              <w:t xml:space="preserve"> </w:t>
            </w:r>
            <w:r w:rsidR="00D97163" w:rsidRPr="00F60E57">
              <w:rPr>
                <w:sz w:val="21"/>
                <w:szCs w:val="21"/>
              </w:rPr>
              <w:t>vk</w:t>
            </w:r>
            <m:oMath>
              <m:r>
                <m:rPr>
                  <m:sty m:val="b"/>
                </m:rPr>
                <w:rPr>
                  <w:rFonts w:ascii="Cambria Math" w:hAnsi="Cambria Math"/>
                  <w:sz w:val="21"/>
                  <w:szCs w:val="21"/>
                </w:rPr>
                <m:t xml:space="preserve"> </m:t>
              </m:r>
              <m:r>
                <m:rPr>
                  <m:sty m:val="p"/>
                </m:rPr>
                <w:rPr>
                  <w:rFonts w:ascii="Cambria Math" w:hAnsi="Cambria Math"/>
                  <w:sz w:val="21"/>
                  <w:szCs w:val="21"/>
                </w:rPr>
                <m:t xml:space="preserve">← </m:t>
              </m:r>
            </m:oMath>
            <w:r w:rsidR="00D97163">
              <w:rPr>
                <w:rFonts w:hint="eastAsia"/>
                <w:sz w:val="21"/>
                <w:szCs w:val="21"/>
              </w:rPr>
              <w:t>Randomly select an node in Bi</w:t>
            </w:r>
          </w:p>
        </w:tc>
      </w:tr>
      <w:tr w:rsidR="00D97163" w:rsidTr="00D97163">
        <w:trPr>
          <w:trHeight w:val="80"/>
          <w:jc w:val="center"/>
        </w:trPr>
        <w:tc>
          <w:tcPr>
            <w:tcW w:w="8732" w:type="dxa"/>
            <w:tcBorders>
              <w:top w:val="nil"/>
              <w:bottom w:val="single" w:sz="12" w:space="0" w:color="auto"/>
            </w:tcBorders>
          </w:tcPr>
          <w:p w:rsidR="00D97163" w:rsidRPr="008E61EC" w:rsidRDefault="00D97163" w:rsidP="00D25ACB">
            <w:pPr>
              <w:rPr>
                <w:sz w:val="21"/>
                <w:szCs w:val="21"/>
              </w:rPr>
            </w:pPr>
            <w:r>
              <w:rPr>
                <w:rFonts w:hint="eastAsia"/>
                <w:sz w:val="21"/>
                <w:szCs w:val="21"/>
              </w:rPr>
              <w:t xml:space="preserve">10: </w:t>
            </w:r>
            <w:r w:rsidRPr="008E61EC">
              <w:rPr>
                <w:b/>
                <w:sz w:val="21"/>
                <w:szCs w:val="21"/>
              </w:rPr>
              <w:t>return</w:t>
            </w:r>
            <w:r>
              <w:rPr>
                <w:i/>
                <w:sz w:val="21"/>
                <w:szCs w:val="21"/>
              </w:rPr>
              <w:t xml:space="preserve"> </w:t>
            </w:r>
            <w:r w:rsidR="00894475">
              <w:rPr>
                <w:i/>
                <w:sz w:val="21"/>
                <w:szCs w:val="21"/>
              </w:rPr>
              <w:t>vk</w:t>
            </w:r>
          </w:p>
        </w:tc>
      </w:tr>
    </w:tbl>
    <w:p w:rsidR="00415805" w:rsidRDefault="00450CF4" w:rsidP="00415805">
      <w:pPr>
        <w:spacing w:line="440" w:lineRule="atLeast"/>
        <w:ind w:firstLineChars="200" w:firstLine="485"/>
      </w:pPr>
      <w:r>
        <w:rPr>
          <w:rFonts w:hint="eastAsia"/>
        </w:rPr>
        <w:t>算法</w:t>
      </w:r>
      <w:r>
        <w:rPr>
          <w:rFonts w:hint="eastAsia"/>
        </w:rPr>
        <w:t>3</w:t>
      </w:r>
      <w:r w:rsidR="00FF57D7">
        <w:t>.2</w:t>
      </w:r>
      <w:r w:rsidR="00AC076C">
        <w:rPr>
          <w:rFonts w:hint="eastAsia"/>
        </w:rPr>
        <w:t>详细描述了</w:t>
      </w:r>
      <w:r w:rsidR="00EF2766">
        <w:rPr>
          <w:rFonts w:hint="eastAsia"/>
        </w:rPr>
        <w:t>从现有网络中选取一个与</w:t>
      </w:r>
      <w:r w:rsidR="00AC076C">
        <w:rPr>
          <w:rFonts w:hint="eastAsia"/>
        </w:rPr>
        <w:t>新加入无标度网络的节点</w:t>
      </w:r>
      <w:r w:rsidR="00EF2766">
        <w:rPr>
          <w:rFonts w:hint="eastAsia"/>
        </w:rPr>
        <w:t>进行连接</w:t>
      </w:r>
      <w:r w:rsidR="00894475">
        <w:rPr>
          <w:rFonts w:hint="eastAsia"/>
        </w:rPr>
        <w:t>的</w:t>
      </w:r>
      <w:r w:rsidR="00EF2766">
        <w:rPr>
          <w:rFonts w:hint="eastAsia"/>
        </w:rPr>
        <w:t>具体步骤，</w:t>
      </w:r>
      <w:r w:rsidR="00D22D0B">
        <w:rPr>
          <w:rFonts w:hint="eastAsia"/>
        </w:rPr>
        <w:t>其</w:t>
      </w:r>
      <w:r w:rsidR="00894475">
        <w:rPr>
          <w:rFonts w:hint="eastAsia"/>
        </w:rPr>
        <w:t>执行过程如下，</w:t>
      </w:r>
      <w:r w:rsidR="00415805">
        <w:rPr>
          <w:rFonts w:hint="eastAsia"/>
        </w:rPr>
        <w:t>首先初始化一个根节点</w:t>
      </w:r>
      <w:r w:rsidR="00415805">
        <w:rPr>
          <w:rFonts w:hint="eastAsia"/>
        </w:rPr>
        <w:t>root</w:t>
      </w:r>
      <w:r w:rsidR="00415805">
        <w:rPr>
          <w:rFonts w:hint="eastAsia"/>
        </w:rPr>
        <w:t>，</w:t>
      </w:r>
      <w:r w:rsidR="00415805">
        <w:t>这使得</w:t>
      </w:r>
      <w:r w:rsidR="00415805">
        <w:rPr>
          <w:rFonts w:hint="eastAsia"/>
        </w:rPr>
        <w:t>从上至下构建</w:t>
      </w:r>
      <w:r w:rsidR="00894475">
        <w:rPr>
          <w:rFonts w:hint="eastAsia"/>
        </w:rPr>
        <w:t>RWBT</w:t>
      </w:r>
      <w:r w:rsidR="00415805">
        <w:rPr>
          <w:rFonts w:hint="eastAsia"/>
        </w:rPr>
        <w:t>索引结构更方便，</w:t>
      </w:r>
      <w:r w:rsidR="0046215F">
        <w:rPr>
          <w:rFonts w:hint="eastAsia"/>
        </w:rPr>
        <w:t>第</w:t>
      </w:r>
      <w:r w:rsidR="0046215F">
        <w:rPr>
          <w:rFonts w:hint="eastAsia"/>
        </w:rPr>
        <w:t>1</w:t>
      </w:r>
      <w:r w:rsidR="0046215F">
        <w:rPr>
          <w:rFonts w:hint="eastAsia"/>
        </w:rPr>
        <w:t>行</w:t>
      </w:r>
      <w:r w:rsidR="00894475">
        <w:rPr>
          <w:rFonts w:hint="eastAsia"/>
        </w:rPr>
        <w:t>初始化一个内部节点</w:t>
      </w:r>
      <w:r w:rsidR="00894475" w:rsidRPr="0017617C">
        <w:rPr>
          <w:rFonts w:hint="eastAsia"/>
        </w:rPr>
        <w:t>Rnode</w:t>
      </w:r>
      <w:r w:rsidR="00894475">
        <w:rPr>
          <w:rFonts w:hint="eastAsia"/>
        </w:rPr>
        <w:t>，</w:t>
      </w:r>
      <w:r w:rsidR="00894475">
        <w:t>并</w:t>
      </w:r>
      <w:r w:rsidR="00894475">
        <w:rPr>
          <w:rFonts w:hint="eastAsia"/>
        </w:rPr>
        <w:t>将其指向根节点</w:t>
      </w:r>
      <w:r w:rsidR="00894475" w:rsidRPr="00C9137A">
        <w:rPr>
          <w:rFonts w:hint="eastAsia"/>
        </w:rPr>
        <w:t>root</w:t>
      </w:r>
      <w:r w:rsidR="0082523A">
        <w:rPr>
          <w:rFonts w:hint="eastAsia"/>
        </w:rPr>
        <w:t>。</w:t>
      </w:r>
      <w:r w:rsidR="0017617C">
        <w:rPr>
          <w:rFonts w:hint="eastAsia"/>
        </w:rPr>
        <w:t>按照算法</w:t>
      </w:r>
      <w:r w:rsidR="00D46631">
        <w:rPr>
          <w:rFonts w:hint="eastAsia"/>
        </w:rPr>
        <w:t>第</w:t>
      </w:r>
      <w:r w:rsidR="00D46631">
        <w:rPr>
          <w:rFonts w:hint="eastAsia"/>
        </w:rPr>
        <w:t>2</w:t>
      </w:r>
      <w:r w:rsidR="00D46631">
        <w:t>-7</w:t>
      </w:r>
      <w:r w:rsidR="00D46631">
        <w:rPr>
          <w:rFonts w:hint="eastAsia"/>
        </w:rPr>
        <w:t>行开始自顶向下依次遍历，依据</w:t>
      </w:r>
      <w:r w:rsidR="0017617C">
        <w:rPr>
          <w:rFonts w:hint="eastAsia"/>
        </w:rPr>
        <w:t>遍历到的节点是否为叶子节点</w:t>
      </w:r>
      <w:r w:rsidR="00D46631">
        <w:rPr>
          <w:rFonts w:hint="eastAsia"/>
        </w:rPr>
        <w:t>进行循环操作</w:t>
      </w:r>
      <w:r w:rsidR="0082523A">
        <w:rPr>
          <w:rFonts w:hint="eastAsia"/>
        </w:rPr>
        <w:t>，</w:t>
      </w:r>
      <w:r w:rsidR="00D46631">
        <w:rPr>
          <w:rFonts w:hint="eastAsia"/>
        </w:rPr>
        <w:t>其中叶子节点</w:t>
      </w:r>
      <w:r w:rsidR="0082523A">
        <w:rPr>
          <w:rFonts w:hint="eastAsia"/>
        </w:rPr>
        <w:t>即</w:t>
      </w:r>
      <w:r w:rsidR="00D46631">
        <w:rPr>
          <w:rFonts w:hint="eastAsia"/>
        </w:rPr>
        <w:t>为</w:t>
      </w:r>
      <w:r w:rsidR="0082523A">
        <w:rPr>
          <w:rFonts w:hint="eastAsia"/>
        </w:rPr>
        <w:t>桶节点</w:t>
      </w:r>
      <w:r w:rsidR="0017617C">
        <w:rPr>
          <w:rFonts w:hint="eastAsia"/>
        </w:rPr>
        <w:t>，</w:t>
      </w:r>
      <w:r w:rsidR="0017617C">
        <w:t>如果</w:t>
      </w:r>
      <w:r w:rsidR="0017617C">
        <w:rPr>
          <w:rFonts w:hint="eastAsia"/>
        </w:rPr>
        <w:t>非叶子节点，</w:t>
      </w:r>
      <w:r w:rsidR="0017617C">
        <w:t>则</w:t>
      </w:r>
      <w:r w:rsidR="0017617C">
        <w:rPr>
          <w:rFonts w:hint="eastAsia"/>
        </w:rPr>
        <w:t>利用随机数生成算法产生一个范围在</w:t>
      </w:r>
      <w:r w:rsidR="0017617C">
        <w:rPr>
          <w:rFonts w:hint="eastAsia"/>
        </w:rPr>
        <w:t>1</w:t>
      </w:r>
      <w:r w:rsidR="0017617C">
        <w:rPr>
          <w:rFonts w:hint="eastAsia"/>
        </w:rPr>
        <w:t>到左右孩子权值和之间的一个随机数</w:t>
      </w:r>
      <w:r w:rsidR="0017617C" w:rsidRPr="0017617C">
        <w:rPr>
          <w:rFonts w:hint="eastAsia"/>
          <w:i/>
        </w:rPr>
        <w:t>r</w:t>
      </w:r>
      <w:r w:rsidR="0017617C">
        <w:rPr>
          <w:rFonts w:hint="eastAsia"/>
        </w:rPr>
        <w:t>，</w:t>
      </w:r>
      <w:r w:rsidR="0017617C">
        <w:t>并</w:t>
      </w:r>
      <w:r w:rsidR="0017617C">
        <w:rPr>
          <w:rFonts w:hint="eastAsia"/>
        </w:rPr>
        <w:t>依次分别比较随机数</w:t>
      </w:r>
      <w:r w:rsidR="0017617C" w:rsidRPr="0017617C">
        <w:rPr>
          <w:rFonts w:hint="eastAsia"/>
          <w:i/>
        </w:rPr>
        <w:t>r</w:t>
      </w:r>
      <w:r w:rsidR="0017617C">
        <w:rPr>
          <w:rFonts w:hint="eastAsia"/>
        </w:rPr>
        <w:t>与左右孩子权值的大小，</w:t>
      </w:r>
      <w:r w:rsidR="0017617C">
        <w:t>如果</w:t>
      </w:r>
      <w:r w:rsidR="0082523A">
        <w:rPr>
          <w:rFonts w:hint="eastAsia"/>
        </w:rPr>
        <w:t>左孩子节点的权值不小于随机数</w:t>
      </w:r>
      <w:r w:rsidR="0082523A" w:rsidRPr="0082523A">
        <w:rPr>
          <w:rFonts w:hint="eastAsia"/>
          <w:i/>
        </w:rPr>
        <w:t>r</w:t>
      </w:r>
      <w:r w:rsidR="0082523A">
        <w:rPr>
          <w:rFonts w:hint="eastAsia"/>
        </w:rPr>
        <w:t>，</w:t>
      </w:r>
      <w:r w:rsidR="0082523A">
        <w:t>则</w:t>
      </w:r>
      <w:r w:rsidR="00904C7C">
        <w:rPr>
          <w:rFonts w:hint="eastAsia"/>
        </w:rPr>
        <w:t>由</w:t>
      </w:r>
      <w:r w:rsidR="0082523A">
        <w:rPr>
          <w:rFonts w:hint="eastAsia"/>
        </w:rPr>
        <w:t>左子树中</w:t>
      </w:r>
      <w:r w:rsidR="00904C7C">
        <w:rPr>
          <w:rFonts w:hint="eastAsia"/>
        </w:rPr>
        <w:t>向下</w:t>
      </w:r>
      <w:r w:rsidR="0082523A">
        <w:rPr>
          <w:rFonts w:hint="eastAsia"/>
        </w:rPr>
        <w:t>进行遍历</w:t>
      </w:r>
      <w:r w:rsidR="00904C7C">
        <w:rPr>
          <w:rFonts w:hint="eastAsia"/>
        </w:rPr>
        <w:t>操作</w:t>
      </w:r>
      <w:r w:rsidR="0082523A">
        <w:rPr>
          <w:rFonts w:hint="eastAsia"/>
        </w:rPr>
        <w:t>，</w:t>
      </w:r>
      <w:r w:rsidR="0082523A">
        <w:t>如果</w:t>
      </w:r>
      <w:r w:rsidR="00904C7C">
        <w:rPr>
          <w:rFonts w:hint="eastAsia"/>
        </w:rPr>
        <w:t>左孩子节点的权值小于随机数</w:t>
      </w:r>
      <w:r w:rsidR="00904C7C" w:rsidRPr="00BE6D59">
        <w:rPr>
          <w:i/>
        </w:rPr>
        <w:t>r</w:t>
      </w:r>
      <w:r w:rsidR="00D46631">
        <w:rPr>
          <w:rFonts w:hint="eastAsia"/>
        </w:rPr>
        <w:t>则由右子树向下进行遍历操作，第</w:t>
      </w:r>
      <w:r w:rsidR="00D46631">
        <w:rPr>
          <w:rFonts w:hint="eastAsia"/>
        </w:rPr>
        <w:t>8</w:t>
      </w:r>
      <w:r w:rsidR="00D46631">
        <w:rPr>
          <w:rFonts w:hint="eastAsia"/>
        </w:rPr>
        <w:t>行循环</w:t>
      </w:r>
      <w:r w:rsidR="00904C7C">
        <w:rPr>
          <w:rFonts w:hint="eastAsia"/>
        </w:rPr>
        <w:t>过程直到</w:t>
      </w:r>
      <w:r w:rsidR="00904C7C">
        <w:rPr>
          <w:rFonts w:hint="eastAsia"/>
        </w:rPr>
        <w:t>R</w:t>
      </w:r>
      <w:r w:rsidR="00904C7C">
        <w:t>n</w:t>
      </w:r>
      <w:r w:rsidR="00904C7C">
        <w:rPr>
          <w:rFonts w:hint="eastAsia"/>
        </w:rPr>
        <w:t>ode</w:t>
      </w:r>
      <w:r w:rsidR="00904C7C">
        <w:rPr>
          <w:rFonts w:hint="eastAsia"/>
        </w:rPr>
        <w:t>指向一个桶节点</w:t>
      </w:r>
      <w:r w:rsidR="00485DC7">
        <w:rPr>
          <w:rFonts w:hint="eastAsia"/>
        </w:rPr>
        <w:t>B</w:t>
      </w:r>
      <w:r w:rsidR="00485DC7" w:rsidRPr="00721732">
        <w:rPr>
          <w:rFonts w:hint="eastAsia"/>
          <w:vertAlign w:val="subscript"/>
        </w:rPr>
        <w:t>i</w:t>
      </w:r>
      <w:r w:rsidR="00D46631" w:rsidRPr="00D46631">
        <w:rPr>
          <w:rFonts w:hint="eastAsia"/>
        </w:rPr>
        <w:t>结束</w:t>
      </w:r>
      <w:r w:rsidR="00485DC7">
        <w:rPr>
          <w:rFonts w:hint="eastAsia"/>
        </w:rPr>
        <w:t>，</w:t>
      </w:r>
      <w:r w:rsidR="00485DC7">
        <w:t>最后</w:t>
      </w:r>
      <w:r w:rsidR="00D46631">
        <w:rPr>
          <w:rFonts w:hint="eastAsia"/>
        </w:rPr>
        <w:t>第</w:t>
      </w:r>
      <w:r w:rsidR="00D46631">
        <w:rPr>
          <w:rFonts w:hint="eastAsia"/>
        </w:rPr>
        <w:t>8</w:t>
      </w:r>
      <w:r w:rsidR="00D46631">
        <w:rPr>
          <w:rFonts w:hint="eastAsia"/>
        </w:rPr>
        <w:t>行由上述循环过程选中的</w:t>
      </w:r>
      <w:r w:rsidR="00485DC7">
        <w:rPr>
          <w:rFonts w:hint="eastAsia"/>
        </w:rPr>
        <w:t>桶</w:t>
      </w:r>
      <w:r w:rsidR="00485DC7">
        <w:rPr>
          <w:rFonts w:hint="eastAsia"/>
        </w:rPr>
        <w:t>B</w:t>
      </w:r>
      <w:r w:rsidR="00485DC7" w:rsidRPr="00C11141">
        <w:rPr>
          <w:rFonts w:hint="eastAsia"/>
          <w:vertAlign w:val="subscript"/>
        </w:rPr>
        <w:t>i</w:t>
      </w:r>
      <w:r w:rsidR="00485DC7">
        <w:rPr>
          <w:rFonts w:hint="eastAsia"/>
        </w:rPr>
        <w:t>中随机选择一个节点</w:t>
      </w:r>
      <w:r w:rsidR="00485DC7" w:rsidRPr="006860E9">
        <w:rPr>
          <w:rFonts w:hint="eastAsia"/>
          <w:i/>
        </w:rPr>
        <w:t>v</w:t>
      </w:r>
      <w:r w:rsidR="00485DC7" w:rsidRPr="006860E9">
        <w:rPr>
          <w:i/>
          <w:vertAlign w:val="subscript"/>
        </w:rPr>
        <w:t>k</w:t>
      </w:r>
      <w:r w:rsidR="00485DC7">
        <w:rPr>
          <w:rFonts w:hint="eastAsia"/>
        </w:rPr>
        <w:t>作为该算法的返回值，</w:t>
      </w:r>
      <w:r w:rsidR="00485DC7">
        <w:t>算法</w:t>
      </w:r>
      <w:r w:rsidR="00485DC7">
        <w:rPr>
          <w:rFonts w:hint="eastAsia"/>
        </w:rPr>
        <w:t>结束。</w:t>
      </w:r>
    </w:p>
    <w:p w:rsidR="004A2D1C" w:rsidRDefault="00894475" w:rsidP="002D069D">
      <w:pPr>
        <w:spacing w:line="440" w:lineRule="atLeast"/>
        <w:ind w:firstLineChars="200" w:firstLine="485"/>
      </w:pPr>
      <w:r>
        <w:rPr>
          <w:rFonts w:hint="eastAsia"/>
        </w:rPr>
        <w:t>以图</w:t>
      </w:r>
      <w:r>
        <w:rPr>
          <w:rFonts w:hint="eastAsia"/>
        </w:rPr>
        <w:t>1</w:t>
      </w:r>
      <w:r>
        <w:t>-1</w:t>
      </w:r>
      <w:r>
        <w:rPr>
          <w:rFonts w:hint="eastAsia"/>
        </w:rPr>
        <w:t>为</w:t>
      </w:r>
      <w:r w:rsidR="00415805">
        <w:rPr>
          <w:rFonts w:hint="eastAsia"/>
        </w:rPr>
        <w:t>例</w:t>
      </w:r>
      <w:r>
        <w:rPr>
          <w:rFonts w:hint="eastAsia"/>
        </w:rPr>
        <w:t>对</w:t>
      </w:r>
      <w:r w:rsidR="00415805">
        <w:rPr>
          <w:rFonts w:hint="eastAsia"/>
        </w:rPr>
        <w:t>上述算法</w:t>
      </w:r>
      <w:r>
        <w:rPr>
          <w:rFonts w:hint="eastAsia"/>
        </w:rPr>
        <w:t>进行详细描述</w:t>
      </w:r>
      <w:r w:rsidR="00415805">
        <w:rPr>
          <w:rFonts w:hint="eastAsia"/>
        </w:rPr>
        <w:t>，</w:t>
      </w:r>
      <w:r>
        <w:rPr>
          <w:rFonts w:hint="eastAsia"/>
        </w:rPr>
        <w:t>假设</w:t>
      </w:r>
      <w:r w:rsidR="006D3C8D">
        <w:rPr>
          <w:rFonts w:hint="eastAsia"/>
        </w:rPr>
        <w:t>需要在</w:t>
      </w:r>
      <w:r w:rsidR="006D3C8D">
        <w:rPr>
          <w:rFonts w:hint="eastAsia"/>
        </w:rPr>
        <w:t>v</w:t>
      </w:r>
      <w:r w:rsidR="006D3C8D">
        <w:t>0,…,v25</w:t>
      </w:r>
      <w:r w:rsidR="006D3C8D">
        <w:rPr>
          <w:rFonts w:hint="eastAsia"/>
        </w:rPr>
        <w:t>之间随机选择一个节点与新加入网络的节点</w:t>
      </w:r>
      <w:r w:rsidR="006D3C8D">
        <w:rPr>
          <w:rFonts w:hint="eastAsia"/>
        </w:rPr>
        <w:t>v</w:t>
      </w:r>
      <w:r w:rsidR="006D3C8D">
        <w:t>26</w:t>
      </w:r>
      <w:r w:rsidR="006D3C8D">
        <w:rPr>
          <w:rFonts w:hint="eastAsia"/>
        </w:rPr>
        <w:t>相连接，</w:t>
      </w:r>
      <w:r w:rsidR="00D42878">
        <w:rPr>
          <w:rFonts w:hint="eastAsia"/>
        </w:rPr>
        <w:t>另外假定均匀地生成了如下一个值为</w:t>
      </w:r>
      <w:r w:rsidR="00D42878">
        <w:rPr>
          <w:rFonts w:hint="eastAsia"/>
        </w:rPr>
        <w:t>[</w:t>
      </w:r>
      <w:r w:rsidR="00D42878">
        <w:t>0,1</w:t>
      </w:r>
      <w:r w:rsidR="00D42878">
        <w:rPr>
          <w:rFonts w:hint="eastAsia"/>
        </w:rPr>
        <w:t>]</w:t>
      </w:r>
      <w:r w:rsidR="00D42878">
        <w:rPr>
          <w:rFonts w:hint="eastAsia"/>
        </w:rPr>
        <w:t>的随机数序列</w:t>
      </w:r>
      <w:r w:rsidR="00D42878">
        <w:rPr>
          <w:rFonts w:hint="eastAsia"/>
        </w:rPr>
        <w:t>{</w:t>
      </w:r>
      <w:r w:rsidR="00D42878">
        <w:t>0.83</w:t>
      </w:r>
      <w:r w:rsidR="00D42878">
        <w:rPr>
          <w:rFonts w:hint="eastAsia"/>
        </w:rPr>
        <w:t>,0</w:t>
      </w:r>
      <w:r w:rsidR="00D42878">
        <w:t>.12</w:t>
      </w:r>
      <w:r w:rsidR="00D42878">
        <w:rPr>
          <w:rFonts w:hint="eastAsia"/>
        </w:rPr>
        <w:t>,0</w:t>
      </w:r>
      <w:r w:rsidR="00D42878">
        <w:t>.54</w:t>
      </w:r>
      <w:r w:rsidR="00D42878">
        <w:rPr>
          <w:rFonts w:hint="eastAsia"/>
        </w:rPr>
        <w:t>,0</w:t>
      </w:r>
      <w:r w:rsidR="00D42878">
        <w:t>.</w:t>
      </w:r>
      <w:r w:rsidR="001966B2">
        <w:t>63</w:t>
      </w:r>
      <w:r w:rsidR="00D42878">
        <w:t>}</w:t>
      </w:r>
      <w:r w:rsidR="00DC3627">
        <w:rPr>
          <w:rFonts w:hint="eastAsia"/>
        </w:rPr>
        <w:t>。</w:t>
      </w:r>
      <w:r w:rsidR="00DC3627">
        <w:t>首先</w:t>
      </w:r>
      <w:r w:rsidR="00DC3627">
        <w:rPr>
          <w:rFonts w:hint="eastAsia"/>
        </w:rPr>
        <w:t>从根节点开始遍历</w:t>
      </w:r>
      <w:r w:rsidR="001613C8">
        <w:rPr>
          <w:rFonts w:hint="eastAsia"/>
        </w:rPr>
        <w:t>，</w:t>
      </w:r>
      <w:r w:rsidR="001613C8">
        <w:t>从</w:t>
      </w:r>
      <w:r w:rsidR="001613C8">
        <w:rPr>
          <w:rFonts w:hint="eastAsia"/>
        </w:rPr>
        <w:t>左右孩子节点中</w:t>
      </w:r>
      <w:r w:rsidR="006B5BCD">
        <w:rPr>
          <w:rFonts w:hint="eastAsia"/>
        </w:rPr>
        <w:t>按照</w:t>
      </w:r>
      <w:r w:rsidR="001613C8">
        <w:rPr>
          <w:rFonts w:hint="eastAsia"/>
        </w:rPr>
        <w:t>与</w:t>
      </w:r>
      <w:r w:rsidR="006B5BCD">
        <w:rPr>
          <w:rFonts w:hint="eastAsia"/>
        </w:rPr>
        <w:t>左右孩子节点的权值</w:t>
      </w:r>
      <w:r w:rsidR="001613C8">
        <w:rPr>
          <w:rFonts w:hint="eastAsia"/>
        </w:rPr>
        <w:t>相应的</w:t>
      </w:r>
      <w:r w:rsidR="006B5BCD">
        <w:rPr>
          <w:rFonts w:hint="eastAsia"/>
        </w:rPr>
        <w:t>选择概率进行选择</w:t>
      </w:r>
      <w:r w:rsidR="00FF54C9">
        <w:rPr>
          <w:rFonts w:hint="eastAsia"/>
        </w:rPr>
        <w:t>。</w:t>
      </w:r>
      <w:r w:rsidR="00FF54C9">
        <w:t>在</w:t>
      </w:r>
      <w:r w:rsidR="00FF54C9">
        <w:rPr>
          <w:rFonts w:hint="eastAsia"/>
        </w:rPr>
        <w:t>图</w:t>
      </w:r>
      <w:r w:rsidR="00FF54C9">
        <w:rPr>
          <w:rFonts w:hint="eastAsia"/>
        </w:rPr>
        <w:t>3</w:t>
      </w:r>
      <w:r w:rsidR="00FF54C9">
        <w:t>-1</w:t>
      </w:r>
      <w:r w:rsidR="00FF54C9">
        <w:rPr>
          <w:rFonts w:hint="eastAsia"/>
        </w:rPr>
        <w:t>示例的树结构中根节点左右孩子被选中的概率分别是</w:t>
      </w:r>
      <m:oMath>
        <m:f>
          <m:fPr>
            <m:ctrlPr>
              <w:rPr>
                <w:rFonts w:ascii="Cambria Math" w:hAnsi="Cambria Math"/>
              </w:rPr>
            </m:ctrlPr>
          </m:fPr>
          <m:num>
            <m:r>
              <w:rPr>
                <w:rFonts w:ascii="Cambria Math" w:hAnsi="Cambria Math"/>
              </w:rPr>
              <m:t>49</m:t>
            </m:r>
          </m:num>
          <m:den>
            <m:r>
              <w:rPr>
                <w:rFonts w:ascii="Cambria Math" w:hAnsi="Cambria Math"/>
              </w:rPr>
              <m:t>96</m:t>
            </m:r>
          </m:den>
        </m:f>
      </m:oMath>
      <w:r w:rsidR="00F52D27">
        <w:rPr>
          <w:rFonts w:hint="eastAsia"/>
        </w:rPr>
        <w:t xml:space="preserve"> </w:t>
      </w:r>
      <w:r w:rsidR="00F52D27">
        <w:rPr>
          <w:rFonts w:hint="eastAsia"/>
        </w:rPr>
        <w:t>和</w:t>
      </w:r>
      <m:oMath>
        <m:f>
          <m:fPr>
            <m:ctrlPr>
              <w:rPr>
                <w:rFonts w:ascii="Cambria Math" w:hAnsi="Cambria Math"/>
              </w:rPr>
            </m:ctrlPr>
          </m:fPr>
          <m:num>
            <m:r>
              <w:rPr>
                <w:rFonts w:ascii="Cambria Math" w:hAnsi="Cambria Math"/>
              </w:rPr>
              <m:t>47</m:t>
            </m:r>
          </m:num>
          <m:den>
            <m:r>
              <w:rPr>
                <w:rFonts w:ascii="Cambria Math" w:hAnsi="Cambria Math"/>
              </w:rPr>
              <m:t>96</m:t>
            </m:r>
          </m:den>
        </m:f>
      </m:oMath>
      <w:r w:rsidR="00CF31CC">
        <w:rPr>
          <w:rFonts w:hint="eastAsia"/>
        </w:rPr>
        <w:t xml:space="preserve"> </w:t>
      </w:r>
      <w:r w:rsidR="00CF31CC">
        <w:rPr>
          <w:rFonts w:hint="eastAsia"/>
        </w:rPr>
        <w:t>，</w:t>
      </w:r>
      <w:r w:rsidR="00CF31CC">
        <w:t>根据</w:t>
      </w:r>
      <w:r w:rsidR="00CF31CC">
        <w:rPr>
          <w:rFonts w:hint="eastAsia"/>
        </w:rPr>
        <w:t>产生的</w:t>
      </w:r>
      <w:r w:rsidR="00CF31CC">
        <w:t>第一个</w:t>
      </w:r>
      <w:r w:rsidR="00CF31CC">
        <w:rPr>
          <w:rFonts w:hint="eastAsia"/>
        </w:rPr>
        <w:t>随机数</w:t>
      </w:r>
      <w:r w:rsidR="00CF31CC">
        <w:rPr>
          <w:rFonts w:hint="eastAsia"/>
        </w:rPr>
        <w:t>0</w:t>
      </w:r>
      <w:r w:rsidR="00CF31CC">
        <w:t>.83</w:t>
      </w:r>
      <w:r w:rsidR="00CF31CC">
        <w:rPr>
          <w:rFonts w:hint="eastAsia"/>
        </w:rPr>
        <w:t>，根节点的右孩子的概率满足</w:t>
      </w:r>
      <m:oMath>
        <m:f>
          <m:fPr>
            <m:ctrlPr>
              <w:rPr>
                <w:rFonts w:ascii="Cambria Math" w:hAnsi="Cambria Math"/>
              </w:rPr>
            </m:ctrlPr>
          </m:fPr>
          <m:num>
            <m:r>
              <w:rPr>
                <w:rFonts w:ascii="Cambria Math" w:hAnsi="Cambria Math"/>
              </w:rPr>
              <m:t>49</m:t>
            </m:r>
          </m:num>
          <m:den>
            <m:r>
              <w:rPr>
                <w:rFonts w:ascii="Cambria Math" w:hAnsi="Cambria Math"/>
              </w:rPr>
              <m:t>96</m:t>
            </m:r>
          </m:den>
        </m:f>
      </m:oMath>
      <w:r w:rsidR="00CF31CC">
        <w:rPr>
          <w:rFonts w:hint="eastAsia"/>
        </w:rPr>
        <w:t xml:space="preserve"> &lt; 0</w:t>
      </w:r>
      <w:r w:rsidR="00CF31CC">
        <w:t>.83</w:t>
      </w:r>
      <w:r w:rsidR="00CF31CC">
        <w:rPr>
          <w:rFonts w:hint="eastAsia"/>
        </w:rPr>
        <w:t>，</w:t>
      </w:r>
      <w:r w:rsidR="00CF31CC">
        <w:t>所</w:t>
      </w:r>
      <w:r w:rsidR="00CF31CC">
        <w:rPr>
          <w:rFonts w:hint="eastAsia"/>
        </w:rPr>
        <w:t>以需要选择</w:t>
      </w:r>
      <w:r w:rsidR="00CF31CC">
        <w:t>根节点</w:t>
      </w:r>
      <w:r w:rsidR="00CF31CC">
        <w:rPr>
          <w:rFonts w:hint="eastAsia"/>
        </w:rPr>
        <w:t>的右孩子。然后从</w:t>
      </w:r>
      <w:r w:rsidR="00D80A79">
        <w:rPr>
          <w:rFonts w:hint="eastAsia"/>
        </w:rPr>
        <w:t>根节点的</w:t>
      </w:r>
      <w:r w:rsidR="00CF31CC">
        <w:rPr>
          <w:rFonts w:hint="eastAsia"/>
        </w:rPr>
        <w:t>右子树</w:t>
      </w:r>
      <w:r w:rsidR="00D80A79">
        <w:rPr>
          <w:rFonts w:hint="eastAsia"/>
        </w:rPr>
        <w:t>开始重复上个</w:t>
      </w:r>
      <w:r w:rsidR="00753A95">
        <w:rPr>
          <w:rFonts w:hint="eastAsia"/>
        </w:rPr>
        <w:t>根据左右孩子节点的权值对应的概率选择相应节点的</w:t>
      </w:r>
      <w:r w:rsidR="00D80A79">
        <w:rPr>
          <w:rFonts w:hint="eastAsia"/>
        </w:rPr>
        <w:t>步骤，</w:t>
      </w:r>
      <w:r w:rsidR="00753A95">
        <w:rPr>
          <w:rFonts w:hint="eastAsia"/>
        </w:rPr>
        <w:t>根据随机数序列的第二个随机数，如果该节点的左子树的概率</w:t>
      </w:r>
      <m:oMath>
        <m:f>
          <m:fPr>
            <m:ctrlPr>
              <w:rPr>
                <w:rFonts w:ascii="Cambria Math" w:hAnsi="Cambria Math"/>
              </w:rPr>
            </m:ctrlPr>
          </m:fPr>
          <m:num>
            <m:r>
              <w:rPr>
                <w:rFonts w:ascii="Cambria Math" w:hAnsi="Cambria Math"/>
              </w:rPr>
              <m:t>27</m:t>
            </m:r>
          </m:num>
          <m:den>
            <m:r>
              <w:rPr>
                <w:rFonts w:ascii="Cambria Math" w:hAnsi="Cambria Math"/>
              </w:rPr>
              <m:t>27+20</m:t>
            </m:r>
          </m:den>
        </m:f>
      </m:oMath>
      <w:r w:rsidR="00753A95">
        <w:rPr>
          <w:rFonts w:hint="eastAsia"/>
        </w:rPr>
        <w:t xml:space="preserve"> &gt;</w:t>
      </w:r>
      <w:r w:rsidR="00753A95">
        <w:t xml:space="preserve"> </w:t>
      </w:r>
      <w:r w:rsidR="00753A95">
        <w:rPr>
          <w:rFonts w:hint="eastAsia"/>
        </w:rPr>
        <w:t>r</w:t>
      </w:r>
      <w:r w:rsidR="00753A95">
        <w:rPr>
          <w:rFonts w:hint="eastAsia"/>
        </w:rPr>
        <w:t>，</w:t>
      </w:r>
      <w:r w:rsidR="00753A95">
        <w:t>则</w:t>
      </w:r>
      <w:r w:rsidR="00753A95">
        <w:rPr>
          <w:rFonts w:hint="eastAsia"/>
        </w:rPr>
        <w:t>选择左子树，</w:t>
      </w:r>
      <w:r w:rsidR="00753A95">
        <w:t>否则</w:t>
      </w:r>
      <w:r w:rsidR="00753A95">
        <w:rPr>
          <w:rFonts w:hint="eastAsia"/>
        </w:rPr>
        <w:t>选择右子树进行重复遍历。</w:t>
      </w:r>
      <w:r w:rsidR="00753A95">
        <w:t>由于</w:t>
      </w:r>
      <w:r w:rsidR="00753A95">
        <w:rPr>
          <w:rFonts w:hint="eastAsia"/>
        </w:rPr>
        <w:t>随机数序列的第二个随机数为</w:t>
      </w:r>
      <w:r w:rsidR="00753A95">
        <w:rPr>
          <w:rFonts w:hint="eastAsia"/>
        </w:rPr>
        <w:t>0</w:t>
      </w:r>
      <w:r w:rsidR="00753A95">
        <w:t>.12</w:t>
      </w:r>
      <w:r w:rsidR="00753A95">
        <w:rPr>
          <w:rFonts w:hint="eastAsia"/>
        </w:rPr>
        <w:t>，</w:t>
      </w:r>
      <w:r w:rsidR="00753A95">
        <w:t>第三个</w:t>
      </w:r>
      <w:r w:rsidR="00753A95">
        <w:rPr>
          <w:rFonts w:hint="eastAsia"/>
        </w:rPr>
        <w:t>为</w:t>
      </w:r>
      <w:r w:rsidR="00753A95">
        <w:rPr>
          <w:rFonts w:hint="eastAsia"/>
        </w:rPr>
        <w:t>0</w:t>
      </w:r>
      <w:r w:rsidR="00753A95">
        <w:t>.54</w:t>
      </w:r>
      <w:r w:rsidR="00753A95">
        <w:rPr>
          <w:rFonts w:hint="eastAsia"/>
        </w:rPr>
        <w:t>，</w:t>
      </w:r>
      <m:oMath>
        <m:f>
          <m:fPr>
            <m:ctrlPr>
              <w:rPr>
                <w:rFonts w:ascii="Cambria Math" w:hAnsi="Cambria Math"/>
              </w:rPr>
            </m:ctrlPr>
          </m:fPr>
          <m:num>
            <m:r>
              <w:rPr>
                <w:rFonts w:ascii="Cambria Math" w:hAnsi="Cambria Math"/>
              </w:rPr>
              <m:t>27</m:t>
            </m:r>
          </m:num>
          <m:den>
            <m:r>
              <w:rPr>
                <w:rFonts w:ascii="Cambria Math" w:hAnsi="Cambria Math"/>
              </w:rPr>
              <m:t>47</m:t>
            </m:r>
          </m:den>
        </m:f>
        <m:r>
          <w:rPr>
            <w:rFonts w:ascii="Cambria Math" w:hAnsi="Cambria Math"/>
          </w:rPr>
          <m:t xml:space="preserve"> </m:t>
        </m:r>
      </m:oMath>
      <w:r w:rsidR="00731E43">
        <w:rPr>
          <w:rFonts w:hint="eastAsia"/>
        </w:rPr>
        <w:t>&gt; 0.12</w:t>
      </w:r>
      <w:r w:rsidR="00731E43">
        <w:rPr>
          <w:rFonts w:hint="eastAsia"/>
        </w:rPr>
        <w:t>，</w:t>
      </w:r>
      <m:oMath>
        <m:f>
          <m:fPr>
            <m:ctrlPr>
              <w:rPr>
                <w:rFonts w:ascii="Cambria Math" w:hAnsi="Cambria Math"/>
              </w:rPr>
            </m:ctrlPr>
          </m:fPr>
          <m:num>
            <m:r>
              <w:rPr>
                <w:rFonts w:ascii="Cambria Math" w:hAnsi="Cambria Math"/>
              </w:rPr>
              <m:t>15</m:t>
            </m:r>
          </m:num>
          <m:den>
            <m:r>
              <w:rPr>
                <w:rFonts w:ascii="Cambria Math" w:hAnsi="Cambria Math"/>
              </w:rPr>
              <m:t>27</m:t>
            </m:r>
          </m:den>
        </m:f>
        <m:r>
          <w:rPr>
            <w:rFonts w:ascii="Cambria Math" w:hAnsi="Cambria Math"/>
          </w:rPr>
          <m:t xml:space="preserve">&gt; </m:t>
        </m:r>
      </m:oMath>
      <w:r w:rsidR="00731E43">
        <w:rPr>
          <w:rFonts w:hint="eastAsia"/>
        </w:rPr>
        <w:t>0</w:t>
      </w:r>
      <w:r w:rsidR="00731E43">
        <w:t>.54</w:t>
      </w:r>
      <w:r w:rsidR="00731E43">
        <w:rPr>
          <w:rFonts w:hint="eastAsia"/>
        </w:rPr>
        <w:t>，</w:t>
      </w:r>
      <w:r w:rsidR="00753A95">
        <w:t>则</w:t>
      </w:r>
      <w:r w:rsidR="00753A95">
        <w:rPr>
          <w:rFonts w:hint="eastAsia"/>
        </w:rPr>
        <w:t>第二步第三步均选择</w:t>
      </w:r>
      <w:r w:rsidR="00731E43">
        <w:rPr>
          <w:rFonts w:hint="eastAsia"/>
        </w:rPr>
        <w:t>树的左分支</w:t>
      </w:r>
      <w:r w:rsidR="00753A95">
        <w:rPr>
          <w:rFonts w:hint="eastAsia"/>
        </w:rPr>
        <w:t>进行遍历</w:t>
      </w:r>
      <w:r w:rsidR="00731E43">
        <w:rPr>
          <w:rFonts w:hint="eastAsia"/>
        </w:rPr>
        <w:t>。对该树循环遍历的最终结果是选择</w:t>
      </w:r>
      <w:r w:rsidR="00731E43">
        <w:rPr>
          <w:rFonts w:hint="eastAsia"/>
        </w:rPr>
        <w:t>B5</w:t>
      </w:r>
      <w:r w:rsidR="00731E43">
        <w:rPr>
          <w:rFonts w:hint="eastAsia"/>
        </w:rPr>
        <w:t>作为目标节点所在的桶，由于</w:t>
      </w:r>
      <w:r w:rsidR="00731E43">
        <w:rPr>
          <w:rFonts w:hint="eastAsia"/>
        </w:rPr>
        <w:t>B5</w:t>
      </w:r>
      <w:r w:rsidR="00731E43">
        <w:rPr>
          <w:rFonts w:hint="eastAsia"/>
        </w:rPr>
        <w:t>内的节点的概率都为</w:t>
      </w:r>
      <w:r w:rsidR="00731E43">
        <w:rPr>
          <w:rFonts w:hint="eastAsia"/>
        </w:rPr>
        <w:lastRenderedPageBreak/>
        <w:t>5</w:t>
      </w:r>
      <w:r w:rsidR="00731E43">
        <w:rPr>
          <w:rFonts w:hint="eastAsia"/>
        </w:rPr>
        <w:t>，则在</w:t>
      </w:r>
      <w:r w:rsidR="00731E43">
        <w:rPr>
          <w:rFonts w:hint="eastAsia"/>
        </w:rPr>
        <w:t>B5</w:t>
      </w:r>
      <w:r w:rsidR="00731E43">
        <w:rPr>
          <w:rFonts w:hint="eastAsia"/>
        </w:rPr>
        <w:t>内</w:t>
      </w:r>
      <w:r w:rsidR="00731E43">
        <w:rPr>
          <w:rFonts w:hint="eastAsia"/>
        </w:rPr>
        <w:t>v</w:t>
      </w:r>
      <w:r w:rsidR="00731E43">
        <w:t>4,v9,v11</w:t>
      </w:r>
      <w:r w:rsidR="001966B2">
        <w:rPr>
          <w:rFonts w:hint="eastAsia"/>
        </w:rPr>
        <w:t>每个</w:t>
      </w:r>
      <w:r w:rsidR="00731E43">
        <w:rPr>
          <w:rFonts w:hint="eastAsia"/>
        </w:rPr>
        <w:t>节点</w:t>
      </w:r>
      <w:r w:rsidR="00976A96">
        <w:rPr>
          <w:rFonts w:hint="eastAsia"/>
        </w:rPr>
        <w:t>被选中</w:t>
      </w:r>
      <w:r w:rsidR="001966B2">
        <w:rPr>
          <w:rFonts w:hint="eastAsia"/>
        </w:rPr>
        <w:t>的概率都为</w:t>
      </w:r>
      <w:r w:rsidR="001966B2">
        <w:rPr>
          <w:rFonts w:hint="eastAsia"/>
        </w:rPr>
        <w:t>0</w:t>
      </w:r>
      <w:r w:rsidR="001966B2">
        <w:t>.33</w:t>
      </w:r>
      <w:r w:rsidR="001966B2">
        <w:rPr>
          <w:rFonts w:hint="eastAsia"/>
        </w:rPr>
        <w:t>，</w:t>
      </w:r>
      <w:r w:rsidR="001966B2">
        <w:t>根据</w:t>
      </w:r>
      <w:r w:rsidR="001966B2">
        <w:rPr>
          <w:rFonts w:hint="eastAsia"/>
        </w:rPr>
        <w:t>上述产生的随机数序列第四个随机数</w:t>
      </w:r>
      <w:r w:rsidR="001966B2">
        <w:rPr>
          <w:rFonts w:hint="eastAsia"/>
        </w:rPr>
        <w:t>0</w:t>
      </w:r>
      <w:r w:rsidR="001966B2">
        <w:t>.63</w:t>
      </w:r>
      <w:r w:rsidR="001966B2">
        <w:rPr>
          <w:rFonts w:hint="eastAsia"/>
        </w:rPr>
        <w:t>,</w:t>
      </w:r>
      <w:r w:rsidR="001966B2">
        <w:rPr>
          <w:rFonts w:hint="eastAsia"/>
        </w:rPr>
        <w:t>由于</w:t>
      </w:r>
      <w:r w:rsidR="00976A96">
        <w:t>p</w:t>
      </w:r>
      <w:r w:rsidR="001966B2">
        <w:rPr>
          <w:rFonts w:hint="eastAsia"/>
        </w:rPr>
        <w:t>(v4)</w:t>
      </w:r>
      <w:r w:rsidR="001966B2">
        <w:t>=0.33</w:t>
      </w:r>
      <w:r w:rsidR="001966B2">
        <w:rPr>
          <w:rFonts w:hint="eastAsia"/>
        </w:rPr>
        <w:t>&lt;0.63</w:t>
      </w:r>
      <w:r w:rsidR="001966B2">
        <w:rPr>
          <w:rFonts w:hint="eastAsia"/>
        </w:rPr>
        <w:t>，</w:t>
      </w:r>
      <w:r w:rsidR="001966B2">
        <w:t>所以</w:t>
      </w:r>
      <w:r w:rsidR="001966B2">
        <w:rPr>
          <w:rFonts w:hint="eastAsia"/>
        </w:rPr>
        <w:t>选择</w:t>
      </w:r>
      <w:r w:rsidR="00976A96">
        <w:rPr>
          <w:rFonts w:hint="eastAsia"/>
        </w:rPr>
        <w:t>第二个节点</w:t>
      </w:r>
      <w:r w:rsidR="001966B2">
        <w:rPr>
          <w:rFonts w:hint="eastAsia"/>
        </w:rPr>
        <w:t>v9</w:t>
      </w:r>
      <w:r w:rsidR="001966B2">
        <w:rPr>
          <w:rFonts w:hint="eastAsia"/>
        </w:rPr>
        <w:t>与新加入网络的节点</w:t>
      </w:r>
      <w:r w:rsidR="001966B2">
        <w:rPr>
          <w:rFonts w:hint="eastAsia"/>
        </w:rPr>
        <w:t>v26</w:t>
      </w:r>
      <w:r w:rsidR="001966B2">
        <w:rPr>
          <w:rFonts w:hint="eastAsia"/>
        </w:rPr>
        <w:t>相连接。</w:t>
      </w:r>
      <w:r w:rsidR="00976A96">
        <w:rPr>
          <w:rFonts w:hint="eastAsia"/>
        </w:rPr>
        <w:t>由于</w:t>
      </w:r>
      <w:r w:rsidR="00976A96">
        <w:t>B5</w:t>
      </w:r>
      <w:r w:rsidR="00976A96">
        <w:rPr>
          <w:rFonts w:hint="eastAsia"/>
        </w:rPr>
        <w:t>桶内每个节点被选中的概率都相同，</w:t>
      </w:r>
      <w:r w:rsidR="00976A96">
        <w:t>所以</w:t>
      </w:r>
      <w:r w:rsidR="00976A96">
        <w:rPr>
          <w:rFonts w:hint="eastAsia"/>
        </w:rPr>
        <w:t>避免了在桶内计算累计概率密度。</w:t>
      </w:r>
    </w:p>
    <w:p w:rsidR="005D292C" w:rsidRDefault="00C33C65" w:rsidP="002D069D">
      <w:pPr>
        <w:spacing w:line="440" w:lineRule="atLeast"/>
        <w:ind w:firstLineChars="200" w:firstLine="485"/>
      </w:pPr>
      <w:r>
        <w:rPr>
          <w:rFonts w:hint="eastAsia"/>
        </w:rPr>
        <w:t>RWBT</w:t>
      </w:r>
      <w:r>
        <w:rPr>
          <w:rFonts w:hint="eastAsia"/>
        </w:rPr>
        <w:t>结构的优势在于其避免了遍历大量的桶列表，</w:t>
      </w:r>
      <w:r w:rsidR="00AB31FB">
        <w:rPr>
          <w:rFonts w:hint="eastAsia"/>
        </w:rPr>
        <w:t>是由于</w:t>
      </w:r>
      <w:r>
        <w:rPr>
          <w:rFonts w:hint="eastAsia"/>
        </w:rPr>
        <w:t>RWBT</w:t>
      </w:r>
      <w:r w:rsidR="00AB31FB">
        <w:rPr>
          <w:rFonts w:hint="eastAsia"/>
        </w:rPr>
        <w:t>结构在</w:t>
      </w:r>
      <w:r w:rsidR="00AB31FB">
        <w:t>每个</w:t>
      </w:r>
      <w:r w:rsidR="00AB31FB">
        <w:rPr>
          <w:rFonts w:hint="eastAsia"/>
        </w:rPr>
        <w:t>内部节点包含了其分支上对应的桶的权值和</w:t>
      </w:r>
      <w:r w:rsidR="002B0502">
        <w:rPr>
          <w:rFonts w:hint="eastAsia"/>
        </w:rPr>
        <w:t>，因而避免了</w:t>
      </w:r>
      <w:r w:rsidR="002B0502">
        <w:t>在</w:t>
      </w:r>
      <w:r w:rsidR="002B0502">
        <w:rPr>
          <w:rFonts w:hint="eastAsia"/>
        </w:rPr>
        <w:t>自顶向下遍历节点并选取待连接节点的</w:t>
      </w:r>
      <w:r w:rsidR="002B0502">
        <w:t>过程中</w:t>
      </w:r>
      <w:r w:rsidR="002B0502">
        <w:rPr>
          <w:rFonts w:hint="eastAsia"/>
        </w:rPr>
        <w:t>对节点累计概率密度的重复计算</w:t>
      </w:r>
      <w:r w:rsidR="00AB31FB">
        <w:rPr>
          <w:rFonts w:hint="eastAsia"/>
        </w:rPr>
        <w:t>。</w:t>
      </w:r>
    </w:p>
    <w:p w:rsidR="00BE4B75" w:rsidRDefault="00BE4B75" w:rsidP="00BE4B75">
      <w:pPr>
        <w:pStyle w:val="3"/>
        <w:spacing w:before="223" w:after="223"/>
        <w:rPr>
          <w:sz w:val="30"/>
          <w:szCs w:val="30"/>
        </w:rPr>
      </w:pPr>
      <w:bookmarkStart w:id="277" w:name="_Toc509768567"/>
      <w:r>
        <w:rPr>
          <w:rFonts w:hint="eastAsia"/>
          <w:sz w:val="30"/>
          <w:szCs w:val="30"/>
        </w:rPr>
        <w:t>3</w:t>
      </w:r>
      <w:r>
        <w:rPr>
          <w:sz w:val="30"/>
          <w:szCs w:val="30"/>
        </w:rPr>
        <w:t xml:space="preserve">.4.4 </w:t>
      </w:r>
      <w:r>
        <w:rPr>
          <w:rFonts w:hint="eastAsia"/>
          <w:sz w:val="30"/>
          <w:szCs w:val="30"/>
        </w:rPr>
        <w:t>更新</w:t>
      </w:r>
      <w:r w:rsidR="00596951">
        <w:rPr>
          <w:rFonts w:hint="eastAsia"/>
          <w:sz w:val="30"/>
          <w:szCs w:val="30"/>
        </w:rPr>
        <w:t>RWBT</w:t>
      </w:r>
      <w:r w:rsidR="00596951">
        <w:rPr>
          <w:rFonts w:hint="eastAsia"/>
          <w:sz w:val="30"/>
          <w:szCs w:val="30"/>
        </w:rPr>
        <w:t>权值</w:t>
      </w:r>
      <w:bookmarkEnd w:id="277"/>
    </w:p>
    <w:p w:rsidR="00BE4B75" w:rsidRDefault="00300A02" w:rsidP="00BE4B75">
      <w:pPr>
        <w:spacing w:line="440" w:lineRule="atLeast"/>
        <w:ind w:firstLineChars="200" w:firstLine="485"/>
      </w:pPr>
      <w:r>
        <w:rPr>
          <w:rFonts w:hint="eastAsia"/>
        </w:rPr>
        <w:t>每当桶的权值发生了变化，</w:t>
      </w:r>
      <w:r w:rsidR="003F0C65">
        <w:rPr>
          <w:rFonts w:hint="eastAsia"/>
        </w:rPr>
        <w:t>其对应的祖先节点的值也需要相应地更新，例如对于基于</w:t>
      </w:r>
      <w:r w:rsidR="003F0C65">
        <w:rPr>
          <w:rFonts w:hint="eastAsia"/>
        </w:rPr>
        <w:t>BA</w:t>
      </w:r>
      <w:r w:rsidR="003F0C65">
        <w:rPr>
          <w:rFonts w:hint="eastAsia"/>
        </w:rPr>
        <w:t>模型创建无标度网络的算法，</w:t>
      </w:r>
      <w:r w:rsidR="003F0C65">
        <w:t>当一个</w:t>
      </w:r>
      <w:r w:rsidR="003F0C65">
        <w:rPr>
          <w:rFonts w:hint="eastAsia"/>
        </w:rPr>
        <w:t>具有度为</w:t>
      </w:r>
      <w:r w:rsidR="003F0C65">
        <w:rPr>
          <w:rFonts w:hint="eastAsia"/>
        </w:rPr>
        <w:t>d</w:t>
      </w:r>
      <w:r w:rsidR="003F0C65">
        <w:rPr>
          <w:rFonts w:hint="eastAsia"/>
        </w:rPr>
        <w:t>的节点</w:t>
      </w:r>
      <w:r w:rsidR="003F0C65">
        <w:rPr>
          <w:rFonts w:hint="eastAsia"/>
        </w:rPr>
        <w:t>vk</w:t>
      </w:r>
      <w:r w:rsidR="003F0C65">
        <w:rPr>
          <w:rFonts w:hint="eastAsia"/>
        </w:rPr>
        <w:t>被选中与新加入网络的节点</w:t>
      </w:r>
      <w:r w:rsidR="006276CE">
        <w:rPr>
          <w:rFonts w:hint="eastAsia"/>
        </w:rPr>
        <w:t>进行</w:t>
      </w:r>
      <w:r w:rsidR="003F0C65">
        <w:rPr>
          <w:rFonts w:hint="eastAsia"/>
        </w:rPr>
        <w:t>连接</w:t>
      </w:r>
      <w:r w:rsidR="006276CE">
        <w:rPr>
          <w:rFonts w:hint="eastAsia"/>
        </w:rPr>
        <w:t>，</w:t>
      </w:r>
      <w:r w:rsidR="006276CE">
        <w:t>该节点</w:t>
      </w:r>
      <w:r w:rsidR="006276CE">
        <w:rPr>
          <w:rFonts w:hint="eastAsia"/>
        </w:rPr>
        <w:t>vk</w:t>
      </w:r>
      <w:r w:rsidR="006276CE">
        <w:rPr>
          <w:rFonts w:hint="eastAsia"/>
        </w:rPr>
        <w:t>的度</w:t>
      </w:r>
      <w:r w:rsidR="00685301">
        <w:rPr>
          <w:rFonts w:hint="eastAsia"/>
        </w:rPr>
        <w:t>随之增加，</w:t>
      </w:r>
      <w:r w:rsidR="00685301">
        <w:t>那么</w:t>
      </w:r>
      <w:r w:rsidR="00685301">
        <w:rPr>
          <w:rFonts w:hint="eastAsia"/>
        </w:rPr>
        <w:t>该节点则需要从桶</w:t>
      </w:r>
      <w:r w:rsidR="00685301">
        <w:rPr>
          <w:rFonts w:hint="eastAsia"/>
        </w:rPr>
        <w:t>Bd</w:t>
      </w:r>
      <w:r w:rsidR="00685301">
        <w:rPr>
          <w:rFonts w:hint="eastAsia"/>
        </w:rPr>
        <w:t>内移动到</w:t>
      </w:r>
      <w:r w:rsidR="00685301">
        <w:rPr>
          <w:rFonts w:hint="eastAsia"/>
        </w:rPr>
        <w:t>Bd+1</w:t>
      </w:r>
      <w:r w:rsidR="00685301">
        <w:rPr>
          <w:rFonts w:hint="eastAsia"/>
        </w:rPr>
        <w:t>，</w:t>
      </w:r>
      <w:r w:rsidR="004C5FA6">
        <w:rPr>
          <w:rFonts w:hint="eastAsia"/>
        </w:rPr>
        <w:t>相应地，桶</w:t>
      </w:r>
      <w:r w:rsidR="004C5FA6">
        <w:rPr>
          <w:rFonts w:hint="eastAsia"/>
        </w:rPr>
        <w:t>Bd</w:t>
      </w:r>
      <w:r w:rsidR="004C5FA6">
        <w:rPr>
          <w:rFonts w:hint="eastAsia"/>
        </w:rPr>
        <w:t>与</w:t>
      </w:r>
      <w:r w:rsidR="004C5FA6">
        <w:rPr>
          <w:rFonts w:hint="eastAsia"/>
        </w:rPr>
        <w:t>Bd+1</w:t>
      </w:r>
      <w:r w:rsidR="004C5FA6">
        <w:rPr>
          <w:rFonts w:hint="eastAsia"/>
        </w:rPr>
        <w:t>对应的</w:t>
      </w:r>
      <w:r w:rsidR="004C5FA6">
        <w:t>内部</w:t>
      </w:r>
      <w:r w:rsidR="004C5FA6">
        <w:rPr>
          <w:rFonts w:hint="eastAsia"/>
        </w:rPr>
        <w:t>节点的祖先节点也需要更新，</w:t>
      </w:r>
      <w:r w:rsidR="004C5FA6">
        <w:t>如上述</w:t>
      </w:r>
      <w:r w:rsidR="004C5FA6">
        <w:rPr>
          <w:rFonts w:hint="eastAsia"/>
        </w:rPr>
        <w:t>例子中当</w:t>
      </w:r>
      <w:r w:rsidR="004C5FA6">
        <w:t>v9</w:t>
      </w:r>
      <w:r w:rsidR="004C5FA6">
        <w:rPr>
          <w:rFonts w:hint="eastAsia"/>
        </w:rPr>
        <w:t>被选中后，</w:t>
      </w:r>
      <w:r w:rsidR="004C5FA6">
        <w:t>需要</w:t>
      </w:r>
      <w:r w:rsidR="004C5FA6">
        <w:rPr>
          <w:rFonts w:hint="eastAsia"/>
        </w:rPr>
        <w:t>将</w:t>
      </w:r>
      <w:r w:rsidR="004C5FA6">
        <w:rPr>
          <w:rFonts w:hint="eastAsia"/>
        </w:rPr>
        <w:t>v9</w:t>
      </w:r>
      <w:r w:rsidR="004C5FA6">
        <w:rPr>
          <w:rFonts w:hint="eastAsia"/>
        </w:rPr>
        <w:t>从</w:t>
      </w:r>
      <w:r w:rsidR="004C5FA6">
        <w:rPr>
          <w:rFonts w:hint="eastAsia"/>
        </w:rPr>
        <w:t>B5</w:t>
      </w:r>
      <w:r w:rsidR="004C5FA6">
        <w:rPr>
          <w:rFonts w:hint="eastAsia"/>
        </w:rPr>
        <w:t>移动到</w:t>
      </w:r>
      <w:r w:rsidR="004C5FA6">
        <w:rPr>
          <w:rFonts w:hint="eastAsia"/>
        </w:rPr>
        <w:t>B6</w:t>
      </w:r>
      <w:r w:rsidR="004C5FA6">
        <w:rPr>
          <w:rFonts w:hint="eastAsia"/>
        </w:rPr>
        <w:t>。</w:t>
      </w:r>
      <w:r w:rsidR="004C5FA6">
        <w:t>那么</w:t>
      </w:r>
      <w:r w:rsidR="004C5FA6">
        <w:rPr>
          <w:rFonts w:hint="eastAsia"/>
        </w:rPr>
        <w:t>B5</w:t>
      </w:r>
      <w:r w:rsidR="004C5FA6">
        <w:rPr>
          <w:rFonts w:hint="eastAsia"/>
        </w:rPr>
        <w:t>和</w:t>
      </w:r>
      <w:r w:rsidR="004C5FA6">
        <w:rPr>
          <w:rFonts w:hint="eastAsia"/>
        </w:rPr>
        <w:t>B6</w:t>
      </w:r>
      <w:r w:rsidR="004C5FA6">
        <w:rPr>
          <w:rFonts w:hint="eastAsia"/>
        </w:rPr>
        <w:t>的权值也需要随之更新。</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5</m:t>
                </m:r>
              </m:sub>
            </m:sSub>
          </m:sub>
        </m:sSub>
        <m:r>
          <w:rPr>
            <w:rFonts w:ascii="Cambria Math" w:hAnsi="Cambria Math"/>
          </w:rPr>
          <m:t>=5×</m:t>
        </m:r>
        <m:d>
          <m:dPr>
            <m:ctrlPr>
              <w:rPr>
                <w:rFonts w:ascii="Cambria Math" w:hAnsi="Cambria Math"/>
                <w:i/>
              </w:rPr>
            </m:ctrlPr>
          </m:dPr>
          <m:e>
            <m:r>
              <w:rPr>
                <w:rFonts w:ascii="Cambria Math" w:hAnsi="Cambria Math"/>
              </w:rPr>
              <m:t>3-1</m:t>
            </m:r>
          </m:e>
        </m:d>
        <m:r>
          <w:rPr>
            <w:rFonts w:ascii="Cambria Math" w:hAnsi="Cambria Math"/>
          </w:rPr>
          <m:t>=10</m:t>
        </m:r>
      </m:oMath>
      <w:r w:rsidR="00D27158">
        <w:rPr>
          <w:rFonts w:hint="eastAsia"/>
        </w:rPr>
        <w:t xml:space="preserve"> </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6</m:t>
                </m:r>
              </m:sub>
            </m:sSub>
          </m:sub>
        </m:sSub>
        <m:r>
          <w:rPr>
            <w:rFonts w:ascii="Cambria Math" w:hAnsi="Cambria Math"/>
          </w:rPr>
          <m:t>=6×</m:t>
        </m:r>
        <m:d>
          <m:dPr>
            <m:ctrlPr>
              <w:rPr>
                <w:rFonts w:ascii="Cambria Math" w:hAnsi="Cambria Math"/>
                <w:i/>
              </w:rPr>
            </m:ctrlPr>
          </m:dPr>
          <m:e>
            <m:r>
              <w:rPr>
                <w:rFonts w:ascii="Cambria Math" w:hAnsi="Cambria Math"/>
              </w:rPr>
              <m:t>2+1</m:t>
            </m:r>
          </m:e>
        </m:d>
        <m:r>
          <w:rPr>
            <w:rFonts w:ascii="Cambria Math" w:hAnsi="Cambria Math"/>
          </w:rPr>
          <m:t>=18</m:t>
        </m:r>
      </m:oMath>
      <w:r w:rsidR="00D27158">
        <w:rPr>
          <w:rFonts w:hint="eastAsia"/>
        </w:rPr>
        <w:t xml:space="preserve"> </w:t>
      </w:r>
      <w:r w:rsidR="00D27158">
        <w:rPr>
          <w:rFonts w:hint="eastAsia"/>
        </w:rPr>
        <w:t>，</w:t>
      </w:r>
      <w:r w:rsidR="00D27158">
        <w:t>相似</w:t>
      </w:r>
      <w:r w:rsidR="00D27158">
        <w:rPr>
          <w:rFonts w:hint="eastAsia"/>
        </w:rPr>
        <w:t>地，</w:t>
      </w:r>
      <w:r w:rsidR="00D5770E">
        <w:rPr>
          <w:rFonts w:hint="eastAsia"/>
        </w:rPr>
        <w:t>其父节点，</w:t>
      </w:r>
      <w:r w:rsidR="00D5770E">
        <w:t>祖先节点</w:t>
      </w:r>
      <w:r w:rsidR="00D5770E">
        <w:rPr>
          <w:rFonts w:hint="eastAsia"/>
        </w:rPr>
        <w:t>到根节点需要自底向上分别进行如下更新</w:t>
      </w:r>
      <w:r w:rsidR="00D5770E">
        <w:rPr>
          <w:rFonts w:hint="eastAsia"/>
        </w:rPr>
        <w:t>27</w:t>
      </w:r>
      <m:oMath>
        <m:r>
          <m:rPr>
            <m:sty m:val="p"/>
          </m:rPr>
          <w:rPr>
            <w:rFonts w:ascii="Cambria Math" w:hAnsi="Cambria Math"/>
          </w:rPr>
          <m:t xml:space="preserve"> → </m:t>
        </m:r>
      </m:oMath>
      <w:r w:rsidR="00D5770E">
        <w:t>28</w:t>
      </w:r>
      <w:r w:rsidR="00D5770E">
        <w:rPr>
          <w:rFonts w:hint="eastAsia"/>
        </w:rPr>
        <w:t>，</w:t>
      </w:r>
      <w:r w:rsidR="00D5770E">
        <w:rPr>
          <w:rFonts w:hint="eastAsia"/>
        </w:rPr>
        <w:t>47</w:t>
      </w:r>
      <m:oMath>
        <m:r>
          <m:rPr>
            <m:sty m:val="p"/>
          </m:rPr>
          <w:rPr>
            <w:rFonts w:ascii="Cambria Math" w:hAnsi="Cambria Math"/>
          </w:rPr>
          <m:t xml:space="preserve"> → </m:t>
        </m:r>
      </m:oMath>
      <w:r w:rsidR="00D5770E">
        <w:t>48</w:t>
      </w:r>
      <w:r w:rsidR="00D5770E">
        <w:rPr>
          <w:rFonts w:hint="eastAsia"/>
        </w:rPr>
        <w:t>，</w:t>
      </w:r>
      <w:r w:rsidR="00D5770E">
        <w:rPr>
          <w:rFonts w:hint="eastAsia"/>
        </w:rPr>
        <w:t>96</w:t>
      </w:r>
      <m:oMath>
        <m:r>
          <m:rPr>
            <m:sty m:val="p"/>
          </m:rPr>
          <w:rPr>
            <w:rFonts w:ascii="Cambria Math" w:hAnsi="Cambria Math"/>
          </w:rPr>
          <m:t xml:space="preserve"> → </m:t>
        </m:r>
      </m:oMath>
      <w:r w:rsidR="00D5770E">
        <w:t>97</w:t>
      </w:r>
      <w:r w:rsidR="00D5770E">
        <w:rPr>
          <w:rFonts w:hint="eastAsia"/>
        </w:rPr>
        <w:t>。详细过程如算法</w:t>
      </w:r>
      <w:r w:rsidR="00D5770E">
        <w:rPr>
          <w:rFonts w:hint="eastAsia"/>
        </w:rPr>
        <w:t>3</w:t>
      </w:r>
      <w:r w:rsidR="00FF57D7">
        <w:t>.4</w:t>
      </w:r>
      <w:r w:rsidR="00D5770E">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BE4B75" w:rsidTr="008E0193">
        <w:trPr>
          <w:jc w:val="center"/>
        </w:trPr>
        <w:tc>
          <w:tcPr>
            <w:tcW w:w="8732" w:type="dxa"/>
            <w:tcBorders>
              <w:top w:val="single" w:sz="12" w:space="0" w:color="auto"/>
              <w:bottom w:val="single" w:sz="4" w:space="0" w:color="auto"/>
            </w:tcBorders>
          </w:tcPr>
          <w:p w:rsidR="00BE4B75" w:rsidRDefault="00BE4B75" w:rsidP="008E0193">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.3</w:t>
            </w:r>
            <w:r w:rsidR="00FF57D7">
              <w:rPr>
                <w:sz w:val="21"/>
                <w:szCs w:val="21"/>
              </w:rPr>
              <w:t xml:space="preserve"> updateTree</w:t>
            </w:r>
            <w:r>
              <w:rPr>
                <w:sz w:val="21"/>
                <w:szCs w:val="21"/>
              </w:rPr>
              <w:t xml:space="preserve"> </w:t>
            </w:r>
            <w:r>
              <w:rPr>
                <w:rFonts w:hint="eastAsia"/>
                <w:sz w:val="21"/>
                <w:szCs w:val="21"/>
              </w:rPr>
              <w:t>算法</w:t>
            </w:r>
          </w:p>
        </w:tc>
      </w:tr>
      <w:tr w:rsidR="00BE4B75" w:rsidTr="008E0193">
        <w:trPr>
          <w:jc w:val="center"/>
        </w:trPr>
        <w:tc>
          <w:tcPr>
            <w:tcW w:w="8732" w:type="dxa"/>
            <w:tcBorders>
              <w:top w:val="single" w:sz="4" w:space="0" w:color="auto"/>
            </w:tcBorders>
          </w:tcPr>
          <w:p w:rsidR="00BE4B75" w:rsidRPr="008E61EC" w:rsidRDefault="00BE4B75" w:rsidP="008E0193">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 xml:space="preserve">v </w:t>
            </w:r>
            <w:r>
              <w:rPr>
                <w:sz w:val="21"/>
                <w:szCs w:val="21"/>
              </w:rPr>
              <w:t xml:space="preserve">, </w:t>
            </w:r>
            <w:r w:rsidRPr="00866093">
              <w:rPr>
                <w:i/>
                <w:sz w:val="21"/>
                <w:szCs w:val="21"/>
              </w:rPr>
              <w:t>old</w:t>
            </w:r>
            <w:r>
              <w:rPr>
                <w:i/>
                <w:sz w:val="21"/>
                <w:szCs w:val="21"/>
              </w:rPr>
              <w:t>weight</w:t>
            </w:r>
            <w:r>
              <w:rPr>
                <w:sz w:val="21"/>
                <w:szCs w:val="21"/>
              </w:rPr>
              <w:t xml:space="preserve"> , </w:t>
            </w:r>
            <w:r w:rsidRPr="00866093">
              <w:rPr>
                <w:i/>
                <w:sz w:val="21"/>
                <w:szCs w:val="21"/>
              </w:rPr>
              <w:t>new</w:t>
            </w:r>
            <w:r>
              <w:rPr>
                <w:i/>
                <w:sz w:val="21"/>
                <w:szCs w:val="21"/>
              </w:rPr>
              <w:t>weight</w:t>
            </w:r>
          </w:p>
        </w:tc>
      </w:tr>
      <w:tr w:rsidR="00BE4B75" w:rsidTr="008E0193">
        <w:trPr>
          <w:jc w:val="center"/>
        </w:trPr>
        <w:tc>
          <w:tcPr>
            <w:tcW w:w="8732" w:type="dxa"/>
            <w:tcBorders>
              <w:top w:val="single" w:sz="4" w:space="0" w:color="auto"/>
            </w:tcBorders>
          </w:tcPr>
          <w:p w:rsidR="00BE4B75" w:rsidRPr="00FB7839" w:rsidRDefault="00BE4B75" w:rsidP="008E0193">
            <w:pPr>
              <w:rPr>
                <w:sz w:val="21"/>
                <w:szCs w:val="21"/>
              </w:rPr>
            </w:pPr>
            <w:r w:rsidRPr="00FB7839">
              <w:rPr>
                <w:rFonts w:hint="eastAsia"/>
                <w:sz w:val="21"/>
                <w:szCs w:val="21"/>
              </w:rPr>
              <w:t xml:space="preserve">1: remove </w:t>
            </w:r>
            <w:r w:rsidRPr="00FB7839">
              <w:rPr>
                <w:rFonts w:hint="eastAsia"/>
                <w:i/>
                <w:sz w:val="21"/>
                <w:szCs w:val="21"/>
              </w:rPr>
              <w:t>v</w:t>
            </w:r>
            <w:r w:rsidRPr="00FB7839">
              <w:rPr>
                <w:rFonts w:hint="eastAsia"/>
                <w:sz w:val="21"/>
                <w:szCs w:val="21"/>
              </w:rPr>
              <w:t xml:space="preserve"> from the old bucket</w:t>
            </w:r>
          </w:p>
        </w:tc>
      </w:tr>
      <w:tr w:rsidR="00BE4B75" w:rsidTr="008E0193">
        <w:trPr>
          <w:trHeight w:val="240"/>
          <w:jc w:val="center"/>
        </w:trPr>
        <w:tc>
          <w:tcPr>
            <w:tcW w:w="8732" w:type="dxa"/>
          </w:tcPr>
          <w:p w:rsidR="00BE4B75" w:rsidRPr="00073588" w:rsidRDefault="00BE4B75" w:rsidP="008E0193">
            <w:pPr>
              <w:rPr>
                <w:sz w:val="21"/>
                <w:szCs w:val="21"/>
              </w:rPr>
            </w:pPr>
            <w:r>
              <w:rPr>
                <w:sz w:val="21"/>
                <w:szCs w:val="21"/>
              </w:rPr>
              <w:t xml:space="preserve">2: if </w:t>
            </w:r>
            <w:r w:rsidRPr="00FB7839">
              <w:rPr>
                <w:i/>
                <w:sz w:val="21"/>
                <w:szCs w:val="21"/>
              </w:rPr>
              <w:t>Boldweight</w:t>
            </w:r>
            <w:r>
              <w:rPr>
                <w:sz w:val="21"/>
                <w:szCs w:val="21"/>
              </w:rPr>
              <w:t xml:space="preserve"> is empty then </w:t>
            </w:r>
          </w:p>
        </w:tc>
      </w:tr>
      <w:tr w:rsidR="00BE4B75" w:rsidTr="008E0193">
        <w:trPr>
          <w:trHeight w:val="208"/>
          <w:jc w:val="center"/>
        </w:trPr>
        <w:tc>
          <w:tcPr>
            <w:tcW w:w="8732" w:type="dxa"/>
          </w:tcPr>
          <w:p w:rsidR="00BE4B75" w:rsidRPr="008E61EC" w:rsidRDefault="00BE4B75" w:rsidP="008E0193">
            <w:pPr>
              <w:rPr>
                <w:sz w:val="21"/>
                <w:szCs w:val="21"/>
              </w:rPr>
            </w:pPr>
            <w:r>
              <w:rPr>
                <w:rFonts w:hint="eastAsia"/>
                <w:sz w:val="21"/>
                <w:szCs w:val="21"/>
              </w:rPr>
              <w:t>3:</w:t>
            </w:r>
            <w:r w:rsidRPr="00BE6ED2">
              <w:rPr>
                <w:sz w:val="21"/>
                <w:szCs w:val="21"/>
              </w:rPr>
              <w:t xml:space="preserve"> </w:t>
            </w:r>
            <w:r w:rsidR="00D02951">
              <w:rPr>
                <w:sz w:val="21"/>
                <w:szCs w:val="21"/>
              </w:rPr>
              <w:t xml:space="preserve">    deleteNode</w:t>
            </w:r>
            <w:r>
              <w:rPr>
                <w:sz w:val="21"/>
                <w:szCs w:val="21"/>
              </w:rPr>
              <w:t>(</w:t>
            </w:r>
            <w:r w:rsidRPr="00FB7839">
              <w:rPr>
                <w:i/>
                <w:sz w:val="21"/>
                <w:szCs w:val="21"/>
              </w:rPr>
              <w:t>Tree</w:t>
            </w:r>
            <w:r>
              <w:rPr>
                <w:sz w:val="21"/>
                <w:szCs w:val="21"/>
              </w:rPr>
              <w:t>,Rnode(</w:t>
            </w:r>
            <w:r w:rsidRPr="00FB7839">
              <w:rPr>
                <w:i/>
                <w:sz w:val="21"/>
                <w:szCs w:val="21"/>
              </w:rPr>
              <w:t>Boldweight</w:t>
            </w:r>
            <w:r>
              <w:rPr>
                <w:sz w:val="21"/>
                <w:szCs w:val="21"/>
              </w:rPr>
              <w:t>))</w:t>
            </w:r>
            <w:r w:rsidR="00D02951">
              <w:rPr>
                <w:sz w:val="21"/>
                <w:szCs w:val="21"/>
              </w:rPr>
              <w:t xml:space="preserve">   //</w:t>
            </w:r>
            <w:r w:rsidR="00D02951">
              <w:rPr>
                <w:rFonts w:hint="eastAsia"/>
                <w:sz w:val="21"/>
                <w:szCs w:val="21"/>
              </w:rPr>
              <w:t>算法</w:t>
            </w:r>
            <w:r w:rsidR="00D02951">
              <w:rPr>
                <w:rFonts w:hint="eastAsia"/>
                <w:sz w:val="21"/>
                <w:szCs w:val="21"/>
              </w:rPr>
              <w:t>3</w:t>
            </w:r>
            <w:r w:rsidR="00D02951">
              <w:rPr>
                <w:sz w:val="21"/>
                <w:szCs w:val="21"/>
              </w:rPr>
              <w:t>.5</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4</w:t>
            </w:r>
            <w:r>
              <w:rPr>
                <w:sz w:val="21"/>
                <w:szCs w:val="21"/>
              </w:rPr>
              <w:t xml:space="preserve">: </w:t>
            </w:r>
            <w:r>
              <w:rPr>
                <w:rFonts w:hint="eastAsia"/>
                <w:b/>
                <w:sz w:val="21"/>
                <w:szCs w:val="21"/>
              </w:rPr>
              <w:t>else</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5:     </w:t>
            </w:r>
            <w:r>
              <w:rPr>
                <w:sz w:val="21"/>
                <w:szCs w:val="21"/>
              </w:rPr>
              <w:t>Rnode=Rnode(</w:t>
            </w:r>
            <w:r w:rsidRPr="003819E0">
              <w:rPr>
                <w:i/>
                <w:sz w:val="21"/>
                <w:szCs w:val="21"/>
              </w:rPr>
              <w:t>Bwold</w:t>
            </w:r>
            <w:r>
              <w:rPr>
                <w:sz w:val="21"/>
                <w:szCs w:val="21"/>
              </w:rPr>
              <w:t>)</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6:     </w:t>
            </w:r>
            <w:r>
              <w:rPr>
                <w:sz w:val="21"/>
                <w:szCs w:val="21"/>
              </w:rPr>
              <w:t>Rnode.w=wold*|Bwold|</w:t>
            </w:r>
          </w:p>
        </w:tc>
      </w:tr>
      <w:tr w:rsidR="00BE4B75" w:rsidTr="008E0193">
        <w:trPr>
          <w:jc w:val="center"/>
        </w:trPr>
        <w:tc>
          <w:tcPr>
            <w:tcW w:w="8732" w:type="dxa"/>
            <w:tcBorders>
              <w:top w:val="nil"/>
              <w:bottom w:val="nil"/>
            </w:tcBorders>
          </w:tcPr>
          <w:p w:rsidR="00BE4B75" w:rsidRPr="008E61EC" w:rsidRDefault="00BE4B75" w:rsidP="008E0193">
            <w:pPr>
              <w:rPr>
                <w:sz w:val="21"/>
                <w:szCs w:val="21"/>
              </w:rPr>
            </w:pPr>
            <w:r>
              <w:rPr>
                <w:rFonts w:hint="eastAsia"/>
                <w:sz w:val="21"/>
                <w:szCs w:val="21"/>
              </w:rPr>
              <w:t xml:space="preserve">7:     </w:t>
            </w:r>
            <w:r>
              <w:rPr>
                <w:rFonts w:hint="eastAsia"/>
                <w:b/>
                <w:sz w:val="21"/>
                <w:szCs w:val="21"/>
              </w:rPr>
              <w:t>while</w:t>
            </w:r>
            <w:r w:rsidRPr="003819E0">
              <w:rPr>
                <w:rFonts w:hint="eastAsia"/>
                <w:sz w:val="21"/>
                <w:szCs w:val="21"/>
              </w:rPr>
              <w:t xml:space="preserve"> Rnode</w:t>
            </w:r>
            <m:oMath>
              <m:r>
                <m:rPr>
                  <m:sty m:val="p"/>
                </m:rPr>
                <w:rPr>
                  <w:rFonts w:ascii="Cambria Math" w:hAnsi="Cambria Math"/>
                  <w:sz w:val="21"/>
                  <w:szCs w:val="21"/>
                </w:rPr>
                <m:t>≠</m:t>
              </m:r>
            </m:oMath>
            <w:r>
              <w:rPr>
                <w:rFonts w:hint="eastAsia"/>
                <w:sz w:val="21"/>
                <w:szCs w:val="21"/>
              </w:rPr>
              <w:t xml:space="preserve">Tree.root </w:t>
            </w:r>
            <w:r w:rsidRPr="003819E0">
              <w:rPr>
                <w:rFonts w:hint="eastAsia"/>
                <w:b/>
                <w:sz w:val="21"/>
                <w:szCs w:val="21"/>
              </w:rPr>
              <w:t>do</w:t>
            </w:r>
          </w:p>
        </w:tc>
      </w:tr>
      <w:tr w:rsidR="00BE4B75" w:rsidTr="008E0193">
        <w:trPr>
          <w:jc w:val="center"/>
        </w:trPr>
        <w:tc>
          <w:tcPr>
            <w:tcW w:w="8732" w:type="dxa"/>
            <w:tcBorders>
              <w:top w:val="nil"/>
              <w:bottom w:val="nil"/>
            </w:tcBorders>
          </w:tcPr>
          <w:p w:rsidR="00BE4B75" w:rsidRDefault="00BE4B75" w:rsidP="008E0193">
            <w:pPr>
              <w:tabs>
                <w:tab w:val="left" w:pos="2430"/>
              </w:tabs>
              <w:rPr>
                <w:sz w:val="21"/>
                <w:szCs w:val="21"/>
              </w:rPr>
            </w:pPr>
            <w:r>
              <w:rPr>
                <w:rFonts w:hint="eastAsia"/>
                <w:sz w:val="21"/>
                <w:szCs w:val="21"/>
              </w:rPr>
              <w:t xml:space="preserve">8: </w:t>
            </w:r>
            <w:r>
              <w:rPr>
                <w:sz w:val="21"/>
                <w:szCs w:val="21"/>
              </w:rPr>
              <w:t xml:space="preserve">        Rnode </w:t>
            </w:r>
            <m:oMath>
              <m:r>
                <m:rPr>
                  <m:sty m:val="p"/>
                </m:rPr>
                <w:rPr>
                  <w:rFonts w:ascii="Cambria Math" w:hAnsi="Cambria Math"/>
                  <w:sz w:val="21"/>
                  <w:szCs w:val="21"/>
                </w:rPr>
                <m:t>←</m:t>
              </m:r>
            </m:oMath>
            <w:r>
              <w:rPr>
                <w:rFonts w:hint="eastAsia"/>
                <w:sz w:val="21"/>
                <w:szCs w:val="21"/>
              </w:rPr>
              <w:t>Rnode.parent</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9:</w:t>
            </w:r>
            <w:r>
              <w:rPr>
                <w:sz w:val="21"/>
                <w:szCs w:val="21"/>
              </w:rPr>
              <w:t xml:space="preserve">         Rnode</w:t>
            </w:r>
            <w:r>
              <w:rPr>
                <w:rFonts w:hint="eastAsia"/>
                <w:sz w:val="21"/>
                <w:szCs w:val="21"/>
              </w:rPr>
              <w:t>.</w:t>
            </w:r>
            <w:r>
              <w:rPr>
                <w:sz w:val="21"/>
                <w:szCs w:val="21"/>
              </w:rPr>
              <w:t>w = Rnode.Rchild</w:t>
            </w:r>
            <w:r w:rsidR="00572D17">
              <w:rPr>
                <w:sz w:val="21"/>
                <w:szCs w:val="21"/>
              </w:rPr>
              <w:t>.w</w:t>
            </w:r>
            <w:r>
              <w:rPr>
                <w:sz w:val="21"/>
                <w:szCs w:val="21"/>
              </w:rPr>
              <w:t>+Rnode.Lchild</w:t>
            </w:r>
            <w:r>
              <w:rPr>
                <w:rFonts w:hint="eastAsia"/>
                <w:sz w:val="21"/>
                <w:szCs w:val="21"/>
              </w:rPr>
              <w:t xml:space="preserve"> </w:t>
            </w:r>
            <w:r w:rsidR="00572D17">
              <w:rPr>
                <w:sz w:val="21"/>
                <w:szCs w:val="21"/>
              </w:rPr>
              <w:t>.w</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rFonts w:hint="eastAsia"/>
                <w:sz w:val="21"/>
                <w:szCs w:val="21"/>
              </w:rPr>
              <w:t xml:space="preserve">10: </w:t>
            </w:r>
            <w:r>
              <w:rPr>
                <w:sz w:val="21"/>
                <w:szCs w:val="21"/>
              </w:rPr>
              <w:t xml:space="preserve">add </w:t>
            </w:r>
            <w:r w:rsidRPr="00EC5216">
              <w:rPr>
                <w:i/>
                <w:sz w:val="21"/>
                <w:szCs w:val="21"/>
              </w:rPr>
              <w:t>v</w:t>
            </w:r>
            <w:r>
              <w:rPr>
                <w:sz w:val="21"/>
                <w:szCs w:val="21"/>
              </w:rPr>
              <w:t xml:space="preserve"> to the new bucket</w:t>
            </w:r>
          </w:p>
        </w:tc>
      </w:tr>
      <w:tr w:rsidR="00BE4B75" w:rsidTr="008E0193">
        <w:trPr>
          <w:jc w:val="center"/>
        </w:trPr>
        <w:tc>
          <w:tcPr>
            <w:tcW w:w="8732" w:type="dxa"/>
            <w:tcBorders>
              <w:top w:val="nil"/>
              <w:bottom w:val="nil"/>
            </w:tcBorders>
          </w:tcPr>
          <w:p w:rsidR="00BE4B75" w:rsidRPr="005D6817" w:rsidRDefault="00BE4B75" w:rsidP="008E0193">
            <w:pPr>
              <w:rPr>
                <w:sz w:val="21"/>
                <w:szCs w:val="21"/>
              </w:rPr>
            </w:pPr>
            <w:r>
              <w:rPr>
                <w:sz w:val="21"/>
                <w:szCs w:val="21"/>
              </w:rPr>
              <w:lastRenderedPageBreak/>
              <w:t xml:space="preserve">11: </w:t>
            </w:r>
            <w:r>
              <w:rPr>
                <w:b/>
                <w:sz w:val="21"/>
                <w:szCs w:val="21"/>
              </w:rPr>
              <w:t xml:space="preserve">if </w:t>
            </w:r>
            <w:r w:rsidRPr="00EC5216">
              <w:rPr>
                <w:sz w:val="21"/>
                <w:szCs w:val="21"/>
              </w:rPr>
              <w:t>Rnode(</w:t>
            </w:r>
            <w:r w:rsidRPr="00EC5216">
              <w:rPr>
                <w:i/>
                <w:sz w:val="21"/>
                <w:szCs w:val="21"/>
              </w:rPr>
              <w:t>Bwnew</w:t>
            </w:r>
            <w:r w:rsidRPr="00EC5216">
              <w:rPr>
                <w:sz w:val="21"/>
                <w:szCs w:val="21"/>
              </w:rPr>
              <w:t xml:space="preserve">) is not in the </w:t>
            </w:r>
            <w:r w:rsidRPr="00EC5216">
              <w:rPr>
                <w:i/>
                <w:sz w:val="21"/>
                <w:szCs w:val="21"/>
              </w:rPr>
              <w:t>Tree</w:t>
            </w:r>
            <w:r>
              <w:rPr>
                <w:b/>
                <w:sz w:val="21"/>
                <w:szCs w:val="21"/>
              </w:rPr>
              <w:t xml:space="preserve"> then</w:t>
            </w:r>
            <w:r>
              <w:rPr>
                <w:sz w:val="21"/>
                <w:szCs w:val="21"/>
              </w:rPr>
              <w:t xml:space="preserve"> </w:t>
            </w:r>
          </w:p>
        </w:tc>
      </w:tr>
      <w:tr w:rsidR="00BE4B75" w:rsidTr="008E0193">
        <w:trPr>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12: </w:t>
            </w:r>
            <w:r>
              <w:rPr>
                <w:sz w:val="21"/>
                <w:szCs w:val="21"/>
              </w:rPr>
              <w:t xml:space="preserve">    </w:t>
            </w:r>
            <w:r w:rsidR="00C347C2">
              <w:rPr>
                <w:sz w:val="21"/>
                <w:szCs w:val="21"/>
              </w:rPr>
              <w:t>addNode</w:t>
            </w:r>
            <w:r w:rsidRPr="00EC5216">
              <w:rPr>
                <w:sz w:val="21"/>
                <w:szCs w:val="21"/>
              </w:rPr>
              <w:t>(</w:t>
            </w:r>
            <w:r w:rsidRPr="00EC5216">
              <w:rPr>
                <w:i/>
                <w:sz w:val="21"/>
                <w:szCs w:val="21"/>
              </w:rPr>
              <w:t>Tree</w:t>
            </w:r>
            <w:r w:rsidRPr="00EC5216">
              <w:rPr>
                <w:sz w:val="21"/>
                <w:szCs w:val="21"/>
              </w:rPr>
              <w:t>,Rnode(</w:t>
            </w:r>
            <w:r w:rsidRPr="00EC5216">
              <w:rPr>
                <w:i/>
                <w:sz w:val="21"/>
                <w:szCs w:val="21"/>
              </w:rPr>
              <w:t>Bnew</w:t>
            </w:r>
            <w:r w:rsidRPr="00EC5216">
              <w:rPr>
                <w:sz w:val="21"/>
                <w:szCs w:val="21"/>
              </w:rPr>
              <w:t xml:space="preserve">)) </w:t>
            </w:r>
          </w:p>
        </w:tc>
      </w:tr>
      <w:tr w:rsidR="00BE4B75" w:rsidTr="008E0193">
        <w:trPr>
          <w:trHeight w:val="80"/>
          <w:jc w:val="center"/>
        </w:trPr>
        <w:tc>
          <w:tcPr>
            <w:tcW w:w="8732" w:type="dxa"/>
            <w:tcBorders>
              <w:top w:val="nil"/>
              <w:bottom w:val="nil"/>
            </w:tcBorders>
          </w:tcPr>
          <w:p w:rsidR="00BE4B75" w:rsidRPr="00B82E66" w:rsidRDefault="00BE4B75" w:rsidP="008E0193">
            <w:pPr>
              <w:rPr>
                <w:sz w:val="21"/>
                <w:szCs w:val="21"/>
              </w:rPr>
            </w:pPr>
            <w:r>
              <w:rPr>
                <w:sz w:val="21"/>
                <w:szCs w:val="21"/>
              </w:rPr>
              <w:t>13: else</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14:    </w:t>
            </w:r>
            <w:r>
              <w:rPr>
                <w:sz w:val="21"/>
                <w:szCs w:val="21"/>
              </w:rPr>
              <w:t xml:space="preserve"> Rnode = Rnode(</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15:   </w:t>
            </w:r>
            <w:r>
              <w:rPr>
                <w:sz w:val="21"/>
                <w:szCs w:val="21"/>
              </w:rPr>
              <w:t xml:space="preserve"> </w:t>
            </w:r>
            <w:r>
              <w:rPr>
                <w:rFonts w:hint="eastAsia"/>
                <w:sz w:val="21"/>
                <w:szCs w:val="21"/>
              </w:rPr>
              <w:t xml:space="preserve"> </w:t>
            </w:r>
            <w:r>
              <w:rPr>
                <w:sz w:val="21"/>
                <w:szCs w:val="21"/>
              </w:rPr>
              <w:t>Rnode.</w:t>
            </w:r>
            <w:r w:rsidRPr="00EC5216">
              <w:rPr>
                <w:i/>
                <w:sz w:val="21"/>
                <w:szCs w:val="21"/>
              </w:rPr>
              <w:t>w</w:t>
            </w:r>
            <w:r>
              <w:rPr>
                <w:sz w:val="21"/>
                <w:szCs w:val="21"/>
              </w:rPr>
              <w:t xml:space="preserve"> = </w:t>
            </w:r>
            <w:r w:rsidRPr="00EC5216">
              <w:rPr>
                <w:i/>
                <w:sz w:val="21"/>
                <w:szCs w:val="21"/>
              </w:rPr>
              <w:t>wnew</w:t>
            </w:r>
            <w:r>
              <w:rPr>
                <w:sz w:val="21"/>
                <w:szCs w:val="21"/>
              </w:rPr>
              <w:t xml:space="preserve"> * |</w:t>
            </w:r>
            <w:r w:rsidRPr="00EC5216">
              <w:rPr>
                <w:i/>
                <w:sz w:val="21"/>
                <w:szCs w:val="21"/>
              </w:rPr>
              <w:t>Bnew</w:t>
            </w:r>
            <w:r>
              <w:rPr>
                <w:sz w:val="21"/>
                <w:szCs w:val="21"/>
              </w:rPr>
              <w:t>|</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16:     </w:t>
            </w:r>
            <w:r>
              <w:rPr>
                <w:b/>
                <w:sz w:val="21"/>
                <w:szCs w:val="21"/>
              </w:rPr>
              <w:t xml:space="preserve">while </w:t>
            </w:r>
            <w:r w:rsidRPr="00EC5216">
              <w:rPr>
                <w:sz w:val="21"/>
                <w:szCs w:val="21"/>
              </w:rPr>
              <w:t>Rnode</w:t>
            </w:r>
            <w:r>
              <w:rPr>
                <w:b/>
                <w:sz w:val="21"/>
                <w:szCs w:val="21"/>
              </w:rPr>
              <w:t xml:space="preserve"> </w:t>
            </w:r>
            <m:oMath>
              <m:r>
                <m:rPr>
                  <m:sty m:val="b"/>
                </m:rPr>
                <w:rPr>
                  <w:rFonts w:ascii="Cambria Math" w:hAnsi="Cambria Math"/>
                  <w:sz w:val="21"/>
                  <w:szCs w:val="21"/>
                </w:rPr>
                <m:t>≠</m:t>
              </m:r>
            </m:oMath>
            <w:r>
              <w:rPr>
                <w:b/>
                <w:sz w:val="21"/>
                <w:szCs w:val="21"/>
              </w:rPr>
              <w:t xml:space="preserve"> </w:t>
            </w:r>
            <w:r w:rsidRPr="00EC5216">
              <w:rPr>
                <w:i/>
                <w:sz w:val="21"/>
                <w:szCs w:val="21"/>
              </w:rPr>
              <w:t>Tree</w:t>
            </w:r>
            <w:r w:rsidRPr="00EC5216">
              <w:rPr>
                <w:sz w:val="21"/>
                <w:szCs w:val="21"/>
              </w:rPr>
              <w:t xml:space="preserve">.root </w:t>
            </w:r>
            <w:r>
              <w:rPr>
                <w:b/>
                <w:sz w:val="21"/>
                <w:szCs w:val="21"/>
              </w:rPr>
              <w:t>do</w:t>
            </w:r>
            <w:r>
              <w:rPr>
                <w:sz w:val="21"/>
                <w:szCs w:val="21"/>
              </w:rPr>
              <w:t xml:space="preserve"> </w:t>
            </w:r>
          </w:p>
        </w:tc>
      </w:tr>
      <w:tr w:rsidR="00BE4B75" w:rsidTr="008E0193">
        <w:trPr>
          <w:trHeight w:val="80"/>
          <w:jc w:val="center"/>
        </w:trPr>
        <w:tc>
          <w:tcPr>
            <w:tcW w:w="8732" w:type="dxa"/>
            <w:tcBorders>
              <w:top w:val="nil"/>
              <w:bottom w:val="nil"/>
            </w:tcBorders>
          </w:tcPr>
          <w:p w:rsidR="00BE4B75" w:rsidRDefault="00BE4B75" w:rsidP="008E0193">
            <w:pPr>
              <w:rPr>
                <w:sz w:val="21"/>
                <w:szCs w:val="21"/>
              </w:rPr>
            </w:pPr>
            <w:r>
              <w:rPr>
                <w:rFonts w:hint="eastAsia"/>
                <w:sz w:val="21"/>
                <w:szCs w:val="21"/>
              </w:rPr>
              <w:t xml:space="preserve">17:         </w:t>
            </w:r>
            <w:r>
              <w:rPr>
                <w:sz w:val="21"/>
                <w:szCs w:val="21"/>
              </w:rPr>
              <w:t>Rn</w:t>
            </w:r>
            <w:r>
              <w:rPr>
                <w:rFonts w:hint="eastAsia"/>
                <w:sz w:val="21"/>
                <w:szCs w:val="21"/>
              </w:rPr>
              <w:t>ode</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Rno</w:t>
            </w:r>
            <w:r>
              <w:rPr>
                <w:rFonts w:hint="eastAsia"/>
                <w:sz w:val="21"/>
                <w:szCs w:val="21"/>
              </w:rPr>
              <w:t>de</w:t>
            </w:r>
            <w:r>
              <w:rPr>
                <w:sz w:val="21"/>
                <w:szCs w:val="21"/>
              </w:rPr>
              <w:t>.parent</w:t>
            </w:r>
          </w:p>
        </w:tc>
      </w:tr>
      <w:tr w:rsidR="00BE4B75" w:rsidTr="008E0193">
        <w:trPr>
          <w:trHeight w:val="80"/>
          <w:jc w:val="center"/>
        </w:trPr>
        <w:tc>
          <w:tcPr>
            <w:tcW w:w="8732" w:type="dxa"/>
            <w:tcBorders>
              <w:top w:val="nil"/>
              <w:bottom w:val="single" w:sz="12" w:space="0" w:color="auto"/>
            </w:tcBorders>
          </w:tcPr>
          <w:p w:rsidR="00BE4B75" w:rsidRDefault="00BE4B75" w:rsidP="008E0193">
            <w:pPr>
              <w:rPr>
                <w:sz w:val="21"/>
                <w:szCs w:val="21"/>
              </w:rPr>
            </w:pPr>
            <w:r>
              <w:rPr>
                <w:rFonts w:hint="eastAsia"/>
                <w:sz w:val="21"/>
                <w:szCs w:val="21"/>
              </w:rPr>
              <w:t xml:space="preserve">18:         </w:t>
            </w:r>
            <w:r>
              <w:rPr>
                <w:sz w:val="21"/>
                <w:szCs w:val="21"/>
              </w:rPr>
              <w:t>Rno</w:t>
            </w:r>
            <w:r>
              <w:rPr>
                <w:rFonts w:hint="eastAsia"/>
                <w:sz w:val="21"/>
                <w:szCs w:val="21"/>
              </w:rPr>
              <w:t>de</w:t>
            </w:r>
            <w:r>
              <w:rPr>
                <w:sz w:val="21"/>
                <w:szCs w:val="21"/>
              </w:rPr>
              <w:t>.w = Rnode.Rchild</w:t>
            </w:r>
            <w:r w:rsidR="00572D17">
              <w:rPr>
                <w:sz w:val="21"/>
                <w:szCs w:val="21"/>
              </w:rPr>
              <w:t>.w</w:t>
            </w:r>
            <w:r>
              <w:rPr>
                <w:sz w:val="21"/>
                <w:szCs w:val="21"/>
              </w:rPr>
              <w:t xml:space="preserve"> + Rnode.Lchild</w:t>
            </w:r>
            <w:r w:rsidR="008A09A7">
              <w:rPr>
                <w:sz w:val="21"/>
                <w:szCs w:val="21"/>
              </w:rPr>
              <w:t>.w</w:t>
            </w:r>
          </w:p>
        </w:tc>
      </w:tr>
    </w:tbl>
    <w:p w:rsidR="00D5770E" w:rsidRPr="00BE4B75" w:rsidRDefault="00D5770E" w:rsidP="002D069D">
      <w:pPr>
        <w:spacing w:line="440" w:lineRule="atLeast"/>
        <w:ind w:firstLineChars="200" w:firstLine="485"/>
      </w:pPr>
    </w:p>
    <w:p w:rsidR="00F7709C" w:rsidRDefault="00F7709C" w:rsidP="00F7709C">
      <w:pPr>
        <w:pStyle w:val="3"/>
        <w:spacing w:before="223" w:after="223"/>
        <w:rPr>
          <w:sz w:val="30"/>
          <w:szCs w:val="30"/>
        </w:rPr>
      </w:pPr>
      <w:bookmarkStart w:id="278" w:name="_Toc509768568"/>
      <w:r>
        <w:rPr>
          <w:rFonts w:hint="eastAsia"/>
          <w:sz w:val="30"/>
          <w:szCs w:val="30"/>
        </w:rPr>
        <w:t>3</w:t>
      </w:r>
      <w:r>
        <w:rPr>
          <w:sz w:val="30"/>
          <w:szCs w:val="30"/>
        </w:rPr>
        <w:t xml:space="preserve">.4.3 </w:t>
      </w:r>
      <w:r>
        <w:rPr>
          <w:rFonts w:hint="eastAsia"/>
          <w:sz w:val="30"/>
          <w:szCs w:val="30"/>
        </w:rPr>
        <w:t>插入</w:t>
      </w:r>
      <w:r w:rsidR="00596951">
        <w:rPr>
          <w:rFonts w:hint="eastAsia"/>
          <w:sz w:val="30"/>
          <w:szCs w:val="30"/>
        </w:rPr>
        <w:t>节点</w:t>
      </w:r>
      <w:bookmarkEnd w:id="278"/>
    </w:p>
    <w:p w:rsidR="0078334C" w:rsidRPr="0068424B" w:rsidRDefault="0068424B" w:rsidP="002D069D">
      <w:pPr>
        <w:spacing w:line="440" w:lineRule="atLeast"/>
        <w:ind w:firstLineChars="200" w:firstLine="485"/>
      </w:pPr>
      <w:r>
        <w:rPr>
          <w:rFonts w:hint="eastAsia"/>
        </w:rPr>
        <w:t>在上述节点更新度值导致桶的权值发生变化产生新权值的桶</w:t>
      </w:r>
      <w:r>
        <w:rPr>
          <w:rFonts w:hint="eastAsia"/>
        </w:rPr>
        <w:t>B</w:t>
      </w:r>
      <w:r w:rsidRPr="00B91234">
        <w:rPr>
          <w:vertAlign w:val="subscript"/>
        </w:rPr>
        <w:t>wnew</w:t>
      </w:r>
      <w:r>
        <w:rPr>
          <w:rFonts w:hint="eastAsia"/>
        </w:rPr>
        <w:t>，</w:t>
      </w:r>
      <w:r>
        <w:t>并且</w:t>
      </w:r>
      <w:r>
        <w:rPr>
          <w:rFonts w:hint="eastAsia"/>
        </w:rPr>
        <w:t>B</w:t>
      </w:r>
      <w:r w:rsidRPr="00ED0109">
        <w:rPr>
          <w:rFonts w:hint="eastAsia"/>
          <w:vertAlign w:val="subscript"/>
        </w:rPr>
        <w:t>wnew</w:t>
      </w:r>
      <w:r>
        <w:rPr>
          <w:rFonts w:hint="eastAsia"/>
        </w:rPr>
        <w:t>不存在时，则需要将新产生的桶作为树的叶子节点插入到树中，另外，</w:t>
      </w:r>
      <w:r>
        <w:t>当</w:t>
      </w:r>
      <w:r>
        <w:rPr>
          <w:rFonts w:hint="eastAsia"/>
        </w:rPr>
        <w:t>节点移动后导致先前所在的桶</w:t>
      </w:r>
      <w:r>
        <w:rPr>
          <w:rFonts w:hint="eastAsia"/>
        </w:rPr>
        <w:t>B</w:t>
      </w:r>
      <w:r w:rsidRPr="00ED0109">
        <w:rPr>
          <w:rFonts w:hint="eastAsia"/>
          <w:vertAlign w:val="subscript"/>
        </w:rPr>
        <w:t>wold</w:t>
      </w:r>
      <w:r>
        <w:rPr>
          <w:rFonts w:hint="eastAsia"/>
        </w:rPr>
        <w:t>为空之后，</w:t>
      </w:r>
      <w:r>
        <w:t>B</w:t>
      </w:r>
      <w:r w:rsidRPr="00ED0109">
        <w:rPr>
          <w:vertAlign w:val="subscript"/>
        </w:rPr>
        <w:t>wold</w:t>
      </w:r>
      <w:r>
        <w:rPr>
          <w:rFonts w:hint="eastAsia"/>
        </w:rPr>
        <w:t>则需要从</w:t>
      </w:r>
      <w:r>
        <w:rPr>
          <w:rFonts w:hint="eastAsia"/>
        </w:rPr>
        <w:t>RWBT</w:t>
      </w:r>
      <w:r>
        <w:rPr>
          <w:rFonts w:hint="eastAsia"/>
        </w:rPr>
        <w:t>中删除。</w:t>
      </w:r>
      <w:r>
        <w:t>这两</w:t>
      </w:r>
      <w:r>
        <w:rPr>
          <w:rFonts w:hint="eastAsia"/>
        </w:rPr>
        <w:t>步对树结构的插入删除操作将分别下文</w:t>
      </w:r>
      <w:r w:rsidR="00732443">
        <w:rPr>
          <w:rFonts w:hint="eastAsia"/>
        </w:rPr>
        <w:t>addNode</w:t>
      </w:r>
      <w:r w:rsidR="00732443">
        <w:rPr>
          <w:rFonts w:hint="eastAsia"/>
        </w:rPr>
        <w:t>算法与</w:t>
      </w:r>
      <w:r w:rsidR="00732443">
        <w:rPr>
          <w:rFonts w:hint="eastAsia"/>
        </w:rPr>
        <w:t>deleteNode</w:t>
      </w:r>
      <w:r w:rsidR="00732443">
        <w:rPr>
          <w:rFonts w:hint="eastAsia"/>
        </w:rPr>
        <w:t>算法</w:t>
      </w:r>
      <w:r>
        <w:rPr>
          <w:rFonts w:hint="eastAsia"/>
        </w:rPr>
        <w:t>详细描述。</w:t>
      </w:r>
    </w:p>
    <w:p w:rsidR="00F7709C" w:rsidRDefault="000517BC" w:rsidP="002D069D">
      <w:pPr>
        <w:spacing w:line="440" w:lineRule="atLeast"/>
        <w:ind w:firstLineChars="200" w:firstLine="485"/>
      </w:pPr>
      <w:r>
        <w:rPr>
          <w:rFonts w:hint="eastAsia"/>
        </w:rPr>
        <w:t>插入节点的过程可以被看作为在二叉树中从根节点开始随机选择一条到桶节点的路径。</w:t>
      </w:r>
      <w:r w:rsidR="000418BC">
        <w:rPr>
          <w:rFonts w:hint="eastAsia"/>
        </w:rPr>
        <w:t>显而易见的是，</w:t>
      </w:r>
      <w:r w:rsidR="00121E46">
        <w:rPr>
          <w:rFonts w:hint="eastAsia"/>
        </w:rPr>
        <w:t>任意一棵</w:t>
      </w:r>
      <w:r w:rsidR="000418BC">
        <w:rPr>
          <w:rFonts w:hint="eastAsia"/>
        </w:rPr>
        <w:t>包含所有节点的二叉树都可以被用来作为</w:t>
      </w:r>
      <w:r w:rsidR="00121E46">
        <w:rPr>
          <w:rFonts w:hint="eastAsia"/>
        </w:rPr>
        <w:t>随机选择节点的结构，</w:t>
      </w:r>
      <w:r w:rsidR="00121E46">
        <w:t>一般而言</w:t>
      </w:r>
      <w:r w:rsidR="00121E46">
        <w:rPr>
          <w:rFonts w:hint="eastAsia"/>
        </w:rPr>
        <w:t>，</w:t>
      </w:r>
      <w:r w:rsidR="00121E46">
        <w:t>在</w:t>
      </w:r>
      <w:r w:rsidR="00121E46">
        <w:rPr>
          <w:rFonts w:hint="eastAsia"/>
        </w:rPr>
        <w:t>任意一棵二叉树上到达桶节点，即叶子节点的时间复杂度均为</w:t>
      </w:r>
      <w:r w:rsidR="00121E46">
        <w:rPr>
          <w:rFonts w:hint="eastAsia"/>
        </w:rPr>
        <w:t>O(</w:t>
      </w:r>
      <w:r w:rsidR="00121E46">
        <w:t>L</w:t>
      </w:r>
      <w:r w:rsidR="00121E46" w:rsidRPr="00121E46">
        <w:rPr>
          <w:vertAlign w:val="subscript"/>
        </w:rPr>
        <w:t>CW</w:t>
      </w:r>
      <w:r w:rsidR="00121E46">
        <w:rPr>
          <w:rFonts w:hint="eastAsia"/>
        </w:rPr>
        <w:t>)</w:t>
      </w:r>
      <w:r w:rsidR="00121E46">
        <w:rPr>
          <w:rFonts w:hint="eastAsia"/>
        </w:rPr>
        <w:t>，</w:t>
      </w:r>
      <w:r w:rsidR="00121E46">
        <w:t>其中</w:t>
      </w:r>
      <w:r w:rsidR="00121E46">
        <w:t>L</w:t>
      </w:r>
      <w:r w:rsidR="00121E46" w:rsidRPr="00121E46">
        <w:rPr>
          <w:vertAlign w:val="subscript"/>
        </w:rPr>
        <w:t>CW</w:t>
      </w:r>
      <w:r w:rsidR="00121E46" w:rsidRPr="00121E46">
        <w:rPr>
          <w:rFonts w:hint="eastAsia"/>
        </w:rPr>
        <w:t>表示</w:t>
      </w:r>
      <w:r w:rsidR="00121E46">
        <w:rPr>
          <w:rFonts w:hint="eastAsia"/>
        </w:rPr>
        <w:t>这棵树的平均编码长度，</w:t>
      </w:r>
      <w:r w:rsidR="00C36459">
        <w:rPr>
          <w:rFonts w:hint="eastAsia"/>
        </w:rPr>
        <w:t>值为</w:t>
      </w:r>
      <m:oMath>
        <m:f>
          <m:fPr>
            <m:ctrlPr>
              <w:rPr>
                <w:rFonts w:ascii="Cambria Math" w:hAnsi="Cambria Math"/>
              </w:rPr>
            </m:ctrlPr>
          </m:fPr>
          <m:num>
            <m:r>
              <m:rPr>
                <m:nor/>
              </m:rPr>
              <m:t>1</m:t>
            </m:r>
          </m:num>
          <m:den>
            <m:r>
              <m:rPr>
                <m:nor/>
              </m:rPr>
              <m:t>|</m:t>
            </m:r>
            <m:r>
              <m:rPr>
                <m:nor/>
              </m:rPr>
              <w:rPr>
                <w:i/>
              </w:rPr>
              <m:t>B</m:t>
            </m:r>
            <m:r>
              <m:rPr>
                <m:nor/>
              </m:rPr>
              <m:t>|</m:t>
            </m:r>
          </m:den>
        </m:f>
        <m:nary>
          <m:naryPr>
            <m:chr m:val="∑"/>
            <m:limLoc m:val="subSup"/>
            <m:ctrlPr>
              <w:rPr>
                <w:rFonts w:ascii="Cambria Math" w:hAnsi="Cambria Math"/>
                <w:i/>
              </w:rPr>
            </m:ctrlPr>
          </m:naryPr>
          <m:sub>
            <m:r>
              <m:rPr>
                <m:nor/>
              </m:rPr>
              <w:rPr>
                <w:i/>
              </w:rPr>
              <m:t>i</m:t>
            </m:r>
            <m:r>
              <m:rPr>
                <m:nor/>
              </m:rPr>
              <m:t>=1</m:t>
            </m:r>
          </m:sub>
          <m:sup>
            <m:r>
              <m:rPr>
                <m:nor/>
              </m:rPr>
              <w:rPr>
                <w:i/>
              </w:rPr>
              <m:t>N</m:t>
            </m:r>
          </m:sup>
          <m:e>
            <m:sSub>
              <m:sSubPr>
                <m:ctrlPr>
                  <w:rPr>
                    <w:rFonts w:ascii="Cambria Math" w:hAnsi="Cambria Math"/>
                    <w:i/>
                  </w:rPr>
                </m:ctrlPr>
              </m:sSubPr>
              <m:e>
                <m:r>
                  <m:rPr>
                    <m:nor/>
                  </m:rPr>
                  <w:rPr>
                    <w:i/>
                  </w:rPr>
                  <m:t>w</m:t>
                </m:r>
              </m:e>
              <m:sub>
                <m:r>
                  <m:rPr>
                    <m:nor/>
                  </m:rPr>
                  <w:rPr>
                    <w:i/>
                  </w:rPr>
                  <m:t>i</m:t>
                </m:r>
              </m:sub>
            </m:sSub>
            <m:r>
              <m:rPr>
                <m:nor/>
              </m:rPr>
              <m:t>×</m:t>
            </m:r>
            <m:sSub>
              <m:sSubPr>
                <m:ctrlPr>
                  <w:rPr>
                    <w:rFonts w:ascii="Cambria Math" w:hAnsi="Cambria Math"/>
                  </w:rPr>
                </m:ctrlPr>
              </m:sSubPr>
              <m:e>
                <m:r>
                  <m:rPr>
                    <m:nor/>
                  </m:rPr>
                  <w:rPr>
                    <w:i/>
                  </w:rPr>
                  <m:t>L</m:t>
                </m:r>
              </m:e>
              <m:sub>
                <m:sSub>
                  <m:sSubPr>
                    <m:ctrlPr>
                      <w:rPr>
                        <w:rFonts w:ascii="Cambria Math" w:hAnsi="Cambria Math"/>
                        <w:i/>
                      </w:rPr>
                    </m:ctrlPr>
                  </m:sSubPr>
                  <m:e>
                    <m:r>
                      <m:rPr>
                        <m:nor/>
                      </m:rPr>
                      <w:rPr>
                        <w:i/>
                      </w:rPr>
                      <m:t>B</m:t>
                    </m:r>
                  </m:e>
                  <m:sub>
                    <m:r>
                      <m:rPr>
                        <m:nor/>
                      </m:rPr>
                      <w:rPr>
                        <w:i/>
                      </w:rPr>
                      <m:t>i</m:t>
                    </m:r>
                  </m:sub>
                </m:sSub>
              </m:sub>
            </m:sSub>
          </m:e>
        </m:nary>
      </m:oMath>
      <w:r w:rsidR="00C36459">
        <w:rPr>
          <w:rFonts w:hint="eastAsia"/>
        </w:rPr>
        <w:t>。</w:t>
      </w:r>
      <w:r w:rsidR="00D6027C">
        <w:rPr>
          <w:rFonts w:hint="eastAsia"/>
        </w:rPr>
        <w:t>根据这个公式可知最简单的方法就是将桶保存在一棵完全二叉树中，</w:t>
      </w:r>
      <w:r w:rsidR="00671A83">
        <w:rPr>
          <w:rFonts w:hint="eastAsia"/>
        </w:rPr>
        <w:t>这样新产生的桶会被添加到树的末尾中第一个空闲的位置。</w:t>
      </w:r>
      <w:r w:rsidR="00671A83">
        <w:t>这种</w:t>
      </w:r>
      <w:r w:rsidR="00671A83">
        <w:rPr>
          <w:rFonts w:hint="eastAsia"/>
        </w:rPr>
        <w:t>插入方式保证了树的深度可以保持在</w:t>
      </w:r>
      <w:r w:rsidR="00671A83">
        <w:rPr>
          <w:rFonts w:hint="eastAsia"/>
        </w:rPr>
        <w:t>log</w:t>
      </w:r>
      <w:r w:rsidR="00671A83" w:rsidRPr="009C1AC9">
        <w:rPr>
          <w:i/>
        </w:rPr>
        <w:t>n</w:t>
      </w:r>
      <w:r w:rsidR="00671A83">
        <w:rPr>
          <w:rFonts w:hint="eastAsia"/>
        </w:rPr>
        <w:t>，</w:t>
      </w:r>
      <w:r w:rsidR="00F800DE">
        <w:rPr>
          <w:rFonts w:hint="eastAsia"/>
        </w:rPr>
        <w:t>进而</w:t>
      </w:r>
      <w:r w:rsidR="00671A83">
        <w:t>同时</w:t>
      </w:r>
      <w:r w:rsidR="00671A83">
        <w:rPr>
          <w:rFonts w:hint="eastAsia"/>
        </w:rPr>
        <w:t>保证了树的插入，</w:t>
      </w:r>
      <w:r w:rsidR="00671A83">
        <w:t>删除</w:t>
      </w:r>
      <w:r w:rsidR="00671A83">
        <w:rPr>
          <w:rFonts w:hint="eastAsia"/>
        </w:rPr>
        <w:t>，</w:t>
      </w:r>
      <w:r w:rsidR="00671A83">
        <w:t>随机</w:t>
      </w:r>
      <w:r w:rsidR="00671A83">
        <w:rPr>
          <w:rFonts w:hint="eastAsia"/>
        </w:rPr>
        <w:t>选择节点的操作的时间复杂度均为</w:t>
      </w:r>
      <w:r w:rsidR="00671A83">
        <w:rPr>
          <w:rFonts w:hint="eastAsia"/>
        </w:rPr>
        <w:t>O(</w:t>
      </w:r>
      <w:r w:rsidR="00671A83">
        <w:t>log</w:t>
      </w:r>
      <w:r w:rsidR="00671A83" w:rsidRPr="009C1AC9">
        <w:rPr>
          <w:i/>
        </w:rPr>
        <w:t>n</w:t>
      </w:r>
      <w:r w:rsidR="00671A83">
        <w:rPr>
          <w:rFonts w:hint="eastAsia"/>
        </w:rPr>
        <w:t>)</w:t>
      </w:r>
      <w:r w:rsidR="00576598">
        <w:rPr>
          <w:rFonts w:hint="eastAsia"/>
        </w:rPr>
        <w:t>。同时出于</w:t>
      </w:r>
      <w:r w:rsidR="00671A83">
        <w:rPr>
          <w:rFonts w:hint="eastAsia"/>
        </w:rPr>
        <w:t>避免树的所有叶子节点的</w:t>
      </w:r>
      <w:r w:rsidR="00671A83">
        <w:t>选中</w:t>
      </w:r>
      <w:r w:rsidR="00F800DE">
        <w:rPr>
          <w:rFonts w:hint="eastAsia"/>
        </w:rPr>
        <w:t>概率相等</w:t>
      </w:r>
      <w:r w:rsidR="00576598">
        <w:rPr>
          <w:rFonts w:hint="eastAsia"/>
        </w:rPr>
        <w:t>的考虑</w:t>
      </w:r>
      <w:r w:rsidR="00F800DE">
        <w:rPr>
          <w:rFonts w:hint="eastAsia"/>
        </w:rPr>
        <w:t>，这种插入方式是</w:t>
      </w:r>
      <w:r w:rsidR="00671A83">
        <w:rPr>
          <w:rFonts w:hint="eastAsia"/>
        </w:rPr>
        <w:t>最优的方案。</w:t>
      </w:r>
      <w:r w:rsidR="00B570DD">
        <w:rPr>
          <w:rFonts w:hint="eastAsia"/>
        </w:rPr>
        <w:t>但是由于树的叶子节点上各个桶的权值是互不相同的，</w:t>
      </w:r>
      <w:r w:rsidR="00B570DD">
        <w:t>在</w:t>
      </w:r>
      <w:r w:rsidR="00B570DD">
        <w:rPr>
          <w:rFonts w:hint="eastAsia"/>
        </w:rPr>
        <w:t>无标度网络结构中</w:t>
      </w:r>
      <m:oMath>
        <m:sSub>
          <m:sSubPr>
            <m:ctrlPr>
              <w:rPr>
                <w:rFonts w:ascii="Cambria Math" w:hAnsi="Cambria Math"/>
              </w:rPr>
            </m:ctrlPr>
          </m:sSubPr>
          <m:e>
            <m:r>
              <m:rPr>
                <m:nor/>
              </m:rPr>
              <w:rPr>
                <w:i/>
              </w:rPr>
              <m:t>w</m:t>
            </m:r>
          </m:e>
          <m:sub>
            <m:sSub>
              <m:sSubPr>
                <m:ctrlPr>
                  <w:rPr>
                    <w:rFonts w:ascii="Cambria Math" w:hAnsi="Cambria Math"/>
                  </w:rPr>
                </m:ctrlPr>
              </m:sSubPr>
              <m:e>
                <m:r>
                  <m:rPr>
                    <m:nor/>
                  </m:rPr>
                  <w:rPr>
                    <w:i/>
                  </w:rPr>
                  <m:t>B</m:t>
                </m:r>
              </m:e>
              <m:sub>
                <m:r>
                  <m:rPr>
                    <m:nor/>
                  </m:rPr>
                  <w:rPr>
                    <w:i/>
                  </w:rPr>
                  <m:t>k</m:t>
                </m:r>
              </m:sub>
            </m:sSub>
          </m:sub>
        </m:sSub>
        <m:r>
          <m:rPr>
            <m:nor/>
          </m:rPr>
          <m:t>=</m:t>
        </m:r>
        <m:r>
          <m:rPr>
            <m:nor/>
          </m:rPr>
          <w:rPr>
            <w:i/>
          </w:rPr>
          <m:t>k</m:t>
        </m:r>
        <m:r>
          <m:rPr>
            <m:nor/>
          </m:rPr>
          <m:t>×</m:t>
        </m:r>
        <m:sSup>
          <m:sSupPr>
            <m:ctrlPr>
              <w:rPr>
                <w:rFonts w:ascii="Cambria Math" w:hAnsi="Cambria Math"/>
                <w:i/>
              </w:rPr>
            </m:ctrlPr>
          </m:sSupPr>
          <m:e>
            <m:r>
              <m:rPr>
                <m:nor/>
              </m:rPr>
              <w:rPr>
                <w:i/>
              </w:rPr>
              <m:t>k</m:t>
            </m:r>
          </m:e>
          <m:sup>
            <m:r>
              <m:rPr>
                <m:nor/>
              </m:rPr>
              <m:t>-</m:t>
            </m:r>
            <m:r>
              <m:rPr>
                <m:nor/>
              </m:rPr>
              <w:rPr>
                <w:i/>
              </w:rPr>
              <m:t>γ</m:t>
            </m:r>
          </m:sup>
        </m:sSup>
        <m:r>
          <m:rPr>
            <m:nor/>
          </m:rPr>
          <m:t>=</m:t>
        </m:r>
        <m:sSup>
          <m:sSupPr>
            <m:ctrlPr>
              <w:rPr>
                <w:rFonts w:ascii="Cambria Math" w:hAnsi="Cambria Math"/>
                <w:i/>
              </w:rPr>
            </m:ctrlPr>
          </m:sSupPr>
          <m:e>
            <m:r>
              <m:rPr>
                <m:nor/>
              </m:rPr>
              <w:rPr>
                <w:i/>
              </w:rPr>
              <m:t>k</m:t>
            </m:r>
          </m:e>
          <m:sup>
            <m:r>
              <m:rPr>
                <m:nor/>
              </m:rPr>
              <m:t>1-</m:t>
            </m:r>
            <m:r>
              <m:rPr>
                <m:nor/>
              </m:rPr>
              <w:rPr>
                <w:i/>
              </w:rPr>
              <m:t>γ</m:t>
            </m:r>
          </m:sup>
        </m:sSup>
      </m:oMath>
      <w:r w:rsidR="00B570DD">
        <w:rPr>
          <w:rFonts w:hint="eastAsia"/>
        </w:rPr>
        <w:t>，</w:t>
      </w:r>
      <w:r w:rsidR="00B570DD">
        <w:t>所以</w:t>
      </w:r>
      <w:r w:rsidR="00B570DD">
        <w:rPr>
          <w:rFonts w:hint="eastAsia"/>
        </w:rPr>
        <w:t>将所有叶子节点放到相同的深度是不合理的。</w:t>
      </w:r>
      <w:r w:rsidR="00B570DD">
        <w:t>相反</w:t>
      </w:r>
      <w:r w:rsidR="00B570DD">
        <w:rPr>
          <w:rFonts w:hint="eastAsia"/>
        </w:rPr>
        <w:t>，</w:t>
      </w:r>
      <w:r w:rsidR="00576598">
        <w:rPr>
          <w:rFonts w:hint="eastAsia"/>
        </w:rPr>
        <w:t>由于无标度网络中大部分节点具有相同的</w:t>
      </w:r>
      <w:r w:rsidR="00576598">
        <w:t>选中</w:t>
      </w:r>
      <w:r w:rsidR="00406A7D">
        <w:rPr>
          <w:rFonts w:hint="eastAsia"/>
        </w:rPr>
        <w:t>概率，则</w:t>
      </w:r>
      <w:r w:rsidR="00B570DD">
        <w:rPr>
          <w:rFonts w:hint="eastAsia"/>
        </w:rPr>
        <w:t>需要将</w:t>
      </w:r>
      <w:r w:rsidR="00D73C5D">
        <w:rPr>
          <w:rFonts w:hint="eastAsia"/>
        </w:rPr>
        <w:t>具有更高选中概率的叶子节点</w:t>
      </w:r>
      <w:r w:rsidR="0024753F">
        <w:rPr>
          <w:rFonts w:hint="eastAsia"/>
        </w:rPr>
        <w:t>放到更低</w:t>
      </w:r>
      <w:r w:rsidR="002D0E49">
        <w:rPr>
          <w:rFonts w:hint="eastAsia"/>
        </w:rPr>
        <w:t>层次</w:t>
      </w:r>
      <w:r w:rsidR="0024753F">
        <w:rPr>
          <w:rFonts w:hint="eastAsia"/>
        </w:rPr>
        <w:t>的深度</w:t>
      </w:r>
      <w:r w:rsidR="002D0E49">
        <w:rPr>
          <w:rFonts w:hint="eastAsia"/>
        </w:rPr>
        <w:t>，</w:t>
      </w:r>
      <w:r w:rsidR="002D0E49">
        <w:t>这样</w:t>
      </w:r>
      <w:r w:rsidR="002D0E49">
        <w:rPr>
          <w:rFonts w:hint="eastAsia"/>
        </w:rPr>
        <w:t>这些</w:t>
      </w:r>
      <w:r w:rsidR="00576598">
        <w:rPr>
          <w:rFonts w:hint="eastAsia"/>
        </w:rPr>
        <w:t>具有较高被选中概率的节点可以在较短</w:t>
      </w:r>
      <w:r w:rsidR="002D0E49">
        <w:rPr>
          <w:rFonts w:hint="eastAsia"/>
        </w:rPr>
        <w:t>短的时间内</w:t>
      </w:r>
      <w:r w:rsidR="00576598">
        <w:rPr>
          <w:rFonts w:hint="eastAsia"/>
        </w:rPr>
        <w:t>很</w:t>
      </w:r>
      <w:r w:rsidR="002D0E49">
        <w:rPr>
          <w:rFonts w:hint="eastAsia"/>
        </w:rPr>
        <w:t>容易的被选择</w:t>
      </w:r>
      <w:r w:rsidR="00576598">
        <w:rPr>
          <w:rFonts w:hint="eastAsia"/>
        </w:rPr>
        <w:t>，进而提高算法效率</w:t>
      </w:r>
      <w:r w:rsidR="002D0E49">
        <w:rPr>
          <w:rFonts w:hint="eastAsia"/>
        </w:rPr>
        <w:t>。</w:t>
      </w:r>
    </w:p>
    <w:p w:rsidR="008B2C5D" w:rsidRPr="00671A83" w:rsidRDefault="008B2C5D" w:rsidP="008B2C5D">
      <w:pPr>
        <w:spacing w:line="440" w:lineRule="atLeast"/>
        <w:ind w:firstLineChars="200" w:firstLine="485"/>
      </w:pPr>
      <w:r w:rsidRPr="00966CE7">
        <w:rPr>
          <w:rFonts w:hint="eastAsia"/>
          <w:szCs w:val="21"/>
        </w:rPr>
        <w:lastRenderedPageBreak/>
        <w:t>通过以上分析</w:t>
      </w:r>
      <w:r>
        <w:rPr>
          <w:rFonts w:hint="eastAsia"/>
          <w:szCs w:val="21"/>
        </w:rPr>
        <w:t>，</w:t>
      </w:r>
      <w:r>
        <w:rPr>
          <w:szCs w:val="21"/>
        </w:rPr>
        <w:t>本小节</w:t>
      </w:r>
      <w:r w:rsidRPr="00966CE7">
        <w:rPr>
          <w:rFonts w:hint="eastAsia"/>
          <w:szCs w:val="21"/>
        </w:rPr>
        <w:t>将关注点放在优先连接机制的随机性是如何维持轮盘二叉树</w:t>
      </w:r>
      <w:r w:rsidRPr="00966CE7">
        <w:rPr>
          <w:rFonts w:hint="eastAsia"/>
          <w:szCs w:val="21"/>
        </w:rPr>
        <w:t>RWBT</w:t>
      </w:r>
      <w:r w:rsidRPr="00966CE7">
        <w:rPr>
          <w:rFonts w:hint="eastAsia"/>
          <w:szCs w:val="21"/>
        </w:rPr>
        <w:t>在创建无标度网络的过程中的平衡。通过对优先连接过程的观察发现了一些具有重要意义的性质：</w:t>
      </w:r>
      <w:r w:rsidRPr="00966CE7">
        <w:rPr>
          <w:szCs w:val="21"/>
        </w:rPr>
        <w:t>一些</w:t>
      </w:r>
      <w:r w:rsidRPr="00966CE7">
        <w:rPr>
          <w:rFonts w:hint="eastAsia"/>
          <w:szCs w:val="21"/>
        </w:rPr>
        <w:t>具有较小索引值的桶，相应的，</w:t>
      </w:r>
      <w:r w:rsidRPr="00966CE7">
        <w:rPr>
          <w:szCs w:val="21"/>
        </w:rPr>
        <w:t>这些</w:t>
      </w:r>
      <w:r w:rsidRPr="00966CE7">
        <w:rPr>
          <w:rFonts w:hint="eastAsia"/>
          <w:szCs w:val="21"/>
        </w:rPr>
        <w:t>桶内包含的节点的度也较小，</w:t>
      </w:r>
      <w:r w:rsidRPr="00966CE7">
        <w:rPr>
          <w:szCs w:val="21"/>
        </w:rPr>
        <w:t>比如</w:t>
      </w:r>
      <w:r w:rsidRPr="00966CE7">
        <w:rPr>
          <w:rFonts w:hint="eastAsia"/>
          <w:szCs w:val="21"/>
        </w:rPr>
        <w:t>B</w:t>
      </w:r>
      <w:r w:rsidRPr="00966CE7">
        <w:rPr>
          <w:szCs w:val="21"/>
        </w:rPr>
        <w:t>2</w:t>
      </w:r>
      <w:r w:rsidRPr="00966CE7">
        <w:rPr>
          <w:rFonts w:hint="eastAsia"/>
          <w:szCs w:val="21"/>
        </w:rPr>
        <w:t>，</w:t>
      </w:r>
      <w:r w:rsidRPr="00966CE7">
        <w:rPr>
          <w:szCs w:val="21"/>
        </w:rPr>
        <w:t>B3</w:t>
      </w:r>
      <w:r w:rsidRPr="00966CE7">
        <w:rPr>
          <w:rFonts w:hint="eastAsia"/>
          <w:szCs w:val="21"/>
        </w:rPr>
        <w:t>则具有更高的选中概率。将每个桶被选中的概率记为</w:t>
      </w:r>
      <w:r w:rsidRPr="00966CE7">
        <w:rPr>
          <w:rFonts w:hint="eastAsia"/>
          <w:szCs w:val="21"/>
        </w:rPr>
        <w:t>P(</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966CE7">
        <w:rPr>
          <w:rFonts w:hint="eastAsia"/>
          <w:szCs w:val="21"/>
        </w:rPr>
        <w:t>)</w:t>
      </w:r>
      <w:r w:rsidRPr="00966CE7">
        <w:rPr>
          <w:szCs w:val="21"/>
        </w:rPr>
        <w:t xml:space="preserve"> = </w:t>
      </w:r>
      <m:oMath>
        <m:sSup>
          <m:sSupPr>
            <m:ctrlPr>
              <w:rPr>
                <w:rFonts w:ascii="Cambria Math" w:hAnsi="Cambria Math"/>
                <w:szCs w:val="21"/>
              </w:rPr>
            </m:ctrlPr>
          </m:sSupPr>
          <m:e>
            <m:r>
              <w:rPr>
                <w:rFonts w:ascii="Cambria Math" w:hAnsi="Cambria Math"/>
                <w:szCs w:val="21"/>
              </w:rPr>
              <m:t>k</m:t>
            </m:r>
          </m:e>
          <m:sup>
            <m:r>
              <m:rPr>
                <m:sty m:val="p"/>
              </m:rPr>
              <w:rPr>
                <w:rFonts w:ascii="Cambria Math" w:hAnsi="Cambria Math"/>
                <w:szCs w:val="21"/>
              </w:rPr>
              <m:t>1-</m:t>
            </m:r>
            <m:r>
              <w:rPr>
                <w:rFonts w:ascii="Cambria Math" w:hAnsi="Cambria Math"/>
                <w:szCs w:val="21"/>
              </w:rPr>
              <m:t>γ</m:t>
            </m:r>
          </m:sup>
        </m:sSup>
      </m:oMath>
      <w:r w:rsidRPr="00966CE7">
        <w:rPr>
          <w:rFonts w:hint="eastAsia"/>
          <w:szCs w:val="21"/>
        </w:rPr>
        <w:t xml:space="preserve"> </w:t>
      </w:r>
      <w:r w:rsidRPr="00966CE7">
        <w:rPr>
          <w:rFonts w:hint="eastAsia"/>
          <w:szCs w:val="21"/>
        </w:rPr>
        <w:t>，其中，</w:t>
      </w:r>
      <m:oMath>
        <m:r>
          <m:rPr>
            <m:sty m:val="p"/>
          </m:rPr>
          <w:rPr>
            <w:rFonts w:ascii="Cambria Math" w:hAnsi="Cambria Math"/>
            <w:szCs w:val="21"/>
          </w:rPr>
          <m:t xml:space="preserve">2 </m:t>
        </m:r>
        <m:r>
          <w:rPr>
            <w:rFonts w:ascii="Cambria Math" w:hAnsi="Cambria Math"/>
            <w:szCs w:val="21"/>
          </w:rPr>
          <m:t>&lt;γ&lt;3</m:t>
        </m:r>
      </m:oMath>
      <w:r w:rsidRPr="00966CE7">
        <w:rPr>
          <w:rFonts w:hint="eastAsia"/>
          <w:szCs w:val="21"/>
        </w:rPr>
        <w:t>。因此，桶对应的索引值越小，</w:t>
      </w:r>
      <w:r w:rsidRPr="00966CE7">
        <w:rPr>
          <w:szCs w:val="21"/>
        </w:rPr>
        <w:t>该桶</w:t>
      </w:r>
      <w:r w:rsidRPr="00966CE7">
        <w:rPr>
          <w:rFonts w:hint="eastAsia"/>
          <w:szCs w:val="21"/>
        </w:rPr>
        <w:t>被选中的</w:t>
      </w:r>
      <w:r>
        <w:rPr>
          <w:rFonts w:hint="eastAsia"/>
          <w:szCs w:val="21"/>
        </w:rPr>
        <w:t>几</w:t>
      </w:r>
      <w:r w:rsidRPr="00966CE7">
        <w:rPr>
          <w:rFonts w:hint="eastAsia"/>
          <w:szCs w:val="21"/>
        </w:rPr>
        <w:t>率越大。</w:t>
      </w:r>
      <w:r w:rsidRPr="00966CE7">
        <w:rPr>
          <w:szCs w:val="21"/>
        </w:rPr>
        <w:t>这种</w:t>
      </w:r>
      <w:r w:rsidRPr="00966CE7">
        <w:rPr>
          <w:rFonts w:hint="eastAsia"/>
          <w:szCs w:val="21"/>
        </w:rPr>
        <w:t>机制导致的结果就是，</w:t>
      </w:r>
      <w:r w:rsidRPr="00966CE7">
        <w:rPr>
          <w:szCs w:val="21"/>
        </w:rPr>
        <w:t>桶内</w:t>
      </w:r>
      <w:r w:rsidRPr="00966CE7">
        <w:rPr>
          <w:rFonts w:hint="eastAsia"/>
          <w:szCs w:val="21"/>
        </w:rPr>
        <w:t>包含的节点的度越小，该桶在树中的编码长度</w:t>
      </w:r>
      <w:r w:rsidRPr="00966CE7">
        <w:rPr>
          <w:szCs w:val="21"/>
        </w:rPr>
        <w:t>应该</w:t>
      </w:r>
      <w:r w:rsidRPr="00966CE7">
        <w:rPr>
          <w:rFonts w:hint="eastAsia"/>
          <w:szCs w:val="21"/>
        </w:rPr>
        <w:t>越短，</w:t>
      </w:r>
      <w:r w:rsidRPr="00966CE7">
        <w:rPr>
          <w:szCs w:val="21"/>
        </w:rPr>
        <w:t>越应该</w:t>
      </w:r>
      <w:r w:rsidRPr="00966CE7">
        <w:rPr>
          <w:rFonts w:hint="eastAsia"/>
          <w:szCs w:val="21"/>
        </w:rPr>
        <w:t>靠近根节点。</w:t>
      </w:r>
      <w:r>
        <w:rPr>
          <w:rFonts w:hint="eastAsia"/>
          <w:szCs w:val="21"/>
        </w:rPr>
        <w:t>除此之外，包含较小度的节点的桶在无标度网络创建过程中更不易为空更稳定。</w:t>
      </w:r>
      <w:r>
        <w:rPr>
          <w:szCs w:val="21"/>
        </w:rPr>
        <w:t>而</w:t>
      </w:r>
      <w:r>
        <w:rPr>
          <w:rFonts w:hint="eastAsia"/>
          <w:szCs w:val="21"/>
        </w:rPr>
        <w:t>恰恰相反的是，</w:t>
      </w:r>
      <w:r>
        <w:rPr>
          <w:szCs w:val="21"/>
        </w:rPr>
        <w:t>类似</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100m</m:t>
            </m:r>
          </m:sub>
        </m:sSub>
      </m:oMath>
      <w:r>
        <w:rPr>
          <w:rFonts w:hint="eastAsia"/>
          <w:szCs w:val="21"/>
        </w:rPr>
        <w:t>或者包含更高的度值的节点的这种具有较高索引值的桶的稳定性，</w:t>
      </w:r>
      <w:r>
        <w:rPr>
          <w:szCs w:val="21"/>
        </w:rPr>
        <w:t>在创建</w:t>
      </w:r>
      <w:r>
        <w:rPr>
          <w:rFonts w:hint="eastAsia"/>
          <w:szCs w:val="21"/>
        </w:rPr>
        <w:t>无标度网络时不断增加节点的过程中更容易为空，因为由于优先连接机制的性质，这类桶经常只包含几个节点甚至一个，当桶内的节点被选中与新加入网络的节点进行连接之后，</w:t>
      </w:r>
      <w:r>
        <w:rPr>
          <w:szCs w:val="21"/>
        </w:rPr>
        <w:t>该桶</w:t>
      </w:r>
      <w:r>
        <w:rPr>
          <w:rFonts w:hint="eastAsia"/>
          <w:szCs w:val="21"/>
        </w:rPr>
        <w:t>会很快变空，</w:t>
      </w:r>
      <w:r>
        <w:rPr>
          <w:szCs w:val="21"/>
        </w:rPr>
        <w:t>那么</w:t>
      </w:r>
      <w:r>
        <w:rPr>
          <w:rFonts w:hint="eastAsia"/>
          <w:szCs w:val="21"/>
        </w:rPr>
        <w:t>相应的这类桶也会被从轮盘二叉树</w:t>
      </w:r>
      <w:r>
        <w:rPr>
          <w:rFonts w:hint="eastAsia"/>
          <w:szCs w:val="21"/>
        </w:rPr>
        <w:t>RWBT</w:t>
      </w:r>
      <w:r>
        <w:rPr>
          <w:rFonts w:hint="eastAsia"/>
          <w:szCs w:val="21"/>
        </w:rPr>
        <w:t>结构中删除。详细插入桶节点的步骤如算法</w:t>
      </w:r>
      <w:r>
        <w:rPr>
          <w:rFonts w:hint="eastAsia"/>
          <w:szCs w:val="21"/>
        </w:rPr>
        <w:t>3</w:t>
      </w:r>
      <w:r>
        <w:rPr>
          <w:szCs w:val="21"/>
        </w:rPr>
        <w:t>.4</w:t>
      </w:r>
      <w:r>
        <w:rPr>
          <w:rFonts w:hint="eastAsia"/>
          <w:szCs w:val="21"/>
        </w:rPr>
        <w:t>所述。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78334C" w:rsidTr="006D57C6">
        <w:trPr>
          <w:jc w:val="center"/>
        </w:trPr>
        <w:tc>
          <w:tcPr>
            <w:tcW w:w="8732" w:type="dxa"/>
            <w:tcBorders>
              <w:top w:val="single" w:sz="12" w:space="0" w:color="auto"/>
              <w:bottom w:val="single" w:sz="4" w:space="0" w:color="auto"/>
            </w:tcBorders>
          </w:tcPr>
          <w:p w:rsidR="0078334C" w:rsidRDefault="0078334C" w:rsidP="0078334C">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.4</w:t>
            </w:r>
            <w:r>
              <w:rPr>
                <w:sz w:val="21"/>
                <w:szCs w:val="21"/>
              </w:rPr>
              <w:t xml:space="preserve"> addNode to the tree</w:t>
            </w:r>
          </w:p>
        </w:tc>
      </w:tr>
      <w:tr w:rsidR="0078334C" w:rsidTr="006D57C6">
        <w:trPr>
          <w:jc w:val="center"/>
        </w:trPr>
        <w:tc>
          <w:tcPr>
            <w:tcW w:w="8732" w:type="dxa"/>
            <w:tcBorders>
              <w:top w:val="single" w:sz="4" w:space="0" w:color="auto"/>
            </w:tcBorders>
          </w:tcPr>
          <w:p w:rsidR="0078334C" w:rsidRPr="008E61EC" w:rsidRDefault="0078334C" w:rsidP="005007AA">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sidR="00FC25D9">
              <w:rPr>
                <w:i/>
                <w:sz w:val="21"/>
                <w:szCs w:val="21"/>
              </w:rPr>
              <w:t>v</w:t>
            </w:r>
            <w:r w:rsidR="00FC25D9" w:rsidRPr="00FC25D9">
              <w:rPr>
                <w:i/>
                <w:sz w:val="21"/>
                <w:szCs w:val="21"/>
                <w:vertAlign w:val="subscript"/>
              </w:rPr>
              <w:t>k</w:t>
            </w:r>
            <w:r>
              <w:rPr>
                <w:sz w:val="21"/>
                <w:szCs w:val="21"/>
              </w:rPr>
              <w:t xml:space="preserve"> , </w:t>
            </w:r>
            <w:r w:rsidR="00E24442">
              <w:rPr>
                <w:sz w:val="21"/>
                <w:szCs w:val="21"/>
              </w:rPr>
              <w:t>B</w:t>
            </w:r>
            <w:r w:rsidR="00E24442" w:rsidRPr="00E24442">
              <w:rPr>
                <w:i/>
                <w:sz w:val="21"/>
                <w:szCs w:val="21"/>
                <w:vertAlign w:val="subscript"/>
              </w:rPr>
              <w:t>d</w:t>
            </w:r>
            <w:r w:rsidR="00E24442" w:rsidRPr="0015084F">
              <w:rPr>
                <w:sz w:val="21"/>
                <w:szCs w:val="21"/>
              </w:rPr>
              <w:t xml:space="preserve"> </w:t>
            </w:r>
            <w:r w:rsidR="00E24442">
              <w:rPr>
                <w:sz w:val="21"/>
                <w:szCs w:val="21"/>
              </w:rPr>
              <w:t xml:space="preserve">    //d</w:t>
            </w:r>
            <w:r w:rsidR="00E24442">
              <w:rPr>
                <w:rFonts w:hint="eastAsia"/>
                <w:sz w:val="21"/>
                <w:szCs w:val="21"/>
              </w:rPr>
              <w:t>为节点的度</w:t>
            </w:r>
            <w:r w:rsidR="00FF141E">
              <w:rPr>
                <w:rFonts w:hint="eastAsia"/>
                <w:sz w:val="21"/>
                <w:szCs w:val="21"/>
              </w:rPr>
              <w:t>，</w:t>
            </w:r>
            <w:r w:rsidR="00FF141E">
              <w:rPr>
                <w:i/>
                <w:sz w:val="21"/>
                <w:szCs w:val="21"/>
              </w:rPr>
              <w:t>v</w:t>
            </w:r>
            <w:r w:rsidR="00FF141E" w:rsidRPr="00FC25D9">
              <w:rPr>
                <w:i/>
                <w:sz w:val="21"/>
                <w:szCs w:val="21"/>
                <w:vertAlign w:val="subscript"/>
              </w:rPr>
              <w:t>k</w:t>
            </w:r>
            <w:r w:rsidR="00FF141E">
              <w:rPr>
                <w:rFonts w:hint="eastAsia"/>
                <w:sz w:val="21"/>
                <w:szCs w:val="21"/>
              </w:rPr>
              <w:t>为选中连接的节点</w:t>
            </w:r>
          </w:p>
        </w:tc>
      </w:tr>
      <w:tr w:rsidR="0078334C" w:rsidTr="006D57C6">
        <w:trPr>
          <w:trHeight w:val="240"/>
          <w:jc w:val="center"/>
        </w:trPr>
        <w:tc>
          <w:tcPr>
            <w:tcW w:w="8732" w:type="dxa"/>
          </w:tcPr>
          <w:p w:rsidR="0078334C" w:rsidRPr="00053F81" w:rsidRDefault="0078334C" w:rsidP="006D57C6">
            <w:pPr>
              <w:rPr>
                <w:b/>
                <w:sz w:val="21"/>
                <w:szCs w:val="21"/>
              </w:rPr>
            </w:pPr>
            <w:r>
              <w:rPr>
                <w:rFonts w:hint="eastAsia"/>
                <w:b/>
                <w:sz w:val="21"/>
                <w:szCs w:val="21"/>
              </w:rPr>
              <w:t>Begin</w:t>
            </w:r>
          </w:p>
        </w:tc>
      </w:tr>
      <w:tr w:rsidR="0078334C" w:rsidTr="0015084F">
        <w:trPr>
          <w:trHeight w:val="80"/>
          <w:jc w:val="center"/>
        </w:trPr>
        <w:tc>
          <w:tcPr>
            <w:tcW w:w="8732" w:type="dxa"/>
          </w:tcPr>
          <w:p w:rsidR="0078334C" w:rsidRPr="0015084F" w:rsidRDefault="0078334C" w:rsidP="0015084F">
            <w:pPr>
              <w:rPr>
                <w:sz w:val="21"/>
                <w:szCs w:val="21"/>
              </w:rPr>
            </w:pPr>
            <w:r w:rsidRPr="008E61EC">
              <w:rPr>
                <w:rFonts w:hint="eastAsia"/>
                <w:sz w:val="21"/>
                <w:szCs w:val="21"/>
              </w:rPr>
              <w:t>1:</w:t>
            </w:r>
            <w:r>
              <w:rPr>
                <w:i/>
                <w:sz w:val="21"/>
                <w:szCs w:val="21"/>
              </w:rPr>
              <w:t xml:space="preserve"> </w:t>
            </w:r>
            <w:r w:rsidR="0015084F" w:rsidRPr="00BE6ED2">
              <w:rPr>
                <w:sz w:val="21"/>
                <w:szCs w:val="21"/>
              </w:rPr>
              <w:t>Init</w:t>
            </w:r>
            <w:r w:rsidR="0015084F">
              <w:rPr>
                <w:sz w:val="21"/>
                <w:szCs w:val="21"/>
              </w:rPr>
              <w:t xml:space="preserve"> </w:t>
            </w:r>
            <w:r w:rsidR="0015084F" w:rsidRPr="0015084F">
              <w:rPr>
                <w:i/>
                <w:sz w:val="21"/>
                <w:szCs w:val="21"/>
              </w:rPr>
              <w:t>currentHufNode</w:t>
            </w:r>
            <w:r w:rsidR="0015084F">
              <w:rPr>
                <w:sz w:val="21"/>
                <w:szCs w:val="21"/>
              </w:rPr>
              <w:t xml:space="preserve"> =</w:t>
            </w:r>
            <w:r>
              <w:rPr>
                <w:rFonts w:hint="eastAsia"/>
                <w:i/>
                <w:sz w:val="21"/>
                <w:szCs w:val="21"/>
              </w:rPr>
              <w:t xml:space="preserve"> Tree.root</w:t>
            </w:r>
            <w:r>
              <w:rPr>
                <w:i/>
                <w:sz w:val="21"/>
                <w:szCs w:val="21"/>
              </w:rPr>
              <w:t xml:space="preserve"> </w:t>
            </w:r>
          </w:p>
        </w:tc>
      </w:tr>
      <w:tr w:rsidR="0078334C" w:rsidTr="0015084F">
        <w:trPr>
          <w:trHeight w:val="208"/>
          <w:jc w:val="center"/>
        </w:trPr>
        <w:tc>
          <w:tcPr>
            <w:tcW w:w="8732" w:type="dxa"/>
          </w:tcPr>
          <w:p w:rsidR="0078334C" w:rsidRPr="008E61EC" w:rsidRDefault="0015084F" w:rsidP="00FF141E">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sidR="00B71834">
              <w:rPr>
                <w:sz w:val="21"/>
                <w:szCs w:val="21"/>
              </w:rPr>
              <w:t>B</w:t>
            </w:r>
            <w:r w:rsidR="00E24442">
              <w:rPr>
                <w:i/>
                <w:sz w:val="21"/>
                <w:szCs w:val="21"/>
                <w:vertAlign w:val="subscript"/>
              </w:rPr>
              <w:t>d</w:t>
            </w:r>
            <w:r>
              <w:rPr>
                <w:sz w:val="21"/>
                <w:szCs w:val="21"/>
              </w:rPr>
              <w:t xml:space="preserve"> </w:t>
            </w:r>
            <w:r w:rsidR="00B71834">
              <w:rPr>
                <w:sz w:val="21"/>
                <w:szCs w:val="21"/>
              </w:rPr>
              <w:t xml:space="preserve"> // </w:t>
            </w:r>
            <w:r w:rsidR="00E24442">
              <w:rPr>
                <w:sz w:val="21"/>
                <w:szCs w:val="21"/>
              </w:rPr>
              <w:t>B</w:t>
            </w:r>
            <w:r w:rsidR="00E24442" w:rsidRPr="00B71834">
              <w:rPr>
                <w:sz w:val="21"/>
                <w:szCs w:val="21"/>
                <w:vertAlign w:val="subscript"/>
              </w:rPr>
              <w:t>d</w:t>
            </w:r>
            <w:r w:rsidR="00E24442">
              <w:rPr>
                <w:rFonts w:hint="eastAsia"/>
                <w:sz w:val="21"/>
                <w:szCs w:val="21"/>
              </w:rPr>
              <w:t>为包含度为</w:t>
            </w:r>
            <w:r w:rsidR="00E24442">
              <w:rPr>
                <w:rFonts w:hint="eastAsia"/>
                <w:sz w:val="21"/>
                <w:szCs w:val="21"/>
              </w:rPr>
              <w:t>d</w:t>
            </w:r>
            <w:r w:rsidR="00E24442">
              <w:rPr>
                <w:rFonts w:hint="eastAsia"/>
                <w:sz w:val="21"/>
                <w:szCs w:val="21"/>
              </w:rPr>
              <w:t>的节点</w:t>
            </w:r>
            <w:r w:rsidR="00E24442">
              <w:rPr>
                <w:rFonts w:hint="eastAsia"/>
                <w:sz w:val="21"/>
                <w:szCs w:val="21"/>
              </w:rPr>
              <w:t>v</w:t>
            </w:r>
            <w:r w:rsidR="00E24442">
              <w:rPr>
                <w:rFonts w:hint="eastAsia"/>
                <w:sz w:val="21"/>
                <w:szCs w:val="21"/>
              </w:rPr>
              <w:t>的集合</w:t>
            </w:r>
          </w:p>
        </w:tc>
      </w:tr>
      <w:tr w:rsidR="0078334C" w:rsidTr="006D57C6">
        <w:trPr>
          <w:jc w:val="center"/>
        </w:trPr>
        <w:tc>
          <w:tcPr>
            <w:tcW w:w="8732" w:type="dxa"/>
            <w:tcBorders>
              <w:top w:val="nil"/>
              <w:bottom w:val="nil"/>
            </w:tcBorders>
          </w:tcPr>
          <w:p w:rsidR="0078334C" w:rsidRPr="008E61EC" w:rsidRDefault="0078334C" w:rsidP="00E24442">
            <w:pPr>
              <w:rPr>
                <w:sz w:val="21"/>
                <w:szCs w:val="21"/>
              </w:rPr>
            </w:pPr>
            <w:r w:rsidRPr="008E61EC">
              <w:rPr>
                <w:rFonts w:hint="eastAsia"/>
                <w:sz w:val="21"/>
                <w:szCs w:val="21"/>
              </w:rPr>
              <w:t>3</w:t>
            </w:r>
            <w:r w:rsidR="0015084F">
              <w:rPr>
                <w:sz w:val="21"/>
                <w:szCs w:val="21"/>
              </w:rPr>
              <w:t xml:space="preserve">: </w:t>
            </w:r>
            <w:r w:rsidR="0015084F" w:rsidRPr="0015084F">
              <w:rPr>
                <w:b/>
                <w:sz w:val="21"/>
                <w:szCs w:val="21"/>
              </w:rPr>
              <w:t>if</w:t>
            </w:r>
            <w:r w:rsidR="0015084F">
              <w:rPr>
                <w:sz w:val="21"/>
                <w:szCs w:val="21"/>
              </w:rPr>
              <w:t xml:space="preserve"> </w:t>
            </w:r>
            <w:r w:rsidR="00B71834">
              <w:rPr>
                <w:sz w:val="21"/>
                <w:szCs w:val="21"/>
              </w:rPr>
              <w:t>B</w:t>
            </w:r>
            <w:r w:rsidR="00E24442">
              <w:rPr>
                <w:i/>
                <w:sz w:val="21"/>
                <w:szCs w:val="21"/>
                <w:vertAlign w:val="subscript"/>
              </w:rPr>
              <w:t xml:space="preserve">d </w:t>
            </w:r>
            <w:r w:rsidR="0015084F">
              <w:rPr>
                <w:sz w:val="21"/>
                <w:szCs w:val="21"/>
              </w:rPr>
              <w:t xml:space="preserve">!= </w:t>
            </w:r>
            <m:oMath>
              <m:r>
                <m:rPr>
                  <m:sty m:val="p"/>
                </m:rPr>
                <w:rPr>
                  <w:rFonts w:ascii="Cambria Math" w:hAnsi="Cambria Math"/>
                  <w:sz w:val="21"/>
                  <w:szCs w:val="21"/>
                </w:rPr>
                <m:t>∅</m:t>
              </m:r>
            </m:oMath>
            <w:r w:rsidR="0015084F">
              <w:rPr>
                <w:rFonts w:hint="eastAsia"/>
                <w:sz w:val="21"/>
                <w:szCs w:val="21"/>
              </w:rPr>
              <w:t xml:space="preserve"> </w:t>
            </w:r>
            <w:r w:rsidR="0015084F" w:rsidRPr="0015084F">
              <w:rPr>
                <w:rFonts w:hint="eastAsia"/>
                <w:b/>
                <w:sz w:val="21"/>
                <w:szCs w:val="21"/>
              </w:rPr>
              <w:t>then</w:t>
            </w:r>
          </w:p>
        </w:tc>
      </w:tr>
      <w:tr w:rsidR="0078334C" w:rsidTr="006D57C6">
        <w:trPr>
          <w:jc w:val="center"/>
        </w:trPr>
        <w:tc>
          <w:tcPr>
            <w:tcW w:w="8732" w:type="dxa"/>
            <w:tcBorders>
              <w:top w:val="nil"/>
              <w:bottom w:val="nil"/>
            </w:tcBorders>
          </w:tcPr>
          <w:p w:rsidR="0078334C" w:rsidRPr="008E61EC" w:rsidRDefault="0015084F" w:rsidP="0015084F">
            <w:pPr>
              <w:rPr>
                <w:sz w:val="21"/>
                <w:szCs w:val="21"/>
              </w:rPr>
            </w:pPr>
            <w:r>
              <w:rPr>
                <w:rFonts w:hint="eastAsia"/>
                <w:sz w:val="21"/>
                <w:szCs w:val="21"/>
              </w:rPr>
              <w:t xml:space="preserve">4:     </w:t>
            </w:r>
            <w:r>
              <w:rPr>
                <w:sz w:val="21"/>
                <w:szCs w:val="21"/>
              </w:rPr>
              <w:t xml:space="preserve">add </w:t>
            </w:r>
            <w:r w:rsidR="00FC25D9">
              <w:rPr>
                <w:i/>
                <w:sz w:val="21"/>
                <w:szCs w:val="21"/>
              </w:rPr>
              <w:t>v</w:t>
            </w:r>
            <w:r w:rsidR="00FC25D9" w:rsidRPr="00FC25D9">
              <w:rPr>
                <w:i/>
                <w:sz w:val="21"/>
                <w:szCs w:val="21"/>
                <w:vertAlign w:val="subscript"/>
              </w:rPr>
              <w:t>k</w:t>
            </w:r>
            <w:r>
              <w:rPr>
                <w:sz w:val="21"/>
                <w:szCs w:val="21"/>
              </w:rPr>
              <w:t xml:space="preserve"> to </w:t>
            </w:r>
            <w:r w:rsidR="00E24442">
              <w:rPr>
                <w:sz w:val="21"/>
                <w:szCs w:val="21"/>
              </w:rPr>
              <w:t>B</w:t>
            </w:r>
            <w:r w:rsidR="00E24442">
              <w:rPr>
                <w:i/>
                <w:sz w:val="21"/>
                <w:szCs w:val="21"/>
                <w:vertAlign w:val="subscript"/>
              </w:rPr>
              <w:t>d</w:t>
            </w:r>
          </w:p>
        </w:tc>
      </w:tr>
      <w:tr w:rsidR="0078334C" w:rsidTr="006D57C6">
        <w:trPr>
          <w:jc w:val="center"/>
        </w:trPr>
        <w:tc>
          <w:tcPr>
            <w:tcW w:w="8732" w:type="dxa"/>
            <w:tcBorders>
              <w:top w:val="nil"/>
              <w:bottom w:val="nil"/>
            </w:tcBorders>
          </w:tcPr>
          <w:p w:rsidR="0078334C" w:rsidRPr="008E61EC" w:rsidRDefault="0015084F" w:rsidP="006D57C6">
            <w:pPr>
              <w:rPr>
                <w:sz w:val="21"/>
                <w:szCs w:val="21"/>
              </w:rPr>
            </w:pPr>
            <w:r>
              <w:rPr>
                <w:rFonts w:hint="eastAsia"/>
                <w:sz w:val="21"/>
                <w:szCs w:val="21"/>
              </w:rPr>
              <w:t>5:     updateTree(</w:t>
            </w:r>
            <w:r w:rsidR="00E24442">
              <w:rPr>
                <w:sz w:val="21"/>
                <w:szCs w:val="21"/>
              </w:rPr>
              <w:t>B</w:t>
            </w:r>
            <w:r w:rsidR="00E24442">
              <w:rPr>
                <w:i/>
                <w:sz w:val="21"/>
                <w:szCs w:val="21"/>
                <w:vertAlign w:val="subscript"/>
              </w:rPr>
              <w:t>d</w:t>
            </w:r>
            <w:r w:rsidR="00E24442" w:rsidRPr="00E24442">
              <w:rPr>
                <w:sz w:val="21"/>
                <w:szCs w:val="21"/>
              </w:rPr>
              <w:t>.</w:t>
            </w:r>
            <w:r>
              <w:rPr>
                <w:sz w:val="21"/>
                <w:szCs w:val="21"/>
              </w:rPr>
              <w:t>parent</w:t>
            </w:r>
            <w:r>
              <w:rPr>
                <w:rFonts w:hint="eastAsia"/>
                <w:sz w:val="21"/>
                <w:szCs w:val="21"/>
              </w:rPr>
              <w:t>)</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B91234">
              <w:rPr>
                <w:sz w:val="21"/>
                <w:szCs w:val="21"/>
              </w:rPr>
              <w:t>3</w:t>
            </w:r>
          </w:p>
        </w:tc>
      </w:tr>
      <w:tr w:rsidR="0078334C" w:rsidTr="006D57C6">
        <w:trPr>
          <w:jc w:val="center"/>
        </w:trPr>
        <w:tc>
          <w:tcPr>
            <w:tcW w:w="8732" w:type="dxa"/>
            <w:tcBorders>
              <w:top w:val="nil"/>
              <w:bottom w:val="nil"/>
            </w:tcBorders>
          </w:tcPr>
          <w:p w:rsidR="0078334C" w:rsidRPr="008E61EC" w:rsidRDefault="005D6817" w:rsidP="006D57C6">
            <w:pPr>
              <w:rPr>
                <w:sz w:val="21"/>
                <w:szCs w:val="21"/>
              </w:rPr>
            </w:pPr>
            <w:r>
              <w:rPr>
                <w:rFonts w:hint="eastAsia"/>
                <w:sz w:val="21"/>
                <w:szCs w:val="21"/>
              </w:rPr>
              <w:t xml:space="preserve">6:     </w:t>
            </w:r>
            <w:r w:rsidRPr="005D6817">
              <w:rPr>
                <w:rFonts w:hint="eastAsia"/>
                <w:b/>
                <w:sz w:val="21"/>
                <w:szCs w:val="21"/>
              </w:rPr>
              <w:t>return</w:t>
            </w:r>
          </w:p>
        </w:tc>
      </w:tr>
      <w:tr w:rsidR="005D6817" w:rsidTr="006D57C6">
        <w:trPr>
          <w:jc w:val="center"/>
        </w:trPr>
        <w:tc>
          <w:tcPr>
            <w:tcW w:w="8732" w:type="dxa"/>
            <w:tcBorders>
              <w:top w:val="nil"/>
              <w:bottom w:val="nil"/>
            </w:tcBorders>
          </w:tcPr>
          <w:p w:rsidR="005D6817" w:rsidRDefault="00CB00DB" w:rsidP="00E24442">
            <w:pPr>
              <w:rPr>
                <w:sz w:val="21"/>
                <w:szCs w:val="21"/>
              </w:rPr>
            </w:pPr>
            <w:r>
              <w:rPr>
                <w:rFonts w:hint="eastAsia"/>
                <w:sz w:val="21"/>
                <w:szCs w:val="21"/>
              </w:rPr>
              <w:t xml:space="preserve">7: </w:t>
            </w:r>
            <w:r>
              <w:rPr>
                <w:sz w:val="21"/>
                <w:szCs w:val="21"/>
              </w:rPr>
              <w:t>create</w:t>
            </w:r>
            <w:r w:rsidR="005D6817">
              <w:rPr>
                <w:rFonts w:hint="eastAsia"/>
                <w:sz w:val="21"/>
                <w:szCs w:val="21"/>
              </w:rPr>
              <w:t xml:space="preserve"> </w:t>
            </w:r>
            <w:r>
              <w:rPr>
                <w:sz w:val="21"/>
                <w:szCs w:val="21"/>
              </w:rPr>
              <w:t>B</w:t>
            </w:r>
            <w:r w:rsidRPr="00E24442">
              <w:rPr>
                <w:i/>
                <w:sz w:val="21"/>
                <w:szCs w:val="21"/>
                <w:vertAlign w:val="subscript"/>
              </w:rPr>
              <w:t>d</w:t>
            </w:r>
            <w:r w:rsidR="00E24442">
              <w:rPr>
                <w:sz w:val="21"/>
                <w:szCs w:val="21"/>
              </w:rPr>
              <w:t xml:space="preserve"> </w:t>
            </w:r>
          </w:p>
        </w:tc>
      </w:tr>
      <w:tr w:rsidR="005D6817" w:rsidTr="006D57C6">
        <w:trPr>
          <w:jc w:val="center"/>
        </w:trPr>
        <w:tc>
          <w:tcPr>
            <w:tcW w:w="8732" w:type="dxa"/>
            <w:tcBorders>
              <w:top w:val="nil"/>
              <w:bottom w:val="nil"/>
            </w:tcBorders>
          </w:tcPr>
          <w:p w:rsidR="005D6817" w:rsidRDefault="005D6817" w:rsidP="006D57C6">
            <w:pPr>
              <w:rPr>
                <w:sz w:val="21"/>
                <w:szCs w:val="21"/>
              </w:rPr>
            </w:pPr>
            <w:r>
              <w:rPr>
                <w:rFonts w:hint="eastAsia"/>
                <w:sz w:val="21"/>
                <w:szCs w:val="21"/>
              </w:rPr>
              <w:t>8:</w:t>
            </w:r>
            <w:r>
              <w:rPr>
                <w:sz w:val="21"/>
                <w:szCs w:val="21"/>
              </w:rPr>
              <w:t xml:space="preserve"> add </w:t>
            </w:r>
            <w:r w:rsidR="00D36262">
              <w:rPr>
                <w:i/>
                <w:sz w:val="21"/>
                <w:szCs w:val="21"/>
              </w:rPr>
              <w:t>v</w:t>
            </w:r>
            <w:r w:rsidR="00D36262" w:rsidRPr="00FC25D9">
              <w:rPr>
                <w:i/>
                <w:sz w:val="21"/>
                <w:szCs w:val="21"/>
                <w:vertAlign w:val="subscript"/>
              </w:rPr>
              <w:t>k</w:t>
            </w:r>
            <w:r>
              <w:rPr>
                <w:sz w:val="21"/>
                <w:szCs w:val="21"/>
              </w:rPr>
              <w:t xml:space="preserve"> to the new bucket</w:t>
            </w:r>
            <w:r w:rsidR="00E24442">
              <w:rPr>
                <w:sz w:val="21"/>
                <w:szCs w:val="21"/>
              </w:rPr>
              <w:t xml:space="preserve"> B</w:t>
            </w:r>
            <w:r w:rsidR="00E24442" w:rsidRPr="00E24442">
              <w:rPr>
                <w:i/>
                <w:sz w:val="21"/>
                <w:szCs w:val="21"/>
                <w:vertAlign w:val="subscript"/>
              </w:rPr>
              <w:t>d</w:t>
            </w:r>
          </w:p>
        </w:tc>
      </w:tr>
      <w:tr w:rsidR="005D6817" w:rsidTr="006D57C6">
        <w:trPr>
          <w:jc w:val="center"/>
        </w:trPr>
        <w:tc>
          <w:tcPr>
            <w:tcW w:w="8732" w:type="dxa"/>
            <w:tcBorders>
              <w:top w:val="nil"/>
              <w:bottom w:val="nil"/>
            </w:tcBorders>
          </w:tcPr>
          <w:p w:rsidR="005D6817" w:rsidRPr="005D6817" w:rsidRDefault="005D6817" w:rsidP="00FF141E">
            <w:pPr>
              <w:rPr>
                <w:sz w:val="21"/>
                <w:szCs w:val="21"/>
              </w:rPr>
            </w:pPr>
            <w:r>
              <w:rPr>
                <w:rFonts w:hint="eastAsia"/>
                <w:sz w:val="21"/>
                <w:szCs w:val="21"/>
              </w:rPr>
              <w:t xml:space="preserve">9: </w:t>
            </w:r>
            <w:r w:rsidR="00FF141E">
              <w:rPr>
                <w:sz w:val="21"/>
                <w:szCs w:val="21"/>
              </w:rPr>
              <w:t>newNode</w:t>
            </w:r>
            <w:r w:rsidR="00FF141E">
              <w:rPr>
                <w:rFonts w:hint="eastAsia"/>
                <w:sz w:val="21"/>
                <w:szCs w:val="21"/>
              </w:rPr>
              <w:t xml:space="preserve"> </w:t>
            </w:r>
            <w:r w:rsidR="00FF141E">
              <w:rPr>
                <w:sz w:val="21"/>
                <w:szCs w:val="21"/>
              </w:rPr>
              <w:t>= TreeNode(B</w:t>
            </w:r>
            <w:r w:rsidR="00FF141E" w:rsidRPr="00E24442">
              <w:rPr>
                <w:i/>
                <w:sz w:val="21"/>
                <w:szCs w:val="21"/>
                <w:vertAlign w:val="subscript"/>
              </w:rPr>
              <w:t>d</w:t>
            </w:r>
            <w:r w:rsidR="00FF141E">
              <w:rPr>
                <w:sz w:val="21"/>
                <w:szCs w:val="21"/>
              </w:rPr>
              <w:t>)   //</w:t>
            </w:r>
            <w:r w:rsidR="00FF141E">
              <w:rPr>
                <w:rFonts w:hint="eastAsia"/>
                <w:sz w:val="21"/>
                <w:szCs w:val="21"/>
              </w:rPr>
              <w:t>初始化桶</w:t>
            </w:r>
            <w:r w:rsidR="00FF141E">
              <w:rPr>
                <w:sz w:val="21"/>
                <w:szCs w:val="21"/>
              </w:rPr>
              <w:t>B</w:t>
            </w:r>
            <w:r w:rsidR="00FF141E" w:rsidRPr="00E24442">
              <w:rPr>
                <w:i/>
                <w:sz w:val="21"/>
                <w:szCs w:val="21"/>
                <w:vertAlign w:val="subscript"/>
              </w:rPr>
              <w:t>d</w:t>
            </w:r>
            <w:r w:rsidR="00FF141E">
              <w:rPr>
                <w:rFonts w:hint="eastAsia"/>
                <w:sz w:val="21"/>
                <w:szCs w:val="21"/>
              </w:rPr>
              <w:t xml:space="preserve"> </w:t>
            </w:r>
            <w:r w:rsidR="00FF141E">
              <w:rPr>
                <w:rFonts w:hint="eastAsia"/>
                <w:sz w:val="21"/>
                <w:szCs w:val="21"/>
              </w:rPr>
              <w:t>为树的叶子节点</w:t>
            </w:r>
          </w:p>
        </w:tc>
      </w:tr>
      <w:tr w:rsidR="005D6817" w:rsidTr="006D57C6">
        <w:trPr>
          <w:jc w:val="center"/>
        </w:trPr>
        <w:tc>
          <w:tcPr>
            <w:tcW w:w="8732" w:type="dxa"/>
            <w:tcBorders>
              <w:top w:val="nil"/>
              <w:bottom w:val="nil"/>
            </w:tcBorders>
          </w:tcPr>
          <w:p w:rsidR="005D6817" w:rsidRPr="005D6817" w:rsidRDefault="005D6817" w:rsidP="006D57C6">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5D6817" w:rsidTr="006D57C6">
        <w:trPr>
          <w:jc w:val="center"/>
        </w:trPr>
        <w:tc>
          <w:tcPr>
            <w:tcW w:w="8732" w:type="dxa"/>
            <w:tcBorders>
              <w:top w:val="nil"/>
              <w:bottom w:val="nil"/>
            </w:tcBorders>
          </w:tcPr>
          <w:p w:rsidR="005D6817" w:rsidRDefault="005D6817" w:rsidP="003E55BA">
            <w:pPr>
              <w:rPr>
                <w:sz w:val="21"/>
                <w:szCs w:val="21"/>
              </w:rPr>
            </w:pPr>
            <w:r>
              <w:rPr>
                <w:rFonts w:hint="eastAsia"/>
                <w:sz w:val="21"/>
                <w:szCs w:val="21"/>
              </w:rPr>
              <w:t xml:space="preserve">11: </w:t>
            </w:r>
            <w:r w:rsidR="00B82E66">
              <w:rPr>
                <w:sz w:val="21"/>
                <w:szCs w:val="21"/>
              </w:rPr>
              <w:t xml:space="preserve">    </w:t>
            </w:r>
            <w:r w:rsidR="00B82E66" w:rsidRPr="00B82E66">
              <w:rPr>
                <w:b/>
                <w:sz w:val="21"/>
                <w:szCs w:val="21"/>
              </w:rPr>
              <w:t>if</w:t>
            </w:r>
            <w:r w:rsidR="00451A03">
              <w:rPr>
                <w:sz w:val="21"/>
                <w:szCs w:val="21"/>
              </w:rPr>
              <w:t xml:space="preserve"> currentHufNode</w:t>
            </w:r>
            <w:r w:rsidR="00B82E66">
              <w:rPr>
                <w:sz w:val="21"/>
                <w:szCs w:val="21"/>
              </w:rPr>
              <w:t xml:space="preserve"> is a </w:t>
            </w:r>
            <w:r w:rsidR="003E55BA">
              <w:rPr>
                <w:sz w:val="21"/>
                <w:szCs w:val="21"/>
              </w:rPr>
              <w:t>leaf</w:t>
            </w:r>
            <w:r w:rsidR="00B82E66">
              <w:rPr>
                <w:sz w:val="21"/>
                <w:szCs w:val="21"/>
              </w:rPr>
              <w:t xml:space="preserve">node </w:t>
            </w:r>
            <w:r w:rsidR="00B82E66" w:rsidRPr="00B82E66">
              <w:rPr>
                <w:b/>
                <w:sz w:val="21"/>
                <w:szCs w:val="21"/>
              </w:rPr>
              <w:t>then</w:t>
            </w:r>
            <w:r w:rsidR="00B82E66">
              <w:rPr>
                <w:sz w:val="21"/>
                <w:szCs w:val="21"/>
              </w:rPr>
              <w:t xml:space="preserve"> </w:t>
            </w:r>
          </w:p>
        </w:tc>
      </w:tr>
      <w:tr w:rsidR="0078334C" w:rsidTr="00345065">
        <w:trPr>
          <w:trHeight w:val="80"/>
          <w:jc w:val="center"/>
        </w:trPr>
        <w:tc>
          <w:tcPr>
            <w:tcW w:w="8732" w:type="dxa"/>
            <w:tcBorders>
              <w:top w:val="nil"/>
              <w:bottom w:val="nil"/>
            </w:tcBorders>
          </w:tcPr>
          <w:p w:rsidR="0078334C" w:rsidRPr="00B82E66" w:rsidRDefault="00B82E66" w:rsidP="007873AF">
            <w:pPr>
              <w:rPr>
                <w:sz w:val="21"/>
                <w:szCs w:val="21"/>
              </w:rPr>
            </w:pPr>
            <w:r>
              <w:rPr>
                <w:sz w:val="21"/>
                <w:szCs w:val="21"/>
              </w:rPr>
              <w:t xml:space="preserve">12:     </w:t>
            </w:r>
            <w:r w:rsidR="007873AF">
              <w:rPr>
                <w:sz w:val="21"/>
                <w:szCs w:val="21"/>
              </w:rPr>
              <w:t xml:space="preserve">    init midNode</w:t>
            </w:r>
            <w:r w:rsidR="00451A03">
              <w:rPr>
                <w:sz w:val="21"/>
                <w:szCs w:val="21"/>
              </w:rPr>
              <w:t>=TreeNode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13:         </w:t>
            </w:r>
            <w:r>
              <w:rPr>
                <w:sz w:val="21"/>
                <w:szCs w:val="21"/>
              </w:rPr>
              <w:t>midNode.LChild = currentHufNode</w:t>
            </w:r>
          </w:p>
        </w:tc>
      </w:tr>
      <w:tr w:rsidR="00345065" w:rsidTr="00345065">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lastRenderedPageBreak/>
              <w:t>14:         midNode.R</w:t>
            </w:r>
            <w:r w:rsidR="00345065">
              <w:rPr>
                <w:rFonts w:hint="eastAsia"/>
                <w:sz w:val="21"/>
                <w:szCs w:val="21"/>
              </w:rPr>
              <w:t>Child</w:t>
            </w:r>
            <w:r>
              <w:rPr>
                <w:sz w:val="21"/>
                <w:szCs w:val="21"/>
              </w:rPr>
              <w:t xml:space="preserve"> </w:t>
            </w:r>
            <w:r w:rsidR="00345065">
              <w:rPr>
                <w:rFonts w:hint="eastAsia"/>
                <w:sz w:val="21"/>
                <w:szCs w:val="21"/>
              </w:rPr>
              <w:t>=</w:t>
            </w:r>
            <w:r>
              <w:rPr>
                <w:sz w:val="21"/>
                <w:szCs w:val="21"/>
              </w:rPr>
              <w:t xml:space="preserve"> new</w:t>
            </w:r>
            <w:r w:rsidR="00345065">
              <w:rPr>
                <w:sz w:val="21"/>
                <w:szCs w:val="21"/>
              </w:rPr>
              <w:t>Node</w:t>
            </w:r>
          </w:p>
        </w:tc>
      </w:tr>
      <w:tr w:rsidR="00345065" w:rsidTr="00451A03">
        <w:trPr>
          <w:trHeight w:val="80"/>
          <w:jc w:val="center"/>
        </w:trPr>
        <w:tc>
          <w:tcPr>
            <w:tcW w:w="8732" w:type="dxa"/>
            <w:tcBorders>
              <w:top w:val="nil"/>
              <w:bottom w:val="nil"/>
            </w:tcBorders>
          </w:tcPr>
          <w:p w:rsidR="00345065" w:rsidRDefault="00451A03" w:rsidP="00451A03">
            <w:pPr>
              <w:rPr>
                <w:sz w:val="21"/>
                <w:szCs w:val="21"/>
              </w:rPr>
            </w:pPr>
            <w:r>
              <w:rPr>
                <w:rFonts w:hint="eastAsia"/>
                <w:sz w:val="21"/>
                <w:szCs w:val="21"/>
              </w:rPr>
              <w:t xml:space="preserve">15:     </w:t>
            </w:r>
            <w:r w:rsidRPr="00451A03">
              <w:rPr>
                <w:rFonts w:hint="eastAsia"/>
                <w:b/>
                <w:sz w:val="21"/>
                <w:szCs w:val="21"/>
              </w:rPr>
              <w:t>if</w:t>
            </w:r>
            <w:r>
              <w:rPr>
                <w:rFonts w:hint="eastAsia"/>
                <w:sz w:val="21"/>
                <w:szCs w:val="21"/>
              </w:rPr>
              <w:t xml:space="preserve"> </w:t>
            </w:r>
            <w:r>
              <w:rPr>
                <w:sz w:val="21"/>
                <w:szCs w:val="21"/>
              </w:rPr>
              <w:t xml:space="preserve">currentHufNode.LChild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r>
              <w:rPr>
                <w:sz w:val="21"/>
                <w:szCs w:val="21"/>
              </w:rPr>
              <w:t xml:space="preserve"> </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16:         currentHufNode.Lchild = newNode</w:t>
            </w:r>
          </w:p>
        </w:tc>
      </w:tr>
      <w:tr w:rsidR="00451A03" w:rsidTr="00451A03">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 xml:space="preserve">17:     </w:t>
            </w:r>
            <w:r w:rsidRPr="00451A03">
              <w:rPr>
                <w:rFonts w:hint="eastAsia"/>
                <w:b/>
                <w:sz w:val="21"/>
                <w:szCs w:val="21"/>
              </w:rPr>
              <w:t>if</w:t>
            </w:r>
            <w:r>
              <w:rPr>
                <w:rFonts w:hint="eastAsia"/>
                <w:sz w:val="21"/>
                <w:szCs w:val="21"/>
              </w:rPr>
              <w:t xml:space="preserve"> </w:t>
            </w:r>
            <w:r>
              <w:rPr>
                <w:sz w:val="21"/>
                <w:szCs w:val="21"/>
              </w:rPr>
              <w:t xml:space="preserve">currentHufNode.RChild == </w:t>
            </w:r>
            <m:oMath>
              <m:r>
                <m:rPr>
                  <m:sty m:val="p"/>
                </m:rPr>
                <w:rPr>
                  <w:rFonts w:ascii="Cambria Math" w:hAnsi="Cambria Math"/>
                  <w:sz w:val="21"/>
                  <w:szCs w:val="21"/>
                </w:rPr>
                <m:t>∅</m:t>
              </m:r>
            </m:oMath>
            <w:r>
              <w:rPr>
                <w:rFonts w:hint="eastAsia"/>
                <w:sz w:val="21"/>
                <w:szCs w:val="21"/>
              </w:rPr>
              <w:t xml:space="preserve"> </w:t>
            </w:r>
            <w:r w:rsidRPr="00451A03">
              <w:rPr>
                <w:rFonts w:hint="eastAsia"/>
                <w:b/>
                <w:sz w:val="21"/>
                <w:szCs w:val="21"/>
              </w:rPr>
              <w:t>then</w:t>
            </w:r>
          </w:p>
        </w:tc>
      </w:tr>
      <w:tr w:rsidR="00451A03" w:rsidTr="009C1AC9">
        <w:trPr>
          <w:trHeight w:val="80"/>
          <w:jc w:val="center"/>
        </w:trPr>
        <w:tc>
          <w:tcPr>
            <w:tcW w:w="8732" w:type="dxa"/>
            <w:tcBorders>
              <w:top w:val="nil"/>
              <w:bottom w:val="nil"/>
            </w:tcBorders>
          </w:tcPr>
          <w:p w:rsidR="00451A03" w:rsidRDefault="00451A03" w:rsidP="00451A03">
            <w:pPr>
              <w:rPr>
                <w:sz w:val="21"/>
                <w:szCs w:val="21"/>
              </w:rPr>
            </w:pPr>
            <w:r>
              <w:rPr>
                <w:rFonts w:hint="eastAsia"/>
                <w:sz w:val="21"/>
                <w:szCs w:val="21"/>
              </w:rPr>
              <w:t>18:         currentHufNode.</w:t>
            </w:r>
            <w:r>
              <w:rPr>
                <w:sz w:val="21"/>
                <w:szCs w:val="21"/>
              </w:rPr>
              <w:t>R</w:t>
            </w:r>
            <w:r>
              <w:rPr>
                <w:rFonts w:hint="eastAsia"/>
                <w:sz w:val="21"/>
                <w:szCs w:val="21"/>
              </w:rPr>
              <w:t>child = newNode</w:t>
            </w:r>
          </w:p>
        </w:tc>
      </w:tr>
      <w:tr w:rsidR="00CA010B" w:rsidTr="009C1AC9">
        <w:trPr>
          <w:trHeight w:val="80"/>
          <w:jc w:val="center"/>
        </w:trPr>
        <w:tc>
          <w:tcPr>
            <w:tcW w:w="8732" w:type="dxa"/>
            <w:tcBorders>
              <w:top w:val="nil"/>
              <w:bottom w:val="nil"/>
            </w:tcBorders>
          </w:tcPr>
          <w:p w:rsidR="00CA010B" w:rsidRDefault="00CA010B" w:rsidP="00CA010B">
            <w:pPr>
              <w:rPr>
                <w:sz w:val="21"/>
                <w:szCs w:val="21"/>
              </w:rPr>
            </w:pPr>
            <w:r>
              <w:rPr>
                <w:rFonts w:hint="eastAsia"/>
                <w:sz w:val="21"/>
                <w:szCs w:val="21"/>
              </w:rPr>
              <w:t>19: update</w:t>
            </w:r>
            <w:r w:rsidR="00FF57D7">
              <w:rPr>
                <w:sz w:val="21"/>
                <w:szCs w:val="21"/>
              </w:rPr>
              <w:t>Tree</w:t>
            </w:r>
            <w:r>
              <w:rPr>
                <w:rFonts w:hint="eastAsia"/>
                <w:sz w:val="21"/>
                <w:szCs w:val="21"/>
              </w:rPr>
              <w:t>(</w:t>
            </w:r>
            <w:r w:rsidRPr="00CA010B">
              <w:rPr>
                <w:i/>
                <w:sz w:val="21"/>
                <w:szCs w:val="21"/>
              </w:rPr>
              <w:t>Tree</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sidR="00B91234">
              <w:rPr>
                <w:sz w:val="21"/>
                <w:szCs w:val="21"/>
              </w:rPr>
              <w:t>.3</w:t>
            </w:r>
          </w:p>
        </w:tc>
      </w:tr>
      <w:tr w:rsidR="009C1AC9" w:rsidTr="0078334C">
        <w:trPr>
          <w:trHeight w:val="80"/>
          <w:jc w:val="center"/>
        </w:trPr>
        <w:tc>
          <w:tcPr>
            <w:tcW w:w="8732" w:type="dxa"/>
            <w:tcBorders>
              <w:top w:val="nil"/>
              <w:bottom w:val="single" w:sz="12" w:space="0" w:color="auto"/>
            </w:tcBorders>
          </w:tcPr>
          <w:p w:rsidR="009C1AC9" w:rsidRPr="009C1AC9" w:rsidRDefault="009C1AC9" w:rsidP="00451A03">
            <w:pPr>
              <w:rPr>
                <w:b/>
                <w:sz w:val="21"/>
                <w:szCs w:val="21"/>
              </w:rPr>
            </w:pPr>
            <w:r w:rsidRPr="009C1AC9">
              <w:rPr>
                <w:rFonts w:hint="eastAsia"/>
                <w:b/>
                <w:sz w:val="21"/>
                <w:szCs w:val="21"/>
              </w:rPr>
              <w:t>End</w:t>
            </w:r>
          </w:p>
        </w:tc>
      </w:tr>
    </w:tbl>
    <w:p w:rsidR="00CB00DB" w:rsidRDefault="009C1AC9" w:rsidP="002D069D">
      <w:pPr>
        <w:spacing w:line="440" w:lineRule="atLeast"/>
        <w:ind w:firstLineChars="200" w:firstLine="485"/>
      </w:pPr>
      <w:r>
        <w:rPr>
          <w:rFonts w:hint="eastAsia"/>
        </w:rPr>
        <w:t>算法</w:t>
      </w:r>
      <w:r>
        <w:rPr>
          <w:rFonts w:hint="eastAsia"/>
        </w:rPr>
        <w:t>3.1</w:t>
      </w:r>
      <w:r>
        <w:rPr>
          <w:rFonts w:hint="eastAsia"/>
        </w:rPr>
        <w:t>详细描述了在</w:t>
      </w:r>
      <w:r>
        <w:rPr>
          <w:rFonts w:hint="eastAsia"/>
        </w:rPr>
        <w:t>RWBT</w:t>
      </w:r>
      <w:r>
        <w:rPr>
          <w:rFonts w:hint="eastAsia"/>
        </w:rPr>
        <w:t>结构中插入节点的步骤，</w:t>
      </w:r>
      <w:r>
        <w:t>其中</w:t>
      </w:r>
      <w:r w:rsidR="00C7625D">
        <w:rPr>
          <w:rFonts w:hint="eastAsia"/>
        </w:rPr>
        <w:t>代码第</w:t>
      </w:r>
      <w:r w:rsidR="00C7625D">
        <w:rPr>
          <w:rFonts w:hint="eastAsia"/>
        </w:rPr>
        <w:t>1</w:t>
      </w:r>
      <w:r w:rsidR="001D3B4B">
        <w:rPr>
          <w:rFonts w:hint="eastAsia"/>
        </w:rPr>
        <w:t>至</w:t>
      </w:r>
      <w:r w:rsidR="00C7625D">
        <w:t>2</w:t>
      </w:r>
      <w:r w:rsidR="00C7625D">
        <w:rPr>
          <w:rFonts w:hint="eastAsia"/>
        </w:rPr>
        <w:t>行为初始化的过程，</w:t>
      </w:r>
      <w:r w:rsidR="00C7625D">
        <w:t>本段代码</w:t>
      </w:r>
      <w:r w:rsidR="00C7625D">
        <w:rPr>
          <w:rFonts w:hint="eastAsia"/>
        </w:rPr>
        <w:t>需要初始化一个指针指向</w:t>
      </w:r>
      <w:r w:rsidR="00C7625D">
        <w:rPr>
          <w:rFonts w:hint="eastAsia"/>
        </w:rPr>
        <w:t>Tree</w:t>
      </w:r>
      <w:r w:rsidR="00C7625D">
        <w:rPr>
          <w:rFonts w:hint="eastAsia"/>
        </w:rPr>
        <w:t>的根节点</w:t>
      </w:r>
      <w:r w:rsidR="00C7625D">
        <w:rPr>
          <w:rFonts w:hint="eastAsia"/>
        </w:rPr>
        <w:t>root</w:t>
      </w:r>
      <w:r w:rsidR="00C7625D">
        <w:rPr>
          <w:rFonts w:hint="eastAsia"/>
        </w:rPr>
        <w:t>，并且将待插入的桶根据</w:t>
      </w:r>
      <w:r w:rsidR="00336501">
        <w:rPr>
          <w:rFonts w:hint="eastAsia"/>
        </w:rPr>
        <w:t>其对应的度初始化为</w:t>
      </w:r>
      <w:r w:rsidR="001D3B4B">
        <w:rPr>
          <w:rFonts w:hint="eastAsia"/>
        </w:rPr>
        <w:t>树的叶子节点。</w:t>
      </w:r>
      <w:r w:rsidR="001D3B4B">
        <w:t>第</w:t>
      </w:r>
      <w:r w:rsidR="001D3B4B">
        <w:rPr>
          <w:rFonts w:hint="eastAsia"/>
        </w:rPr>
        <w:t>3</w:t>
      </w:r>
      <w:r w:rsidR="001D3B4B">
        <w:rPr>
          <w:rFonts w:hint="eastAsia"/>
        </w:rPr>
        <w:t>至</w:t>
      </w:r>
      <w:r w:rsidR="001D3B4B">
        <w:rPr>
          <w:rFonts w:hint="eastAsia"/>
        </w:rPr>
        <w:t>6</w:t>
      </w:r>
      <w:r w:rsidR="001D3B4B">
        <w:rPr>
          <w:rFonts w:hint="eastAsia"/>
        </w:rPr>
        <w:t>行判断桶是否为空，</w:t>
      </w:r>
      <w:r w:rsidR="001D3B4B">
        <w:t>如果</w:t>
      </w:r>
      <w:r w:rsidR="001D3B4B">
        <w:rPr>
          <w:rFonts w:hint="eastAsia"/>
        </w:rPr>
        <w:t>不为空则直接将选中的需要与新加入网络的节点相连接的节点</w:t>
      </w:r>
      <w:r w:rsidR="001D3B4B">
        <w:rPr>
          <w:rFonts w:hint="eastAsia"/>
        </w:rPr>
        <w:t>vk</w:t>
      </w:r>
      <w:r w:rsidR="001D3B4B">
        <w:rPr>
          <w:rFonts w:hint="eastAsia"/>
        </w:rPr>
        <w:t>添加到桶</w:t>
      </w:r>
      <w:r w:rsidR="005007AA">
        <w:rPr>
          <w:sz w:val="21"/>
          <w:szCs w:val="21"/>
        </w:rPr>
        <w:t>B</w:t>
      </w:r>
      <w:r w:rsidR="005007AA" w:rsidRPr="00E24442">
        <w:rPr>
          <w:i/>
          <w:sz w:val="21"/>
          <w:szCs w:val="21"/>
          <w:vertAlign w:val="subscript"/>
        </w:rPr>
        <w:t>d</w:t>
      </w:r>
      <w:r w:rsidR="001D3B4B">
        <w:rPr>
          <w:rFonts w:hint="eastAsia"/>
        </w:rPr>
        <w:t>中，并且相应地更新桶</w:t>
      </w:r>
      <w:r w:rsidR="005007AA">
        <w:rPr>
          <w:sz w:val="21"/>
          <w:szCs w:val="21"/>
        </w:rPr>
        <w:t>B</w:t>
      </w:r>
      <w:r w:rsidR="005007AA" w:rsidRPr="00E24442">
        <w:rPr>
          <w:i/>
          <w:sz w:val="21"/>
          <w:szCs w:val="21"/>
          <w:vertAlign w:val="subscript"/>
        </w:rPr>
        <w:t>d</w:t>
      </w:r>
      <w:r w:rsidR="001D3B4B">
        <w:rPr>
          <w:rFonts w:hint="eastAsia"/>
        </w:rPr>
        <w:t>对应的分支上所有节点的权值</w:t>
      </w:r>
      <w:r w:rsidR="00CB00DB">
        <w:rPr>
          <w:rFonts w:hint="eastAsia"/>
        </w:rPr>
        <w:t>。如果节点</w:t>
      </w:r>
      <w:r w:rsidR="00CB00DB">
        <w:rPr>
          <w:rFonts w:hint="eastAsia"/>
        </w:rPr>
        <w:t>vk</w:t>
      </w:r>
      <w:r w:rsidR="00CB00DB">
        <w:rPr>
          <w:rFonts w:hint="eastAsia"/>
        </w:rPr>
        <w:t>需要添加到的桶为空，则需要新创建一个与</w:t>
      </w:r>
      <w:r w:rsidR="00CB00DB">
        <w:rPr>
          <w:rFonts w:hint="eastAsia"/>
        </w:rPr>
        <w:t>vk</w:t>
      </w:r>
      <w:r w:rsidR="00CB00DB">
        <w:rPr>
          <w:rFonts w:hint="eastAsia"/>
        </w:rPr>
        <w:t>的度</w:t>
      </w:r>
      <w:r w:rsidR="00CB00DB">
        <w:rPr>
          <w:rFonts w:hint="eastAsia"/>
        </w:rPr>
        <w:t>d</w:t>
      </w:r>
      <w:r w:rsidR="00CB00DB">
        <w:rPr>
          <w:rFonts w:hint="eastAsia"/>
        </w:rPr>
        <w:t>一致的桶</w:t>
      </w:r>
      <w:r w:rsidR="005007AA">
        <w:rPr>
          <w:sz w:val="21"/>
          <w:szCs w:val="21"/>
        </w:rPr>
        <w:t>B</w:t>
      </w:r>
      <w:r w:rsidR="005007AA" w:rsidRPr="00E24442">
        <w:rPr>
          <w:i/>
          <w:sz w:val="21"/>
          <w:szCs w:val="21"/>
          <w:vertAlign w:val="subscript"/>
        </w:rPr>
        <w:t>d</w:t>
      </w:r>
      <w:r w:rsidR="00CB00DB">
        <w:rPr>
          <w:rFonts w:hint="eastAsia"/>
        </w:rPr>
        <w:t>，</w:t>
      </w:r>
      <w:r w:rsidR="005007AA">
        <w:rPr>
          <w:rFonts w:hint="eastAsia"/>
        </w:rPr>
        <w:t>并将</w:t>
      </w:r>
      <w:r w:rsidR="005007AA">
        <w:rPr>
          <w:sz w:val="21"/>
          <w:szCs w:val="21"/>
        </w:rPr>
        <w:t>B</w:t>
      </w:r>
      <w:r w:rsidR="005007AA" w:rsidRPr="00E24442">
        <w:rPr>
          <w:i/>
          <w:sz w:val="21"/>
          <w:szCs w:val="21"/>
          <w:vertAlign w:val="subscript"/>
        </w:rPr>
        <w:t>d</w:t>
      </w:r>
      <w:r w:rsidR="005007AA">
        <w:rPr>
          <w:rFonts w:hint="eastAsia"/>
        </w:rPr>
        <w:t>初始化为</w:t>
      </w:r>
      <w:r w:rsidR="005007AA">
        <w:rPr>
          <w:rFonts w:hint="eastAsia"/>
        </w:rPr>
        <w:t>RWBT</w:t>
      </w:r>
      <w:r w:rsidR="005007AA">
        <w:rPr>
          <w:rFonts w:hint="eastAsia"/>
        </w:rPr>
        <w:t>的节点</w:t>
      </w:r>
      <w:r w:rsidR="003E55BA">
        <w:rPr>
          <w:rFonts w:hint="eastAsia"/>
        </w:rPr>
        <w:t>。</w:t>
      </w:r>
      <w:r w:rsidR="005007AA">
        <w:t>第</w:t>
      </w:r>
      <w:r w:rsidR="005007AA">
        <w:rPr>
          <w:rFonts w:hint="eastAsia"/>
        </w:rPr>
        <w:t>10</w:t>
      </w:r>
      <w:r w:rsidR="005007AA">
        <w:rPr>
          <w:rFonts w:hint="eastAsia"/>
        </w:rPr>
        <w:t>至</w:t>
      </w:r>
      <w:r w:rsidR="005007AA">
        <w:rPr>
          <w:rFonts w:hint="eastAsia"/>
        </w:rPr>
        <w:t>18</w:t>
      </w:r>
      <w:r w:rsidR="005007AA">
        <w:rPr>
          <w:rFonts w:hint="eastAsia"/>
        </w:rPr>
        <w:t>行为</w:t>
      </w:r>
      <w:r w:rsidR="003E55BA">
        <w:rPr>
          <w:rFonts w:hint="eastAsia"/>
        </w:rPr>
        <w:t>从根节点</w:t>
      </w:r>
      <w:r w:rsidR="003E55BA">
        <w:rPr>
          <w:rFonts w:hint="eastAsia"/>
        </w:rPr>
        <w:t>root</w:t>
      </w:r>
      <w:r w:rsidR="003E55BA">
        <w:rPr>
          <w:rFonts w:hint="eastAsia"/>
        </w:rPr>
        <w:t>开始</w:t>
      </w:r>
      <w:r w:rsidR="005007AA">
        <w:rPr>
          <w:rFonts w:hint="eastAsia"/>
        </w:rPr>
        <w:t>自顶向下遍历树的节点查找</w:t>
      </w:r>
      <w:r w:rsidR="003E55BA">
        <w:rPr>
          <w:rFonts w:hint="eastAsia"/>
        </w:rPr>
        <w:t>新创建的桶</w:t>
      </w:r>
      <w:r w:rsidR="005007AA">
        <w:rPr>
          <w:sz w:val="21"/>
          <w:szCs w:val="21"/>
        </w:rPr>
        <w:t>B</w:t>
      </w:r>
      <w:r w:rsidR="005007AA" w:rsidRPr="00E24442">
        <w:rPr>
          <w:i/>
          <w:sz w:val="21"/>
          <w:szCs w:val="21"/>
          <w:vertAlign w:val="subscript"/>
        </w:rPr>
        <w:t>d</w:t>
      </w:r>
      <w:r w:rsidR="005007AA">
        <w:rPr>
          <w:rFonts w:hint="eastAsia"/>
        </w:rPr>
        <w:t>需要插入的位置的过程，</w:t>
      </w:r>
      <w:r w:rsidR="007F1E41">
        <w:rPr>
          <w:rFonts w:hint="eastAsia"/>
        </w:rPr>
        <w:t>其中</w:t>
      </w:r>
      <w:r w:rsidR="007F1E41">
        <w:rPr>
          <w:rFonts w:hint="eastAsia"/>
        </w:rPr>
        <w:t>11</w:t>
      </w:r>
      <w:r w:rsidR="007F1E41">
        <w:rPr>
          <w:rFonts w:hint="eastAsia"/>
        </w:rPr>
        <w:t>至</w:t>
      </w:r>
      <w:r w:rsidR="007F1E41">
        <w:rPr>
          <w:rFonts w:hint="eastAsia"/>
        </w:rPr>
        <w:t>14</w:t>
      </w:r>
      <w:r w:rsidR="007F1E41">
        <w:rPr>
          <w:rFonts w:hint="eastAsia"/>
        </w:rPr>
        <w:t>行为</w:t>
      </w:r>
      <w:r w:rsidR="003E55BA">
        <w:rPr>
          <w:rFonts w:hint="eastAsia"/>
        </w:rPr>
        <w:t>遍历到的当前节点为树的叶子节点则新建一个内部节点类型的中间节点，</w:t>
      </w:r>
      <w:r w:rsidR="003E55BA">
        <w:t>使</w:t>
      </w:r>
      <w:r w:rsidR="003E55BA">
        <w:rPr>
          <w:rFonts w:hint="eastAsia"/>
        </w:rPr>
        <w:t>该中间节点指向当前节点的父节点，</w:t>
      </w:r>
      <w:r w:rsidR="003E55BA">
        <w:t>当前</w:t>
      </w:r>
      <w:r w:rsidR="003E55BA">
        <w:rPr>
          <w:rFonts w:hint="eastAsia"/>
        </w:rPr>
        <w:t>节点作为该中间节点的左孩子插入，</w:t>
      </w:r>
      <w:r w:rsidR="007F1E41">
        <w:rPr>
          <w:rFonts w:hint="eastAsia"/>
        </w:rPr>
        <w:t>新建的桶节点</w:t>
      </w:r>
      <w:r w:rsidR="007F1E41">
        <w:rPr>
          <w:rFonts w:hint="eastAsia"/>
        </w:rPr>
        <w:t>B</w:t>
      </w:r>
      <w:r w:rsidR="007F1E41" w:rsidRPr="007F1E41">
        <w:rPr>
          <w:rFonts w:hint="eastAsia"/>
          <w:vertAlign w:val="subscript"/>
        </w:rPr>
        <w:t>d</w:t>
      </w:r>
      <w:r w:rsidR="007F1E41">
        <w:rPr>
          <w:rFonts w:hint="eastAsia"/>
        </w:rPr>
        <w:t>作为该中间节点的右孩子插入，</w:t>
      </w:r>
      <w:r w:rsidR="007F1E41">
        <w:rPr>
          <w:rFonts w:hint="eastAsia"/>
        </w:rPr>
        <w:t>1</w:t>
      </w:r>
      <w:r w:rsidR="007F1E41">
        <w:t>5</w:t>
      </w:r>
      <w:r w:rsidR="007F1E41">
        <w:rPr>
          <w:rFonts w:hint="eastAsia"/>
        </w:rPr>
        <w:t>至</w:t>
      </w:r>
      <w:r w:rsidR="007F1E41">
        <w:rPr>
          <w:rFonts w:hint="eastAsia"/>
        </w:rPr>
        <w:t>16</w:t>
      </w:r>
      <w:r w:rsidR="007F1E41">
        <w:rPr>
          <w:rFonts w:hint="eastAsia"/>
        </w:rPr>
        <w:t>行为遍历到的当前节点为内部节点且左孩子为空，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作为当前节点的左孩子插入，</w:t>
      </w:r>
      <w:r w:rsidR="007F1E41">
        <w:rPr>
          <w:rFonts w:hint="eastAsia"/>
        </w:rPr>
        <w:t>17</w:t>
      </w:r>
      <w:r w:rsidR="007F1E41">
        <w:rPr>
          <w:rFonts w:hint="eastAsia"/>
        </w:rPr>
        <w:t>至</w:t>
      </w:r>
      <w:r w:rsidR="007F1E41">
        <w:rPr>
          <w:rFonts w:hint="eastAsia"/>
        </w:rPr>
        <w:t>18</w:t>
      </w:r>
      <w:r w:rsidR="007F1E41">
        <w:rPr>
          <w:rFonts w:hint="eastAsia"/>
        </w:rPr>
        <w:t>行为遍历到的当前节点为内部节点且右孩子为空，</w:t>
      </w:r>
      <w:r w:rsidR="007F1E41">
        <w:t>则</w:t>
      </w:r>
      <w:r w:rsidR="007F1E41">
        <w:rPr>
          <w:rFonts w:hint="eastAsia"/>
        </w:rPr>
        <w:t>将新建的桶节点</w:t>
      </w:r>
      <w:r w:rsidR="007F1E41">
        <w:rPr>
          <w:rFonts w:hint="eastAsia"/>
        </w:rPr>
        <w:t>B</w:t>
      </w:r>
      <w:r w:rsidR="007F1E41" w:rsidRPr="007F1E41">
        <w:rPr>
          <w:rFonts w:hint="eastAsia"/>
          <w:vertAlign w:val="subscript"/>
        </w:rPr>
        <w:t>d</w:t>
      </w:r>
      <w:r w:rsidR="007F1E41">
        <w:rPr>
          <w:rFonts w:hint="eastAsia"/>
        </w:rPr>
        <w:t>作为当前节点的右孩子插入，</w:t>
      </w:r>
      <w:r w:rsidR="007C492B">
        <w:rPr>
          <w:rFonts w:hint="eastAsia"/>
        </w:rPr>
        <w:t>最后调整插入节点相应分支上的权值，</w:t>
      </w:r>
      <w:r w:rsidR="007F1E41">
        <w:t>算法</w:t>
      </w:r>
      <w:r w:rsidR="007F1E41">
        <w:rPr>
          <w:rFonts w:hint="eastAsia"/>
        </w:rPr>
        <w:t>结束。</w:t>
      </w:r>
    </w:p>
    <w:p w:rsidR="008B2C5D" w:rsidRDefault="008B2C5D" w:rsidP="002D069D">
      <w:pPr>
        <w:spacing w:line="440" w:lineRule="atLeast"/>
        <w:ind w:firstLineChars="200" w:firstLine="485"/>
      </w:pPr>
      <w:r>
        <w:rPr>
          <w:rFonts w:hint="eastAsia"/>
          <w:szCs w:val="21"/>
        </w:rPr>
        <w:t>例如图</w:t>
      </w:r>
      <w:r>
        <w:rPr>
          <w:rFonts w:hint="eastAsia"/>
          <w:szCs w:val="21"/>
        </w:rPr>
        <w:t>1</w:t>
      </w:r>
      <w:r>
        <w:rPr>
          <w:szCs w:val="21"/>
        </w:rPr>
        <w:t>-1</w:t>
      </w:r>
      <w:r>
        <w:rPr>
          <w:rFonts w:hint="eastAsia"/>
          <w:szCs w:val="21"/>
        </w:rPr>
        <w:t>所示的无标度网络对应的拓扑图，</w:t>
      </w:r>
      <w:r>
        <w:rPr>
          <w:szCs w:val="21"/>
        </w:rPr>
        <w:t>其中</w:t>
      </w:r>
      <w:r>
        <w:rPr>
          <w:rFonts w:hint="eastAsia"/>
          <w:szCs w:val="21"/>
        </w:rPr>
        <w:t>包含度为</w:t>
      </w:r>
      <w:r>
        <w:rPr>
          <w:rFonts w:hint="eastAsia"/>
          <w:szCs w:val="21"/>
        </w:rPr>
        <w:t>2</w:t>
      </w:r>
      <w:r>
        <w:rPr>
          <w:rFonts w:hint="eastAsia"/>
          <w:szCs w:val="21"/>
        </w:rPr>
        <w:t>的节点的桶</w:t>
      </w:r>
      <w:r>
        <w:rPr>
          <w:rFonts w:hint="eastAsia"/>
          <w:szCs w:val="21"/>
        </w:rPr>
        <w:t>B2</w:t>
      </w:r>
      <w:r>
        <w:rPr>
          <w:rFonts w:hint="eastAsia"/>
          <w:szCs w:val="21"/>
        </w:rPr>
        <w:t>含有</w:t>
      </w:r>
      <w:r>
        <w:rPr>
          <w:rFonts w:hint="eastAsia"/>
          <w:szCs w:val="21"/>
        </w:rPr>
        <w:t>13</w:t>
      </w:r>
      <w:r>
        <w:rPr>
          <w:rFonts w:hint="eastAsia"/>
          <w:szCs w:val="21"/>
        </w:rPr>
        <w:t>个节点，更不容易被删除，</w:t>
      </w:r>
      <w:r>
        <w:rPr>
          <w:szCs w:val="21"/>
        </w:rPr>
        <w:t>相应</w:t>
      </w:r>
      <w:r>
        <w:rPr>
          <w:rFonts w:hint="eastAsia"/>
          <w:szCs w:val="21"/>
        </w:rPr>
        <w:t>的桶</w:t>
      </w:r>
      <w:r>
        <w:rPr>
          <w:rFonts w:hint="eastAsia"/>
          <w:szCs w:val="21"/>
        </w:rPr>
        <w:t>B2</w:t>
      </w:r>
      <w:r>
        <w:rPr>
          <w:rFonts w:hint="eastAsia"/>
          <w:szCs w:val="21"/>
        </w:rPr>
        <w:t>在每次的取样选择中具有更高的概率，</w:t>
      </w:r>
      <w:r>
        <w:rPr>
          <w:szCs w:val="21"/>
        </w:rPr>
        <w:t>即</w:t>
      </w:r>
      <w:r>
        <w:rPr>
          <w:rFonts w:hint="eastAsia"/>
          <w:szCs w:val="21"/>
        </w:rPr>
        <w:t>此类桶距离根节点更近，</w:t>
      </w:r>
      <w:r>
        <w:rPr>
          <w:szCs w:val="21"/>
        </w:rPr>
        <w:t>与此相反</w:t>
      </w:r>
      <w:r>
        <w:rPr>
          <w:rFonts w:hint="eastAsia"/>
          <w:szCs w:val="21"/>
        </w:rPr>
        <w:t>的是，</w:t>
      </w:r>
      <w:r>
        <w:rPr>
          <w:szCs w:val="21"/>
        </w:rPr>
        <w:t>B13</w:t>
      </w:r>
      <w:r>
        <w:rPr>
          <w:rFonts w:hint="eastAsia"/>
          <w:szCs w:val="21"/>
        </w:rPr>
        <w:t>是很不稳定的，</w:t>
      </w:r>
      <w:r>
        <w:rPr>
          <w:szCs w:val="21"/>
        </w:rPr>
        <w:t>虽然</w:t>
      </w:r>
      <w:r>
        <w:rPr>
          <w:rFonts w:hint="eastAsia"/>
          <w:szCs w:val="21"/>
        </w:rPr>
        <w:t>B13</w:t>
      </w:r>
      <w:r>
        <w:rPr>
          <w:rFonts w:hint="eastAsia"/>
          <w:szCs w:val="21"/>
        </w:rPr>
        <w:t>被选中的几率也很大，</w:t>
      </w:r>
      <w:r>
        <w:rPr>
          <w:szCs w:val="21"/>
        </w:rPr>
        <w:t>但是</w:t>
      </w:r>
      <w:r>
        <w:rPr>
          <w:rFonts w:hint="eastAsia"/>
          <w:szCs w:val="21"/>
        </w:rPr>
        <w:t>它只包含一个节点</w:t>
      </w:r>
      <w:r>
        <w:rPr>
          <w:rFonts w:hint="eastAsia"/>
          <w:szCs w:val="21"/>
        </w:rPr>
        <w:t>v1</w:t>
      </w:r>
      <w:r>
        <w:rPr>
          <w:rFonts w:hint="eastAsia"/>
          <w:szCs w:val="21"/>
        </w:rPr>
        <w:t>，</w:t>
      </w:r>
      <w:r>
        <w:rPr>
          <w:szCs w:val="21"/>
        </w:rPr>
        <w:t>当</w:t>
      </w:r>
      <w:r>
        <w:rPr>
          <w:rFonts w:hint="eastAsia"/>
          <w:szCs w:val="21"/>
        </w:rPr>
        <w:t>v1</w:t>
      </w:r>
      <w:r>
        <w:rPr>
          <w:rFonts w:hint="eastAsia"/>
          <w:szCs w:val="21"/>
        </w:rPr>
        <w:t>作为目标节点被选中以后，</w:t>
      </w:r>
      <w:r>
        <w:rPr>
          <w:szCs w:val="21"/>
        </w:rPr>
        <w:t>需要</w:t>
      </w:r>
      <w:r>
        <w:rPr>
          <w:rFonts w:hint="eastAsia"/>
          <w:szCs w:val="21"/>
        </w:rPr>
        <w:t>被移动到</w:t>
      </w:r>
      <w:r>
        <w:rPr>
          <w:rFonts w:hint="eastAsia"/>
          <w:szCs w:val="21"/>
        </w:rPr>
        <w:t>B14</w:t>
      </w:r>
      <w:r>
        <w:rPr>
          <w:rFonts w:hint="eastAsia"/>
          <w:szCs w:val="21"/>
        </w:rPr>
        <w:t>中，</w:t>
      </w:r>
      <w:r>
        <w:rPr>
          <w:szCs w:val="21"/>
        </w:rPr>
        <w:t>那么</w:t>
      </w:r>
      <w:r>
        <w:rPr>
          <w:rFonts w:hint="eastAsia"/>
          <w:szCs w:val="21"/>
        </w:rPr>
        <w:t>B13</w:t>
      </w:r>
      <w:r>
        <w:rPr>
          <w:rFonts w:hint="eastAsia"/>
          <w:szCs w:val="21"/>
        </w:rPr>
        <w:t>就被置空进而被删除。</w:t>
      </w:r>
    </w:p>
    <w:p w:rsidR="00E0394E" w:rsidRDefault="00E0394E" w:rsidP="00E0394E">
      <w:pPr>
        <w:pStyle w:val="3"/>
        <w:spacing w:before="223" w:after="223"/>
        <w:rPr>
          <w:sz w:val="30"/>
          <w:szCs w:val="30"/>
        </w:rPr>
      </w:pPr>
      <w:bookmarkStart w:id="279" w:name="_Toc509768569"/>
      <w:r>
        <w:rPr>
          <w:rFonts w:hint="eastAsia"/>
          <w:sz w:val="30"/>
          <w:szCs w:val="30"/>
        </w:rPr>
        <w:t>3</w:t>
      </w:r>
      <w:r>
        <w:rPr>
          <w:sz w:val="30"/>
          <w:szCs w:val="30"/>
        </w:rPr>
        <w:t xml:space="preserve">.4.3 </w:t>
      </w:r>
      <w:r>
        <w:rPr>
          <w:rFonts w:hint="eastAsia"/>
          <w:sz w:val="30"/>
          <w:szCs w:val="30"/>
        </w:rPr>
        <w:t>删除</w:t>
      </w:r>
      <w:r w:rsidR="00596951">
        <w:rPr>
          <w:rFonts w:hint="eastAsia"/>
          <w:sz w:val="30"/>
          <w:szCs w:val="30"/>
        </w:rPr>
        <w:t>节点</w:t>
      </w:r>
      <w:bookmarkEnd w:id="279"/>
    </w:p>
    <w:p w:rsidR="000256BB" w:rsidRPr="000256BB" w:rsidRDefault="002B2C68" w:rsidP="002D069D">
      <w:pPr>
        <w:spacing w:line="440" w:lineRule="atLeast"/>
        <w:ind w:firstLineChars="200" w:firstLine="485"/>
      </w:pPr>
      <w:r>
        <w:rPr>
          <w:rFonts w:hint="eastAsia"/>
        </w:rPr>
        <w:t>当需要从</w:t>
      </w:r>
      <w:r>
        <w:rPr>
          <w:rFonts w:hint="eastAsia"/>
        </w:rPr>
        <w:t>RWBT</w:t>
      </w:r>
      <w:r>
        <w:rPr>
          <w:rFonts w:hint="eastAsia"/>
        </w:rPr>
        <w:t>结构中删除一个</w:t>
      </w:r>
      <w:r w:rsidR="00026100">
        <w:rPr>
          <w:rFonts w:hint="eastAsia"/>
        </w:rPr>
        <w:t>桶</w:t>
      </w:r>
      <w:r>
        <w:rPr>
          <w:rFonts w:hint="eastAsia"/>
        </w:rPr>
        <w:t>节点时，</w:t>
      </w:r>
      <w:r w:rsidR="00026100">
        <w:rPr>
          <w:rFonts w:hint="eastAsia"/>
        </w:rPr>
        <w:t>只需要断开该节点与树中节点的连</w:t>
      </w:r>
      <w:r w:rsidR="00026100">
        <w:rPr>
          <w:rFonts w:hint="eastAsia"/>
        </w:rPr>
        <w:lastRenderedPageBreak/>
        <w:t>接</w:t>
      </w:r>
      <w:r w:rsidR="003A7961">
        <w:rPr>
          <w:rFonts w:hint="eastAsia"/>
        </w:rPr>
        <w:t>，</w:t>
      </w:r>
      <w:r w:rsidR="00026100">
        <w:t>然后</w:t>
      </w:r>
      <w:r w:rsidR="00026100">
        <w:rPr>
          <w:rFonts w:hint="eastAsia"/>
        </w:rPr>
        <w:t>，</w:t>
      </w:r>
      <w:r w:rsidR="003A7961">
        <w:rPr>
          <w:rFonts w:hint="eastAsia"/>
        </w:rPr>
        <w:t>将已</w:t>
      </w:r>
      <w:r w:rsidR="00026100">
        <w:t>删除</w:t>
      </w:r>
      <w:r w:rsidR="00026100">
        <w:rPr>
          <w:rFonts w:hint="eastAsia"/>
        </w:rPr>
        <w:t>节点的父节点</w:t>
      </w:r>
      <w:r w:rsidR="003A7961">
        <w:rPr>
          <w:rFonts w:hint="eastAsia"/>
        </w:rPr>
        <w:t>替换其孩子节点。这个操作可以保证树中的内部节点都有孩子节点，</w:t>
      </w:r>
      <w:r w:rsidR="003A7961">
        <w:t>从而</w:t>
      </w:r>
      <w:r w:rsidR="003A7961">
        <w:rPr>
          <w:rFonts w:hint="eastAsia"/>
        </w:rPr>
        <w:t>确保整棵二叉树的完全性。</w:t>
      </w:r>
      <w:r w:rsidR="003A7961">
        <w:t>详细过程</w:t>
      </w:r>
      <w:r w:rsidR="003A7961">
        <w:rPr>
          <w:rFonts w:hint="eastAsia"/>
        </w:rPr>
        <w:t>如算法</w:t>
      </w:r>
      <w:r w:rsidR="003A7961">
        <w:rPr>
          <w:rFonts w:hint="eastAsia"/>
        </w:rPr>
        <w:t>3</w:t>
      </w:r>
      <w:r w:rsidR="003A7961">
        <w:t>.1</w:t>
      </w:r>
      <w:r w:rsidR="003A7961">
        <w:rPr>
          <w:rFonts w:hint="eastAsia"/>
        </w:rPr>
        <w:t>所述。</w:t>
      </w:r>
      <w:r w:rsidR="003A7961">
        <w:t>虽然</w:t>
      </w:r>
      <w:r w:rsidR="003A7961">
        <w:rPr>
          <w:rFonts w:hint="eastAsia"/>
        </w:rPr>
        <w:t>这种随机删除树节点的过程会导致</w:t>
      </w:r>
      <w:r w:rsidR="000256BB">
        <w:rPr>
          <w:rFonts w:hint="eastAsia"/>
        </w:rPr>
        <w:t>暂时的失衡，增加平均编码长度，但是，树的平衡性会在新节点插入后恢复。</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191CEF" w:rsidTr="00671A83">
        <w:trPr>
          <w:jc w:val="center"/>
        </w:trPr>
        <w:tc>
          <w:tcPr>
            <w:tcW w:w="8732" w:type="dxa"/>
            <w:tcBorders>
              <w:top w:val="single" w:sz="12" w:space="0" w:color="auto"/>
              <w:bottom w:val="single" w:sz="4" w:space="0" w:color="auto"/>
            </w:tcBorders>
          </w:tcPr>
          <w:p w:rsidR="00191CEF" w:rsidRDefault="00191CEF" w:rsidP="00191CEF">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.5</w:t>
            </w:r>
            <w:r>
              <w:rPr>
                <w:sz w:val="21"/>
                <w:szCs w:val="21"/>
              </w:rPr>
              <w:t xml:space="preserve"> deleteNode from the tree</w:t>
            </w:r>
          </w:p>
        </w:tc>
      </w:tr>
      <w:tr w:rsidR="00191CEF" w:rsidTr="00671A83">
        <w:trPr>
          <w:jc w:val="center"/>
        </w:trPr>
        <w:tc>
          <w:tcPr>
            <w:tcW w:w="8732" w:type="dxa"/>
            <w:tcBorders>
              <w:top w:val="single" w:sz="4" w:space="0" w:color="auto"/>
            </w:tcBorders>
          </w:tcPr>
          <w:p w:rsidR="00191CEF" w:rsidRPr="008E61EC" w:rsidRDefault="00191CEF" w:rsidP="006A21F8">
            <w:pPr>
              <w:rPr>
                <w:sz w:val="21"/>
                <w:szCs w:val="21"/>
              </w:rPr>
            </w:pPr>
            <w:r w:rsidRPr="00053F81">
              <w:rPr>
                <w:b/>
                <w:sz w:val="21"/>
                <w:szCs w:val="21"/>
              </w:rPr>
              <w:t>Input</w:t>
            </w:r>
            <w:r w:rsidRPr="008E61EC">
              <w:rPr>
                <w:sz w:val="21"/>
                <w:szCs w:val="21"/>
              </w:rPr>
              <w:t xml:space="preserve">: </w:t>
            </w:r>
            <w:r w:rsidR="006A21F8" w:rsidRPr="006A21F8">
              <w:rPr>
                <w:i/>
                <w:sz w:val="21"/>
                <w:szCs w:val="21"/>
              </w:rPr>
              <w:t>Tree</w:t>
            </w:r>
            <w:r w:rsidR="006A21F8">
              <w:rPr>
                <w:sz w:val="21"/>
                <w:szCs w:val="21"/>
              </w:rPr>
              <w:t xml:space="preserve">, </w:t>
            </w:r>
            <w:r w:rsidR="006A21F8">
              <w:rPr>
                <w:i/>
                <w:sz w:val="21"/>
                <w:szCs w:val="21"/>
              </w:rPr>
              <w:t>oldBucket</w:t>
            </w:r>
          </w:p>
        </w:tc>
      </w:tr>
      <w:tr w:rsidR="00191CEF" w:rsidTr="00671A83">
        <w:trPr>
          <w:trHeight w:val="240"/>
          <w:jc w:val="center"/>
        </w:trPr>
        <w:tc>
          <w:tcPr>
            <w:tcW w:w="8732" w:type="dxa"/>
          </w:tcPr>
          <w:p w:rsidR="00191CEF" w:rsidRPr="00053F81" w:rsidRDefault="00191CEF" w:rsidP="00671A83">
            <w:pPr>
              <w:rPr>
                <w:b/>
                <w:sz w:val="21"/>
                <w:szCs w:val="21"/>
              </w:rPr>
            </w:pPr>
            <w:r>
              <w:rPr>
                <w:rFonts w:hint="eastAsia"/>
                <w:b/>
                <w:sz w:val="21"/>
                <w:szCs w:val="21"/>
              </w:rPr>
              <w:t>Begin</w:t>
            </w:r>
          </w:p>
        </w:tc>
      </w:tr>
      <w:tr w:rsidR="00191CEF" w:rsidTr="00671A83">
        <w:trPr>
          <w:trHeight w:val="80"/>
          <w:jc w:val="center"/>
        </w:trPr>
        <w:tc>
          <w:tcPr>
            <w:tcW w:w="8732" w:type="dxa"/>
          </w:tcPr>
          <w:p w:rsidR="00191CEF" w:rsidRPr="0015084F" w:rsidRDefault="00191CEF" w:rsidP="0082042D">
            <w:pPr>
              <w:rPr>
                <w:sz w:val="21"/>
                <w:szCs w:val="21"/>
              </w:rPr>
            </w:pPr>
            <w:r w:rsidRPr="008E61EC">
              <w:rPr>
                <w:rFonts w:hint="eastAsia"/>
                <w:sz w:val="21"/>
                <w:szCs w:val="21"/>
              </w:rPr>
              <w:t>1:</w:t>
            </w:r>
            <w:r>
              <w:rPr>
                <w:i/>
                <w:sz w:val="21"/>
                <w:szCs w:val="21"/>
              </w:rPr>
              <w:t xml:space="preserve"> </w:t>
            </w:r>
            <w:r w:rsidR="00EF3491">
              <w:rPr>
                <w:sz w:val="21"/>
                <w:szCs w:val="21"/>
              </w:rPr>
              <w:t xml:space="preserve">remove </w:t>
            </w:r>
            <w:r w:rsidR="009835E7">
              <w:rPr>
                <w:sz w:val="21"/>
                <w:szCs w:val="21"/>
              </w:rPr>
              <w:t xml:space="preserve">the </w:t>
            </w:r>
            <w:r w:rsidR="00EF3491" w:rsidRPr="00C24E28">
              <w:rPr>
                <w:i/>
                <w:sz w:val="21"/>
                <w:szCs w:val="21"/>
              </w:rPr>
              <w:t>oldbucket</w:t>
            </w:r>
            <w:r w:rsidR="0082042D">
              <w:rPr>
                <w:sz w:val="21"/>
                <w:szCs w:val="21"/>
              </w:rPr>
              <w:t xml:space="preserve"> from the </w:t>
            </w:r>
            <w:r w:rsidR="00C24E28">
              <w:rPr>
                <w:sz w:val="21"/>
                <w:szCs w:val="21"/>
              </w:rPr>
              <w:t>bucket</w:t>
            </w:r>
            <w:r w:rsidR="0082042D">
              <w:rPr>
                <w:sz w:val="21"/>
                <w:szCs w:val="21"/>
              </w:rPr>
              <w:t xml:space="preserve"> set</w:t>
            </w:r>
          </w:p>
        </w:tc>
      </w:tr>
      <w:tr w:rsidR="00191CEF" w:rsidTr="00671A83">
        <w:trPr>
          <w:trHeight w:val="208"/>
          <w:jc w:val="center"/>
        </w:trPr>
        <w:tc>
          <w:tcPr>
            <w:tcW w:w="8732" w:type="dxa"/>
          </w:tcPr>
          <w:p w:rsidR="00191CEF" w:rsidRPr="008E61EC" w:rsidRDefault="00191CEF" w:rsidP="00C24E28">
            <w:pPr>
              <w:rPr>
                <w:sz w:val="21"/>
                <w:szCs w:val="21"/>
              </w:rPr>
            </w:pPr>
            <w:r>
              <w:rPr>
                <w:rFonts w:hint="eastAsia"/>
                <w:sz w:val="21"/>
                <w:szCs w:val="21"/>
              </w:rPr>
              <w:t>2:</w:t>
            </w:r>
            <w:r w:rsidRPr="00BE6ED2">
              <w:rPr>
                <w:sz w:val="21"/>
                <w:szCs w:val="21"/>
              </w:rPr>
              <w:t xml:space="preserve"> </w:t>
            </w:r>
            <w:r w:rsidR="00C24E28" w:rsidRPr="00C24E28">
              <w:rPr>
                <w:i/>
                <w:sz w:val="21"/>
                <w:szCs w:val="21"/>
              </w:rPr>
              <w:t>father</w:t>
            </w:r>
            <w:r w:rsidR="00C24E28">
              <w:rPr>
                <w:sz w:val="21"/>
                <w:szCs w:val="21"/>
              </w:rPr>
              <w:t xml:space="preserve"> </w:t>
            </w:r>
            <m:oMath>
              <m:r>
                <m:rPr>
                  <m:sty m:val="p"/>
                </m:rPr>
                <w:rPr>
                  <w:rFonts w:ascii="Cambria Math" w:hAnsi="Cambria Math"/>
                  <w:sz w:val="21"/>
                  <w:szCs w:val="21"/>
                </w:rPr>
                <m:t>←</m:t>
              </m:r>
            </m:oMath>
            <w:r w:rsidR="00C24E28">
              <w:rPr>
                <w:rFonts w:hint="eastAsia"/>
                <w:sz w:val="21"/>
                <w:szCs w:val="21"/>
              </w:rPr>
              <w:t xml:space="preserve"> </w:t>
            </w:r>
            <w:r w:rsidR="00C24E28" w:rsidRPr="00D9288E">
              <w:rPr>
                <w:i/>
                <w:sz w:val="21"/>
                <w:szCs w:val="21"/>
              </w:rPr>
              <w:t>oldBucket</w:t>
            </w:r>
            <w:r w:rsidR="00C24E28">
              <w:rPr>
                <w:sz w:val="21"/>
                <w:szCs w:val="21"/>
              </w:rPr>
              <w:t>.parent</w:t>
            </w:r>
          </w:p>
        </w:tc>
      </w:tr>
      <w:tr w:rsidR="0054733C" w:rsidTr="00671A83">
        <w:trPr>
          <w:trHeight w:val="208"/>
          <w:jc w:val="center"/>
        </w:trPr>
        <w:tc>
          <w:tcPr>
            <w:tcW w:w="8732" w:type="dxa"/>
          </w:tcPr>
          <w:p w:rsidR="0054733C" w:rsidRDefault="0054733C" w:rsidP="00C24E28">
            <w:pPr>
              <w:rPr>
                <w:sz w:val="21"/>
                <w:szCs w:val="21"/>
              </w:rPr>
            </w:pPr>
            <w:r>
              <w:rPr>
                <w:rFonts w:hint="eastAsia"/>
                <w:sz w:val="21"/>
                <w:szCs w:val="21"/>
              </w:rPr>
              <w:t xml:space="preserve">3: </w:t>
            </w:r>
            <w:r w:rsidRPr="00D9288E">
              <w:rPr>
                <w:rFonts w:hint="eastAsia"/>
                <w:i/>
                <w:sz w:val="21"/>
                <w:szCs w:val="21"/>
              </w:rPr>
              <w:t>sibling</w:t>
            </w:r>
            <w:r>
              <w:rPr>
                <w:sz w:val="21"/>
                <w:szCs w:val="21"/>
              </w:rPr>
              <w:t xml:space="preserve"> </w:t>
            </w:r>
            <m:oMath>
              <m:r>
                <m:rPr>
                  <m:sty m:val="p"/>
                </m:rPr>
                <w:rPr>
                  <w:rFonts w:ascii="Cambria Math" w:hAnsi="Cambria Math"/>
                  <w:sz w:val="21"/>
                  <w:szCs w:val="21"/>
                </w:rPr>
                <m:t>← ∅</m:t>
              </m:r>
            </m:oMath>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4</w:t>
            </w:r>
            <w:r w:rsidR="00191CEF">
              <w:rPr>
                <w:sz w:val="21"/>
                <w:szCs w:val="21"/>
              </w:rPr>
              <w:t xml:space="preserve">: </w:t>
            </w:r>
            <w:r w:rsidR="00C24E28" w:rsidRPr="0015084F">
              <w:rPr>
                <w:b/>
                <w:sz w:val="21"/>
                <w:szCs w:val="21"/>
              </w:rPr>
              <w:t>if</w:t>
            </w:r>
            <w:r w:rsidR="00C24E28">
              <w:rPr>
                <w:sz w:val="21"/>
                <w:szCs w:val="21"/>
              </w:rPr>
              <w:t xml:space="preserve"> </w:t>
            </w:r>
            <w:r w:rsidR="00C24E28" w:rsidRPr="00C24E28">
              <w:rPr>
                <w:i/>
                <w:sz w:val="21"/>
                <w:szCs w:val="21"/>
              </w:rPr>
              <w:t>father</w:t>
            </w:r>
            <w:r w:rsidR="00C24E28">
              <w:rPr>
                <w:sz w:val="21"/>
                <w:szCs w:val="21"/>
              </w:rPr>
              <w:t>.Lchild</w:t>
            </w:r>
            <w:r w:rsidR="0054733C">
              <w:rPr>
                <w:sz w:val="21"/>
                <w:szCs w:val="21"/>
              </w:rPr>
              <w:t xml:space="preserve"> =</w:t>
            </w:r>
            <w:r w:rsidR="00C24E28">
              <w:rPr>
                <w:sz w:val="21"/>
                <w:szCs w:val="21"/>
              </w:rPr>
              <w:t xml:space="preserve">= </w:t>
            </w:r>
            <w:r w:rsidR="0054733C" w:rsidRPr="0054733C">
              <w:rPr>
                <w:i/>
                <w:sz w:val="21"/>
                <w:szCs w:val="21"/>
              </w:rPr>
              <w:t>oldBucket</w:t>
            </w:r>
            <w:r w:rsidR="00C24E28">
              <w:rPr>
                <w:rFonts w:hint="eastAsia"/>
                <w:sz w:val="21"/>
                <w:szCs w:val="21"/>
              </w:rPr>
              <w:t xml:space="preserve"> </w:t>
            </w:r>
            <w:r w:rsidR="00C24E28" w:rsidRPr="0015084F">
              <w:rPr>
                <w:rFonts w:hint="eastAsia"/>
                <w:b/>
                <w:sz w:val="21"/>
                <w:szCs w:val="21"/>
              </w:rPr>
              <w:t>then</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5</w:t>
            </w:r>
            <w:r w:rsidR="00191CEF">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.Rchild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6</w:t>
            </w:r>
            <w:r w:rsidR="0054733C">
              <w:rPr>
                <w:rFonts w:hint="eastAsia"/>
                <w:sz w:val="21"/>
                <w:szCs w:val="21"/>
              </w:rPr>
              <w:t xml:space="preserve">: </w:t>
            </w:r>
            <w:r w:rsidR="0054733C" w:rsidRPr="0054733C">
              <w:rPr>
                <w:b/>
                <w:sz w:val="21"/>
                <w:szCs w:val="21"/>
              </w:rPr>
              <w:t>else</w:t>
            </w:r>
            <w:r w:rsidR="0054733C">
              <w:rPr>
                <w:sz w:val="21"/>
                <w:szCs w:val="21"/>
              </w:rPr>
              <w:t xml:space="preserve"> </w:t>
            </w:r>
            <w:r w:rsidR="0054733C" w:rsidRPr="0015084F">
              <w:rPr>
                <w:b/>
                <w:sz w:val="21"/>
                <w:szCs w:val="21"/>
              </w:rPr>
              <w:t>if</w:t>
            </w:r>
            <w:r w:rsidR="0054733C">
              <w:rPr>
                <w:sz w:val="21"/>
                <w:szCs w:val="21"/>
              </w:rPr>
              <w:t xml:space="preserve"> </w:t>
            </w:r>
            <w:r w:rsidR="0054733C" w:rsidRPr="00C24E28">
              <w:rPr>
                <w:i/>
                <w:sz w:val="21"/>
                <w:szCs w:val="21"/>
              </w:rPr>
              <w:t>father</w:t>
            </w:r>
            <w:r w:rsidR="0054733C">
              <w:rPr>
                <w:sz w:val="21"/>
                <w:szCs w:val="21"/>
              </w:rPr>
              <w:t xml:space="preserve">.Rchild == </w:t>
            </w:r>
            <w:r w:rsidR="0054733C" w:rsidRPr="0054733C">
              <w:rPr>
                <w:i/>
                <w:sz w:val="21"/>
                <w:szCs w:val="21"/>
              </w:rPr>
              <w:t>oldBucket</w:t>
            </w:r>
            <w:r w:rsidR="0054733C">
              <w:rPr>
                <w:rFonts w:hint="eastAsia"/>
                <w:sz w:val="21"/>
                <w:szCs w:val="21"/>
              </w:rPr>
              <w:t xml:space="preserve"> </w:t>
            </w:r>
            <w:r w:rsidR="0054733C" w:rsidRPr="0015084F">
              <w:rPr>
                <w:rFonts w:hint="eastAsia"/>
                <w:b/>
                <w:sz w:val="21"/>
                <w:szCs w:val="21"/>
              </w:rPr>
              <w:t>then</w:t>
            </w:r>
          </w:p>
        </w:tc>
      </w:tr>
      <w:tr w:rsidR="0054733C" w:rsidTr="00671A83">
        <w:trPr>
          <w:jc w:val="center"/>
        </w:trPr>
        <w:tc>
          <w:tcPr>
            <w:tcW w:w="8732" w:type="dxa"/>
            <w:tcBorders>
              <w:top w:val="nil"/>
              <w:bottom w:val="nil"/>
            </w:tcBorders>
          </w:tcPr>
          <w:p w:rsidR="0054733C" w:rsidRDefault="00BF6FB0" w:rsidP="0054733C">
            <w:pPr>
              <w:rPr>
                <w:sz w:val="21"/>
                <w:szCs w:val="21"/>
              </w:rPr>
            </w:pPr>
            <w:r>
              <w:rPr>
                <w:rFonts w:hint="eastAsia"/>
                <w:sz w:val="21"/>
                <w:szCs w:val="21"/>
              </w:rPr>
              <w:t>7</w:t>
            </w:r>
            <w:r w:rsidR="0054733C">
              <w:rPr>
                <w:rFonts w:hint="eastAsia"/>
                <w:sz w:val="21"/>
                <w:szCs w:val="21"/>
              </w:rPr>
              <w:t xml:space="preserve">:     </w:t>
            </w:r>
            <w:r w:rsidR="0054733C" w:rsidRPr="00D9288E">
              <w:rPr>
                <w:i/>
                <w:sz w:val="21"/>
                <w:szCs w:val="21"/>
              </w:rPr>
              <w:t>sibling</w:t>
            </w:r>
            <w:r w:rsidR="0054733C">
              <w:rPr>
                <w:sz w:val="21"/>
                <w:szCs w:val="21"/>
              </w:rPr>
              <w:t xml:space="preserve"> = </w:t>
            </w:r>
            <w:r w:rsidR="0054733C" w:rsidRPr="00D9288E">
              <w:rPr>
                <w:i/>
                <w:sz w:val="21"/>
                <w:szCs w:val="21"/>
              </w:rPr>
              <w:t>father</w:t>
            </w:r>
            <w:r w:rsidR="0054733C">
              <w:rPr>
                <w:sz w:val="21"/>
                <w:szCs w:val="21"/>
              </w:rPr>
              <w:t>.Lchild</w:t>
            </w:r>
          </w:p>
        </w:tc>
      </w:tr>
      <w:tr w:rsidR="00191CEF" w:rsidTr="00671A83">
        <w:trPr>
          <w:jc w:val="center"/>
        </w:trPr>
        <w:tc>
          <w:tcPr>
            <w:tcW w:w="8732" w:type="dxa"/>
            <w:tcBorders>
              <w:top w:val="nil"/>
              <w:bottom w:val="nil"/>
            </w:tcBorders>
          </w:tcPr>
          <w:p w:rsidR="00191CEF" w:rsidRPr="008E61EC" w:rsidRDefault="00BF6FB0" w:rsidP="0054733C">
            <w:pPr>
              <w:rPr>
                <w:sz w:val="21"/>
                <w:szCs w:val="21"/>
              </w:rPr>
            </w:pPr>
            <w:r>
              <w:rPr>
                <w:rFonts w:hint="eastAsia"/>
                <w:sz w:val="21"/>
                <w:szCs w:val="21"/>
              </w:rPr>
              <w:t>8</w:t>
            </w:r>
            <w:r w:rsidR="00191CEF">
              <w:rPr>
                <w:rFonts w:hint="eastAsia"/>
                <w:sz w:val="21"/>
                <w:szCs w:val="21"/>
              </w:rPr>
              <w:t xml:space="preserve">: </w:t>
            </w:r>
            <w:r w:rsidR="0054733C">
              <w:rPr>
                <w:b/>
                <w:sz w:val="21"/>
                <w:szCs w:val="21"/>
              </w:rPr>
              <w:t xml:space="preserve">if </w:t>
            </w:r>
            <w:r w:rsidR="0054733C" w:rsidRPr="0054733C">
              <w:rPr>
                <w:i/>
                <w:sz w:val="21"/>
                <w:szCs w:val="21"/>
              </w:rPr>
              <w:t>father</w:t>
            </w:r>
            <w:r w:rsidR="0054733C">
              <w:rPr>
                <w:b/>
                <w:sz w:val="21"/>
                <w:szCs w:val="21"/>
              </w:rPr>
              <w:t xml:space="preserve"> </w:t>
            </w:r>
            <m:oMath>
              <m:r>
                <m:rPr>
                  <m:nor/>
                </m:rPr>
                <w:rPr>
                  <w:b/>
                  <w:sz w:val="21"/>
                  <w:szCs w:val="21"/>
                </w:rPr>
                <m:t>≠</m:t>
              </m:r>
            </m:oMath>
            <w:r w:rsidR="0054733C">
              <w:rPr>
                <w:rFonts w:hint="eastAsia"/>
                <w:b/>
                <w:sz w:val="21"/>
                <w:szCs w:val="21"/>
              </w:rPr>
              <w:t xml:space="preserve"> </w:t>
            </w:r>
            <w:r w:rsidR="0054733C" w:rsidRPr="00D9288E">
              <w:rPr>
                <w:i/>
                <w:sz w:val="21"/>
                <w:szCs w:val="21"/>
              </w:rPr>
              <w:t>root</w:t>
            </w:r>
            <w:r w:rsidR="0054733C">
              <w:rPr>
                <w:sz w:val="21"/>
                <w:szCs w:val="21"/>
              </w:rPr>
              <w:t xml:space="preserve"> </w:t>
            </w:r>
            <w:r w:rsidR="0054733C" w:rsidRPr="0054733C">
              <w:rPr>
                <w:b/>
                <w:sz w:val="21"/>
                <w:szCs w:val="21"/>
              </w:rPr>
              <w:t>then</w:t>
            </w:r>
            <w:r w:rsidR="0054733C">
              <w:rPr>
                <w:sz w:val="21"/>
                <w:szCs w:val="21"/>
              </w:rPr>
              <w:t xml:space="preserve"> </w:t>
            </w:r>
          </w:p>
        </w:tc>
      </w:tr>
      <w:tr w:rsidR="00191CEF" w:rsidTr="00671A83">
        <w:trPr>
          <w:jc w:val="center"/>
        </w:trPr>
        <w:tc>
          <w:tcPr>
            <w:tcW w:w="8732" w:type="dxa"/>
            <w:tcBorders>
              <w:top w:val="nil"/>
              <w:bottom w:val="nil"/>
            </w:tcBorders>
          </w:tcPr>
          <w:p w:rsidR="00191CEF" w:rsidRDefault="00BF6FB0" w:rsidP="0054733C">
            <w:pPr>
              <w:rPr>
                <w:sz w:val="21"/>
                <w:szCs w:val="21"/>
              </w:rPr>
            </w:pPr>
            <w:r>
              <w:rPr>
                <w:rFonts w:hint="eastAsia"/>
                <w:sz w:val="21"/>
                <w:szCs w:val="21"/>
              </w:rPr>
              <w:t>9</w:t>
            </w:r>
            <w:r w:rsidR="00191CEF">
              <w:rPr>
                <w:rFonts w:hint="eastAsia"/>
                <w:sz w:val="21"/>
                <w:szCs w:val="21"/>
              </w:rPr>
              <w:t xml:space="preserve">: </w:t>
            </w:r>
            <w:r w:rsidR="0054733C">
              <w:rPr>
                <w:rFonts w:hint="eastAsia"/>
                <w:sz w:val="21"/>
                <w:szCs w:val="21"/>
              </w:rPr>
              <w:t xml:space="preserve">    </w:t>
            </w:r>
            <w:r w:rsidR="0054733C" w:rsidRPr="0054733C">
              <w:rPr>
                <w:rFonts w:hint="eastAsia"/>
                <w:i/>
                <w:sz w:val="21"/>
                <w:szCs w:val="21"/>
              </w:rPr>
              <w:t>grandfathe</w:t>
            </w:r>
            <w:r w:rsidR="0054733C" w:rsidRPr="0054733C">
              <w:rPr>
                <w:i/>
                <w:sz w:val="21"/>
                <w:szCs w:val="21"/>
              </w:rPr>
              <w:t>r</w:t>
            </w:r>
            <w:r w:rsidR="0054733C">
              <w:rPr>
                <w:sz w:val="21"/>
                <w:szCs w:val="21"/>
              </w:rPr>
              <w:t xml:space="preserve"> </w:t>
            </w:r>
            <m:oMath>
              <m:r>
                <m:rPr>
                  <m:sty m:val="p"/>
                </m:rPr>
                <w:rPr>
                  <w:rFonts w:ascii="Cambria Math" w:hAnsi="Cambria Math"/>
                  <w:sz w:val="21"/>
                  <w:szCs w:val="21"/>
                </w:rPr>
                <m:t>←</m:t>
              </m:r>
            </m:oMath>
            <w:r w:rsidR="0054733C">
              <w:rPr>
                <w:rFonts w:hint="eastAsia"/>
                <w:sz w:val="21"/>
                <w:szCs w:val="21"/>
              </w:rPr>
              <w:t xml:space="preserve"> </w:t>
            </w:r>
            <w:r w:rsidR="0054733C" w:rsidRPr="0054733C">
              <w:rPr>
                <w:rFonts w:hint="eastAsia"/>
                <w:i/>
                <w:sz w:val="21"/>
                <w:szCs w:val="21"/>
              </w:rPr>
              <w:t>father</w:t>
            </w:r>
            <w:r w:rsidR="0054733C">
              <w:rPr>
                <w:rFonts w:hint="eastAsia"/>
                <w:sz w:val="21"/>
                <w:szCs w:val="21"/>
              </w:rPr>
              <w:t>.parent</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10</w:t>
            </w:r>
            <w:r w:rsidR="00191CEF">
              <w:rPr>
                <w:rFonts w:hint="eastAsia"/>
                <w:sz w:val="21"/>
                <w:szCs w:val="21"/>
              </w:rPr>
              <w:t>:</w:t>
            </w:r>
            <w:r w:rsidR="00191CEF">
              <w:rPr>
                <w:sz w:val="21"/>
                <w:szCs w:val="21"/>
              </w:rPr>
              <w:t xml:space="preserve"> </w:t>
            </w:r>
            <w:r w:rsidR="00A919D0">
              <w:rPr>
                <w:sz w:val="21"/>
                <w:szCs w:val="21"/>
              </w:rPr>
              <w:t xml:space="preserv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.Lchild == </w:t>
            </w:r>
            <w:r w:rsidR="00A919D0" w:rsidRPr="00D9288E">
              <w:rPr>
                <w:i/>
                <w:sz w:val="21"/>
                <w:szCs w:val="21"/>
              </w:rPr>
              <w:t>father</w:t>
            </w:r>
            <w:r w:rsidR="00A919D0">
              <w:rPr>
                <w:sz w:val="21"/>
                <w:szCs w:val="21"/>
              </w:rPr>
              <w:t xml:space="preserve"> </w:t>
            </w:r>
            <w:r w:rsidR="00A919D0" w:rsidRPr="00D9288E">
              <w:rPr>
                <w:b/>
                <w:sz w:val="21"/>
                <w:szCs w:val="21"/>
              </w:rPr>
              <w:t>then</w:t>
            </w:r>
          </w:p>
        </w:tc>
      </w:tr>
      <w:tr w:rsidR="00191CEF" w:rsidTr="00671A83">
        <w:trPr>
          <w:jc w:val="center"/>
        </w:trPr>
        <w:tc>
          <w:tcPr>
            <w:tcW w:w="8732" w:type="dxa"/>
            <w:tcBorders>
              <w:top w:val="nil"/>
              <w:bottom w:val="nil"/>
            </w:tcBorders>
          </w:tcPr>
          <w:p w:rsidR="00191CEF" w:rsidRPr="005D6817" w:rsidRDefault="00BF6FB0" w:rsidP="00BF6FB0">
            <w:pPr>
              <w:rPr>
                <w:sz w:val="21"/>
                <w:szCs w:val="21"/>
              </w:rPr>
            </w:pPr>
            <w:r>
              <w:rPr>
                <w:rFonts w:hint="eastAsia"/>
                <w:sz w:val="21"/>
                <w:szCs w:val="21"/>
              </w:rPr>
              <w:t>11</w:t>
            </w:r>
            <w:r w:rsidR="00191CEF">
              <w:rPr>
                <w:rFonts w:hint="eastAsia"/>
                <w:sz w:val="21"/>
                <w:szCs w:val="21"/>
              </w:rPr>
              <w:t xml:space="preserve">: </w:t>
            </w:r>
            <w:r w:rsidR="00A919D0">
              <w:rPr>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.Lchild</w:t>
            </w:r>
          </w:p>
        </w:tc>
      </w:tr>
      <w:tr w:rsidR="00191CEF" w:rsidTr="00671A83">
        <w:trPr>
          <w:jc w:val="center"/>
        </w:trPr>
        <w:tc>
          <w:tcPr>
            <w:tcW w:w="8732" w:type="dxa"/>
            <w:tcBorders>
              <w:top w:val="nil"/>
              <w:bottom w:val="nil"/>
            </w:tcBorders>
          </w:tcPr>
          <w:p w:rsidR="00191CEF" w:rsidRPr="005D6817" w:rsidRDefault="00191CEF" w:rsidP="00BF6FB0">
            <w:pPr>
              <w:rPr>
                <w:sz w:val="21"/>
                <w:szCs w:val="21"/>
              </w:rPr>
            </w:pPr>
            <w:r>
              <w:rPr>
                <w:sz w:val="21"/>
                <w:szCs w:val="21"/>
              </w:rPr>
              <w:t>1</w:t>
            </w:r>
            <w:r w:rsidR="00BF6FB0">
              <w:rPr>
                <w:sz w:val="21"/>
                <w:szCs w:val="21"/>
              </w:rPr>
              <w:t>2</w:t>
            </w:r>
            <w:r>
              <w:rPr>
                <w:sz w:val="21"/>
                <w:szCs w:val="21"/>
              </w:rPr>
              <w:t xml:space="preserve">: </w:t>
            </w:r>
            <w:r w:rsidR="00A919D0">
              <w:rPr>
                <w:b/>
                <w:sz w:val="21"/>
                <w:szCs w:val="21"/>
              </w:rPr>
              <w:t xml:space="preserve">   else </w:t>
            </w:r>
            <w:r w:rsidR="00A919D0" w:rsidRPr="00D9288E">
              <w:rPr>
                <w:b/>
                <w:sz w:val="21"/>
                <w:szCs w:val="21"/>
              </w:rPr>
              <w:t>if</w:t>
            </w:r>
            <w:r w:rsidR="00A919D0">
              <w:rPr>
                <w:sz w:val="21"/>
                <w:szCs w:val="21"/>
              </w:rPr>
              <w:t xml:space="preserve"> </w:t>
            </w:r>
            <w:r w:rsidR="00A919D0" w:rsidRPr="00D9288E">
              <w:rPr>
                <w:i/>
                <w:sz w:val="21"/>
                <w:szCs w:val="21"/>
              </w:rPr>
              <w:t>grandfather</w:t>
            </w:r>
            <w:r w:rsidR="00A919D0">
              <w:rPr>
                <w:sz w:val="21"/>
                <w:szCs w:val="21"/>
              </w:rPr>
              <w:t xml:space="preserve">.Rchild == </w:t>
            </w:r>
            <w:r w:rsidR="00A919D0" w:rsidRPr="00D9288E">
              <w:rPr>
                <w:i/>
                <w:sz w:val="21"/>
                <w:szCs w:val="21"/>
              </w:rPr>
              <w:t>father</w:t>
            </w:r>
            <w:r w:rsidR="00A919D0">
              <w:rPr>
                <w:sz w:val="21"/>
                <w:szCs w:val="21"/>
              </w:rPr>
              <w:t xml:space="preserve"> </w:t>
            </w:r>
            <w:r w:rsidR="00A919D0" w:rsidRPr="00D9288E">
              <w:rPr>
                <w:b/>
                <w:sz w:val="21"/>
                <w:szCs w:val="21"/>
              </w:rPr>
              <w:t>then</w:t>
            </w:r>
            <w:r>
              <w:rPr>
                <w:sz w:val="21"/>
                <w:szCs w:val="21"/>
              </w:rPr>
              <w:t xml:space="preserve"> </w:t>
            </w:r>
          </w:p>
        </w:tc>
      </w:tr>
      <w:tr w:rsidR="00191CEF" w:rsidTr="00671A83">
        <w:trPr>
          <w:jc w:val="center"/>
        </w:trPr>
        <w:tc>
          <w:tcPr>
            <w:tcW w:w="8732" w:type="dxa"/>
            <w:tcBorders>
              <w:top w:val="nil"/>
              <w:bottom w:val="nil"/>
            </w:tcBorders>
          </w:tcPr>
          <w:p w:rsidR="00191CEF" w:rsidRDefault="00BF6FB0" w:rsidP="00A919D0">
            <w:pPr>
              <w:rPr>
                <w:sz w:val="21"/>
                <w:szCs w:val="21"/>
              </w:rPr>
            </w:pPr>
            <w:r>
              <w:rPr>
                <w:rFonts w:hint="eastAsia"/>
                <w:sz w:val="21"/>
                <w:szCs w:val="21"/>
              </w:rPr>
              <w:t>13</w:t>
            </w:r>
            <w:r w:rsidR="00191CEF">
              <w:rPr>
                <w:rFonts w:hint="eastAsia"/>
                <w:sz w:val="21"/>
                <w:szCs w:val="21"/>
              </w:rPr>
              <w:t xml:space="preserve">: </w:t>
            </w:r>
            <w:r w:rsidR="00191CEF">
              <w:rPr>
                <w:sz w:val="21"/>
                <w:szCs w:val="21"/>
              </w:rPr>
              <w:t xml:space="preserve">    </w:t>
            </w:r>
            <w:r w:rsidR="00A919D0">
              <w:rPr>
                <w:b/>
                <w:sz w:val="21"/>
                <w:szCs w:val="21"/>
              </w:rPr>
              <w:t xml:space="preserve">   </w:t>
            </w:r>
            <w:r w:rsidR="00A919D0" w:rsidRPr="00D9288E">
              <w:rPr>
                <w:i/>
                <w:sz w:val="21"/>
                <w:szCs w:val="21"/>
              </w:rPr>
              <w:t>sibling</w:t>
            </w:r>
            <w:r w:rsidR="00A919D0">
              <w:rPr>
                <w:sz w:val="21"/>
                <w:szCs w:val="21"/>
              </w:rPr>
              <w:t xml:space="preserve"> = </w:t>
            </w:r>
            <w:r w:rsidR="00A919D0" w:rsidRPr="00D9288E">
              <w:rPr>
                <w:i/>
                <w:sz w:val="21"/>
                <w:szCs w:val="21"/>
              </w:rPr>
              <w:t>grandfather</w:t>
            </w:r>
            <w:r w:rsidR="00A919D0">
              <w:rPr>
                <w:sz w:val="21"/>
                <w:szCs w:val="21"/>
              </w:rPr>
              <w:t>.Rchild</w:t>
            </w:r>
            <w:r w:rsidR="00191CEF">
              <w:rPr>
                <w:sz w:val="21"/>
                <w:szCs w:val="21"/>
              </w:rPr>
              <w:t xml:space="preserve"> </w:t>
            </w:r>
          </w:p>
        </w:tc>
      </w:tr>
      <w:tr w:rsidR="00191CEF" w:rsidTr="00671A83">
        <w:trPr>
          <w:trHeight w:val="80"/>
          <w:jc w:val="center"/>
        </w:trPr>
        <w:tc>
          <w:tcPr>
            <w:tcW w:w="8732" w:type="dxa"/>
            <w:tcBorders>
              <w:top w:val="nil"/>
              <w:bottom w:val="nil"/>
            </w:tcBorders>
          </w:tcPr>
          <w:p w:rsidR="00191CEF" w:rsidRPr="00B82E66" w:rsidRDefault="00BF6FB0" w:rsidP="00A919D0">
            <w:pPr>
              <w:rPr>
                <w:sz w:val="21"/>
                <w:szCs w:val="21"/>
              </w:rPr>
            </w:pPr>
            <w:r>
              <w:rPr>
                <w:sz w:val="21"/>
                <w:szCs w:val="21"/>
              </w:rPr>
              <w:t>14</w:t>
            </w:r>
            <w:r w:rsidR="00191CEF">
              <w:rPr>
                <w:sz w:val="21"/>
                <w:szCs w:val="21"/>
              </w:rPr>
              <w:t xml:space="preserve">:    </w:t>
            </w:r>
            <w:r w:rsidR="00A919D0" w:rsidRPr="00BC4766">
              <w:rPr>
                <w:i/>
                <w:sz w:val="21"/>
                <w:szCs w:val="21"/>
              </w:rPr>
              <w:t>sibling</w:t>
            </w:r>
            <w:r w:rsidR="00A919D0">
              <w:rPr>
                <w:sz w:val="21"/>
                <w:szCs w:val="21"/>
              </w:rPr>
              <w:t xml:space="preserve">.parent = </w:t>
            </w:r>
            <w:r w:rsidR="00A919D0" w:rsidRPr="00BC4766">
              <w:rPr>
                <w:i/>
                <w:sz w:val="21"/>
                <w:szCs w:val="21"/>
              </w:rPr>
              <w:t>grandfather</w:t>
            </w:r>
          </w:p>
        </w:tc>
      </w:tr>
      <w:tr w:rsidR="00191CEF" w:rsidTr="003838D6">
        <w:trPr>
          <w:trHeight w:val="80"/>
          <w:jc w:val="center"/>
        </w:trPr>
        <w:tc>
          <w:tcPr>
            <w:tcW w:w="8732" w:type="dxa"/>
            <w:tcBorders>
              <w:top w:val="nil"/>
              <w:bottom w:val="nil"/>
            </w:tcBorders>
          </w:tcPr>
          <w:p w:rsidR="00191CEF" w:rsidRDefault="00BF6FB0" w:rsidP="00671A83">
            <w:pPr>
              <w:rPr>
                <w:sz w:val="21"/>
                <w:szCs w:val="21"/>
              </w:rPr>
            </w:pPr>
            <w:r>
              <w:rPr>
                <w:rFonts w:hint="eastAsia"/>
                <w:sz w:val="21"/>
                <w:szCs w:val="21"/>
              </w:rPr>
              <w:t>15</w:t>
            </w:r>
            <w:r w:rsidR="00A919D0">
              <w:rPr>
                <w:rFonts w:hint="eastAsia"/>
                <w:sz w:val="21"/>
                <w:szCs w:val="21"/>
              </w:rPr>
              <w:t xml:space="preserve">: </w:t>
            </w:r>
            <w:r w:rsidR="00A919D0">
              <w:rPr>
                <w:sz w:val="21"/>
                <w:szCs w:val="21"/>
              </w:rPr>
              <w:t>updateTree(father)</w:t>
            </w:r>
            <w:r w:rsidR="009835E7">
              <w:rPr>
                <w:sz w:val="21"/>
                <w:szCs w:val="21"/>
              </w:rPr>
              <w:t xml:space="preserve">   //</w:t>
            </w:r>
            <w:r w:rsidR="009835E7">
              <w:rPr>
                <w:rFonts w:hint="eastAsia"/>
                <w:sz w:val="21"/>
                <w:szCs w:val="21"/>
              </w:rPr>
              <w:t>算法</w:t>
            </w:r>
            <w:r w:rsidR="009835E7">
              <w:rPr>
                <w:rFonts w:hint="eastAsia"/>
                <w:sz w:val="21"/>
                <w:szCs w:val="21"/>
              </w:rPr>
              <w:t>3</w:t>
            </w:r>
            <w:r w:rsidR="009835E7">
              <w:rPr>
                <w:sz w:val="21"/>
                <w:szCs w:val="21"/>
              </w:rPr>
              <w:t>.</w:t>
            </w:r>
            <w:r w:rsidR="00D02951">
              <w:rPr>
                <w:sz w:val="21"/>
                <w:szCs w:val="21"/>
              </w:rPr>
              <w:t>3</w:t>
            </w:r>
          </w:p>
        </w:tc>
      </w:tr>
      <w:tr w:rsidR="003838D6" w:rsidTr="00671A83">
        <w:trPr>
          <w:trHeight w:val="80"/>
          <w:jc w:val="center"/>
        </w:trPr>
        <w:tc>
          <w:tcPr>
            <w:tcW w:w="8732" w:type="dxa"/>
            <w:tcBorders>
              <w:top w:val="nil"/>
              <w:bottom w:val="single" w:sz="12" w:space="0" w:color="auto"/>
            </w:tcBorders>
          </w:tcPr>
          <w:p w:rsidR="003838D6" w:rsidRPr="003838D6" w:rsidRDefault="003838D6" w:rsidP="00671A83">
            <w:pPr>
              <w:rPr>
                <w:b/>
                <w:sz w:val="21"/>
                <w:szCs w:val="21"/>
              </w:rPr>
            </w:pPr>
            <w:r w:rsidRPr="003838D6">
              <w:rPr>
                <w:rFonts w:hint="eastAsia"/>
                <w:b/>
                <w:sz w:val="21"/>
                <w:szCs w:val="21"/>
              </w:rPr>
              <w:t>E</w:t>
            </w:r>
            <w:r w:rsidRPr="003838D6">
              <w:rPr>
                <w:b/>
                <w:sz w:val="21"/>
                <w:szCs w:val="21"/>
              </w:rPr>
              <w:t>nd</w:t>
            </w:r>
          </w:p>
        </w:tc>
      </w:tr>
    </w:tbl>
    <w:p w:rsidR="00191CEF" w:rsidRDefault="00B310A8" w:rsidP="002D069D">
      <w:pPr>
        <w:spacing w:line="440" w:lineRule="atLeast"/>
        <w:ind w:firstLineChars="200" w:firstLine="485"/>
      </w:pPr>
      <w:r>
        <w:rPr>
          <w:rFonts w:hint="eastAsia"/>
        </w:rPr>
        <w:t>算法</w:t>
      </w:r>
      <w:r>
        <w:rPr>
          <w:rFonts w:hint="eastAsia"/>
        </w:rPr>
        <w:t>3</w:t>
      </w:r>
      <w:r>
        <w:t>.1</w:t>
      </w:r>
      <w:r>
        <w:rPr>
          <w:rFonts w:hint="eastAsia"/>
        </w:rPr>
        <w:t>首先将需要删除的桶</w:t>
      </w:r>
      <w:r w:rsidRPr="00B310A8">
        <w:rPr>
          <w:rFonts w:hint="eastAsia"/>
          <w:i/>
        </w:rPr>
        <w:t>old</w:t>
      </w:r>
      <w:r w:rsidRPr="00B310A8">
        <w:rPr>
          <w:i/>
        </w:rPr>
        <w:t>B</w:t>
      </w:r>
      <w:r w:rsidRPr="00B310A8">
        <w:rPr>
          <w:rFonts w:hint="eastAsia"/>
          <w:i/>
        </w:rPr>
        <w:t>ucket</w:t>
      </w:r>
      <w:r>
        <w:rPr>
          <w:rFonts w:hint="eastAsia"/>
        </w:rPr>
        <w:t>从桶集合中删除，</w:t>
      </w:r>
      <w:r>
        <w:t>并</w:t>
      </w:r>
      <w:r>
        <w:rPr>
          <w:rFonts w:hint="eastAsia"/>
        </w:rPr>
        <w:t>初始化一个指针</w:t>
      </w:r>
      <w:r w:rsidRPr="00B310A8">
        <w:rPr>
          <w:rFonts w:hint="eastAsia"/>
          <w:i/>
        </w:rPr>
        <w:t>father</w:t>
      </w:r>
      <w:r>
        <w:rPr>
          <w:rFonts w:hint="eastAsia"/>
        </w:rPr>
        <w:t>记录旧桶的父节点，以及一个空节点</w:t>
      </w:r>
      <w:r w:rsidRPr="00B310A8">
        <w:rPr>
          <w:rFonts w:hint="eastAsia"/>
          <w:i/>
        </w:rPr>
        <w:t>sibling</w:t>
      </w:r>
      <w:r>
        <w:rPr>
          <w:rFonts w:hint="eastAsia"/>
        </w:rPr>
        <w:t>用来保存旧桶节点</w:t>
      </w:r>
      <w:r w:rsidRPr="00B310A8">
        <w:rPr>
          <w:rFonts w:hint="eastAsia"/>
          <w:i/>
        </w:rPr>
        <w:t>oldBucket</w:t>
      </w:r>
      <w:r>
        <w:rPr>
          <w:rFonts w:hint="eastAsia"/>
        </w:rPr>
        <w:t>的兄弟节点</w:t>
      </w:r>
      <w:r w:rsidR="004E267C">
        <w:rPr>
          <w:rFonts w:hint="eastAsia"/>
        </w:rPr>
        <w:t>。</w:t>
      </w:r>
      <w:r>
        <w:rPr>
          <w:rFonts w:hint="eastAsia"/>
        </w:rPr>
        <w:t>代码</w:t>
      </w:r>
      <w:r w:rsidR="00BF6FB0">
        <w:rPr>
          <w:rFonts w:hint="eastAsia"/>
        </w:rPr>
        <w:t>第</w:t>
      </w:r>
      <w:r w:rsidR="00BF6FB0">
        <w:rPr>
          <w:rFonts w:hint="eastAsia"/>
        </w:rPr>
        <w:t>4</w:t>
      </w:r>
      <w:r w:rsidR="00BF6FB0">
        <w:rPr>
          <w:rFonts w:hint="eastAsia"/>
        </w:rPr>
        <w:t>至</w:t>
      </w:r>
      <w:r w:rsidR="004E267C">
        <w:t>5</w:t>
      </w:r>
      <w:r w:rsidR="00BF6FB0">
        <w:rPr>
          <w:rFonts w:hint="eastAsia"/>
        </w:rPr>
        <w:t>行为判断</w:t>
      </w:r>
      <w:r w:rsidR="00BF6FB0" w:rsidRPr="00B310A8">
        <w:rPr>
          <w:rFonts w:hint="eastAsia"/>
          <w:i/>
        </w:rPr>
        <w:t>oldBucket</w:t>
      </w:r>
      <w:r w:rsidR="00BF6FB0" w:rsidRPr="00BF6FB0">
        <w:rPr>
          <w:rFonts w:hint="eastAsia"/>
        </w:rPr>
        <w:t>节点</w:t>
      </w:r>
      <w:r w:rsidR="00BF6FB0">
        <w:rPr>
          <w:rFonts w:hint="eastAsia"/>
        </w:rPr>
        <w:t>是</w:t>
      </w:r>
      <w:r w:rsidR="004E267C">
        <w:rPr>
          <w:rFonts w:hint="eastAsia"/>
        </w:rPr>
        <w:t>左</w:t>
      </w:r>
      <w:r w:rsidR="00BF6FB0">
        <w:rPr>
          <w:rFonts w:hint="eastAsia"/>
        </w:rPr>
        <w:t>分支</w:t>
      </w:r>
      <w:r w:rsidR="004E267C">
        <w:rPr>
          <w:rFonts w:hint="eastAsia"/>
        </w:rPr>
        <w:t>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节点的右孩子</w:t>
      </w:r>
      <w:r w:rsidR="00BF6FB0">
        <w:rPr>
          <w:rFonts w:hint="eastAsia"/>
        </w:rPr>
        <w:t>，</w:t>
      </w:r>
      <w:r w:rsidR="008D0C98">
        <w:rPr>
          <w:rFonts w:hint="eastAsia"/>
        </w:rPr>
        <w:t>第</w:t>
      </w:r>
      <w:r w:rsidR="004E267C">
        <w:t>6</w:t>
      </w:r>
      <w:r w:rsidR="004E267C">
        <w:rPr>
          <w:rFonts w:hint="eastAsia"/>
        </w:rPr>
        <w:t>至</w:t>
      </w:r>
      <w:r w:rsidR="004E267C">
        <w:rPr>
          <w:rFonts w:hint="eastAsia"/>
        </w:rPr>
        <w:t>7</w:t>
      </w:r>
      <w:r w:rsidR="004E267C">
        <w:rPr>
          <w:rFonts w:hint="eastAsia"/>
        </w:rPr>
        <w:t>行为判断</w:t>
      </w:r>
      <w:r w:rsidR="004E267C" w:rsidRPr="00B310A8">
        <w:rPr>
          <w:rFonts w:hint="eastAsia"/>
          <w:i/>
        </w:rPr>
        <w:t>oldBucket</w:t>
      </w:r>
      <w:r w:rsidR="004E267C" w:rsidRPr="00BF6FB0">
        <w:rPr>
          <w:rFonts w:hint="eastAsia"/>
        </w:rPr>
        <w:t>节点</w:t>
      </w:r>
      <w:r w:rsidR="004E267C">
        <w:rPr>
          <w:rFonts w:hint="eastAsia"/>
        </w:rPr>
        <w:t>是右分支则将</w:t>
      </w:r>
      <w:r w:rsidR="004E267C" w:rsidRPr="004E267C">
        <w:rPr>
          <w:rFonts w:hint="eastAsia"/>
          <w:i/>
        </w:rPr>
        <w:t>sibling</w:t>
      </w:r>
      <w:r w:rsidR="004E267C">
        <w:rPr>
          <w:rFonts w:hint="eastAsia"/>
        </w:rPr>
        <w:t>指向其兄弟节点，</w:t>
      </w:r>
      <w:r w:rsidR="004E267C">
        <w:t>即</w:t>
      </w:r>
      <w:r w:rsidR="004E267C" w:rsidRPr="004E267C">
        <w:rPr>
          <w:rFonts w:hint="eastAsia"/>
          <w:i/>
        </w:rPr>
        <w:t>father</w:t>
      </w:r>
      <w:r w:rsidR="004E267C">
        <w:rPr>
          <w:rFonts w:hint="eastAsia"/>
        </w:rPr>
        <w:t>节点的左孩子。</w:t>
      </w:r>
      <w:r w:rsidR="00C006F6">
        <w:rPr>
          <w:rFonts w:hint="eastAsia"/>
        </w:rPr>
        <w:t>由于此时</w:t>
      </w:r>
      <w:r w:rsidR="00C006F6">
        <w:rPr>
          <w:rFonts w:hint="eastAsia"/>
        </w:rPr>
        <w:t>father</w:t>
      </w:r>
      <w:r w:rsidR="00C006F6">
        <w:rPr>
          <w:rFonts w:hint="eastAsia"/>
        </w:rPr>
        <w:t>节点只有一个孩子节点，</w:t>
      </w:r>
      <w:r w:rsidR="00C006F6">
        <w:t>且</w:t>
      </w:r>
      <w:r w:rsidR="00C006F6" w:rsidRPr="00584777">
        <w:rPr>
          <w:rFonts w:hint="eastAsia"/>
          <w:i/>
        </w:rPr>
        <w:t>father</w:t>
      </w:r>
      <w:r w:rsidR="00C006F6">
        <w:rPr>
          <w:rFonts w:hint="eastAsia"/>
        </w:rPr>
        <w:t>节点为树的内部节点</w:t>
      </w:r>
      <w:r w:rsidR="00C006F6">
        <w:rPr>
          <w:rFonts w:hint="eastAsia"/>
        </w:rPr>
        <w:t>Rnode</w:t>
      </w:r>
      <w:r w:rsidR="00C006F6">
        <w:rPr>
          <w:rFonts w:hint="eastAsia"/>
        </w:rPr>
        <w:t>，不包含实际网络中的节点，则为了缩短从根</w:t>
      </w:r>
      <w:r w:rsidR="00C006F6">
        <w:rPr>
          <w:rFonts w:hint="eastAsia"/>
        </w:rPr>
        <w:lastRenderedPageBreak/>
        <w:t>节点到达叶子节点的距离需要将该类型节点进行删除</w:t>
      </w:r>
      <w:r w:rsidR="006435E1">
        <w:rPr>
          <w:rFonts w:hint="eastAsia"/>
        </w:rPr>
        <w:t>，</w:t>
      </w:r>
      <w:r w:rsidR="006435E1">
        <w:t>代码</w:t>
      </w:r>
      <w:r w:rsidR="006435E1">
        <w:rPr>
          <w:rFonts w:hint="eastAsia"/>
        </w:rPr>
        <w:t>第</w:t>
      </w:r>
      <w:r w:rsidR="006435E1">
        <w:rPr>
          <w:rFonts w:hint="eastAsia"/>
        </w:rPr>
        <w:t>10</w:t>
      </w:r>
      <w:r w:rsidR="006435E1">
        <w:rPr>
          <w:rFonts w:hint="eastAsia"/>
        </w:rPr>
        <w:t>至</w:t>
      </w:r>
      <w:r w:rsidR="006435E1">
        <w:rPr>
          <w:rFonts w:hint="eastAsia"/>
        </w:rPr>
        <w:t>14</w:t>
      </w:r>
      <w:r w:rsidR="006435E1">
        <w:rPr>
          <w:rFonts w:hint="eastAsia"/>
        </w:rPr>
        <w:t>行为删除</w:t>
      </w:r>
      <w:r w:rsidR="006435E1" w:rsidRPr="00B0724C">
        <w:rPr>
          <w:rFonts w:hint="eastAsia"/>
          <w:i/>
        </w:rPr>
        <w:t>father</w:t>
      </w:r>
      <w:r w:rsidR="006435E1">
        <w:rPr>
          <w:rFonts w:hint="eastAsia"/>
        </w:rPr>
        <w:t>节点的过程。代码第</w:t>
      </w:r>
      <w:r w:rsidR="006435E1">
        <w:rPr>
          <w:rFonts w:hint="eastAsia"/>
        </w:rPr>
        <w:t>8</w:t>
      </w:r>
      <w:r w:rsidR="006435E1">
        <w:rPr>
          <w:rFonts w:hint="eastAsia"/>
        </w:rPr>
        <w:t>行需要</w:t>
      </w:r>
      <w:r w:rsidR="004E267C">
        <w:rPr>
          <w:rFonts w:hint="eastAsia"/>
        </w:rPr>
        <w:t>对于</w:t>
      </w:r>
      <w:r w:rsidR="004E267C" w:rsidRPr="004E267C">
        <w:rPr>
          <w:rFonts w:hint="eastAsia"/>
          <w:i/>
        </w:rPr>
        <w:t>father</w:t>
      </w:r>
      <w:r w:rsidR="004E267C">
        <w:rPr>
          <w:rFonts w:hint="eastAsia"/>
        </w:rPr>
        <w:t>节点是否为根节点进行判断，</w:t>
      </w:r>
      <w:r w:rsidR="00C006F6">
        <w:rPr>
          <w:rFonts w:hint="eastAsia"/>
        </w:rPr>
        <w:t>如果非根节点则需要记录其父节点，记为</w:t>
      </w:r>
      <w:r w:rsidR="00C006F6" w:rsidRPr="00B0724C">
        <w:rPr>
          <w:rFonts w:hint="eastAsia"/>
          <w:i/>
        </w:rPr>
        <w:t>grandfather</w:t>
      </w:r>
      <w:r w:rsidR="00C006F6">
        <w:rPr>
          <w:rFonts w:hint="eastAsia"/>
        </w:rPr>
        <w:t>节点，</w:t>
      </w:r>
      <w:r w:rsidR="006435E1">
        <w:rPr>
          <w:rFonts w:hint="eastAsia"/>
        </w:rPr>
        <w:t>代码第</w:t>
      </w:r>
      <w:r w:rsidR="006435E1">
        <w:rPr>
          <w:rFonts w:hint="eastAsia"/>
        </w:rPr>
        <w:t>1</w:t>
      </w:r>
      <w:r w:rsidR="006435E1">
        <w:t>0</w:t>
      </w:r>
      <w:r w:rsidR="006435E1">
        <w:rPr>
          <w:rFonts w:hint="eastAsia"/>
        </w:rPr>
        <w:t>至</w:t>
      </w:r>
      <w:r w:rsidR="006435E1">
        <w:rPr>
          <w:rFonts w:hint="eastAsia"/>
        </w:rPr>
        <w:t>11</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节点的左孩子则将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节点的左孩子，代码第</w:t>
      </w:r>
      <w:r w:rsidR="006435E1">
        <w:rPr>
          <w:rFonts w:hint="eastAsia"/>
        </w:rPr>
        <w:t>1</w:t>
      </w:r>
      <w:r w:rsidR="006435E1">
        <w:t>2</w:t>
      </w:r>
      <w:r w:rsidR="006435E1">
        <w:rPr>
          <w:rFonts w:hint="eastAsia"/>
        </w:rPr>
        <w:t>至</w:t>
      </w:r>
      <w:r w:rsidR="006435E1">
        <w:rPr>
          <w:rFonts w:hint="eastAsia"/>
        </w:rPr>
        <w:t>1</w:t>
      </w:r>
      <w:r w:rsidR="006435E1">
        <w:t>4</w:t>
      </w:r>
      <w:r w:rsidR="006435E1">
        <w:rPr>
          <w:rFonts w:hint="eastAsia"/>
        </w:rPr>
        <w:t>行判断如果</w:t>
      </w:r>
      <w:r w:rsidR="006435E1" w:rsidRPr="00B0724C">
        <w:rPr>
          <w:rFonts w:hint="eastAsia"/>
          <w:i/>
        </w:rPr>
        <w:t>father</w:t>
      </w:r>
      <w:r w:rsidR="006435E1">
        <w:rPr>
          <w:rFonts w:hint="eastAsia"/>
        </w:rPr>
        <w:t>节点为</w:t>
      </w:r>
      <w:r w:rsidR="006435E1" w:rsidRPr="00B0724C">
        <w:rPr>
          <w:rFonts w:hint="eastAsia"/>
          <w:i/>
        </w:rPr>
        <w:t>grandfather</w:t>
      </w:r>
      <w:r w:rsidR="006435E1">
        <w:rPr>
          <w:rFonts w:hint="eastAsia"/>
        </w:rPr>
        <w:t>节点的右孩子则将</w:t>
      </w:r>
      <w:r w:rsidR="006435E1" w:rsidRPr="00B0724C">
        <w:rPr>
          <w:rFonts w:hint="eastAsia"/>
          <w:i/>
        </w:rPr>
        <w:t>s</w:t>
      </w:r>
      <w:r w:rsidR="006435E1" w:rsidRPr="00B0724C">
        <w:rPr>
          <w:i/>
        </w:rPr>
        <w:t>i</w:t>
      </w:r>
      <w:r w:rsidR="006435E1" w:rsidRPr="00B0724C">
        <w:rPr>
          <w:rFonts w:hint="eastAsia"/>
          <w:i/>
        </w:rPr>
        <w:t>bling</w:t>
      </w:r>
      <w:r w:rsidR="006435E1">
        <w:rPr>
          <w:rFonts w:hint="eastAsia"/>
        </w:rPr>
        <w:t>节点作为</w:t>
      </w:r>
      <w:r w:rsidR="006435E1" w:rsidRPr="00B0724C">
        <w:rPr>
          <w:rFonts w:hint="eastAsia"/>
          <w:i/>
        </w:rPr>
        <w:t>grandfather</w:t>
      </w:r>
      <w:r w:rsidR="006435E1">
        <w:rPr>
          <w:rFonts w:hint="eastAsia"/>
        </w:rPr>
        <w:t>节点的右孩子，</w:t>
      </w:r>
      <w:r w:rsidR="006435E1">
        <w:t>并</w:t>
      </w:r>
      <w:r w:rsidR="006435E1">
        <w:rPr>
          <w:rFonts w:hint="eastAsia"/>
        </w:rPr>
        <w:t>将</w:t>
      </w:r>
      <w:r w:rsidR="006435E1" w:rsidRPr="00B0724C">
        <w:rPr>
          <w:rFonts w:hint="eastAsia"/>
          <w:i/>
        </w:rPr>
        <w:t>grandfather</w:t>
      </w:r>
      <w:r w:rsidR="006435E1">
        <w:rPr>
          <w:rFonts w:hint="eastAsia"/>
        </w:rPr>
        <w:t>节点作为</w:t>
      </w:r>
      <w:r w:rsidR="006435E1" w:rsidRPr="00B0724C">
        <w:rPr>
          <w:rFonts w:hint="eastAsia"/>
          <w:i/>
        </w:rPr>
        <w:t>sibling</w:t>
      </w:r>
      <w:r w:rsidR="006435E1">
        <w:rPr>
          <w:rFonts w:hint="eastAsia"/>
        </w:rPr>
        <w:t>节点的父节点，</w:t>
      </w:r>
      <w:r w:rsidR="00606BC1">
        <w:rPr>
          <w:rFonts w:hint="eastAsia"/>
        </w:rPr>
        <w:t>第</w:t>
      </w:r>
      <w:r w:rsidR="00606BC1">
        <w:rPr>
          <w:rFonts w:hint="eastAsia"/>
        </w:rPr>
        <w:t>15</w:t>
      </w:r>
      <w:r w:rsidR="00606BC1">
        <w:rPr>
          <w:rFonts w:hint="eastAsia"/>
        </w:rPr>
        <w:t>行为更新此更改分支上权值的过程，</w:t>
      </w:r>
      <w:r w:rsidR="006435E1">
        <w:rPr>
          <w:rFonts w:hint="eastAsia"/>
        </w:rPr>
        <w:t>如果</w:t>
      </w:r>
      <w:r w:rsidR="006435E1" w:rsidRPr="00B0724C">
        <w:rPr>
          <w:rFonts w:hint="eastAsia"/>
          <w:i/>
        </w:rPr>
        <w:t>father</w:t>
      </w:r>
      <w:r w:rsidR="006435E1">
        <w:rPr>
          <w:rFonts w:hint="eastAsia"/>
        </w:rPr>
        <w:t>节点为根节点则只需更新该分支上的权值，</w:t>
      </w:r>
      <w:r w:rsidR="006435E1">
        <w:t>算法</w:t>
      </w:r>
      <w:r w:rsidR="006435E1">
        <w:rPr>
          <w:rFonts w:hint="eastAsia"/>
        </w:rPr>
        <w:t>结束。</w:t>
      </w:r>
      <w:r w:rsidR="006435E1" w:rsidRPr="00256A41">
        <w:rPr>
          <w:rFonts w:hint="eastAsia"/>
        </w:rPr>
        <w:t xml:space="preserve"> </w:t>
      </w:r>
    </w:p>
    <w:p w:rsidR="00D02951" w:rsidRDefault="00D02951" w:rsidP="00D02951">
      <w:pPr>
        <w:pStyle w:val="3"/>
        <w:spacing w:before="223" w:after="223"/>
        <w:rPr>
          <w:sz w:val="30"/>
          <w:szCs w:val="30"/>
        </w:rPr>
      </w:pPr>
      <w:bookmarkStart w:id="280" w:name="_Toc509768570"/>
      <w:r>
        <w:rPr>
          <w:rFonts w:hint="eastAsia"/>
          <w:sz w:val="30"/>
          <w:szCs w:val="30"/>
        </w:rPr>
        <w:t>3</w:t>
      </w:r>
      <w:r>
        <w:rPr>
          <w:sz w:val="30"/>
          <w:szCs w:val="30"/>
        </w:rPr>
        <w:t xml:space="preserve">.4.3 </w:t>
      </w:r>
      <w:r>
        <w:rPr>
          <w:rFonts w:hint="eastAsia"/>
          <w:sz w:val="30"/>
          <w:szCs w:val="30"/>
        </w:rPr>
        <w:t>RWBT</w:t>
      </w:r>
      <w:r>
        <w:rPr>
          <w:rFonts w:hint="eastAsia"/>
          <w:sz w:val="30"/>
          <w:szCs w:val="30"/>
        </w:rPr>
        <w:t>算法</w:t>
      </w:r>
      <w:bookmarkEnd w:id="280"/>
    </w:p>
    <w:p w:rsidR="00D02951" w:rsidRDefault="00D90B7C" w:rsidP="002D069D">
      <w:pPr>
        <w:spacing w:line="440" w:lineRule="atLeast"/>
        <w:ind w:firstLineChars="200" w:firstLine="485"/>
      </w:pPr>
      <w:r>
        <w:rPr>
          <w:rFonts w:hint="eastAsia"/>
        </w:rPr>
        <w:t>基于</w:t>
      </w:r>
      <w:r w:rsidR="00D02951">
        <w:rPr>
          <w:rFonts w:hint="eastAsia"/>
        </w:rPr>
        <w:t>前文对</w:t>
      </w:r>
      <w:r w:rsidR="00D02951">
        <w:rPr>
          <w:rFonts w:hint="eastAsia"/>
        </w:rPr>
        <w:t>RWBT</w:t>
      </w:r>
      <w:r w:rsidR="00A631F1">
        <w:rPr>
          <w:rFonts w:hint="eastAsia"/>
        </w:rPr>
        <w:t>结构中</w:t>
      </w:r>
      <w:r w:rsidR="00D02951">
        <w:rPr>
          <w:rFonts w:hint="eastAsia"/>
        </w:rPr>
        <w:t>各个操作的详细</w:t>
      </w:r>
      <w:r w:rsidR="00A631F1">
        <w:rPr>
          <w:rFonts w:hint="eastAsia"/>
        </w:rPr>
        <w:t>解</w:t>
      </w:r>
      <w:r w:rsidR="00D02951">
        <w:rPr>
          <w:rFonts w:hint="eastAsia"/>
        </w:rPr>
        <w:t>释</w:t>
      </w:r>
      <w:r w:rsidR="00AC076C">
        <w:rPr>
          <w:rFonts w:hint="eastAsia"/>
        </w:rPr>
        <w:t>，算法</w:t>
      </w:r>
      <w:r w:rsidR="00AC076C">
        <w:rPr>
          <w:rFonts w:hint="eastAsia"/>
        </w:rPr>
        <w:t>3</w:t>
      </w:r>
      <w:r w:rsidR="00AC076C">
        <w:t>.6</w:t>
      </w:r>
      <w:r w:rsidR="00AC076C">
        <w:rPr>
          <w:rFonts w:hint="eastAsia"/>
        </w:rPr>
        <w:t>详细描述了</w:t>
      </w:r>
      <w:r>
        <w:rPr>
          <w:rFonts w:hint="eastAsia"/>
        </w:rPr>
        <w:t>基于</w:t>
      </w:r>
      <w:r>
        <w:rPr>
          <w:rFonts w:hint="eastAsia"/>
        </w:rPr>
        <w:t>RWBT</w:t>
      </w:r>
      <w:r>
        <w:rPr>
          <w:rFonts w:hint="eastAsia"/>
        </w:rPr>
        <w:t>结构创建无标度网络的过程中</w:t>
      </w:r>
      <w:r w:rsidR="00AC076C">
        <w:rPr>
          <w:rFonts w:hint="eastAsia"/>
        </w:rPr>
        <w:t>向初始化的包含</w:t>
      </w:r>
      <w:r>
        <w:rPr>
          <w:rFonts w:hint="eastAsia"/>
        </w:rPr>
        <w:t>m</w:t>
      </w:r>
      <w:r>
        <w:t>0</w:t>
      </w:r>
      <w:r>
        <w:rPr>
          <w:rFonts w:hint="eastAsia"/>
        </w:rPr>
        <w:t>个节点</w:t>
      </w:r>
      <w:r>
        <w:rPr>
          <w:rFonts w:hint="eastAsia"/>
        </w:rPr>
        <w:t>0</w:t>
      </w:r>
      <w:r>
        <w:rPr>
          <w:rFonts w:hint="eastAsia"/>
        </w:rPr>
        <w:t>条边的</w:t>
      </w:r>
      <w:r w:rsidR="00AC076C">
        <w:rPr>
          <w:rFonts w:hint="eastAsia"/>
        </w:rPr>
        <w:t>现有网络中每添加一个节点产生</w:t>
      </w:r>
      <w:r w:rsidR="00AC076C">
        <w:rPr>
          <w:rFonts w:hint="eastAsia"/>
        </w:rPr>
        <w:t>m</w:t>
      </w:r>
      <w:r w:rsidR="00AC076C">
        <w:rPr>
          <w:rFonts w:hint="eastAsia"/>
        </w:rPr>
        <w:t>个连接的步骤</w:t>
      </w:r>
      <w:r w:rsidR="00C941A4">
        <w:rPr>
          <w:rFonts w:hint="eastAsia"/>
        </w:rPr>
        <w:t>。</w:t>
      </w:r>
      <w:r>
        <w:rPr>
          <w:rFonts w:hint="eastAsia"/>
        </w:rPr>
        <w:t xml:space="preserve"> </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D02951" w:rsidTr="00EB145E">
        <w:trPr>
          <w:jc w:val="center"/>
        </w:trPr>
        <w:tc>
          <w:tcPr>
            <w:tcW w:w="8732" w:type="dxa"/>
            <w:tcBorders>
              <w:top w:val="single" w:sz="12" w:space="0" w:color="auto"/>
              <w:bottom w:val="single" w:sz="4" w:space="0" w:color="auto"/>
            </w:tcBorders>
          </w:tcPr>
          <w:p w:rsidR="00D02951" w:rsidRDefault="00D02951" w:rsidP="00D02951">
            <w:pPr>
              <w:jc w:val="center"/>
              <w:rPr>
                <w:szCs w:val="21"/>
              </w:rPr>
            </w:pPr>
            <w:r w:rsidRPr="00F82FCF">
              <w:rPr>
                <w:rFonts w:ascii="黑体" w:eastAsia="黑体" w:hAnsi="黑体" w:hint="eastAsia"/>
                <w:sz w:val="21"/>
                <w:szCs w:val="21"/>
              </w:rPr>
              <w:t>算法</w:t>
            </w:r>
            <w:r w:rsidRPr="00F82FCF">
              <w:rPr>
                <w:rFonts w:hint="eastAsia"/>
                <w:sz w:val="21"/>
                <w:szCs w:val="21"/>
              </w:rPr>
              <w:t>3</w:t>
            </w:r>
            <w:r w:rsidR="003A6484">
              <w:rPr>
                <w:sz w:val="21"/>
                <w:szCs w:val="21"/>
              </w:rPr>
              <w:t>.6</w:t>
            </w:r>
            <w:r>
              <w:rPr>
                <w:sz w:val="21"/>
                <w:szCs w:val="21"/>
              </w:rPr>
              <w:t xml:space="preserve"> RWBT</w:t>
            </w:r>
            <w:r>
              <w:rPr>
                <w:rFonts w:hint="eastAsia"/>
                <w:sz w:val="21"/>
                <w:szCs w:val="21"/>
              </w:rPr>
              <w:t>算法</w:t>
            </w:r>
          </w:p>
        </w:tc>
      </w:tr>
      <w:tr w:rsidR="00D02951" w:rsidTr="00EB145E">
        <w:trPr>
          <w:jc w:val="center"/>
        </w:trPr>
        <w:tc>
          <w:tcPr>
            <w:tcW w:w="8732" w:type="dxa"/>
            <w:tcBorders>
              <w:top w:val="single" w:sz="4" w:space="0" w:color="auto"/>
            </w:tcBorders>
          </w:tcPr>
          <w:p w:rsidR="00D02951" w:rsidRPr="008E61EC" w:rsidRDefault="00D02951" w:rsidP="00EB145E">
            <w:pPr>
              <w:rPr>
                <w:sz w:val="21"/>
                <w:szCs w:val="21"/>
              </w:rPr>
            </w:pPr>
            <w:r w:rsidRPr="00053F81">
              <w:rPr>
                <w:b/>
                <w:sz w:val="21"/>
                <w:szCs w:val="21"/>
              </w:rPr>
              <w:t>Input</w:t>
            </w:r>
            <w:r w:rsidRPr="008E61EC">
              <w:rPr>
                <w:sz w:val="21"/>
                <w:szCs w:val="21"/>
              </w:rPr>
              <w:t xml:space="preserve">: </w:t>
            </w:r>
            <w:r>
              <w:rPr>
                <w:rFonts w:hint="eastAsia"/>
                <w:sz w:val="21"/>
                <w:szCs w:val="21"/>
              </w:rPr>
              <w:t>n</w:t>
            </w:r>
            <w:r>
              <w:rPr>
                <w:sz w:val="21"/>
                <w:szCs w:val="21"/>
              </w:rPr>
              <w:t>=|V|</w:t>
            </w:r>
            <w:r>
              <w:rPr>
                <w:rFonts w:hint="eastAsia"/>
                <w:sz w:val="21"/>
                <w:szCs w:val="21"/>
              </w:rPr>
              <w:t>，</w:t>
            </w:r>
            <w:r>
              <w:rPr>
                <w:rFonts w:hint="eastAsia"/>
                <w:sz w:val="21"/>
                <w:szCs w:val="21"/>
              </w:rPr>
              <w:t>m</w:t>
            </w:r>
            <w:r>
              <w:rPr>
                <w:rFonts w:hint="eastAsia"/>
                <w:sz w:val="21"/>
                <w:szCs w:val="21"/>
              </w:rPr>
              <w:t>，</w:t>
            </w:r>
            <w:r>
              <w:rPr>
                <w:sz w:val="21"/>
                <w:szCs w:val="21"/>
              </w:rPr>
              <w:t>degree</w:t>
            </w:r>
          </w:p>
        </w:tc>
      </w:tr>
      <w:tr w:rsidR="00E54185" w:rsidTr="00EB145E">
        <w:trPr>
          <w:jc w:val="center"/>
        </w:trPr>
        <w:tc>
          <w:tcPr>
            <w:tcW w:w="8732" w:type="dxa"/>
            <w:tcBorders>
              <w:top w:val="single" w:sz="4" w:space="0" w:color="auto"/>
            </w:tcBorders>
          </w:tcPr>
          <w:p w:rsidR="00E54185" w:rsidRPr="00053F81" w:rsidRDefault="00E54185" w:rsidP="00EB145E">
            <w:pPr>
              <w:rPr>
                <w:b/>
                <w:sz w:val="21"/>
                <w:szCs w:val="21"/>
              </w:rPr>
            </w:pPr>
            <w:r>
              <w:rPr>
                <w:rFonts w:hint="eastAsia"/>
                <w:b/>
                <w:sz w:val="21"/>
                <w:szCs w:val="21"/>
              </w:rPr>
              <w:t>Begin</w:t>
            </w:r>
          </w:p>
        </w:tc>
      </w:tr>
      <w:tr w:rsidR="00D02951" w:rsidTr="00EB145E">
        <w:trPr>
          <w:trHeight w:val="240"/>
          <w:jc w:val="center"/>
        </w:trPr>
        <w:tc>
          <w:tcPr>
            <w:tcW w:w="8732" w:type="dxa"/>
          </w:tcPr>
          <w:p w:rsidR="00D02951" w:rsidRPr="005D292C" w:rsidRDefault="00D02951" w:rsidP="00EB145E">
            <w:pPr>
              <w:rPr>
                <w:sz w:val="21"/>
                <w:szCs w:val="21"/>
              </w:rPr>
            </w:pPr>
            <w:r w:rsidRPr="005D292C">
              <w:rPr>
                <w:sz w:val="21"/>
                <w:szCs w:val="21"/>
              </w:rPr>
              <w:t>1</w:t>
            </w:r>
            <w:r>
              <w:rPr>
                <w:rFonts w:hint="eastAsia"/>
                <w:sz w:val="21"/>
                <w:szCs w:val="21"/>
              </w:rPr>
              <w:t xml:space="preserve">: </w:t>
            </w:r>
            <w:r w:rsidRPr="005D292C">
              <w:rPr>
                <w:sz w:val="21"/>
                <w:szCs w:val="21"/>
              </w:rPr>
              <w:t>Init a hashset to contain m nodes to be selected</w:t>
            </w:r>
          </w:p>
        </w:tc>
      </w:tr>
      <w:tr w:rsidR="00D02951" w:rsidTr="00EB145E">
        <w:trPr>
          <w:trHeight w:val="208"/>
          <w:jc w:val="center"/>
        </w:trPr>
        <w:tc>
          <w:tcPr>
            <w:tcW w:w="8732" w:type="dxa"/>
          </w:tcPr>
          <w:p w:rsidR="00D02951" w:rsidRPr="008E61EC" w:rsidRDefault="00D02951" w:rsidP="00EB145E">
            <w:pPr>
              <w:rPr>
                <w:sz w:val="21"/>
                <w:szCs w:val="21"/>
              </w:rPr>
            </w:pPr>
            <w:r w:rsidRPr="008E61EC">
              <w:rPr>
                <w:rFonts w:hint="eastAsia"/>
                <w:sz w:val="21"/>
                <w:szCs w:val="21"/>
              </w:rPr>
              <w:t>2:</w:t>
            </w:r>
            <w:r>
              <w:rPr>
                <w:b/>
                <w:sz w:val="21"/>
                <w:szCs w:val="21"/>
              </w:rPr>
              <w:t xml:space="preserve"> for</w:t>
            </w:r>
            <w:r w:rsidRPr="008E61EC">
              <w:rPr>
                <w:sz w:val="21"/>
                <w:szCs w:val="21"/>
              </w:rPr>
              <w:t xml:space="preserve"> </w:t>
            </w:r>
            <w:r>
              <w:rPr>
                <w:i/>
                <w:sz w:val="21"/>
                <w:szCs w:val="21"/>
              </w:rPr>
              <w:t xml:space="preserve">i </w:t>
            </w:r>
            <w:r w:rsidRPr="0063750A">
              <w:rPr>
                <w:sz w:val="21"/>
                <w:szCs w:val="21"/>
              </w:rPr>
              <w:t>from</w:t>
            </w:r>
            <w:r>
              <w:rPr>
                <w:i/>
                <w:sz w:val="21"/>
                <w:szCs w:val="21"/>
              </w:rPr>
              <w:t xml:space="preserve"> </w:t>
            </w:r>
            <w:r>
              <w:rPr>
                <w:sz w:val="21"/>
                <w:szCs w:val="21"/>
              </w:rPr>
              <w:t>0</w:t>
            </w:r>
            <w:r>
              <w:rPr>
                <w:i/>
                <w:sz w:val="21"/>
                <w:szCs w:val="21"/>
              </w:rPr>
              <w:t xml:space="preserve"> </w:t>
            </w:r>
            <w:r w:rsidRPr="0063750A">
              <w:rPr>
                <w:sz w:val="21"/>
                <w:szCs w:val="21"/>
              </w:rPr>
              <w:t>to</w:t>
            </w:r>
            <w:r>
              <w:rPr>
                <w:i/>
                <w:sz w:val="21"/>
                <w:szCs w:val="21"/>
              </w:rPr>
              <w:t xml:space="preserve"> m</w:t>
            </w:r>
            <w:r w:rsidRPr="008E61EC">
              <w:rPr>
                <w:sz w:val="21"/>
                <w:szCs w:val="21"/>
              </w:rPr>
              <w:t xml:space="preserve"> </w:t>
            </w:r>
            <w:r w:rsidRPr="008E61EC">
              <w:rPr>
                <w:b/>
                <w:sz w:val="21"/>
                <w:szCs w:val="21"/>
              </w:rPr>
              <w:t>do</w:t>
            </w:r>
          </w:p>
        </w:tc>
      </w:tr>
      <w:tr w:rsidR="00D02951" w:rsidTr="00EB145E">
        <w:trPr>
          <w:jc w:val="center"/>
        </w:trPr>
        <w:tc>
          <w:tcPr>
            <w:tcW w:w="8732" w:type="dxa"/>
            <w:tcBorders>
              <w:top w:val="nil"/>
              <w:bottom w:val="nil"/>
            </w:tcBorders>
          </w:tcPr>
          <w:p w:rsidR="00D02951" w:rsidRPr="008E61EC" w:rsidRDefault="00D02951" w:rsidP="00EB145E">
            <w:pPr>
              <w:rPr>
                <w:sz w:val="21"/>
                <w:szCs w:val="21"/>
              </w:rPr>
            </w:pPr>
            <w:r w:rsidRPr="008E61EC">
              <w:rPr>
                <w:rFonts w:hint="eastAsia"/>
                <w:sz w:val="21"/>
                <w:szCs w:val="21"/>
              </w:rPr>
              <w:t>3</w:t>
            </w:r>
            <w:r w:rsidRPr="008E61EC">
              <w:rPr>
                <w:sz w:val="21"/>
                <w:szCs w:val="21"/>
              </w:rPr>
              <w:t xml:space="preserve">:     </w:t>
            </w:r>
            <w:r>
              <w:rPr>
                <w:b/>
                <w:sz w:val="21"/>
                <w:szCs w:val="21"/>
              </w:rPr>
              <w:t>while</w:t>
            </w:r>
            <w:r w:rsidRPr="00737802">
              <w:rPr>
                <w:sz w:val="21"/>
                <w:szCs w:val="21"/>
              </w:rPr>
              <w:t xml:space="preserve"> not find an </w:t>
            </w:r>
            <w:r>
              <w:rPr>
                <w:sz w:val="21"/>
                <w:szCs w:val="21"/>
              </w:rPr>
              <w:t>Random n</w:t>
            </w:r>
            <w:r w:rsidRPr="00737802">
              <w:rPr>
                <w:sz w:val="21"/>
                <w:szCs w:val="21"/>
              </w:rPr>
              <w:t xml:space="preserve">ode </w:t>
            </w:r>
            <w:r w:rsidRPr="005E1ECF">
              <w:rPr>
                <w:b/>
                <w:sz w:val="21"/>
                <w:szCs w:val="21"/>
              </w:rPr>
              <w:t>do</w:t>
            </w:r>
            <w:r>
              <w:rPr>
                <w:sz w:val="21"/>
                <w:szCs w:val="21"/>
              </w:rPr>
              <w:t xml:space="preserve"> </w:t>
            </w:r>
          </w:p>
        </w:tc>
      </w:tr>
      <w:tr w:rsidR="00D02951" w:rsidTr="00EB145E">
        <w:trPr>
          <w:trHeight w:val="2682"/>
          <w:jc w:val="center"/>
        </w:trPr>
        <w:tc>
          <w:tcPr>
            <w:tcW w:w="8732" w:type="dxa"/>
            <w:tcBorders>
              <w:top w:val="nil"/>
              <w:bottom w:val="single" w:sz="12" w:space="0" w:color="auto"/>
            </w:tcBorders>
          </w:tcPr>
          <w:p w:rsidR="00D02951" w:rsidRPr="005E1ECF" w:rsidRDefault="00D02951" w:rsidP="00EB145E">
            <w:pPr>
              <w:rPr>
                <w:sz w:val="21"/>
                <w:szCs w:val="21"/>
              </w:rPr>
            </w:pPr>
            <w:r w:rsidRPr="008E61EC">
              <w:rPr>
                <w:rFonts w:hint="eastAsia"/>
                <w:sz w:val="21"/>
                <w:szCs w:val="21"/>
              </w:rPr>
              <w:t>4</w:t>
            </w:r>
            <w:r w:rsidRPr="008E61EC">
              <w:rPr>
                <w:sz w:val="21"/>
                <w:szCs w:val="21"/>
              </w:rPr>
              <w:t xml:space="preserve">:     </w:t>
            </w:r>
            <w:r>
              <w:rPr>
                <w:b/>
                <w:sz w:val="21"/>
                <w:szCs w:val="21"/>
              </w:rPr>
              <w:t xml:space="preserve">    </w:t>
            </w:r>
            <w:r w:rsidRPr="005E1ECF">
              <w:rPr>
                <w:sz w:val="21"/>
                <w:szCs w:val="21"/>
              </w:rPr>
              <w:t xml:space="preserve"> sample a bucket</w:t>
            </w:r>
            <w:r>
              <w:rPr>
                <w:sz w:val="21"/>
                <w:szCs w:val="21"/>
              </w:rPr>
              <w:t xml:space="preserve"> </w:t>
            </w:r>
            <w:r w:rsidR="00F10769">
              <w:rPr>
                <w:sz w:val="21"/>
                <w:szCs w:val="21"/>
              </w:rPr>
              <w:t xml:space="preserve">Bi </w:t>
            </w:r>
            <w:r>
              <w:rPr>
                <w:sz w:val="21"/>
                <w:szCs w:val="21"/>
              </w:rPr>
              <w:t xml:space="preserve">use the sample()  // </w:t>
            </w:r>
            <w:r w:rsidR="004074D5">
              <w:rPr>
                <w:rFonts w:hint="eastAsia"/>
                <w:sz w:val="21"/>
                <w:szCs w:val="21"/>
              </w:rPr>
              <w:t>算法</w:t>
            </w:r>
            <w:r w:rsidR="004074D5">
              <w:rPr>
                <w:rFonts w:hint="eastAsia"/>
                <w:sz w:val="21"/>
                <w:szCs w:val="21"/>
              </w:rPr>
              <w:t>3</w:t>
            </w:r>
            <w:r w:rsidR="004074D5">
              <w:rPr>
                <w:sz w:val="21"/>
                <w:szCs w:val="21"/>
              </w:rPr>
              <w:t>.2</w:t>
            </w:r>
          </w:p>
          <w:p w:rsidR="00D02951" w:rsidRDefault="00D02951" w:rsidP="00EB145E">
            <w:pPr>
              <w:rPr>
                <w:sz w:val="21"/>
                <w:szCs w:val="21"/>
              </w:rPr>
            </w:pPr>
            <w:r w:rsidRPr="008E61EC">
              <w:rPr>
                <w:sz w:val="21"/>
                <w:szCs w:val="21"/>
              </w:rPr>
              <w:t xml:space="preserve">5:   </w:t>
            </w:r>
            <w:r w:rsidRPr="008E61EC">
              <w:rPr>
                <w:b/>
                <w:sz w:val="21"/>
                <w:szCs w:val="21"/>
              </w:rPr>
              <w:t xml:space="preserve">  </w:t>
            </w:r>
            <w:r>
              <w:rPr>
                <w:b/>
                <w:sz w:val="21"/>
                <w:szCs w:val="21"/>
              </w:rPr>
              <w:t xml:space="preserve">    </w:t>
            </w:r>
            <w:r w:rsidRPr="005E1ECF">
              <w:rPr>
                <w:sz w:val="21"/>
                <w:szCs w:val="21"/>
              </w:rPr>
              <w:t xml:space="preserve"> select a position in the bucket</w:t>
            </w:r>
          </w:p>
          <w:p w:rsidR="00D02951" w:rsidRDefault="00D02951" w:rsidP="00EB145E">
            <w:pPr>
              <w:rPr>
                <w:sz w:val="21"/>
                <w:szCs w:val="21"/>
              </w:rPr>
            </w:pPr>
            <w:r>
              <w:rPr>
                <w:sz w:val="21"/>
                <w:szCs w:val="21"/>
              </w:rPr>
              <w:t xml:space="preserve">6:     </w:t>
            </w:r>
            <w:r w:rsidRPr="005E1ECF">
              <w:rPr>
                <w:sz w:val="21"/>
                <w:szCs w:val="21"/>
              </w:rPr>
              <w:t xml:space="preserve">     select a ndoe to be connected by the nodeid</w:t>
            </w:r>
          </w:p>
          <w:p w:rsidR="00D02951" w:rsidRDefault="00D02951" w:rsidP="00EB145E">
            <w:pPr>
              <w:rPr>
                <w:sz w:val="21"/>
                <w:szCs w:val="21"/>
              </w:rPr>
            </w:pPr>
            <w:r>
              <w:rPr>
                <w:sz w:val="21"/>
                <w:szCs w:val="21"/>
              </w:rPr>
              <w:t xml:space="preserve">7:          insert </w:t>
            </w:r>
            <w:r w:rsidR="004074D5">
              <w:rPr>
                <w:sz w:val="21"/>
                <w:szCs w:val="21"/>
              </w:rPr>
              <w:t>the selected node to the set</w:t>
            </w:r>
          </w:p>
          <w:p w:rsidR="00D02951" w:rsidRPr="008E61EC" w:rsidRDefault="00D02951" w:rsidP="00EB145E">
            <w:pPr>
              <w:rPr>
                <w:sz w:val="21"/>
                <w:szCs w:val="21"/>
              </w:rPr>
            </w:pPr>
            <w:r>
              <w:rPr>
                <w:sz w:val="21"/>
                <w:szCs w:val="21"/>
              </w:rPr>
              <w:t xml:space="preserve">8:          </w:t>
            </w:r>
            <w:r>
              <w:rPr>
                <w:i/>
                <w:sz w:val="21"/>
                <w:szCs w:val="21"/>
              </w:rPr>
              <w:t>updateTree</w:t>
            </w:r>
            <w:r w:rsidRPr="00AA4403">
              <w:rPr>
                <w:sz w:val="21"/>
                <w:szCs w:val="21"/>
              </w:rPr>
              <w:t>()</w:t>
            </w:r>
            <w:r>
              <w:rPr>
                <w:sz w:val="21"/>
                <w:szCs w:val="21"/>
              </w:rPr>
              <w:t xml:space="preserve">   //</w:t>
            </w:r>
            <w:r>
              <w:rPr>
                <w:rFonts w:hint="eastAsia"/>
                <w:sz w:val="21"/>
                <w:szCs w:val="21"/>
              </w:rPr>
              <w:t>详见算法</w:t>
            </w:r>
            <w:r>
              <w:rPr>
                <w:rFonts w:hint="eastAsia"/>
                <w:sz w:val="21"/>
                <w:szCs w:val="21"/>
              </w:rPr>
              <w:t>3</w:t>
            </w:r>
            <w:r w:rsidR="003A6484">
              <w:rPr>
                <w:sz w:val="21"/>
                <w:szCs w:val="21"/>
              </w:rPr>
              <w:t>.3</w:t>
            </w:r>
          </w:p>
          <w:p w:rsidR="00D02951" w:rsidRPr="008E61EC" w:rsidRDefault="00D02951" w:rsidP="00E54185">
            <w:pPr>
              <w:rPr>
                <w:sz w:val="21"/>
                <w:szCs w:val="21"/>
              </w:rPr>
            </w:pPr>
            <w:r w:rsidRPr="008E61EC">
              <w:rPr>
                <w:sz w:val="21"/>
                <w:szCs w:val="21"/>
              </w:rPr>
              <w:t>9:</w:t>
            </w:r>
            <w:r w:rsidRPr="008E61EC">
              <w:rPr>
                <w:b/>
                <w:sz w:val="21"/>
                <w:szCs w:val="21"/>
              </w:rPr>
              <w:t xml:space="preserve"> </w:t>
            </w:r>
            <w:r w:rsidR="00E54185">
              <w:rPr>
                <w:b/>
                <w:sz w:val="21"/>
                <w:szCs w:val="21"/>
              </w:rPr>
              <w:t>End</w:t>
            </w:r>
          </w:p>
        </w:tc>
      </w:tr>
    </w:tbl>
    <w:p w:rsidR="00D02951" w:rsidRPr="00256A41" w:rsidRDefault="00C941A4" w:rsidP="002D069D">
      <w:pPr>
        <w:spacing w:line="440" w:lineRule="atLeast"/>
        <w:ind w:firstLineChars="200" w:firstLine="485"/>
      </w:pPr>
      <w:r>
        <w:rPr>
          <w:rFonts w:hint="eastAsia"/>
        </w:rPr>
        <w:t>算法</w:t>
      </w:r>
      <w:r>
        <w:rPr>
          <w:rFonts w:hint="eastAsia"/>
        </w:rPr>
        <w:t>3</w:t>
      </w:r>
      <w:r>
        <w:t>.6</w:t>
      </w:r>
      <w:r>
        <w:t>首先</w:t>
      </w:r>
      <w:r>
        <w:rPr>
          <w:rFonts w:hint="eastAsia"/>
        </w:rPr>
        <w:t>初始化一个集合用来记录将被选中</w:t>
      </w:r>
      <w:r w:rsidR="00461D13">
        <w:rPr>
          <w:rFonts w:hint="eastAsia"/>
        </w:rPr>
        <w:t>作为与新加入网络的节点</w:t>
      </w:r>
      <w:r w:rsidR="00F10769">
        <w:rPr>
          <w:rFonts w:hint="eastAsia"/>
        </w:rPr>
        <w:t>v</w:t>
      </w:r>
      <w:r w:rsidR="00F10769" w:rsidRPr="00F10769">
        <w:rPr>
          <w:vertAlign w:val="subscript"/>
        </w:rPr>
        <w:t>k</w:t>
      </w:r>
      <w:r w:rsidR="00461D13">
        <w:rPr>
          <w:rFonts w:hint="eastAsia"/>
        </w:rPr>
        <w:t>相连接</w:t>
      </w:r>
      <w:r>
        <w:rPr>
          <w:rFonts w:hint="eastAsia"/>
        </w:rPr>
        <w:t>的</w:t>
      </w:r>
      <w:r>
        <w:rPr>
          <w:rFonts w:hint="eastAsia"/>
        </w:rPr>
        <w:t>m</w:t>
      </w:r>
      <w:r>
        <w:rPr>
          <w:rFonts w:hint="eastAsia"/>
        </w:rPr>
        <w:t>个节点，</w:t>
      </w:r>
      <w:r w:rsidR="00346974">
        <w:rPr>
          <w:rFonts w:hint="eastAsia"/>
        </w:rPr>
        <w:t>代码第</w:t>
      </w:r>
      <w:r w:rsidR="00346974">
        <w:rPr>
          <w:rFonts w:hint="eastAsia"/>
        </w:rPr>
        <w:t>2</w:t>
      </w:r>
      <w:r w:rsidR="00346974">
        <w:rPr>
          <w:rFonts w:hint="eastAsia"/>
        </w:rPr>
        <w:t>至</w:t>
      </w:r>
      <w:r w:rsidR="00346974">
        <w:rPr>
          <w:rFonts w:hint="eastAsia"/>
        </w:rPr>
        <w:t>8</w:t>
      </w:r>
      <w:r w:rsidR="00346974">
        <w:rPr>
          <w:rFonts w:hint="eastAsia"/>
        </w:rPr>
        <w:t>行为选取</w:t>
      </w:r>
      <w:r w:rsidR="00346974">
        <w:rPr>
          <w:rFonts w:hint="eastAsia"/>
        </w:rPr>
        <w:t>m</w:t>
      </w:r>
      <w:r w:rsidR="00346974">
        <w:rPr>
          <w:rFonts w:hint="eastAsia"/>
        </w:rPr>
        <w:t>个节点的过程，其中第</w:t>
      </w:r>
      <w:r w:rsidR="00346974">
        <w:rPr>
          <w:rFonts w:hint="eastAsia"/>
        </w:rPr>
        <w:t>4</w:t>
      </w:r>
      <w:r w:rsidR="00346974">
        <w:rPr>
          <w:rFonts w:hint="eastAsia"/>
        </w:rPr>
        <w:t>至</w:t>
      </w:r>
      <w:r w:rsidR="00346974">
        <w:rPr>
          <w:rFonts w:hint="eastAsia"/>
        </w:rPr>
        <w:t>8</w:t>
      </w:r>
      <w:r w:rsidR="00346974">
        <w:rPr>
          <w:rFonts w:hint="eastAsia"/>
        </w:rPr>
        <w:t>行即为</w:t>
      </w:r>
      <w:r w:rsidR="00F10769">
        <w:rPr>
          <w:rFonts w:hint="eastAsia"/>
        </w:rPr>
        <w:t>对</w:t>
      </w:r>
      <w:r w:rsidR="00F10769">
        <w:rPr>
          <w:rFonts w:hint="eastAsia"/>
        </w:rPr>
        <w:t>v</w:t>
      </w:r>
      <w:r w:rsidR="00F10769" w:rsidRPr="00F10769">
        <w:rPr>
          <w:vertAlign w:val="subscript"/>
        </w:rPr>
        <w:t>k</w:t>
      </w:r>
      <w:r w:rsidR="00F10769" w:rsidRPr="00F10769">
        <w:rPr>
          <w:rFonts w:hint="eastAsia"/>
        </w:rPr>
        <w:t>选取一个</w:t>
      </w:r>
      <w:r w:rsidR="00F10769">
        <w:rPr>
          <w:rFonts w:hint="eastAsia"/>
        </w:rPr>
        <w:t>连接</w:t>
      </w:r>
      <w:r w:rsidR="00F10769" w:rsidRPr="00F10769">
        <w:rPr>
          <w:rFonts w:hint="eastAsia"/>
        </w:rPr>
        <w:t>节点的过程</w:t>
      </w:r>
      <w:r w:rsidR="00F10769">
        <w:rPr>
          <w:rFonts w:hint="eastAsia"/>
        </w:rPr>
        <w:t>，</w:t>
      </w:r>
      <w:r w:rsidR="00F10769">
        <w:t>先</w:t>
      </w:r>
      <w:r w:rsidR="00F10769">
        <w:rPr>
          <w:rFonts w:hint="eastAsia"/>
        </w:rPr>
        <w:t>根据算法</w:t>
      </w:r>
      <w:r w:rsidR="00F10769">
        <w:rPr>
          <w:rFonts w:hint="eastAsia"/>
        </w:rPr>
        <w:t>3</w:t>
      </w:r>
      <w:r w:rsidR="00F10769">
        <w:t>.2</w:t>
      </w:r>
      <w:r w:rsidR="00F10769">
        <w:rPr>
          <w:rFonts w:hint="eastAsia"/>
        </w:rPr>
        <w:t>在</w:t>
      </w:r>
      <w:r w:rsidR="00F10769">
        <w:rPr>
          <w:rFonts w:hint="eastAsia"/>
        </w:rPr>
        <w:t>RWBT</w:t>
      </w:r>
      <w:r w:rsidR="00F10769">
        <w:rPr>
          <w:rFonts w:hint="eastAsia"/>
        </w:rPr>
        <w:t>中选取一个桶节点</w:t>
      </w:r>
      <w:r w:rsidR="00F10769">
        <w:rPr>
          <w:rFonts w:hint="eastAsia"/>
        </w:rPr>
        <w:t>B</w:t>
      </w:r>
      <w:r w:rsidR="00F10769" w:rsidRPr="00F10769">
        <w:rPr>
          <w:rFonts w:hint="eastAsia"/>
          <w:vertAlign w:val="subscript"/>
        </w:rPr>
        <w:t>i</w:t>
      </w:r>
      <w:r w:rsidR="00F10769">
        <w:rPr>
          <w:rFonts w:hint="eastAsia"/>
        </w:rPr>
        <w:t>，</w:t>
      </w:r>
      <w:r w:rsidR="00F10769">
        <w:t>然后</w:t>
      </w:r>
      <w:r w:rsidR="00F10769">
        <w:rPr>
          <w:rFonts w:hint="eastAsia"/>
        </w:rPr>
        <w:t>再从选取的桶</w:t>
      </w:r>
      <w:r w:rsidR="00F10769">
        <w:rPr>
          <w:rFonts w:hint="eastAsia"/>
        </w:rPr>
        <w:t>B</w:t>
      </w:r>
      <w:r w:rsidR="00F10769" w:rsidRPr="00F10769">
        <w:rPr>
          <w:rFonts w:hint="eastAsia"/>
          <w:vertAlign w:val="subscript"/>
        </w:rPr>
        <w:t>i</w:t>
      </w:r>
      <w:r w:rsidR="00F10769">
        <w:rPr>
          <w:rFonts w:hint="eastAsia"/>
        </w:rPr>
        <w:t>中按照桶内节点的概率选择一个与</w:t>
      </w:r>
      <w:r w:rsidR="00F33075">
        <w:rPr>
          <w:rFonts w:hint="eastAsia"/>
        </w:rPr>
        <w:t>v</w:t>
      </w:r>
      <w:r w:rsidR="00F33075" w:rsidRPr="00F10769">
        <w:rPr>
          <w:vertAlign w:val="subscript"/>
        </w:rPr>
        <w:t>k</w:t>
      </w:r>
      <w:r w:rsidR="00F10769">
        <w:rPr>
          <w:rFonts w:hint="eastAsia"/>
        </w:rPr>
        <w:t>相连接，最后对增加节点</w:t>
      </w:r>
      <w:r w:rsidR="00F10769">
        <w:rPr>
          <w:rFonts w:hint="eastAsia"/>
        </w:rPr>
        <w:lastRenderedPageBreak/>
        <w:t>后的</w:t>
      </w:r>
      <w:r w:rsidR="00F10769">
        <w:rPr>
          <w:rFonts w:hint="eastAsia"/>
        </w:rPr>
        <w:t>RWBT</w:t>
      </w:r>
      <w:r w:rsidR="00F10769">
        <w:rPr>
          <w:rFonts w:hint="eastAsia"/>
        </w:rPr>
        <w:t>结构更新相应分支上的权值，</w:t>
      </w:r>
      <w:r w:rsidR="00F10769">
        <w:t>算法</w:t>
      </w:r>
      <w:r w:rsidR="00F10769">
        <w:rPr>
          <w:rFonts w:hint="eastAsia"/>
        </w:rPr>
        <w:t>结束。</w:t>
      </w:r>
    </w:p>
    <w:p w:rsidR="004E356C" w:rsidRDefault="00D31373" w:rsidP="00FC55F7">
      <w:pPr>
        <w:pStyle w:val="2"/>
        <w:spacing w:before="223" w:after="223"/>
      </w:pPr>
      <w:bookmarkStart w:id="281" w:name="_Toc509768571"/>
      <w:r>
        <w:rPr>
          <w:rFonts w:hint="eastAsia"/>
        </w:rPr>
        <w:t>3.5</w:t>
      </w:r>
      <w:r w:rsidR="00164B6D">
        <w:rPr>
          <w:rFonts w:hint="eastAsia"/>
        </w:rPr>
        <w:t xml:space="preserve"> </w:t>
      </w:r>
      <w:r w:rsidR="00713A56">
        <w:rPr>
          <w:rFonts w:hint="eastAsia"/>
        </w:rPr>
        <w:t>算法分析</w:t>
      </w:r>
      <w:bookmarkEnd w:id="281"/>
    </w:p>
    <w:p w:rsidR="000517BC" w:rsidRDefault="0087417A" w:rsidP="00103A3F">
      <w:pPr>
        <w:spacing w:line="440" w:lineRule="atLeast"/>
        <w:ind w:firstLineChars="200" w:firstLine="485"/>
      </w:pPr>
      <w:r>
        <w:rPr>
          <w:rFonts w:hint="eastAsia"/>
        </w:rPr>
        <w:t>基于</w:t>
      </w:r>
      <w:r>
        <w:rPr>
          <w:rFonts w:hint="eastAsia"/>
        </w:rPr>
        <w:t>RWBT</w:t>
      </w:r>
      <w:r>
        <w:rPr>
          <w:rFonts w:hint="eastAsia"/>
        </w:rPr>
        <w:t>结构的算法</w:t>
      </w:r>
      <w:r w:rsidR="00313BB8">
        <w:rPr>
          <w:rFonts w:hint="eastAsia"/>
        </w:rPr>
        <w:t>对于包含</w:t>
      </w:r>
      <w:r w:rsidR="00313BB8">
        <w:rPr>
          <w:rFonts w:hint="eastAsia"/>
        </w:rPr>
        <w:t>n</w:t>
      </w:r>
      <w:r w:rsidR="00313BB8">
        <w:rPr>
          <w:rFonts w:hint="eastAsia"/>
        </w:rPr>
        <w:t>个节点，每加入一个新节点需要添加</w:t>
      </w:r>
      <w:r w:rsidR="00313BB8">
        <w:rPr>
          <w:rFonts w:hint="eastAsia"/>
        </w:rPr>
        <w:t>m</w:t>
      </w:r>
      <w:r w:rsidR="00313BB8">
        <w:rPr>
          <w:rFonts w:hint="eastAsia"/>
        </w:rPr>
        <w:t>个连接的无标度网络来说，在轮盘二叉树</w:t>
      </w:r>
      <w:r w:rsidR="00313BB8">
        <w:t>RWBT</w:t>
      </w:r>
      <w:r w:rsidR="00313BB8">
        <w:rPr>
          <w:rFonts w:hint="eastAsia"/>
        </w:rPr>
        <w:t>结构中</w:t>
      </w:r>
      <w:r w:rsidR="00F508F6">
        <w:rPr>
          <w:rFonts w:hint="eastAsia"/>
        </w:rPr>
        <w:t>每建立</w:t>
      </w:r>
      <w:r w:rsidR="00FA2849">
        <w:rPr>
          <w:rFonts w:hint="eastAsia"/>
        </w:rPr>
        <w:t>一条</w:t>
      </w:r>
      <w:r w:rsidR="00F508F6">
        <w:rPr>
          <w:rFonts w:hint="eastAsia"/>
        </w:rPr>
        <w:t>新的</w:t>
      </w:r>
      <w:r w:rsidR="00FA2849">
        <w:rPr>
          <w:rFonts w:hint="eastAsia"/>
        </w:rPr>
        <w:t>连接需要遍历</w:t>
      </w:r>
      <w:r w:rsidR="00FA2849">
        <w:rPr>
          <w:rFonts w:hint="eastAsia"/>
        </w:rPr>
        <w:t>Lcw</w:t>
      </w:r>
      <w:r w:rsidR="00FA2849">
        <w:rPr>
          <w:rFonts w:hint="eastAsia"/>
        </w:rPr>
        <w:t>次，</w:t>
      </w:r>
      <w:r w:rsidR="00FA2849">
        <w:t>所</w:t>
      </w:r>
      <w:r w:rsidR="00FA2849">
        <w:rPr>
          <w:rFonts w:hint="eastAsia"/>
        </w:rPr>
        <w:t>以总的</w:t>
      </w:r>
      <w:r w:rsidR="00313BB8">
        <w:rPr>
          <w:rFonts w:hint="eastAsia"/>
        </w:rPr>
        <w:t>取样的时间复杂度是</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r w:rsidR="00313BB8">
        <w:t>维护</w:t>
      </w:r>
      <w:r w:rsidR="00313BB8">
        <w:rPr>
          <w:rFonts w:hint="eastAsia"/>
        </w:rPr>
        <w:t>该结构</w:t>
      </w:r>
      <w:r w:rsidR="0072011D">
        <w:rPr>
          <w:rFonts w:hint="eastAsia"/>
        </w:rPr>
        <w:t>即每添加一条连接需要自底向上对树的权值进行更新，更新操作的时间复杂度为</w:t>
      </w:r>
      <w:r w:rsidR="0072011D">
        <w:rPr>
          <w:rFonts w:hint="eastAsia"/>
        </w:rPr>
        <w:t>O(Lcw)</w:t>
      </w:r>
      <w:r w:rsidR="0072011D">
        <w:rPr>
          <w:rFonts w:hint="eastAsia"/>
        </w:rPr>
        <w:t>，</w:t>
      </w:r>
      <w:r w:rsidR="0072011D">
        <w:t>所以</w:t>
      </w:r>
      <w:r w:rsidR="0072011D">
        <w:rPr>
          <w:rFonts w:hint="eastAsia"/>
        </w:rPr>
        <w:t>总的</w:t>
      </w:r>
      <w:r w:rsidR="0072011D">
        <w:rPr>
          <w:rFonts w:hint="eastAsia"/>
        </w:rPr>
        <w:t>RWBT</w:t>
      </w:r>
      <w:r w:rsidR="0072011D">
        <w:rPr>
          <w:rFonts w:hint="eastAsia"/>
        </w:rPr>
        <w:t>结构维护</w:t>
      </w:r>
      <w:r w:rsidR="00313BB8">
        <w:rPr>
          <w:rFonts w:hint="eastAsia"/>
        </w:rPr>
        <w:t>的时间复杂度为</w:t>
      </w:r>
      <w:r w:rsidR="00313BB8">
        <w:rPr>
          <w:rFonts w:hint="eastAsia"/>
        </w:rPr>
        <w:t>O(</w:t>
      </w:r>
      <w:r w:rsidR="00313BB8">
        <w:t>nm*|L</w:t>
      </w:r>
      <w:r w:rsidR="00313BB8" w:rsidRPr="00313BB8">
        <w:rPr>
          <w:vertAlign w:val="subscript"/>
        </w:rPr>
        <w:t>CW</w:t>
      </w:r>
      <w:r w:rsidR="00313BB8">
        <w:t>|</w:t>
      </w:r>
      <w:r w:rsidR="00313BB8">
        <w:rPr>
          <w:rFonts w:hint="eastAsia"/>
        </w:rPr>
        <w:t>)</w:t>
      </w:r>
      <w:r w:rsidR="00313BB8">
        <w:rPr>
          <w:rFonts w:hint="eastAsia"/>
        </w:rPr>
        <w:t>。</w:t>
      </w:r>
    </w:p>
    <w:p w:rsidR="000517BC" w:rsidRDefault="008A1CF2" w:rsidP="008A1CF2">
      <w:pPr>
        <w:pStyle w:val="2"/>
        <w:spacing w:before="223" w:after="223"/>
      </w:pPr>
      <w:bookmarkStart w:id="282" w:name="_Toc509768572"/>
      <w:r>
        <w:rPr>
          <w:rFonts w:hint="eastAsia"/>
        </w:rPr>
        <w:t xml:space="preserve">3.5 </w:t>
      </w:r>
      <w:r>
        <w:rPr>
          <w:rFonts w:hint="eastAsia"/>
        </w:rPr>
        <w:t>算法优化</w:t>
      </w:r>
      <w:bookmarkEnd w:id="282"/>
    </w:p>
    <w:p w:rsidR="008A1CF2" w:rsidRDefault="008A1CF2" w:rsidP="00103A3F">
      <w:pPr>
        <w:spacing w:line="440" w:lineRule="atLeast"/>
        <w:ind w:firstLineChars="200" w:firstLine="485"/>
      </w:pPr>
      <w:r>
        <w:rPr>
          <w:rFonts w:hint="eastAsia"/>
        </w:rPr>
        <w:t>最后，</w:t>
      </w:r>
      <w:r>
        <w:t>提出了</w:t>
      </w:r>
      <w:r>
        <w:rPr>
          <w:rFonts w:hint="eastAsia"/>
        </w:rPr>
        <w:t>一种通过替换桶节点的删除插入操作，例如给定一棵</w:t>
      </w:r>
      <w:r>
        <w:rPr>
          <w:rFonts w:hint="eastAsia"/>
        </w:rPr>
        <w:t>RWBT</w:t>
      </w:r>
      <w:r>
        <w:rPr>
          <w:rFonts w:hint="eastAsia"/>
        </w:rPr>
        <w:t>树</w:t>
      </w:r>
      <w:r w:rsidRPr="001358F8">
        <w:rPr>
          <w:rFonts w:hint="eastAsia"/>
          <w:i/>
        </w:rPr>
        <w:t>T</w:t>
      </w:r>
      <w:r>
        <w:rPr>
          <w:rFonts w:hint="eastAsia"/>
        </w:rPr>
        <w:t>，假设需要从只包含一个节点</w:t>
      </w:r>
      <w:r>
        <w:rPr>
          <w:rFonts w:hint="eastAsia"/>
        </w:rPr>
        <w:t>vi</w:t>
      </w:r>
      <w:r>
        <w:rPr>
          <w:rFonts w:hint="eastAsia"/>
        </w:rPr>
        <w:t>的桶</w:t>
      </w:r>
      <w:r>
        <w:rPr>
          <w:rFonts w:hint="eastAsia"/>
        </w:rPr>
        <w:t>Bd</w:t>
      </w:r>
      <w:r>
        <w:rPr>
          <w:rFonts w:hint="eastAsia"/>
        </w:rPr>
        <w:t>中进行取样操作，但是</w:t>
      </w:r>
      <w:r>
        <w:rPr>
          <w:rFonts w:hint="eastAsia"/>
        </w:rPr>
        <w:t>B</w:t>
      </w:r>
      <w:r>
        <w:t>d+1</w:t>
      </w:r>
      <m:oMath>
        <m:r>
          <m:rPr>
            <m:sty m:val="p"/>
          </m:rPr>
          <w:rPr>
            <w:rFonts w:ascii="Cambria Math" w:hAnsi="Cambria Math"/>
          </w:rPr>
          <m:t xml:space="preserve"> ∉ </m:t>
        </m:r>
      </m:oMath>
      <w:r w:rsidRPr="001358F8">
        <w:rPr>
          <w:rFonts w:hint="eastAsia"/>
          <w:i/>
        </w:rPr>
        <w:t>T</w:t>
      </w:r>
      <w:r>
        <w:rPr>
          <w:rFonts w:hint="eastAsia"/>
        </w:rPr>
        <w:t>，如上述例子中</w:t>
      </w:r>
      <w:r>
        <w:rPr>
          <w:rFonts w:hint="eastAsia"/>
        </w:rPr>
        <w:t>v1</w:t>
      </w:r>
      <m:oMath>
        <m:r>
          <m:rPr>
            <m:sty m:val="p"/>
          </m:rPr>
          <w:rPr>
            <w:rFonts w:ascii="Cambria Math" w:hAnsi="Cambria Math"/>
          </w:rPr>
          <m:t xml:space="preserve"> ∈ </m:t>
        </m:r>
      </m:oMath>
      <w:r>
        <w:rPr>
          <w:rFonts w:hint="eastAsia"/>
        </w:rPr>
        <w:t>B13</w:t>
      </w:r>
      <w:r>
        <w:rPr>
          <w:rFonts w:hint="eastAsia"/>
        </w:rPr>
        <w:t>，但是当</w:t>
      </w:r>
      <w:r>
        <w:rPr>
          <w:rFonts w:hint="eastAsia"/>
        </w:rPr>
        <w:t>B</w:t>
      </w:r>
      <w:r>
        <w:t>13</w:t>
      </w:r>
      <w:r>
        <w:rPr>
          <w:rFonts w:hint="eastAsia"/>
        </w:rPr>
        <w:t>桶中唯一的节点</w:t>
      </w:r>
      <w:r>
        <w:rPr>
          <w:rFonts w:hint="eastAsia"/>
        </w:rPr>
        <w:t>v1</w:t>
      </w:r>
      <w:r>
        <w:rPr>
          <w:rFonts w:hint="eastAsia"/>
        </w:rPr>
        <w:t>被选中，</w:t>
      </w:r>
      <w:r>
        <w:t>该节点</w:t>
      </w:r>
      <w:r>
        <w:rPr>
          <w:rFonts w:hint="eastAsia"/>
        </w:rPr>
        <w:t>的度相应地加</w:t>
      </w:r>
      <w:r>
        <w:rPr>
          <w:rFonts w:hint="eastAsia"/>
        </w:rPr>
        <w:t>1</w:t>
      </w:r>
      <w:r>
        <w:rPr>
          <w:rFonts w:hint="eastAsia"/>
        </w:rPr>
        <w:t>之后，</w:t>
      </w:r>
      <w:r>
        <w:t>v1</w:t>
      </w:r>
      <w:r>
        <w:rPr>
          <w:rFonts w:hint="eastAsia"/>
        </w:rPr>
        <w:t>需要从</w:t>
      </w:r>
      <w:r>
        <w:rPr>
          <w:rFonts w:hint="eastAsia"/>
        </w:rPr>
        <w:t>B</w:t>
      </w:r>
      <w:r>
        <w:t>13</w:t>
      </w:r>
      <w:r>
        <w:rPr>
          <w:rFonts w:hint="eastAsia"/>
        </w:rPr>
        <w:t>桶中移到</w:t>
      </w:r>
      <w:r>
        <w:rPr>
          <w:rFonts w:hint="eastAsia"/>
        </w:rPr>
        <w:t>B</w:t>
      </w:r>
      <w:r>
        <w:t>14</w:t>
      </w:r>
      <w:r>
        <w:rPr>
          <w:rFonts w:hint="eastAsia"/>
        </w:rPr>
        <w:t>中，</w:t>
      </w:r>
      <w:r w:rsidR="00424553">
        <w:rPr>
          <w:rFonts w:hint="eastAsia"/>
        </w:rPr>
        <w:t>B13</w:t>
      </w:r>
      <w:r w:rsidR="00424553">
        <w:rPr>
          <w:rFonts w:hint="eastAsia"/>
        </w:rPr>
        <w:t>被置空</w:t>
      </w:r>
      <w:r>
        <w:t>但是</w:t>
      </w:r>
      <w:r>
        <w:rPr>
          <w:rFonts w:hint="eastAsia"/>
        </w:rPr>
        <w:t>B</w:t>
      </w:r>
      <w:r>
        <w:t>14</w:t>
      </w:r>
      <w:r>
        <w:rPr>
          <w:rFonts w:hint="eastAsia"/>
        </w:rPr>
        <w:t>不存在的情况下，</w:t>
      </w:r>
      <w:r w:rsidR="00406A7D">
        <w:rPr>
          <w:rFonts w:hint="eastAsia"/>
        </w:rPr>
        <w:t>则</w:t>
      </w:r>
      <w:r w:rsidR="000A46D0">
        <w:rPr>
          <w:rFonts w:hint="eastAsia"/>
        </w:rPr>
        <w:t>只需要</w:t>
      </w:r>
      <w:r w:rsidR="00424553">
        <w:rPr>
          <w:rFonts w:hint="eastAsia"/>
        </w:rPr>
        <w:t>将</w:t>
      </w:r>
      <w:r w:rsidR="00424553">
        <w:rPr>
          <w:rFonts w:hint="eastAsia"/>
        </w:rPr>
        <w:t>B13</w:t>
      </w:r>
      <w:r w:rsidR="00424553">
        <w:rPr>
          <w:rFonts w:hint="eastAsia"/>
        </w:rPr>
        <w:t>重命名为</w:t>
      </w:r>
      <w:r w:rsidR="00424553">
        <w:rPr>
          <w:rFonts w:hint="eastAsia"/>
        </w:rPr>
        <w:t>B</w:t>
      </w:r>
      <w:r w:rsidR="00424553">
        <w:t>14</w:t>
      </w:r>
      <w:r w:rsidR="00424553">
        <w:rPr>
          <w:rFonts w:hint="eastAsia"/>
        </w:rPr>
        <w:t>，</w:t>
      </w:r>
      <w:r w:rsidR="00424553">
        <w:t>而不是</w:t>
      </w:r>
      <w:r w:rsidR="00424553">
        <w:rPr>
          <w:rFonts w:hint="eastAsia"/>
        </w:rPr>
        <w:t>删除</w:t>
      </w:r>
      <w:r w:rsidR="00424553">
        <w:rPr>
          <w:rFonts w:hint="eastAsia"/>
        </w:rPr>
        <w:t>B13</w:t>
      </w:r>
      <w:r w:rsidR="00424553">
        <w:rPr>
          <w:rFonts w:hint="eastAsia"/>
        </w:rPr>
        <w:t>然后插入</w:t>
      </w:r>
      <w:r w:rsidR="00424553">
        <w:rPr>
          <w:rFonts w:hint="eastAsia"/>
        </w:rPr>
        <w:t>B14</w:t>
      </w:r>
      <w:r w:rsidR="00424553">
        <w:rPr>
          <w:rFonts w:hint="eastAsia"/>
        </w:rPr>
        <w:t>。</w:t>
      </w:r>
      <w:r w:rsidR="00424553">
        <w:t>这</w:t>
      </w:r>
      <w:r w:rsidR="00000C63">
        <w:rPr>
          <w:rFonts w:hint="eastAsia"/>
        </w:rPr>
        <w:t>种</w:t>
      </w:r>
      <w:r w:rsidR="00424553">
        <w:rPr>
          <w:rFonts w:hint="eastAsia"/>
        </w:rPr>
        <w:t>替换操作在节点规模到达一定程度之后会明显减少删除，</w:t>
      </w:r>
      <w:r w:rsidR="00424553">
        <w:t>插入</w:t>
      </w:r>
      <w:r w:rsidR="00424553">
        <w:rPr>
          <w:rFonts w:hint="eastAsia"/>
        </w:rPr>
        <w:t>的次数</w:t>
      </w:r>
      <w:r w:rsidR="00000C63">
        <w:rPr>
          <w:rFonts w:hint="eastAsia"/>
        </w:rPr>
        <w:t>，</w:t>
      </w:r>
      <w:r w:rsidR="00424553">
        <w:rPr>
          <w:rFonts w:hint="eastAsia"/>
        </w:rPr>
        <w:t>从而进一步提高算法的效率。</w:t>
      </w:r>
      <w:r w:rsidR="00000C63">
        <w:rPr>
          <w:rFonts w:hint="eastAsia"/>
        </w:rPr>
        <w:t>其中替换操作的折减系数</w:t>
      </w:r>
      <m:oMath>
        <m:r>
          <m:rPr>
            <m:sty m:val="p"/>
          </m:rPr>
          <w:rPr>
            <w:rFonts w:ascii="Cambria Math" w:hAnsi="Cambria Math"/>
          </w:rPr>
          <m:t xml:space="preserve"> μ=</m:t>
        </m:r>
        <m:r>
          <m:rPr>
            <m:sty m:val="p"/>
          </m:rPr>
          <w:rPr>
            <w:rFonts w:ascii="Cambria Math" w:hAnsi="Cambria Math" w:hint="eastAsia"/>
          </w:rPr>
          <m:t>(</m:t>
        </m:r>
        <m:r>
          <m:rPr>
            <m:sty m:val="p"/>
          </m:rPr>
          <w:rPr>
            <w:rFonts w:ascii="Cambria Math" w:hAnsi="Cambria Math"/>
          </w:rPr>
          <m:t>1-</m:t>
        </m:r>
        <m:f>
          <m:fPr>
            <m:ctrlPr>
              <w:rPr>
                <w:rFonts w:ascii="Cambria Math" w:hAnsi="Cambria Math"/>
              </w:rPr>
            </m:ctrlPr>
          </m:fPr>
          <m:num>
            <m:r>
              <w:rPr>
                <w:rFonts w:ascii="Cambria Math" w:hAnsi="Cambria Math"/>
              </w:rPr>
              <m:t>rep</m:t>
            </m:r>
          </m:num>
          <m:den>
            <m:r>
              <w:rPr>
                <w:rFonts w:ascii="Cambria Math" w:hAnsi="Cambria Math"/>
              </w:rPr>
              <m:t>del+ins</m:t>
            </m:r>
          </m:den>
        </m:f>
        <m:r>
          <m:rPr>
            <m:sty m:val="p"/>
          </m:rPr>
          <w:rPr>
            <w:rFonts w:ascii="Cambria Math" w:hAnsi="Cambria Math"/>
          </w:rPr>
          <m:t>)×100</m:t>
        </m:r>
      </m:oMath>
      <w:r w:rsidR="00161C42">
        <w:rPr>
          <w:rFonts w:hint="eastAsia"/>
        </w:rPr>
        <w:t xml:space="preserve"> </w:t>
      </w:r>
      <w:r w:rsidR="00161C42">
        <w:rPr>
          <w:rFonts w:hint="eastAsia"/>
        </w:rPr>
        <w:t>，</w:t>
      </w:r>
      <w:r w:rsidR="00161C42">
        <w:t>其中</w:t>
      </w:r>
      <w:r w:rsidR="00161C42" w:rsidRPr="00161C42">
        <w:rPr>
          <w:rFonts w:hint="eastAsia"/>
          <w:i/>
        </w:rPr>
        <w:t>rep</w:t>
      </w:r>
      <w:r w:rsidR="00161C42">
        <w:rPr>
          <w:rFonts w:hint="eastAsia"/>
        </w:rPr>
        <w:t>，</w:t>
      </w:r>
      <w:r w:rsidR="00161C42" w:rsidRPr="00161C42">
        <w:rPr>
          <w:rFonts w:hint="eastAsia"/>
          <w:i/>
        </w:rPr>
        <w:t>del</w:t>
      </w:r>
      <w:r w:rsidR="00161C42">
        <w:rPr>
          <w:rFonts w:hint="eastAsia"/>
        </w:rPr>
        <w:t>，</w:t>
      </w:r>
      <w:r w:rsidR="00161C42" w:rsidRPr="00161C42">
        <w:rPr>
          <w:i/>
        </w:rPr>
        <w:t>ins</w:t>
      </w:r>
      <w:r w:rsidR="00161C42">
        <w:rPr>
          <w:rFonts w:hint="eastAsia"/>
        </w:rPr>
        <w:t>分别表示替换次数，</w:t>
      </w:r>
      <w:r w:rsidR="00161C42">
        <w:t>删除</w:t>
      </w:r>
      <w:r w:rsidR="00161C42">
        <w:rPr>
          <w:rFonts w:hint="eastAsia"/>
        </w:rPr>
        <w:t>次数，</w:t>
      </w:r>
      <w:r w:rsidR="00161C42">
        <w:t>插入</w:t>
      </w:r>
      <w:r w:rsidR="00161C42">
        <w:rPr>
          <w:rFonts w:hint="eastAsia"/>
        </w:rPr>
        <w:t>次数。</w:t>
      </w:r>
      <w:r w:rsidR="006F58F6">
        <w:rPr>
          <w:rFonts w:hint="eastAsia"/>
        </w:rPr>
        <w:t>详细步骤如算法</w:t>
      </w:r>
      <w:r w:rsidR="006F58F6">
        <w:rPr>
          <w:rFonts w:hint="eastAsia"/>
        </w:rPr>
        <w:t>3</w:t>
      </w:r>
      <w:r w:rsidR="006F58F6">
        <w:t>.1</w:t>
      </w:r>
      <w:r w:rsidR="006F58F6">
        <w:rPr>
          <w:rFonts w:hint="eastAsia"/>
        </w:rPr>
        <w:t>所描述。</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6F58F6" w:rsidTr="006F58F6">
        <w:trPr>
          <w:jc w:val="center"/>
        </w:trPr>
        <w:tc>
          <w:tcPr>
            <w:tcW w:w="8732" w:type="dxa"/>
            <w:tcBorders>
              <w:top w:val="single" w:sz="12" w:space="0" w:color="auto"/>
              <w:bottom w:val="single" w:sz="4" w:space="0" w:color="auto"/>
            </w:tcBorders>
          </w:tcPr>
          <w:p w:rsidR="006F58F6" w:rsidRDefault="006F58F6" w:rsidP="006F58F6">
            <w:pPr>
              <w:jc w:val="center"/>
              <w:rPr>
                <w:szCs w:val="21"/>
              </w:rPr>
            </w:pPr>
            <w:r w:rsidRPr="00F82FCF">
              <w:rPr>
                <w:rFonts w:ascii="黑体" w:eastAsia="黑体" w:hAnsi="黑体" w:hint="eastAsia"/>
                <w:sz w:val="21"/>
                <w:szCs w:val="21"/>
              </w:rPr>
              <w:t>算法</w:t>
            </w:r>
            <w:r w:rsidRPr="00F82FCF">
              <w:rPr>
                <w:rFonts w:hint="eastAsia"/>
                <w:sz w:val="21"/>
                <w:szCs w:val="21"/>
              </w:rPr>
              <w:t>3</w:t>
            </w:r>
            <w:r w:rsidR="00DF7F39">
              <w:rPr>
                <w:sz w:val="21"/>
                <w:szCs w:val="21"/>
              </w:rPr>
              <w:t>.7</w:t>
            </w:r>
            <w:r>
              <w:rPr>
                <w:sz w:val="21"/>
                <w:szCs w:val="21"/>
              </w:rPr>
              <w:t xml:space="preserve"> RWBT+</w:t>
            </w:r>
            <w:r>
              <w:rPr>
                <w:rFonts w:hint="eastAsia"/>
                <w:sz w:val="21"/>
                <w:szCs w:val="21"/>
              </w:rPr>
              <w:t>算法</w:t>
            </w:r>
          </w:p>
        </w:tc>
      </w:tr>
      <w:tr w:rsidR="006F58F6" w:rsidTr="006F58F6">
        <w:trPr>
          <w:jc w:val="center"/>
        </w:trPr>
        <w:tc>
          <w:tcPr>
            <w:tcW w:w="8732" w:type="dxa"/>
            <w:tcBorders>
              <w:top w:val="single" w:sz="4" w:space="0" w:color="auto"/>
            </w:tcBorders>
          </w:tcPr>
          <w:p w:rsidR="006F58F6" w:rsidRPr="008E61EC" w:rsidRDefault="006F58F6" w:rsidP="006F58F6">
            <w:pPr>
              <w:rPr>
                <w:sz w:val="21"/>
                <w:szCs w:val="21"/>
              </w:rPr>
            </w:pPr>
            <w:r w:rsidRPr="00053F81">
              <w:rPr>
                <w:b/>
                <w:sz w:val="21"/>
                <w:szCs w:val="21"/>
              </w:rPr>
              <w:t>Input</w:t>
            </w:r>
            <w:r w:rsidRPr="008E61EC">
              <w:rPr>
                <w:sz w:val="21"/>
                <w:szCs w:val="21"/>
              </w:rPr>
              <w:t xml:space="preserve">: </w:t>
            </w:r>
            <w:r w:rsidRPr="006A21F8">
              <w:rPr>
                <w:i/>
                <w:sz w:val="21"/>
                <w:szCs w:val="21"/>
              </w:rPr>
              <w:t>Tree</w:t>
            </w:r>
            <w:r>
              <w:rPr>
                <w:sz w:val="21"/>
                <w:szCs w:val="21"/>
              </w:rPr>
              <w:t xml:space="preserve">, </w:t>
            </w:r>
            <w:r>
              <w:rPr>
                <w:i/>
                <w:sz w:val="21"/>
                <w:szCs w:val="21"/>
              </w:rPr>
              <w:t>oldDegree</w:t>
            </w:r>
            <w:r>
              <w:rPr>
                <w:rFonts w:hint="eastAsia"/>
                <w:i/>
                <w:sz w:val="21"/>
                <w:szCs w:val="21"/>
              </w:rPr>
              <w:t>，</w:t>
            </w:r>
            <w:r>
              <w:rPr>
                <w:i/>
                <w:sz w:val="21"/>
                <w:szCs w:val="21"/>
              </w:rPr>
              <w:t>newDegree</w:t>
            </w:r>
          </w:p>
        </w:tc>
      </w:tr>
      <w:tr w:rsidR="006F58F6" w:rsidTr="006F58F6">
        <w:trPr>
          <w:trHeight w:val="240"/>
          <w:jc w:val="center"/>
        </w:trPr>
        <w:tc>
          <w:tcPr>
            <w:tcW w:w="8732" w:type="dxa"/>
          </w:tcPr>
          <w:p w:rsidR="006F58F6" w:rsidRPr="00053F81" w:rsidRDefault="006F58F6" w:rsidP="006F58F6">
            <w:pPr>
              <w:rPr>
                <w:b/>
                <w:sz w:val="21"/>
                <w:szCs w:val="21"/>
              </w:rPr>
            </w:pPr>
            <w:r>
              <w:rPr>
                <w:rFonts w:hint="eastAsia"/>
                <w:b/>
                <w:sz w:val="21"/>
                <w:szCs w:val="21"/>
              </w:rPr>
              <w:t>Begin</w:t>
            </w:r>
          </w:p>
        </w:tc>
      </w:tr>
      <w:tr w:rsidR="006F58F6" w:rsidTr="006F58F6">
        <w:trPr>
          <w:trHeight w:val="80"/>
          <w:jc w:val="center"/>
        </w:trPr>
        <w:tc>
          <w:tcPr>
            <w:tcW w:w="8732" w:type="dxa"/>
          </w:tcPr>
          <w:p w:rsidR="006F58F6" w:rsidRPr="0015084F" w:rsidRDefault="006F58F6" w:rsidP="006F58F6">
            <w:pPr>
              <w:rPr>
                <w:sz w:val="21"/>
                <w:szCs w:val="21"/>
              </w:rPr>
            </w:pPr>
            <w:r w:rsidRPr="008E61EC">
              <w:rPr>
                <w:rFonts w:hint="eastAsia"/>
                <w:sz w:val="21"/>
                <w:szCs w:val="21"/>
              </w:rPr>
              <w:t>1:</w:t>
            </w:r>
            <w:r>
              <w:rPr>
                <w:i/>
                <w:sz w:val="21"/>
                <w:szCs w:val="21"/>
              </w:rPr>
              <w:t xml:space="preserve"> </w:t>
            </w:r>
            <w:r w:rsidRPr="006F58F6">
              <w:rPr>
                <w:i/>
                <w:sz w:val="21"/>
                <w:szCs w:val="21"/>
              </w:rPr>
              <w:t>oldBucket</w:t>
            </w:r>
            <m:oMath>
              <m:r>
                <m:rPr>
                  <m:sty m:val="p"/>
                </m:rPr>
                <w:rPr>
                  <w:rFonts w:ascii="Cambria Math" w:hAnsi="Cambria Math"/>
                  <w:sz w:val="21"/>
                  <w:szCs w:val="21"/>
                </w:rPr>
                <m:t xml:space="preserve"> ← </m:t>
              </m:r>
            </m:oMath>
            <w:r>
              <w:rPr>
                <w:rFonts w:hint="eastAsia"/>
                <w:sz w:val="21"/>
                <w:szCs w:val="21"/>
              </w:rPr>
              <w:t>Bucket</w:t>
            </w:r>
            <w:r>
              <w:rPr>
                <w:sz w:val="21"/>
                <w:szCs w:val="21"/>
              </w:rPr>
              <w:t xml:space="preserve"> with </w:t>
            </w:r>
            <w:r>
              <w:rPr>
                <w:rFonts w:hint="eastAsia"/>
                <w:sz w:val="21"/>
                <w:szCs w:val="21"/>
              </w:rPr>
              <w:t>the</w:t>
            </w:r>
            <w:r>
              <w:rPr>
                <w:sz w:val="21"/>
                <w:szCs w:val="21"/>
              </w:rPr>
              <w:t xml:space="preserve"> </w:t>
            </w:r>
            <w:r w:rsidRPr="006F58F6">
              <w:rPr>
                <w:i/>
                <w:sz w:val="21"/>
                <w:szCs w:val="21"/>
              </w:rPr>
              <w:t>oldDegree</w:t>
            </w:r>
          </w:p>
        </w:tc>
      </w:tr>
      <w:tr w:rsidR="006F58F6" w:rsidTr="006F58F6">
        <w:trPr>
          <w:trHeight w:val="208"/>
          <w:jc w:val="center"/>
        </w:trPr>
        <w:tc>
          <w:tcPr>
            <w:tcW w:w="8732" w:type="dxa"/>
          </w:tcPr>
          <w:p w:rsidR="006F58F6" w:rsidRPr="008E61EC" w:rsidRDefault="006F58F6" w:rsidP="00F930EB">
            <w:pPr>
              <w:rPr>
                <w:sz w:val="21"/>
                <w:szCs w:val="21"/>
              </w:rPr>
            </w:pPr>
            <w:r>
              <w:rPr>
                <w:rFonts w:hint="eastAsia"/>
                <w:sz w:val="21"/>
                <w:szCs w:val="21"/>
              </w:rPr>
              <w:t>2:</w:t>
            </w:r>
            <w:r w:rsidRPr="00BE6ED2">
              <w:rPr>
                <w:sz w:val="21"/>
                <w:szCs w:val="21"/>
              </w:rPr>
              <w:t xml:space="preserve"> </w:t>
            </w:r>
            <w:r w:rsidRPr="0015084F">
              <w:rPr>
                <w:b/>
                <w:sz w:val="21"/>
                <w:szCs w:val="21"/>
              </w:rPr>
              <w:t>if</w:t>
            </w:r>
            <w:r>
              <w:rPr>
                <w:sz w:val="21"/>
                <w:szCs w:val="21"/>
              </w:rPr>
              <w:t xml:space="preserve"> </w:t>
            </w:r>
            <w:r>
              <w:rPr>
                <w:i/>
                <w:sz w:val="21"/>
                <w:szCs w:val="21"/>
              </w:rPr>
              <w:t>oldBucket</w:t>
            </w:r>
            <w:r>
              <w:rPr>
                <w:rFonts w:hint="eastAsia"/>
                <w:i/>
                <w:sz w:val="21"/>
                <w:szCs w:val="21"/>
              </w:rPr>
              <w:t>.</w:t>
            </w:r>
            <w:r w:rsidRPr="006F58F6">
              <w:rPr>
                <w:rFonts w:hint="eastAsia"/>
                <w:sz w:val="21"/>
                <w:szCs w:val="21"/>
              </w:rPr>
              <w:t>size</w:t>
            </w:r>
            <w:r>
              <w:rPr>
                <w:sz w:val="21"/>
                <w:szCs w:val="21"/>
              </w:rPr>
              <w:t xml:space="preserve"> == </w:t>
            </w:r>
            <w:r w:rsidRPr="006F58F6">
              <w:rPr>
                <w:sz w:val="21"/>
                <w:szCs w:val="21"/>
              </w:rPr>
              <w:t>1</w:t>
            </w:r>
            <w:r>
              <w:rPr>
                <w:sz w:val="21"/>
                <w:szCs w:val="21"/>
              </w:rPr>
              <w:t xml:space="preserve"> and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sidR="00F930EB">
              <w:rPr>
                <w:i/>
                <w:sz w:val="21"/>
                <w:szCs w:val="21"/>
              </w:rPr>
              <w:t>Tree</w:t>
            </w:r>
            <w:r>
              <w:rPr>
                <w:rFonts w:hint="eastAsia"/>
                <w:sz w:val="21"/>
                <w:szCs w:val="21"/>
              </w:rPr>
              <w:t xml:space="preserve"> </w:t>
            </w:r>
            <w:r w:rsidRPr="0015084F">
              <w:rPr>
                <w:rFonts w:hint="eastAsia"/>
                <w:b/>
                <w:sz w:val="21"/>
                <w:szCs w:val="21"/>
              </w:rPr>
              <w:t>then</w:t>
            </w:r>
          </w:p>
        </w:tc>
      </w:tr>
      <w:tr w:rsidR="006F58F6" w:rsidTr="006F58F6">
        <w:trPr>
          <w:trHeight w:val="208"/>
          <w:jc w:val="center"/>
        </w:trPr>
        <w:tc>
          <w:tcPr>
            <w:tcW w:w="8732" w:type="dxa"/>
          </w:tcPr>
          <w:p w:rsidR="006F58F6" w:rsidRDefault="006F58F6" w:rsidP="00421B28">
            <w:pPr>
              <w:rPr>
                <w:sz w:val="21"/>
                <w:szCs w:val="21"/>
              </w:rPr>
            </w:pPr>
            <w:r>
              <w:rPr>
                <w:rFonts w:hint="eastAsia"/>
                <w:sz w:val="21"/>
                <w:szCs w:val="21"/>
              </w:rPr>
              <w:t>3:</w:t>
            </w:r>
            <w:r w:rsidR="00421B28">
              <w:rPr>
                <w:rFonts w:hint="eastAsia"/>
                <w:sz w:val="21"/>
                <w:szCs w:val="21"/>
              </w:rPr>
              <w:t xml:space="preserve">     </w:t>
            </w:r>
            <w:r w:rsidR="00421B28">
              <w:rPr>
                <w:i/>
                <w:sz w:val="21"/>
                <w:szCs w:val="21"/>
              </w:rPr>
              <w:t>oldBucket</w:t>
            </w:r>
            <w:r w:rsidR="00421B28" w:rsidRPr="00421B28">
              <w:rPr>
                <w:sz w:val="21"/>
                <w:szCs w:val="21"/>
              </w:rPr>
              <w:t>.degree</w:t>
            </w:r>
            <m:oMath>
              <m:r>
                <m:rPr>
                  <m:sty m:val="p"/>
                </m:rPr>
                <w:rPr>
                  <w:rFonts w:ascii="Cambria Math" w:hAnsi="Cambria Math"/>
                  <w:sz w:val="21"/>
                  <w:szCs w:val="21"/>
                </w:rPr>
                <m:t xml:space="preserve"> ← </m:t>
              </m:r>
            </m:oMath>
            <w:r w:rsidR="00421B28" w:rsidRPr="00421B28">
              <w:rPr>
                <w:rFonts w:hint="eastAsia"/>
                <w:i/>
                <w:sz w:val="21"/>
                <w:szCs w:val="21"/>
              </w:rPr>
              <w:t>newDegree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sidRPr="008E61EC">
              <w:rPr>
                <w:rFonts w:hint="eastAsia"/>
                <w:sz w:val="21"/>
                <w:szCs w:val="21"/>
              </w:rPr>
              <w:t>3</w:t>
            </w:r>
            <w:r>
              <w:rPr>
                <w:sz w:val="21"/>
                <w:szCs w:val="21"/>
              </w:rPr>
              <w:t>:</w:t>
            </w:r>
            <w:r w:rsidR="00421B28">
              <w:rPr>
                <w:sz w:val="21"/>
                <w:szCs w:val="21"/>
              </w:rPr>
              <w:t xml:space="preserve">     delete </w:t>
            </w:r>
            <w:r w:rsidR="00421B28" w:rsidRPr="00421B28">
              <w:rPr>
                <w:i/>
                <w:sz w:val="21"/>
                <w:szCs w:val="21"/>
              </w:rPr>
              <w:t>oldDegree</w:t>
            </w:r>
          </w:p>
        </w:tc>
      </w:tr>
      <w:tr w:rsidR="006F58F6" w:rsidTr="006F58F6">
        <w:trPr>
          <w:jc w:val="center"/>
        </w:trPr>
        <w:tc>
          <w:tcPr>
            <w:tcW w:w="8732" w:type="dxa"/>
            <w:tcBorders>
              <w:top w:val="nil"/>
              <w:bottom w:val="nil"/>
            </w:tcBorders>
          </w:tcPr>
          <w:p w:rsidR="006F58F6" w:rsidRPr="008E61EC" w:rsidRDefault="006F58F6" w:rsidP="00421B28">
            <w:pPr>
              <w:rPr>
                <w:sz w:val="21"/>
                <w:szCs w:val="21"/>
              </w:rPr>
            </w:pPr>
            <w:r>
              <w:rPr>
                <w:rFonts w:hint="eastAsia"/>
                <w:sz w:val="21"/>
                <w:szCs w:val="21"/>
              </w:rPr>
              <w:t xml:space="preserve">4:     </w:t>
            </w:r>
            <w:r w:rsidR="00421B28" w:rsidRPr="00421B28">
              <w:rPr>
                <w:sz w:val="21"/>
                <w:szCs w:val="21"/>
              </w:rPr>
              <w:t>add</w:t>
            </w:r>
            <w:r w:rsidR="00421B28">
              <w:rPr>
                <w:i/>
                <w:sz w:val="21"/>
                <w:szCs w:val="21"/>
              </w:rPr>
              <w:t xml:space="preserve"> newDegree</w:t>
            </w:r>
          </w:p>
        </w:tc>
      </w:tr>
      <w:tr w:rsidR="004F2083" w:rsidTr="006F58F6">
        <w:trPr>
          <w:jc w:val="center"/>
        </w:trPr>
        <w:tc>
          <w:tcPr>
            <w:tcW w:w="8732" w:type="dxa"/>
            <w:tcBorders>
              <w:top w:val="nil"/>
              <w:bottom w:val="nil"/>
            </w:tcBorders>
          </w:tcPr>
          <w:p w:rsidR="004F2083" w:rsidRDefault="004F2083" w:rsidP="00421B28">
            <w:pPr>
              <w:rPr>
                <w:sz w:val="21"/>
                <w:szCs w:val="21"/>
              </w:rPr>
            </w:pPr>
            <w:r>
              <w:rPr>
                <w:rFonts w:hint="eastAsia"/>
                <w:sz w:val="21"/>
                <w:szCs w:val="21"/>
              </w:rPr>
              <w:t>5:     updateTree(</w:t>
            </w:r>
            <w:r w:rsidRPr="004F2083">
              <w:rPr>
                <w:i/>
                <w:sz w:val="21"/>
                <w:szCs w:val="21"/>
              </w:rPr>
              <w:t>Tree</w:t>
            </w:r>
            <w:r>
              <w:rPr>
                <w:rFonts w:hint="eastAsia"/>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Pr="008E61EC" w:rsidRDefault="004F2083" w:rsidP="004F2083">
            <w:pPr>
              <w:rPr>
                <w:sz w:val="21"/>
                <w:szCs w:val="21"/>
              </w:rPr>
            </w:pPr>
            <w:r>
              <w:rPr>
                <w:rFonts w:hint="eastAsia"/>
                <w:sz w:val="21"/>
                <w:szCs w:val="21"/>
              </w:rPr>
              <w:t>6</w:t>
            </w:r>
            <w:r w:rsidR="006F58F6">
              <w:rPr>
                <w:rFonts w:hint="eastAsia"/>
                <w:sz w:val="21"/>
                <w:szCs w:val="21"/>
              </w:rPr>
              <w:t xml:space="preserve">: </w:t>
            </w:r>
            <w:r w:rsidR="006F58F6" w:rsidRPr="0054733C">
              <w:rPr>
                <w:b/>
                <w:sz w:val="21"/>
                <w:szCs w:val="21"/>
              </w:rPr>
              <w:t>else</w:t>
            </w:r>
            <w:r w:rsidR="006F58F6">
              <w:rPr>
                <w:sz w:val="21"/>
                <w:szCs w:val="21"/>
              </w:rPr>
              <w:t xml:space="preserve"> </w:t>
            </w:r>
          </w:p>
        </w:tc>
      </w:tr>
      <w:tr w:rsidR="006F58F6" w:rsidTr="006F58F6">
        <w:trPr>
          <w:jc w:val="center"/>
        </w:trPr>
        <w:tc>
          <w:tcPr>
            <w:tcW w:w="8732" w:type="dxa"/>
            <w:tcBorders>
              <w:top w:val="nil"/>
              <w:bottom w:val="nil"/>
            </w:tcBorders>
          </w:tcPr>
          <w:p w:rsidR="006F58F6" w:rsidRDefault="004F2083" w:rsidP="00F930EB">
            <w:pPr>
              <w:rPr>
                <w:sz w:val="21"/>
                <w:szCs w:val="21"/>
              </w:rPr>
            </w:pPr>
            <w:r>
              <w:rPr>
                <w:rFonts w:hint="eastAsia"/>
                <w:sz w:val="21"/>
                <w:szCs w:val="21"/>
              </w:rPr>
              <w:t>7</w:t>
            </w:r>
            <w:r w:rsidR="006F58F6">
              <w:rPr>
                <w:rFonts w:hint="eastAsia"/>
                <w:sz w:val="21"/>
                <w:szCs w:val="21"/>
              </w:rPr>
              <w:t xml:space="preserve">:     </w:t>
            </w:r>
            <w:r w:rsidR="00F930EB">
              <w:rPr>
                <w:i/>
                <w:sz w:val="21"/>
                <w:szCs w:val="21"/>
              </w:rPr>
              <w:t>oldBucket</w:t>
            </w:r>
            <w:r w:rsidR="00F930EB" w:rsidRPr="00F42223">
              <w:rPr>
                <w:sz w:val="21"/>
                <w:szCs w:val="21"/>
              </w:rPr>
              <w:t>.size</w:t>
            </w:r>
            <w:r w:rsidR="00F930EB">
              <w:rPr>
                <w:sz w:val="21"/>
                <w:szCs w:val="21"/>
              </w:rPr>
              <w:t xml:space="preserve"> - 1</w:t>
            </w:r>
          </w:p>
        </w:tc>
      </w:tr>
      <w:tr w:rsidR="006F58F6" w:rsidTr="006F58F6">
        <w:trPr>
          <w:jc w:val="center"/>
        </w:trPr>
        <w:tc>
          <w:tcPr>
            <w:tcW w:w="8732" w:type="dxa"/>
            <w:tcBorders>
              <w:top w:val="nil"/>
              <w:bottom w:val="nil"/>
            </w:tcBorders>
          </w:tcPr>
          <w:p w:rsidR="006F58F6" w:rsidRPr="00F42223" w:rsidRDefault="000040AC" w:rsidP="00F42223">
            <w:pPr>
              <w:rPr>
                <w:sz w:val="21"/>
                <w:szCs w:val="21"/>
              </w:rPr>
            </w:pPr>
            <w:r>
              <w:rPr>
                <w:rFonts w:hint="eastAsia"/>
                <w:sz w:val="21"/>
                <w:szCs w:val="21"/>
              </w:rPr>
              <w:lastRenderedPageBreak/>
              <w:t>8</w:t>
            </w:r>
            <w:r w:rsidR="006F58F6">
              <w:rPr>
                <w:rFonts w:hint="eastAsia"/>
                <w:sz w:val="21"/>
                <w:szCs w:val="21"/>
              </w:rPr>
              <w:t xml:space="preserve">: </w:t>
            </w:r>
            <w:r w:rsidR="00F42223">
              <w:rPr>
                <w:sz w:val="21"/>
                <w:szCs w:val="21"/>
              </w:rPr>
              <w:t xml:space="preserve">    updateTree(Tree)</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F58F6" w:rsidTr="006F58F6">
        <w:trPr>
          <w:jc w:val="center"/>
        </w:trPr>
        <w:tc>
          <w:tcPr>
            <w:tcW w:w="8732" w:type="dxa"/>
            <w:tcBorders>
              <w:top w:val="nil"/>
              <w:bottom w:val="nil"/>
            </w:tcBorders>
          </w:tcPr>
          <w:p w:rsidR="006F58F6" w:rsidRDefault="000040AC" w:rsidP="00F42223">
            <w:pPr>
              <w:rPr>
                <w:sz w:val="21"/>
                <w:szCs w:val="21"/>
              </w:rPr>
            </w:pPr>
            <w:r>
              <w:rPr>
                <w:rFonts w:hint="eastAsia"/>
                <w:sz w:val="21"/>
                <w:szCs w:val="21"/>
              </w:rPr>
              <w:t>9</w:t>
            </w:r>
            <w:r w:rsidR="00F42223">
              <w:rPr>
                <w:rFonts w:hint="eastAsia"/>
                <w:sz w:val="21"/>
                <w:szCs w:val="21"/>
              </w:rPr>
              <w:t xml:space="preserve">:     </w:t>
            </w:r>
            <w:r w:rsidR="00F42223" w:rsidRPr="00D9288E">
              <w:rPr>
                <w:b/>
                <w:sz w:val="21"/>
                <w:szCs w:val="21"/>
              </w:rPr>
              <w:t>if</w:t>
            </w:r>
            <w:r w:rsidR="00F42223">
              <w:rPr>
                <w:sz w:val="21"/>
                <w:szCs w:val="21"/>
              </w:rPr>
              <w:t xml:space="preserve"> </w:t>
            </w:r>
            <w:r w:rsidR="00F42223">
              <w:rPr>
                <w:i/>
                <w:sz w:val="21"/>
                <w:szCs w:val="21"/>
              </w:rPr>
              <w:t>oldBucket</w:t>
            </w:r>
            <w:r w:rsidR="00F42223" w:rsidRPr="00F42223">
              <w:rPr>
                <w:sz w:val="21"/>
                <w:szCs w:val="21"/>
              </w:rPr>
              <w:t>.size</w:t>
            </w:r>
            <w:r w:rsidR="00F42223">
              <w:rPr>
                <w:b/>
                <w:sz w:val="21"/>
                <w:szCs w:val="21"/>
              </w:rPr>
              <w:t xml:space="preserve"> == </w:t>
            </w:r>
            <w:r w:rsidR="00F42223" w:rsidRPr="00F4350C">
              <w:rPr>
                <w:sz w:val="21"/>
                <w:szCs w:val="21"/>
              </w:rPr>
              <w:t>0</w:t>
            </w:r>
            <w:r w:rsidR="00F4350C">
              <w:rPr>
                <w:b/>
                <w:sz w:val="21"/>
                <w:szCs w:val="21"/>
              </w:rPr>
              <w:t xml:space="preserve"> </w:t>
            </w:r>
            <w:r w:rsidR="00F42223" w:rsidRPr="00D9288E">
              <w:rPr>
                <w:b/>
                <w:sz w:val="21"/>
                <w:szCs w:val="21"/>
              </w:rPr>
              <w:t>then</w:t>
            </w:r>
          </w:p>
        </w:tc>
      </w:tr>
      <w:tr w:rsidR="006F58F6" w:rsidTr="006F58F6">
        <w:trPr>
          <w:jc w:val="center"/>
        </w:trPr>
        <w:tc>
          <w:tcPr>
            <w:tcW w:w="8732" w:type="dxa"/>
            <w:tcBorders>
              <w:top w:val="nil"/>
              <w:bottom w:val="nil"/>
            </w:tcBorders>
          </w:tcPr>
          <w:p w:rsidR="006F58F6" w:rsidRPr="00F42223" w:rsidRDefault="000040AC" w:rsidP="00F930EB">
            <w:pPr>
              <w:rPr>
                <w:sz w:val="21"/>
                <w:szCs w:val="21"/>
              </w:rPr>
            </w:pPr>
            <w:r>
              <w:rPr>
                <w:rFonts w:hint="eastAsia"/>
                <w:sz w:val="21"/>
                <w:szCs w:val="21"/>
              </w:rPr>
              <w:t>10</w:t>
            </w:r>
            <w:r w:rsidR="006F58F6">
              <w:rPr>
                <w:rFonts w:hint="eastAsia"/>
                <w:sz w:val="21"/>
                <w:szCs w:val="21"/>
              </w:rPr>
              <w:t>:</w:t>
            </w:r>
            <w:r w:rsidR="006F58F6">
              <w:rPr>
                <w:sz w:val="21"/>
                <w:szCs w:val="21"/>
              </w:rPr>
              <w:t xml:space="preserve">    </w:t>
            </w:r>
            <w:r w:rsidR="0066672A">
              <w:rPr>
                <w:sz w:val="21"/>
                <w:szCs w:val="21"/>
              </w:rPr>
              <w:t xml:space="preserve">     </w:t>
            </w:r>
            <w:r w:rsidR="00261994">
              <w:rPr>
                <w:sz w:val="21"/>
                <w:szCs w:val="21"/>
              </w:rPr>
              <w:t>delete</w:t>
            </w:r>
            <w:r w:rsidR="00F930EB">
              <w:rPr>
                <w:sz w:val="21"/>
                <w:szCs w:val="21"/>
              </w:rPr>
              <w:t>Node(</w:t>
            </w:r>
            <w:r w:rsidR="009B6A65">
              <w:rPr>
                <w:i/>
                <w:sz w:val="21"/>
                <w:szCs w:val="21"/>
              </w:rPr>
              <w:t>old</w:t>
            </w:r>
            <w:r w:rsidR="00F930EB">
              <w:rPr>
                <w:i/>
                <w:sz w:val="21"/>
                <w:szCs w:val="21"/>
              </w:rPr>
              <w:t>Bucket</w:t>
            </w:r>
            <w:r w:rsidR="00F930EB" w:rsidRPr="00F930EB">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EF68B7" w:rsidTr="006F58F6">
        <w:trPr>
          <w:jc w:val="center"/>
        </w:trPr>
        <w:tc>
          <w:tcPr>
            <w:tcW w:w="8732" w:type="dxa"/>
            <w:tcBorders>
              <w:top w:val="nil"/>
              <w:bottom w:val="nil"/>
            </w:tcBorders>
          </w:tcPr>
          <w:p w:rsidR="00EF68B7" w:rsidRDefault="00EF68B7" w:rsidP="00F930EB">
            <w:pPr>
              <w:rPr>
                <w:sz w:val="21"/>
                <w:szCs w:val="21"/>
              </w:rPr>
            </w:pPr>
            <w:r>
              <w:rPr>
                <w:rFonts w:hint="eastAsia"/>
                <w:sz w:val="21"/>
                <w:szCs w:val="21"/>
              </w:rPr>
              <w:t>11:</w:t>
            </w:r>
            <w:r>
              <w:rPr>
                <w:sz w:val="21"/>
                <w:szCs w:val="21"/>
              </w:rPr>
              <w:t xml:space="preserve">    </w:t>
            </w:r>
            <w:r w:rsidRPr="00EF68B7">
              <w:rPr>
                <w:b/>
                <w:sz w:val="21"/>
                <w:szCs w:val="21"/>
              </w:rPr>
              <w:t>if</w:t>
            </w:r>
            <w:r>
              <w:rPr>
                <w:sz w:val="21"/>
                <w:szCs w:val="21"/>
              </w:rPr>
              <w:t xml:space="preserve"> </w:t>
            </w:r>
            <w:r w:rsidRPr="006F58F6">
              <w:rPr>
                <w:i/>
                <w:sz w:val="21"/>
                <w:szCs w:val="21"/>
              </w:rPr>
              <w:t>newDegree</w:t>
            </w:r>
            <w:r>
              <w:rPr>
                <w:i/>
                <w:sz w:val="21"/>
                <w:szCs w:val="21"/>
              </w:rPr>
              <w:t xml:space="preserve"> </w:t>
            </w:r>
            <m:oMath>
              <m:r>
                <m:rPr>
                  <m:sty m:val="p"/>
                </m:rPr>
                <w:rPr>
                  <w:rFonts w:ascii="Cambria Math" w:hAnsi="Cambria Math"/>
                  <w:sz w:val="21"/>
                  <w:szCs w:val="21"/>
                </w:rPr>
                <m:t>⊈</m:t>
              </m:r>
            </m:oMath>
            <w:r w:rsidRPr="006F58F6">
              <w:rPr>
                <w:sz w:val="21"/>
                <w:szCs w:val="21"/>
              </w:rPr>
              <w:t xml:space="preserve"> </w:t>
            </w:r>
            <w:r>
              <w:rPr>
                <w:i/>
                <w:sz w:val="21"/>
                <w:szCs w:val="21"/>
              </w:rPr>
              <w:t>Tree</w:t>
            </w:r>
            <w:r w:rsidRPr="00EF68B7">
              <w:rPr>
                <w:b/>
                <w:sz w:val="21"/>
                <w:szCs w:val="21"/>
              </w:rPr>
              <w:t xml:space="preserve"> then</w:t>
            </w:r>
          </w:p>
        </w:tc>
      </w:tr>
      <w:tr w:rsidR="006F58F6" w:rsidTr="009B6A65">
        <w:trPr>
          <w:trHeight w:val="80"/>
          <w:jc w:val="center"/>
        </w:trPr>
        <w:tc>
          <w:tcPr>
            <w:tcW w:w="8732" w:type="dxa"/>
            <w:tcBorders>
              <w:top w:val="nil"/>
              <w:bottom w:val="nil"/>
            </w:tcBorders>
          </w:tcPr>
          <w:p w:rsidR="006F58F6" w:rsidRDefault="00FF34FF" w:rsidP="00FC25D9">
            <w:pPr>
              <w:rPr>
                <w:sz w:val="21"/>
                <w:szCs w:val="21"/>
              </w:rPr>
            </w:pPr>
            <w:r>
              <w:rPr>
                <w:rFonts w:hint="eastAsia"/>
                <w:sz w:val="21"/>
                <w:szCs w:val="21"/>
              </w:rPr>
              <w:t>12</w:t>
            </w:r>
            <w:r w:rsidR="006F58F6">
              <w:rPr>
                <w:rFonts w:hint="eastAsia"/>
                <w:sz w:val="21"/>
                <w:szCs w:val="21"/>
              </w:rPr>
              <w:t xml:space="preserve">: </w:t>
            </w:r>
            <w:r w:rsidR="00261994">
              <w:rPr>
                <w:sz w:val="21"/>
                <w:szCs w:val="21"/>
              </w:rPr>
              <w:t xml:space="preserve">   </w:t>
            </w:r>
            <w:r w:rsidR="00EF68B7">
              <w:rPr>
                <w:sz w:val="21"/>
                <w:szCs w:val="21"/>
              </w:rPr>
              <w:t xml:space="preserve">    </w:t>
            </w:r>
            <w:r w:rsidR="00261994">
              <w:rPr>
                <w:sz w:val="21"/>
                <w:szCs w:val="21"/>
              </w:rPr>
              <w:t>addNode</w:t>
            </w:r>
            <w:r w:rsidR="006F58F6">
              <w:rPr>
                <w:sz w:val="21"/>
                <w:szCs w:val="21"/>
              </w:rPr>
              <w:t>(</w:t>
            </w:r>
            <w:r w:rsidR="00FC25D9">
              <w:rPr>
                <w:i/>
                <w:sz w:val="21"/>
                <w:szCs w:val="21"/>
              </w:rPr>
              <w:t>v</w:t>
            </w:r>
            <w:r w:rsidR="00FC25D9" w:rsidRPr="00FC25D9">
              <w:rPr>
                <w:i/>
                <w:sz w:val="21"/>
                <w:szCs w:val="21"/>
                <w:vertAlign w:val="subscript"/>
              </w:rPr>
              <w:t>k</w:t>
            </w:r>
            <w:r w:rsidR="00F930EB">
              <w:rPr>
                <w:i/>
                <w:sz w:val="21"/>
                <w:szCs w:val="21"/>
              </w:rPr>
              <w:t>,newDegree</w:t>
            </w:r>
            <w:r w:rsidR="006F58F6">
              <w:rPr>
                <w:sz w:val="21"/>
                <w:szCs w:val="21"/>
              </w:rPr>
              <w:t>)</w:t>
            </w:r>
            <w:r w:rsidR="00195CD8">
              <w:rPr>
                <w:sz w:val="21"/>
                <w:szCs w:val="21"/>
              </w:rPr>
              <w:t xml:space="preserve">   //</w:t>
            </w:r>
            <w:r w:rsidR="00195CD8">
              <w:rPr>
                <w:rFonts w:hint="eastAsia"/>
                <w:sz w:val="21"/>
                <w:szCs w:val="21"/>
              </w:rPr>
              <w:t>算法</w:t>
            </w:r>
            <w:r w:rsidR="00195CD8">
              <w:rPr>
                <w:rFonts w:hint="eastAsia"/>
                <w:sz w:val="21"/>
                <w:szCs w:val="21"/>
              </w:rPr>
              <w:t>3</w:t>
            </w:r>
            <w:r w:rsidR="00195CD8">
              <w:rPr>
                <w:sz w:val="21"/>
                <w:szCs w:val="21"/>
              </w:rPr>
              <w:t>.1</w:t>
            </w:r>
          </w:p>
        </w:tc>
      </w:tr>
      <w:tr w:rsidR="00630BF6" w:rsidTr="009B6A65">
        <w:trPr>
          <w:trHeight w:val="80"/>
          <w:jc w:val="center"/>
        </w:trPr>
        <w:tc>
          <w:tcPr>
            <w:tcW w:w="8732" w:type="dxa"/>
            <w:tcBorders>
              <w:top w:val="nil"/>
              <w:bottom w:val="nil"/>
            </w:tcBorders>
          </w:tcPr>
          <w:p w:rsidR="00630BF6" w:rsidRDefault="00AE585C" w:rsidP="00F930EB">
            <w:pPr>
              <w:rPr>
                <w:sz w:val="21"/>
                <w:szCs w:val="21"/>
              </w:rPr>
            </w:pPr>
            <w:r>
              <w:rPr>
                <w:rFonts w:hint="eastAsia"/>
                <w:sz w:val="21"/>
                <w:szCs w:val="21"/>
              </w:rPr>
              <w:t xml:space="preserve">13:    add </w:t>
            </w:r>
            <w:r>
              <w:rPr>
                <w:i/>
                <w:sz w:val="21"/>
                <w:szCs w:val="21"/>
              </w:rPr>
              <w:t>v</w:t>
            </w:r>
            <w:r w:rsidRPr="00FC25D9">
              <w:rPr>
                <w:i/>
                <w:sz w:val="21"/>
                <w:szCs w:val="21"/>
                <w:vertAlign w:val="subscript"/>
              </w:rPr>
              <w:t>k</w:t>
            </w:r>
            <w:r w:rsidRPr="00AE585C">
              <w:rPr>
                <w:sz w:val="21"/>
                <w:szCs w:val="21"/>
              </w:rPr>
              <w:t xml:space="preserve"> to </w:t>
            </w:r>
            <w:r>
              <w:rPr>
                <w:sz w:val="21"/>
                <w:szCs w:val="21"/>
              </w:rPr>
              <w:t>the bucket with higher degree</w:t>
            </w:r>
          </w:p>
        </w:tc>
      </w:tr>
      <w:tr w:rsidR="009B6A65" w:rsidTr="006F58F6">
        <w:trPr>
          <w:trHeight w:val="80"/>
          <w:jc w:val="center"/>
        </w:trPr>
        <w:tc>
          <w:tcPr>
            <w:tcW w:w="8732" w:type="dxa"/>
            <w:tcBorders>
              <w:top w:val="nil"/>
              <w:bottom w:val="single" w:sz="12" w:space="0" w:color="auto"/>
            </w:tcBorders>
          </w:tcPr>
          <w:p w:rsidR="009B6A65" w:rsidRDefault="00C55F47" w:rsidP="00261994">
            <w:pPr>
              <w:rPr>
                <w:sz w:val="21"/>
                <w:szCs w:val="21"/>
              </w:rPr>
            </w:pPr>
            <w:r>
              <w:rPr>
                <w:rFonts w:hint="eastAsia"/>
                <w:sz w:val="21"/>
                <w:szCs w:val="21"/>
              </w:rPr>
              <w:t>14</w:t>
            </w:r>
            <w:r w:rsidR="009B6A65">
              <w:rPr>
                <w:rFonts w:hint="eastAsia"/>
                <w:sz w:val="21"/>
                <w:szCs w:val="21"/>
              </w:rPr>
              <w:t>:</w:t>
            </w:r>
            <w:r w:rsidR="000040AC">
              <w:rPr>
                <w:sz w:val="21"/>
                <w:szCs w:val="21"/>
              </w:rPr>
              <w:t xml:space="preserve"> </w:t>
            </w:r>
            <w:r w:rsidR="000040AC" w:rsidRPr="000040AC">
              <w:rPr>
                <w:b/>
                <w:sz w:val="21"/>
                <w:szCs w:val="21"/>
              </w:rPr>
              <w:t>End</w:t>
            </w:r>
          </w:p>
        </w:tc>
      </w:tr>
    </w:tbl>
    <w:p w:rsidR="006F58F6" w:rsidRDefault="00596951" w:rsidP="00103A3F">
      <w:pPr>
        <w:spacing w:line="440" w:lineRule="atLeast"/>
        <w:ind w:firstLineChars="200" w:firstLine="485"/>
      </w:pPr>
      <w:r>
        <w:rPr>
          <w:rFonts w:hint="eastAsia"/>
        </w:rPr>
        <w:t>算法</w:t>
      </w:r>
      <w:r>
        <w:rPr>
          <w:rFonts w:hint="eastAsia"/>
        </w:rPr>
        <w:t>3</w:t>
      </w:r>
      <w:r>
        <w:t>.1</w:t>
      </w:r>
      <w:r w:rsidR="00017F0B">
        <w:rPr>
          <w:rFonts w:hint="eastAsia"/>
        </w:rPr>
        <w:t>第</w:t>
      </w:r>
      <w:r w:rsidR="00017F0B">
        <w:t>2-5</w:t>
      </w:r>
      <w:r w:rsidR="00017F0B">
        <w:rPr>
          <w:rFonts w:hint="eastAsia"/>
        </w:rPr>
        <w:t>行</w:t>
      </w:r>
      <w:r>
        <w:rPr>
          <w:rFonts w:hint="eastAsia"/>
        </w:rPr>
        <w:t>详细描述了以替换桶名称代替删除旧桶并添加新桶的过程，</w:t>
      </w:r>
      <w:r w:rsidR="00017F0B">
        <w:rPr>
          <w:rFonts w:hint="eastAsia"/>
        </w:rPr>
        <w:t>第</w:t>
      </w:r>
      <w:r w:rsidR="00017F0B">
        <w:rPr>
          <w:rFonts w:hint="eastAsia"/>
        </w:rPr>
        <w:t>2</w:t>
      </w:r>
      <w:r w:rsidR="00017F0B">
        <w:rPr>
          <w:rFonts w:hint="eastAsia"/>
        </w:rPr>
        <w:t>行判断需要更改的桶内</w:t>
      </w:r>
      <w:r w:rsidR="00056BCF">
        <w:rPr>
          <w:rFonts w:hint="eastAsia"/>
        </w:rPr>
        <w:t>的</w:t>
      </w:r>
      <w:r w:rsidR="00017F0B">
        <w:rPr>
          <w:rFonts w:hint="eastAsia"/>
        </w:rPr>
        <w:t>元素是否唯一并且</w:t>
      </w:r>
      <w:r w:rsidR="008116B4">
        <w:rPr>
          <w:rFonts w:hint="eastAsia"/>
        </w:rPr>
        <w:t>与</w:t>
      </w:r>
      <w:r w:rsidR="00017F0B">
        <w:rPr>
          <w:rFonts w:hint="eastAsia"/>
        </w:rPr>
        <w:t>待添加的度值</w:t>
      </w:r>
      <w:r w:rsidR="008116B4">
        <w:rPr>
          <w:rFonts w:hint="eastAsia"/>
        </w:rPr>
        <w:t>相关联</w:t>
      </w:r>
      <w:r w:rsidR="00017F0B">
        <w:rPr>
          <w:rFonts w:hint="eastAsia"/>
        </w:rPr>
        <w:t>的桶在树</w:t>
      </w:r>
      <w:r w:rsidR="00017F0B" w:rsidRPr="00017F0B">
        <w:rPr>
          <w:rFonts w:hint="eastAsia"/>
          <w:i/>
        </w:rPr>
        <w:t>Tree</w:t>
      </w:r>
      <w:r w:rsidR="00017F0B" w:rsidRPr="00017F0B">
        <w:rPr>
          <w:rFonts w:hint="eastAsia"/>
        </w:rPr>
        <w:t>中</w:t>
      </w:r>
      <w:r w:rsidR="00017F0B">
        <w:rPr>
          <w:rFonts w:hint="eastAsia"/>
        </w:rPr>
        <w:t>是否存在，</w:t>
      </w:r>
      <w:r w:rsidR="00017F0B">
        <w:t>如果</w:t>
      </w:r>
      <w:r w:rsidR="00017F0B">
        <w:rPr>
          <w:rFonts w:hint="eastAsia"/>
        </w:rPr>
        <w:t>旧桶内元素唯一并且</w:t>
      </w:r>
      <w:r w:rsidR="00017F0B" w:rsidRPr="00017F0B">
        <w:rPr>
          <w:rFonts w:hint="eastAsia"/>
          <w:i/>
        </w:rPr>
        <w:t>Tree</w:t>
      </w:r>
      <w:r w:rsidR="00017F0B">
        <w:rPr>
          <w:rFonts w:hint="eastAsia"/>
        </w:rPr>
        <w:t>中不包含新桶</w:t>
      </w:r>
      <w:r w:rsidR="008116B4">
        <w:rPr>
          <w:rFonts w:hint="eastAsia"/>
        </w:rPr>
        <w:t>，</w:t>
      </w:r>
      <w:r w:rsidR="008116B4">
        <w:t>则</w:t>
      </w:r>
      <w:r w:rsidR="008116B4">
        <w:rPr>
          <w:rFonts w:hint="eastAsia"/>
        </w:rPr>
        <w:t>将旧桶的度值标号改为新度值，第</w:t>
      </w:r>
      <w:r w:rsidR="008116B4">
        <w:rPr>
          <w:rFonts w:hint="eastAsia"/>
        </w:rPr>
        <w:t>3</w:t>
      </w:r>
      <w:r w:rsidR="008116B4">
        <w:t>-5</w:t>
      </w:r>
      <w:r w:rsidR="008116B4">
        <w:rPr>
          <w:rFonts w:hint="eastAsia"/>
        </w:rPr>
        <w:t>行为将旧度值从列表删除，</w:t>
      </w:r>
      <w:r w:rsidR="008116B4">
        <w:t>添加</w:t>
      </w:r>
      <w:r w:rsidR="008116B4">
        <w:rPr>
          <w:rFonts w:hint="eastAsia"/>
        </w:rPr>
        <w:t>新度值，并更新整棵树</w:t>
      </w:r>
      <w:r w:rsidR="0096563D">
        <w:rPr>
          <w:rFonts w:hint="eastAsia"/>
        </w:rPr>
        <w:t>中</w:t>
      </w:r>
      <w:r w:rsidR="008116B4">
        <w:rPr>
          <w:rFonts w:hint="eastAsia"/>
        </w:rPr>
        <w:t>每个节点权值的过程</w:t>
      </w:r>
      <w:r w:rsidR="0096563D">
        <w:rPr>
          <w:rFonts w:hint="eastAsia"/>
        </w:rPr>
        <w:t>。</w:t>
      </w:r>
      <w:r w:rsidR="00056BCF">
        <w:rPr>
          <w:rFonts w:hint="eastAsia"/>
        </w:rPr>
        <w:t>第</w:t>
      </w:r>
      <w:r w:rsidR="00056BCF">
        <w:rPr>
          <w:rFonts w:hint="eastAsia"/>
        </w:rPr>
        <w:t>7</w:t>
      </w:r>
      <w:r w:rsidR="00056BCF">
        <w:t>-</w:t>
      </w:r>
      <w:r w:rsidR="00FF34FF">
        <w:t>12</w:t>
      </w:r>
      <w:r w:rsidR="00056BCF">
        <w:rPr>
          <w:rFonts w:hint="eastAsia"/>
        </w:rPr>
        <w:t>行则为不满足上述改进条件的情形下，按照基础算法删除旧桶并增加新桶的过程，</w:t>
      </w:r>
      <w:r w:rsidR="00056BCF">
        <w:t>如果</w:t>
      </w:r>
      <w:r w:rsidR="00056BCF">
        <w:rPr>
          <w:rFonts w:hint="eastAsia"/>
        </w:rPr>
        <w:t>选中的旧桶中的节点个数不唯一，则将旧桶的个数减</w:t>
      </w:r>
      <w:r w:rsidR="00056BCF">
        <w:rPr>
          <w:rFonts w:hint="eastAsia"/>
        </w:rPr>
        <w:t>1</w:t>
      </w:r>
      <w:r w:rsidR="00056BCF">
        <w:rPr>
          <w:rFonts w:hint="eastAsia"/>
        </w:rPr>
        <w:t>，</w:t>
      </w:r>
      <w:r w:rsidR="00195CD8">
        <w:rPr>
          <w:rFonts w:hint="eastAsia"/>
        </w:rPr>
        <w:t>第</w:t>
      </w:r>
      <w:r w:rsidR="00195CD8">
        <w:rPr>
          <w:rFonts w:hint="eastAsia"/>
        </w:rPr>
        <w:t>8</w:t>
      </w:r>
      <w:r w:rsidR="00195CD8">
        <w:rPr>
          <w:rFonts w:hint="eastAsia"/>
        </w:rPr>
        <w:t>行为</w:t>
      </w:r>
      <w:r w:rsidR="00056BCF">
        <w:t>更新</w:t>
      </w:r>
      <w:r w:rsidR="00056BCF">
        <w:rPr>
          <w:rFonts w:hint="eastAsia"/>
        </w:rPr>
        <w:t>相应</w:t>
      </w:r>
      <w:r w:rsidR="00195CD8">
        <w:rPr>
          <w:rFonts w:hint="eastAsia"/>
        </w:rPr>
        <w:t>分支上各个节点的权值的操作，</w:t>
      </w:r>
      <w:r w:rsidR="00195CD8">
        <w:t>第</w:t>
      </w:r>
      <w:r w:rsidR="00195CD8">
        <w:rPr>
          <w:rFonts w:hint="eastAsia"/>
        </w:rPr>
        <w:t>9</w:t>
      </w:r>
      <w:r w:rsidR="00EF68B7">
        <w:t>-10</w:t>
      </w:r>
      <w:r w:rsidR="00195CD8">
        <w:rPr>
          <w:rFonts w:hint="eastAsia"/>
        </w:rPr>
        <w:t>行为</w:t>
      </w:r>
      <w:r w:rsidR="00EF68B7">
        <w:rPr>
          <w:rFonts w:hint="eastAsia"/>
        </w:rPr>
        <w:t>在旧桶内的节点个数为</w:t>
      </w:r>
      <w:r w:rsidR="00EF68B7">
        <w:rPr>
          <w:rFonts w:hint="eastAsia"/>
        </w:rPr>
        <w:t>0</w:t>
      </w:r>
      <w:r w:rsidR="00EF68B7">
        <w:rPr>
          <w:rFonts w:hint="eastAsia"/>
        </w:rPr>
        <w:t>时删除该桶的操作，</w:t>
      </w:r>
      <w:r w:rsidR="00EF68B7">
        <w:t>第</w:t>
      </w:r>
      <w:r w:rsidR="00EF68B7">
        <w:rPr>
          <w:rFonts w:hint="eastAsia"/>
        </w:rPr>
        <w:t>11</w:t>
      </w:r>
      <w:r w:rsidR="00FF34FF">
        <w:t>-</w:t>
      </w:r>
      <w:r w:rsidR="00C55F47">
        <w:t>13</w:t>
      </w:r>
      <w:r w:rsidR="00EF68B7">
        <w:rPr>
          <w:rFonts w:hint="eastAsia"/>
        </w:rPr>
        <w:t>行</w:t>
      </w:r>
      <w:r w:rsidR="00630BF6">
        <w:rPr>
          <w:rFonts w:hint="eastAsia"/>
        </w:rPr>
        <w:t>为</w:t>
      </w:r>
      <w:r w:rsidR="00FF34FF">
        <w:rPr>
          <w:rFonts w:hint="eastAsia"/>
        </w:rPr>
        <w:t>判断</w:t>
      </w:r>
      <w:r w:rsidR="00630BF6">
        <w:rPr>
          <w:rFonts w:hint="eastAsia"/>
        </w:rPr>
        <w:t>与选中连接的节点</w:t>
      </w:r>
      <w:r w:rsidR="00FC25D9" w:rsidRPr="00FC25D9">
        <w:rPr>
          <w:rFonts w:hint="eastAsia"/>
          <w:i/>
        </w:rPr>
        <w:t>v</w:t>
      </w:r>
      <w:r w:rsidR="00FC25D9" w:rsidRPr="00FC25D9">
        <w:rPr>
          <w:i/>
          <w:vertAlign w:val="subscript"/>
        </w:rPr>
        <w:t>k</w:t>
      </w:r>
      <w:r w:rsidR="00630BF6">
        <w:rPr>
          <w:rFonts w:hint="eastAsia"/>
        </w:rPr>
        <w:t>产生的新度</w:t>
      </w:r>
      <w:r w:rsidR="00FF34FF">
        <w:rPr>
          <w:rFonts w:hint="eastAsia"/>
        </w:rPr>
        <w:t>相关联的桶在</w:t>
      </w:r>
      <w:r w:rsidR="00FF34FF" w:rsidRPr="00FF34FF">
        <w:rPr>
          <w:rFonts w:hint="eastAsia"/>
          <w:i/>
        </w:rPr>
        <w:t>Tree</w:t>
      </w:r>
      <w:r w:rsidR="00FF34FF">
        <w:rPr>
          <w:rFonts w:hint="eastAsia"/>
        </w:rPr>
        <w:t>中是否存在，</w:t>
      </w:r>
      <w:r w:rsidR="00FF34FF">
        <w:t>如果</w:t>
      </w:r>
      <w:r w:rsidR="00FF34FF">
        <w:rPr>
          <w:rFonts w:hint="eastAsia"/>
        </w:rPr>
        <w:t>不存在</w:t>
      </w:r>
      <w:r w:rsidR="00630BF6">
        <w:rPr>
          <w:rFonts w:hint="eastAsia"/>
        </w:rPr>
        <w:t>则添加新桶，</w:t>
      </w:r>
      <w:r w:rsidR="00630BF6">
        <w:t>如果</w:t>
      </w:r>
      <w:r w:rsidR="00630BF6">
        <w:rPr>
          <w:rFonts w:hint="eastAsia"/>
        </w:rPr>
        <w:t>存在则将选中的节点</w:t>
      </w:r>
      <w:r w:rsidR="00FC25D9" w:rsidRPr="00FC25D9">
        <w:rPr>
          <w:rFonts w:hint="eastAsia"/>
          <w:i/>
        </w:rPr>
        <w:t>v</w:t>
      </w:r>
      <w:r w:rsidR="00FC25D9" w:rsidRPr="00FC25D9">
        <w:rPr>
          <w:i/>
          <w:vertAlign w:val="subscript"/>
        </w:rPr>
        <w:t>k</w:t>
      </w:r>
      <w:r w:rsidR="00630BF6">
        <w:rPr>
          <w:rFonts w:hint="eastAsia"/>
        </w:rPr>
        <w:t>添加到更高度值的桶中的</w:t>
      </w:r>
      <w:r w:rsidR="00EF68B7">
        <w:rPr>
          <w:rFonts w:hint="eastAsia"/>
        </w:rPr>
        <w:t>操作。</w:t>
      </w:r>
    </w:p>
    <w:p w:rsidR="005A1462" w:rsidRDefault="005A1462" w:rsidP="00F15401">
      <w:pPr>
        <w:pStyle w:val="2"/>
        <w:spacing w:before="223" w:after="223"/>
      </w:pPr>
      <w:bookmarkStart w:id="283" w:name="_Toc509768573"/>
      <w:r>
        <w:rPr>
          <w:rFonts w:hint="eastAsia"/>
        </w:rPr>
        <w:t>3.</w:t>
      </w:r>
      <w:r w:rsidR="000A2514">
        <w:rPr>
          <w:rFonts w:hint="eastAsia"/>
        </w:rPr>
        <w:t>6</w:t>
      </w:r>
      <w:r w:rsidR="00DE2598">
        <w:rPr>
          <w:rFonts w:hint="eastAsia"/>
        </w:rPr>
        <w:t xml:space="preserve"> </w:t>
      </w:r>
      <w:r>
        <w:rPr>
          <w:rFonts w:hint="eastAsia"/>
        </w:rPr>
        <w:t>本章小结</w:t>
      </w:r>
      <w:bookmarkEnd w:id="274"/>
      <w:bookmarkEnd w:id="275"/>
      <w:bookmarkEnd w:id="283"/>
    </w:p>
    <w:p w:rsidR="00C55345" w:rsidRPr="00F34CF2" w:rsidRDefault="00B844EE" w:rsidP="00F34CF2">
      <w:pPr>
        <w:spacing w:line="440" w:lineRule="atLeast"/>
        <w:ind w:firstLineChars="200" w:firstLine="485"/>
        <w:sectPr w:rsidR="00C55345" w:rsidRPr="00F34CF2" w:rsidSect="0014004B">
          <w:headerReference w:type="default" r:id="rId39"/>
          <w:headerReference w:type="first" r:id="rId40"/>
          <w:pgSz w:w="11907" w:h="16840"/>
          <w:pgMar w:top="1701" w:right="1588" w:bottom="1701" w:left="1588" w:header="1418" w:footer="1418" w:gutter="0"/>
          <w:cols w:space="720"/>
          <w:docGrid w:type="linesAndChars" w:linePitch="447" w:charSpace="517"/>
        </w:sectPr>
      </w:pPr>
      <w:r>
        <w:rPr>
          <w:rFonts w:hAnsi="宋体" w:hint="eastAsia"/>
          <w:color w:val="000000"/>
          <w:kern w:val="0"/>
        </w:rPr>
        <w:t>本章首先对已经存在的无标度网络创建方式存在的问题进行了详细的分析，</w:t>
      </w:r>
      <w:r>
        <w:rPr>
          <w:rFonts w:hAnsi="宋体"/>
          <w:color w:val="000000"/>
          <w:kern w:val="0"/>
        </w:rPr>
        <w:t>主要</w:t>
      </w:r>
      <w:r>
        <w:rPr>
          <w:rFonts w:hAnsi="宋体" w:hint="eastAsia"/>
          <w:color w:val="000000"/>
          <w:kern w:val="0"/>
        </w:rPr>
        <w:t>是由于逐次遍历网络中的节点而导致累计概率密度的重复计算的问题，</w:t>
      </w:r>
      <w:r>
        <w:rPr>
          <w:rFonts w:hAnsi="宋体"/>
          <w:color w:val="000000"/>
          <w:kern w:val="0"/>
        </w:rPr>
        <w:t>进而</w:t>
      </w:r>
      <w:r>
        <w:rPr>
          <w:rFonts w:hAnsi="宋体" w:hint="eastAsia"/>
          <w:color w:val="000000"/>
          <w:kern w:val="0"/>
        </w:rPr>
        <w:t>导致了无标度网络创建效率低的问题。</w:t>
      </w:r>
      <w:r>
        <w:rPr>
          <w:rFonts w:hAnsi="宋体"/>
          <w:color w:val="000000"/>
          <w:kern w:val="0"/>
        </w:rPr>
        <w:t>通过</w:t>
      </w:r>
      <w:r>
        <w:rPr>
          <w:rFonts w:hAnsi="宋体" w:hint="eastAsia"/>
          <w:color w:val="000000"/>
          <w:kern w:val="0"/>
        </w:rPr>
        <w:t>进一步分析网络遍历方式以及无标度网络中优先连接机制的特性发现</w:t>
      </w:r>
      <w:r w:rsidR="00F254E0">
        <w:rPr>
          <w:rFonts w:hAnsi="宋体" w:hint="eastAsia"/>
          <w:color w:val="000000"/>
          <w:kern w:val="0"/>
        </w:rPr>
        <w:t>，</w:t>
      </w:r>
      <w:r w:rsidR="00F254E0">
        <w:rPr>
          <w:rFonts w:hAnsi="宋体"/>
          <w:color w:val="000000"/>
          <w:kern w:val="0"/>
        </w:rPr>
        <w:t>这些问题</w:t>
      </w:r>
      <w:r w:rsidR="00F254E0">
        <w:rPr>
          <w:rFonts w:hAnsi="宋体" w:hint="eastAsia"/>
          <w:color w:val="000000"/>
          <w:kern w:val="0"/>
        </w:rPr>
        <w:t>可以通过</w:t>
      </w:r>
      <w:r w:rsidR="001074D7">
        <w:rPr>
          <w:rFonts w:hAnsi="宋体" w:hint="eastAsia"/>
          <w:color w:val="000000"/>
          <w:kern w:val="0"/>
        </w:rPr>
        <w:t>改进节点的存储结构从而</w:t>
      </w:r>
      <w:r w:rsidR="00941FBA">
        <w:rPr>
          <w:rFonts w:hAnsi="宋体" w:hint="eastAsia"/>
          <w:color w:val="000000"/>
          <w:kern w:val="0"/>
        </w:rPr>
        <w:t>减少累计概率密度的计算</w:t>
      </w:r>
      <w:r w:rsidR="001074D7">
        <w:rPr>
          <w:rFonts w:hAnsi="宋体" w:hint="eastAsia"/>
          <w:color w:val="000000"/>
          <w:kern w:val="0"/>
        </w:rPr>
        <w:t>加以解决，在此基础上，</w:t>
      </w:r>
      <w:r w:rsidR="001074D7">
        <w:rPr>
          <w:rFonts w:hAnsi="宋体"/>
          <w:color w:val="000000"/>
          <w:kern w:val="0"/>
        </w:rPr>
        <w:t>本章</w:t>
      </w:r>
      <w:r w:rsidR="001074D7">
        <w:rPr>
          <w:rFonts w:hAnsi="宋体" w:hint="eastAsia"/>
          <w:color w:val="000000"/>
          <w:kern w:val="0"/>
        </w:rPr>
        <w:t>提出了基于最优二叉树思想的</w:t>
      </w:r>
      <w:r w:rsidR="001074D7">
        <w:rPr>
          <w:rFonts w:hAnsi="宋体" w:hint="eastAsia"/>
          <w:color w:val="000000"/>
          <w:kern w:val="0"/>
        </w:rPr>
        <w:t>RWBT</w:t>
      </w:r>
      <w:r w:rsidR="001074D7">
        <w:rPr>
          <w:rFonts w:hAnsi="宋体" w:hint="eastAsia"/>
          <w:color w:val="000000"/>
          <w:kern w:val="0"/>
        </w:rPr>
        <w:t>结构及其相应的改进</w:t>
      </w:r>
      <w:r w:rsidR="00021B72">
        <w:rPr>
          <w:rFonts w:hAnsi="宋体" w:hint="eastAsia"/>
          <w:color w:val="000000"/>
          <w:kern w:val="0"/>
        </w:rPr>
        <w:t>遍历</w:t>
      </w:r>
      <w:r w:rsidR="00A14B2C">
        <w:rPr>
          <w:rFonts w:hAnsi="宋体" w:hint="eastAsia"/>
          <w:color w:val="000000"/>
          <w:kern w:val="0"/>
        </w:rPr>
        <w:t>策略，</w:t>
      </w:r>
      <w:r w:rsidR="00F34CF2">
        <w:rPr>
          <w:rFonts w:hAnsi="宋体" w:hint="eastAsia"/>
          <w:color w:val="000000"/>
          <w:kern w:val="0"/>
        </w:rPr>
        <w:t>通过构建网路图数据的索引，</w:t>
      </w:r>
      <w:r w:rsidR="00612786">
        <w:rPr>
          <w:rFonts w:hAnsi="宋体" w:hint="eastAsia"/>
          <w:color w:val="000000"/>
          <w:kern w:val="0"/>
        </w:rPr>
        <w:t>避免了</w:t>
      </w:r>
      <w:r w:rsidR="00021B72">
        <w:rPr>
          <w:rFonts w:hAnsi="宋体" w:hint="eastAsia"/>
          <w:color w:val="000000"/>
          <w:kern w:val="0"/>
        </w:rPr>
        <w:t>对累计概率密度的重复计算以及冗余节点的比较，然后根据。</w:t>
      </w:r>
      <w:r w:rsidR="00021B72">
        <w:rPr>
          <w:rFonts w:hAnsi="宋体"/>
          <w:color w:val="000000"/>
          <w:kern w:val="0"/>
        </w:rPr>
        <w:t>具体描述</w:t>
      </w:r>
      <w:r w:rsidR="00021B72">
        <w:rPr>
          <w:rFonts w:hAnsi="宋体" w:hint="eastAsia"/>
          <w:color w:val="000000"/>
          <w:kern w:val="0"/>
        </w:rPr>
        <w:t>了算法思想，</w:t>
      </w:r>
      <w:r w:rsidR="00021B72">
        <w:rPr>
          <w:rFonts w:hAnsi="宋体"/>
          <w:color w:val="000000"/>
          <w:kern w:val="0"/>
        </w:rPr>
        <w:t>并且</w:t>
      </w:r>
      <w:r w:rsidR="00021B72">
        <w:rPr>
          <w:rFonts w:hAnsi="宋体" w:hint="eastAsia"/>
          <w:color w:val="000000"/>
          <w:kern w:val="0"/>
        </w:rPr>
        <w:t>通过示例</w:t>
      </w:r>
      <w:r w:rsidR="006B0D2E">
        <w:rPr>
          <w:rFonts w:hAnsi="宋体" w:hint="eastAsia"/>
          <w:color w:val="000000"/>
          <w:kern w:val="0"/>
        </w:rPr>
        <w:t>详细</w:t>
      </w:r>
      <w:r w:rsidR="00021B72">
        <w:rPr>
          <w:rFonts w:hAnsi="宋体" w:hint="eastAsia"/>
          <w:color w:val="000000"/>
          <w:kern w:val="0"/>
        </w:rPr>
        <w:t>介绍了</w:t>
      </w:r>
      <w:r w:rsidR="00021B72">
        <w:rPr>
          <w:rFonts w:hAnsi="宋体" w:hint="eastAsia"/>
          <w:color w:val="000000"/>
          <w:kern w:val="0"/>
        </w:rPr>
        <w:t>RWBT</w:t>
      </w:r>
      <w:r w:rsidR="00021B72">
        <w:rPr>
          <w:rFonts w:hAnsi="宋体" w:hint="eastAsia"/>
          <w:color w:val="000000"/>
          <w:kern w:val="0"/>
        </w:rPr>
        <w:t>算法创建无标度网络过程中添加删除节点的</w:t>
      </w:r>
      <w:r w:rsidR="006F113C">
        <w:rPr>
          <w:rFonts w:hAnsi="宋体" w:hint="eastAsia"/>
          <w:color w:val="000000"/>
          <w:kern w:val="0"/>
        </w:rPr>
        <w:t>操作步骤。</w:t>
      </w:r>
    </w:p>
    <w:p w:rsidR="00780457" w:rsidRDefault="000E3EB1" w:rsidP="008D760F">
      <w:pPr>
        <w:pStyle w:val="1"/>
        <w:adjustRightInd w:val="0"/>
        <w:snapToGrid w:val="0"/>
        <w:spacing w:before="447" w:after="357"/>
      </w:pPr>
      <w:bookmarkStart w:id="284" w:name="_Toc509768574"/>
      <w:r w:rsidRPr="00990EC4">
        <w:rPr>
          <w:rFonts w:hint="eastAsia"/>
        </w:rPr>
        <w:lastRenderedPageBreak/>
        <w:t>第</w:t>
      </w:r>
      <w:r w:rsidR="00D3335D">
        <w:rPr>
          <w:rFonts w:hint="eastAsia"/>
        </w:rPr>
        <w:t>4</w:t>
      </w:r>
      <w:r w:rsidRPr="00990EC4">
        <w:rPr>
          <w:rFonts w:hint="eastAsia"/>
        </w:rPr>
        <w:t>章</w:t>
      </w:r>
      <w:r w:rsidRPr="00990EC4">
        <w:rPr>
          <w:rFonts w:hint="eastAsia"/>
        </w:rPr>
        <w:t xml:space="preserve"> </w:t>
      </w:r>
      <w:r w:rsidR="002A6E2F">
        <w:rPr>
          <w:rFonts w:hint="eastAsia"/>
        </w:rPr>
        <w:t>基于</w:t>
      </w:r>
      <w:r w:rsidR="00C57BEA">
        <w:t>RW</w:t>
      </w:r>
      <w:r w:rsidR="00230D07">
        <w:t>T</w:t>
      </w:r>
      <w:r w:rsidR="00C57BEA">
        <w:t>T</w:t>
      </w:r>
      <w:r w:rsidR="009E73B7">
        <w:rPr>
          <w:rFonts w:hint="eastAsia"/>
        </w:rPr>
        <w:t>生成</w:t>
      </w:r>
      <w:r w:rsidR="002A6E2F">
        <w:rPr>
          <w:rFonts w:hint="eastAsia"/>
        </w:rPr>
        <w:t>算法</w:t>
      </w:r>
      <w:bookmarkEnd w:id="284"/>
    </w:p>
    <w:p w:rsidR="00F120D7" w:rsidRDefault="00F120D7" w:rsidP="00F15401">
      <w:pPr>
        <w:pStyle w:val="2"/>
        <w:spacing w:before="223" w:after="223"/>
      </w:pPr>
      <w:bookmarkStart w:id="285" w:name="_Ref410062164"/>
      <w:bookmarkStart w:id="286" w:name="_Toc413504589"/>
      <w:bookmarkStart w:id="287" w:name="_Toc509768575"/>
      <w:r>
        <w:rPr>
          <w:rFonts w:hint="eastAsia"/>
        </w:rPr>
        <w:t>4.1</w:t>
      </w:r>
      <w:r w:rsidR="002C0BB6">
        <w:rPr>
          <w:rFonts w:hint="eastAsia"/>
        </w:rPr>
        <w:t xml:space="preserve"> </w:t>
      </w:r>
      <w:r>
        <w:rPr>
          <w:rFonts w:hint="eastAsia"/>
        </w:rPr>
        <w:t>问题分析</w:t>
      </w:r>
      <w:bookmarkEnd w:id="285"/>
      <w:bookmarkEnd w:id="286"/>
      <w:bookmarkEnd w:id="287"/>
    </w:p>
    <w:p w:rsidR="008120D7" w:rsidRDefault="008120D7" w:rsidP="00530A3D">
      <w:pPr>
        <w:spacing w:line="440" w:lineRule="atLeast"/>
        <w:ind w:firstLineChars="200" w:firstLine="485"/>
      </w:pPr>
      <w:r>
        <w:rPr>
          <w:rFonts w:hint="eastAsia"/>
        </w:rPr>
        <w:t>由上一章中分析可知，在</w:t>
      </w:r>
      <w:r>
        <w:rPr>
          <w:rFonts w:hint="eastAsia"/>
        </w:rPr>
        <w:t>RWBT</w:t>
      </w:r>
      <w:r>
        <w:rPr>
          <w:rFonts w:hint="eastAsia"/>
        </w:rPr>
        <w:t>中随机选择的过程可以被认为是一种随机地从根节点开始寻找一条到桶节点最短的路径。</w:t>
      </w:r>
      <w:r>
        <w:t>换而言之</w:t>
      </w:r>
      <w:r>
        <w:rPr>
          <w:rFonts w:hint="eastAsia"/>
        </w:rPr>
        <w:t>，</w:t>
      </w:r>
      <w:r w:rsidR="00406A7D">
        <w:rPr>
          <w:rFonts w:hint="eastAsia"/>
        </w:rPr>
        <w:t>当前研究</w:t>
      </w:r>
      <w:r>
        <w:rPr>
          <w:rFonts w:hint="eastAsia"/>
        </w:rPr>
        <w:t>正努力达到的目标是研究一种能够尽可能缩小最短平均编码长度的算法。</w:t>
      </w:r>
    </w:p>
    <w:p w:rsidR="00530A3D" w:rsidRDefault="00530A3D" w:rsidP="00530A3D">
      <w:pPr>
        <w:spacing w:line="440" w:lineRule="atLeast"/>
        <w:ind w:firstLineChars="200" w:firstLine="485"/>
      </w:pPr>
      <w:r>
        <w:rPr>
          <w:rFonts w:hint="eastAsia"/>
        </w:rPr>
        <w:t>定义</w:t>
      </w:r>
      <w:r>
        <w:rPr>
          <w:rFonts w:hint="eastAsia"/>
        </w:rPr>
        <w:t>4</w:t>
      </w:r>
      <w:r>
        <w:t xml:space="preserve">-1 </w:t>
      </w:r>
      <w:r>
        <w:rPr>
          <w:rFonts w:hint="eastAsia"/>
        </w:rPr>
        <w:t>哈夫曼树</w:t>
      </w:r>
      <w:r>
        <w:rPr>
          <w:rFonts w:hint="eastAsia"/>
        </w:rPr>
        <w:t xml:space="preserve"> </w:t>
      </w:r>
      <w:r>
        <w:rPr>
          <w:rFonts w:hint="eastAsia"/>
        </w:rPr>
        <w:t>对一棵带权值的二叉树进行，</w:t>
      </w:r>
      <w:r>
        <w:t>带权</w:t>
      </w:r>
      <w:r>
        <w:rPr>
          <w:rFonts w:hint="eastAsia"/>
        </w:rPr>
        <w:t>路径长度最小，</w:t>
      </w:r>
      <w:r>
        <w:t>并且</w:t>
      </w:r>
      <w:r>
        <w:rPr>
          <w:rFonts w:hint="eastAsia"/>
        </w:rPr>
        <w:t>权值较大的节点距离二叉树根节点较近。</w:t>
      </w:r>
    </w:p>
    <w:p w:rsidR="008120D7" w:rsidRDefault="00530A3D" w:rsidP="00530A3D">
      <w:pPr>
        <w:tabs>
          <w:tab w:val="left" w:pos="3159"/>
        </w:tabs>
        <w:spacing w:line="440" w:lineRule="atLeast"/>
        <w:ind w:firstLineChars="200" w:firstLine="485"/>
      </w:pPr>
      <w:r>
        <w:rPr>
          <w:rFonts w:hint="eastAsia"/>
        </w:rPr>
        <w:t>定义</w:t>
      </w:r>
      <w:r>
        <w:rPr>
          <w:rFonts w:hint="eastAsia"/>
        </w:rPr>
        <w:t>4</w:t>
      </w:r>
      <w:r>
        <w:t xml:space="preserve">-2 </w:t>
      </w:r>
      <w:r>
        <w:rPr>
          <w:rFonts w:hint="eastAsia"/>
        </w:rPr>
        <w:t>哈夫曼编码</w:t>
      </w:r>
      <w:r w:rsidR="00CE423A">
        <w:t xml:space="preserve"> </w:t>
      </w:r>
      <w:r>
        <w:rPr>
          <w:rFonts w:hint="eastAsia"/>
        </w:rPr>
        <w:t>是一种可变长度的</w:t>
      </w:r>
      <w:r>
        <w:t>最优</w:t>
      </w:r>
      <w:r>
        <w:rPr>
          <w:rFonts w:hint="eastAsia"/>
        </w:rPr>
        <w:t>前缀编码格式，</w:t>
      </w:r>
      <w:r>
        <w:t>该种</w:t>
      </w:r>
      <w:r>
        <w:rPr>
          <w:rFonts w:hint="eastAsia"/>
        </w:rPr>
        <w:t>编码方式对每一个符号选择特殊的标记进行表示，</w:t>
      </w:r>
      <w:r>
        <w:t>最终</w:t>
      </w:r>
      <w:r>
        <w:rPr>
          <w:rFonts w:hint="eastAsia"/>
        </w:rPr>
        <w:t>形成的编码与字符出现的概率成正比，</w:t>
      </w:r>
      <w:r>
        <w:t>并且</w:t>
      </w:r>
      <w:r>
        <w:rPr>
          <w:rFonts w:hint="eastAsia"/>
        </w:rPr>
        <w:t>是平均长度最短的编码方式</w:t>
      </w:r>
      <w:r w:rsidR="008120D7">
        <w:rPr>
          <w:rFonts w:hint="eastAsia"/>
        </w:rPr>
        <w:t>。</w:t>
      </w:r>
    </w:p>
    <w:p w:rsidR="00B4230F" w:rsidRPr="00F34CF2" w:rsidRDefault="00F34CF2" w:rsidP="0060236E">
      <w:pPr>
        <w:spacing w:line="440" w:lineRule="atLeast"/>
        <w:ind w:firstLineChars="200" w:firstLine="485"/>
      </w:pPr>
      <w:r>
        <w:t>由于</w:t>
      </w:r>
      <w:r w:rsidR="00406A7D">
        <w:rPr>
          <w:rFonts w:hint="eastAsia"/>
        </w:rPr>
        <w:t>当前研究</w:t>
      </w:r>
      <w:r>
        <w:rPr>
          <w:rFonts w:hint="eastAsia"/>
        </w:rPr>
        <w:t>的</w:t>
      </w:r>
      <w:r w:rsidR="00406A7D">
        <w:rPr>
          <w:rFonts w:hint="eastAsia"/>
        </w:rPr>
        <w:t>主要</w:t>
      </w:r>
      <w:r>
        <w:rPr>
          <w:rFonts w:hint="eastAsia"/>
        </w:rPr>
        <w:t>目的是尽可能缩小二叉树的平均编码长度，进而提高算法的处理效率，</w:t>
      </w:r>
      <w:r>
        <w:t>所</w:t>
      </w:r>
      <w:r>
        <w:rPr>
          <w:rFonts w:hint="eastAsia"/>
        </w:rPr>
        <w:t>以试图寻找一种能将查找节点的时间降到最低的树结构，</w:t>
      </w:r>
      <w:r>
        <w:t>很显然地</w:t>
      </w:r>
      <w:r>
        <w:rPr>
          <w:rFonts w:hint="eastAsia"/>
        </w:rPr>
        <w:t>，</w:t>
      </w:r>
      <w:r>
        <w:t>在</w:t>
      </w:r>
      <w:r>
        <w:rPr>
          <w:rFonts w:hint="eastAsia"/>
        </w:rPr>
        <w:t>树结构中对一个节点进行取样的过程</w:t>
      </w:r>
      <w:r w:rsidR="004F3AF7">
        <w:rPr>
          <w:rFonts w:hint="eastAsia"/>
        </w:rPr>
        <w:t>耗费的时间与该节点对应的桶距离根节点的路径长度成正比，该路径长度也就是</w:t>
      </w:r>
      <w:r>
        <w:rPr>
          <w:rFonts w:hint="eastAsia"/>
        </w:rPr>
        <w:t>在左右子树之间</w:t>
      </w:r>
      <w:r w:rsidR="004F3AF7">
        <w:rPr>
          <w:rFonts w:hint="eastAsia"/>
        </w:rPr>
        <w:t>需要</w:t>
      </w:r>
      <w:r>
        <w:rPr>
          <w:rFonts w:hint="eastAsia"/>
        </w:rPr>
        <w:t>进行</w:t>
      </w:r>
      <w:r w:rsidR="004F3AF7">
        <w:rPr>
          <w:rFonts w:hint="eastAsia"/>
        </w:rPr>
        <w:t>的</w:t>
      </w:r>
      <w:r>
        <w:rPr>
          <w:rFonts w:hint="eastAsia"/>
        </w:rPr>
        <w:t>比较操作的次数。</w:t>
      </w:r>
      <w:r w:rsidR="00823CEC">
        <w:rPr>
          <w:rFonts w:hint="eastAsia"/>
        </w:rPr>
        <w:t>在上一章中</w:t>
      </w:r>
      <w:r>
        <w:t>为了</w:t>
      </w:r>
      <w:r>
        <w:rPr>
          <w:rFonts w:hint="eastAsia"/>
        </w:rPr>
        <w:t>降低取样过程的时间，</w:t>
      </w:r>
      <w:r>
        <w:t>以便</w:t>
      </w:r>
      <w:r w:rsidR="00823CEC">
        <w:rPr>
          <w:rFonts w:hint="eastAsia"/>
        </w:rPr>
        <w:t>桶对应的叶子节点可以更容易地被找到，在插入桶的过程采取了</w:t>
      </w:r>
      <w:r>
        <w:rPr>
          <w:rFonts w:hint="eastAsia"/>
        </w:rPr>
        <w:t>具有较高权重的桶对应的</w:t>
      </w:r>
      <w:r>
        <w:t>节点</w:t>
      </w:r>
      <w:r>
        <w:rPr>
          <w:rFonts w:hint="eastAsia"/>
        </w:rPr>
        <w:t>距离根节点更近</w:t>
      </w:r>
      <w:r w:rsidR="00823CEC">
        <w:rPr>
          <w:rFonts w:hint="eastAsia"/>
        </w:rPr>
        <w:t>的插入操作</w:t>
      </w:r>
      <w:r>
        <w:rPr>
          <w:rFonts w:hint="eastAsia"/>
        </w:rPr>
        <w:t>。这种思路更接近于构造哈夫曼树的过程，在哈夫曼树结构中访问频度更高的节点更接近于根节点，</w:t>
      </w:r>
      <w:r>
        <w:t>这样</w:t>
      </w:r>
      <w:r>
        <w:rPr>
          <w:rFonts w:hint="eastAsia"/>
        </w:rPr>
        <w:t>距离根节点越近的节点被分配到的编码长度越短。</w:t>
      </w:r>
      <w:r>
        <w:t>更具体地说</w:t>
      </w:r>
      <w:r>
        <w:rPr>
          <w:rFonts w:hint="eastAsia"/>
        </w:rPr>
        <w:t>，</w:t>
      </w:r>
      <w:r>
        <w:t>二叉树中</w:t>
      </w:r>
      <w:r>
        <w:rPr>
          <w:rFonts w:hint="eastAsia"/>
        </w:rPr>
        <w:t>的每一个桶都会被分配一个唯一的二叉树编码，</w:t>
      </w:r>
      <w:r>
        <w:t>这种</w:t>
      </w:r>
      <w:r>
        <w:rPr>
          <w:rFonts w:hint="eastAsia"/>
        </w:rPr>
        <w:t>编码结构用第</w:t>
      </w:r>
      <w:r>
        <w:rPr>
          <w:rFonts w:hint="eastAsia"/>
        </w:rPr>
        <w:t>i</w:t>
      </w:r>
      <w:r>
        <w:rPr>
          <w:rFonts w:hint="eastAsia"/>
        </w:rPr>
        <w:t>个</w:t>
      </w:r>
      <w:r>
        <w:rPr>
          <w:rFonts w:hint="eastAsia"/>
        </w:rPr>
        <w:t>0</w:t>
      </w:r>
      <w:r>
        <w:rPr>
          <w:rFonts w:hint="eastAsia"/>
        </w:rPr>
        <w:t>或</w:t>
      </w:r>
      <w:r>
        <w:rPr>
          <w:rFonts w:hint="eastAsia"/>
        </w:rPr>
        <w:t>1</w:t>
      </w:r>
      <w:r w:rsidR="0063761F">
        <w:rPr>
          <w:rFonts w:hint="eastAsia"/>
        </w:rPr>
        <w:t>表示该层的目标节点在左或右子树。例如</w:t>
      </w:r>
      <w:r>
        <w:rPr>
          <w:rFonts w:hint="eastAsia"/>
        </w:rPr>
        <w:t>图</w:t>
      </w:r>
      <w:r>
        <w:rPr>
          <w:rFonts w:hint="eastAsia"/>
        </w:rPr>
        <w:t>3</w:t>
      </w:r>
      <w:r>
        <w:t>-1</w:t>
      </w:r>
      <w:r>
        <w:rPr>
          <w:rFonts w:hint="eastAsia"/>
        </w:rPr>
        <w:t>中，</w:t>
      </w:r>
      <w:r>
        <w:t>B3</w:t>
      </w:r>
      <w:r>
        <w:rPr>
          <w:rFonts w:hint="eastAsia"/>
        </w:rPr>
        <w:t>所在节点对应的编码为</w:t>
      </w:r>
      <w:r>
        <w:rPr>
          <w:rFonts w:hint="eastAsia"/>
        </w:rPr>
        <w:t>110</w:t>
      </w:r>
      <w:r>
        <w:rPr>
          <w:rFonts w:hint="eastAsia"/>
        </w:rPr>
        <w:t>，</w:t>
      </w:r>
      <w:r>
        <w:t>这表示</w:t>
      </w:r>
      <w:r>
        <w:rPr>
          <w:rFonts w:hint="eastAsia"/>
        </w:rPr>
        <w:t>当从根节点开始查找</w:t>
      </w:r>
      <w:r>
        <w:rPr>
          <w:rFonts w:hint="eastAsia"/>
        </w:rPr>
        <w:t>B3</w:t>
      </w:r>
      <w:r>
        <w:rPr>
          <w:rFonts w:hint="eastAsia"/>
        </w:rPr>
        <w:t>时的遍历分支的顺序为“右右左”</w:t>
      </w:r>
      <w:r>
        <w:t>的</w:t>
      </w:r>
      <w:r>
        <w:rPr>
          <w:rFonts w:hint="eastAsia"/>
        </w:rPr>
        <w:t>遍历方式。</w:t>
      </w:r>
    </w:p>
    <w:p w:rsidR="00966CE7" w:rsidRPr="007523EB" w:rsidRDefault="00823CEC" w:rsidP="00966CE7">
      <w:pPr>
        <w:spacing w:line="440" w:lineRule="atLeast"/>
        <w:ind w:firstLineChars="200" w:firstLine="485"/>
        <w:rPr>
          <w:szCs w:val="21"/>
        </w:rPr>
      </w:pPr>
      <w:r>
        <w:rPr>
          <w:rFonts w:hAnsi="宋体" w:hint="eastAsia"/>
          <w:szCs w:val="21"/>
        </w:rPr>
        <w:t>上一章节的算法思路是缩短</w:t>
      </w:r>
      <w:r w:rsidR="007523EB">
        <w:rPr>
          <w:rFonts w:hAnsi="宋体" w:hint="eastAsia"/>
          <w:szCs w:val="21"/>
        </w:rPr>
        <w:t>具有</w:t>
      </w:r>
      <w:r w:rsidR="008B2C5D">
        <w:rPr>
          <w:rFonts w:hAnsi="宋体" w:hint="eastAsia"/>
          <w:szCs w:val="21"/>
        </w:rPr>
        <w:t>较大选中概率的桶距离根节点的编码长度</w:t>
      </w:r>
      <w:r w:rsidR="00530A3D">
        <w:rPr>
          <w:rFonts w:hAnsi="宋体" w:hint="eastAsia"/>
          <w:szCs w:val="21"/>
        </w:rPr>
        <w:t>，</w:t>
      </w:r>
      <w:r w:rsidR="0060236E">
        <w:rPr>
          <w:rFonts w:hint="eastAsia"/>
        </w:rPr>
        <w:t>为了最大化的减少算法的执行时间，应该尽量减小对桶进行取样操作耗费的时间，</w:t>
      </w:r>
      <w:r w:rsidR="0060236E">
        <w:t>以及</w:t>
      </w:r>
      <w:r w:rsidR="0060236E">
        <w:rPr>
          <w:rFonts w:hint="eastAsia"/>
        </w:rPr>
        <w:t>维护树结构的时间，也就是需要降低对树进行更新权值，添加新桶，</w:t>
      </w:r>
      <w:r w:rsidR="0060236E">
        <w:t>删除</w:t>
      </w:r>
      <w:r w:rsidR="0060236E">
        <w:rPr>
          <w:rFonts w:hint="eastAsia"/>
        </w:rPr>
        <w:t>空桶的时间。</w:t>
      </w:r>
      <w:r w:rsidR="00530A3D">
        <w:rPr>
          <w:rFonts w:hint="eastAsia"/>
        </w:rPr>
        <w:t>由上述分析，</w:t>
      </w:r>
      <w:r w:rsidR="0060236E">
        <w:t>虽然</w:t>
      </w:r>
      <w:r w:rsidR="0060236E">
        <w:rPr>
          <w:rFonts w:hint="eastAsia"/>
        </w:rPr>
        <w:t>拥有最短平均编码长度的哈夫曼树会大大降低在取样操作中耗费的时间，</w:t>
      </w:r>
      <w:r w:rsidR="0060236E">
        <w:t>但是</w:t>
      </w:r>
      <w:r w:rsidR="007523EB">
        <w:rPr>
          <w:rFonts w:hint="eastAsia"/>
        </w:rPr>
        <w:t>其他包括对树结构进行维护的时间也需要降低。换而言之</w:t>
      </w:r>
      <w:r w:rsidR="0060236E">
        <w:rPr>
          <w:rFonts w:hint="eastAsia"/>
        </w:rPr>
        <w:t>，</w:t>
      </w:r>
      <w:r w:rsidR="0060236E">
        <w:t>基于</w:t>
      </w:r>
      <w:r w:rsidR="0060236E">
        <w:rPr>
          <w:rFonts w:hint="eastAsia"/>
        </w:rPr>
        <w:t>权值平衡树的结构的基本原理是通过降低执行时间来保证平衡树的自身调整的过</w:t>
      </w:r>
      <w:r w:rsidR="0060236E">
        <w:rPr>
          <w:rFonts w:hint="eastAsia"/>
        </w:rPr>
        <w:lastRenderedPageBreak/>
        <w:t>程不会过度占用时间。</w:t>
      </w:r>
      <w:r w:rsidR="007523EB">
        <w:rPr>
          <w:rFonts w:hint="eastAsia"/>
        </w:rPr>
        <w:t>因此，采</w:t>
      </w:r>
      <w:r w:rsidR="00E01D5F">
        <w:rPr>
          <w:rFonts w:hint="eastAsia"/>
        </w:rPr>
        <w:t>用</w:t>
      </w:r>
      <w:r w:rsidR="002933FF">
        <w:rPr>
          <w:rFonts w:hint="eastAsia"/>
        </w:rPr>
        <w:t>类似最优哈夫曼树的编码结构这</w:t>
      </w:r>
      <w:r w:rsidR="00E01D5F">
        <w:rPr>
          <w:rFonts w:hint="eastAsia"/>
        </w:rPr>
        <w:t>种计算上开销很高的基于权值平衡的算法来创建无标度网络会因为过度关注于优化平均编码长度而耗费时间，</w:t>
      </w:r>
      <w:r w:rsidR="002933FF">
        <w:rPr>
          <w:rFonts w:hint="eastAsia"/>
        </w:rPr>
        <w:t>这种方式对于解决无标度网络的创建这个问题是不适合的。</w:t>
      </w:r>
    </w:p>
    <w:p w:rsidR="00255A69" w:rsidRDefault="00F120D7" w:rsidP="00604057">
      <w:pPr>
        <w:pStyle w:val="2"/>
        <w:spacing w:before="223" w:after="223"/>
      </w:pPr>
      <w:bookmarkStart w:id="288" w:name="_Ref410062171"/>
      <w:bookmarkStart w:id="289" w:name="_Toc413504590"/>
      <w:bookmarkStart w:id="290" w:name="_Toc509768576"/>
      <w:r>
        <w:rPr>
          <w:rFonts w:hint="eastAsia"/>
        </w:rPr>
        <w:t>4.2</w:t>
      </w:r>
      <w:r w:rsidR="005C61E0">
        <w:rPr>
          <w:rFonts w:hint="eastAsia"/>
        </w:rPr>
        <w:t xml:space="preserve"> </w:t>
      </w:r>
      <w:r>
        <w:rPr>
          <w:rFonts w:hint="eastAsia"/>
        </w:rPr>
        <w:t>算法</w:t>
      </w:r>
      <w:bookmarkEnd w:id="288"/>
      <w:bookmarkEnd w:id="289"/>
      <w:r w:rsidR="00306942">
        <w:rPr>
          <w:rFonts w:hint="eastAsia"/>
        </w:rPr>
        <w:t>思想</w:t>
      </w:r>
      <w:bookmarkStart w:id="291" w:name="_Ref410062186"/>
      <w:bookmarkStart w:id="292" w:name="_Toc413504592"/>
      <w:bookmarkEnd w:id="290"/>
    </w:p>
    <w:p w:rsidR="0064530F" w:rsidRDefault="0064530F" w:rsidP="0064530F">
      <w:pPr>
        <w:spacing w:line="440" w:lineRule="atLeast"/>
        <w:ind w:firstLineChars="200" w:firstLine="485"/>
      </w:pPr>
      <w:r>
        <w:rPr>
          <w:rFonts w:hint="eastAsia"/>
        </w:rPr>
        <w:t>定理</w:t>
      </w:r>
      <w:r>
        <w:rPr>
          <w:rFonts w:hint="eastAsia"/>
        </w:rPr>
        <w:t>4</w:t>
      </w:r>
      <w:r>
        <w:t>.1</w:t>
      </w:r>
      <w:r>
        <w:rPr>
          <w:rFonts w:hint="eastAsia"/>
        </w:rPr>
        <w:t>：</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，其中</w:t>
      </w:r>
      <w:r>
        <w:rPr>
          <w:rFonts w:hint="eastAsia"/>
        </w:rPr>
        <w:t>2</w:t>
      </w:r>
      <m:oMath>
        <m:r>
          <m:rPr>
            <m:sty m:val="p"/>
          </m:rPr>
          <w:rPr>
            <w:rFonts w:ascii="Cambria Math" w:hAnsi="Cambria Math"/>
          </w:rPr>
          <m:t xml:space="preserve"> ≤ </m:t>
        </m:r>
      </m:oMath>
      <w:r>
        <w:rPr>
          <w:rFonts w:hint="eastAsia"/>
        </w:rPr>
        <w:t>x</w:t>
      </w:r>
      <w:r>
        <w:t xml:space="preserve"> &lt; y</w:t>
      </w:r>
      <w:r>
        <w:rPr>
          <w:rFonts w:hint="eastAsia"/>
        </w:rPr>
        <w:t>。</w:t>
      </w:r>
    </w:p>
    <w:p w:rsidR="0064530F" w:rsidRDefault="0064530F" w:rsidP="0064530F">
      <w:pPr>
        <w:spacing w:line="440" w:lineRule="atLeast"/>
        <w:ind w:firstLineChars="200" w:firstLine="485"/>
      </w:pPr>
      <w:r>
        <w:rPr>
          <w:rFonts w:hint="eastAsia"/>
        </w:rPr>
        <w:t>证明：对不等式两边分别除以</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oMath>
      <w:r>
        <w:rPr>
          <w:rFonts w:hint="eastAsia"/>
        </w:rPr>
        <w:t xml:space="preserve"> </w:t>
      </w:r>
      <w:r>
        <w:rPr>
          <w:rFonts w:hint="eastAsia"/>
        </w:rPr>
        <w:t>，得到不等式</w:t>
      </w:r>
      <m:oMath>
        <m:f>
          <m:fPr>
            <m:ctrlPr>
              <w:rPr>
                <w:rFonts w:ascii="Cambria Math" w:hAnsi="Cambria Math"/>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den>
        </m:f>
        <m:r>
          <w:rPr>
            <w:rFonts w:ascii="Cambria Math" w:hAnsi="Cambria Math"/>
          </w:rPr>
          <m:t xml:space="preserve"> </m:t>
        </m:r>
      </m:oMath>
      <w:r>
        <w:rPr>
          <w:rFonts w:hint="eastAsia"/>
        </w:rPr>
        <w:t>，</w:t>
      </w:r>
      <w:r>
        <w:t>在</w:t>
      </w:r>
      <w:r>
        <w:rPr>
          <w:rFonts w:hint="eastAsia"/>
        </w:rPr>
        <w:t>n</w:t>
      </w:r>
      <w:r>
        <w:rPr>
          <w:rFonts w:hint="eastAsia"/>
        </w:rPr>
        <w:t>趋于无穷大时对该不等式求极限得</w:t>
      </w:r>
      <m:oMath>
        <m:f>
          <m:fPr>
            <m:ctrlPr>
              <w:rPr>
                <w:rFonts w:ascii="Cambria Math" w:hAnsi="Cambria Math"/>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den>
        </m:f>
        <m:r>
          <w:rPr>
            <w:rFonts w:ascii="Cambria Math" w:hAnsi="Cambria Math"/>
          </w:rPr>
          <m:t xml:space="preserve"> </m:t>
        </m:r>
      </m:oMath>
      <w:r>
        <w:rPr>
          <w:rFonts w:hint="eastAsia"/>
        </w:rPr>
        <w:t>，等于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x</m:t>
                </m:r>
              </m:sub>
            </m:sSub>
          </m:fName>
          <m:e>
            <m:r>
              <w:rPr>
                <w:rFonts w:ascii="Cambria Math" w:hAnsi="Cambria Math"/>
              </w:rPr>
              <m:t>y</m:t>
            </m:r>
          </m:e>
        </m:func>
        <m:r>
          <m:rPr>
            <m:sty m:val="p"/>
          </m:rPr>
          <w:rPr>
            <w:rFonts w:ascii="Cambria Math" w:hAnsi="Cambria Math"/>
          </w:rPr>
          <m:t xml:space="preserve"> </m:t>
        </m:r>
      </m:oMath>
      <w:r>
        <w:rPr>
          <w:rFonts w:hint="eastAsia"/>
        </w:rPr>
        <w:t>，又由于</w:t>
      </w:r>
      <w:r>
        <w:rPr>
          <w:rFonts w:hint="eastAsia"/>
        </w:rPr>
        <w:t>x</w:t>
      </w:r>
      <w:r>
        <w:t xml:space="preserve"> </w:t>
      </w:r>
      <w:r>
        <w:rPr>
          <w:rFonts w:hint="eastAsia"/>
        </w:rPr>
        <w:t>&lt;</w:t>
      </w:r>
      <w:r>
        <w:t xml:space="preserve"> y</w:t>
      </w:r>
      <w:r>
        <w:rPr>
          <w:rFonts w:hint="eastAsia"/>
        </w:rPr>
        <w:t>，且</w:t>
      </w:r>
      <w:r>
        <w:rPr>
          <w:rFonts w:hint="eastAsia"/>
        </w:rPr>
        <w:t>x</w:t>
      </w:r>
      <w:r>
        <w:t>,y</w:t>
      </w:r>
      <w:r>
        <w:rPr>
          <w:rFonts w:hint="eastAsia"/>
        </w:rPr>
        <w:t>均不为</w:t>
      </w:r>
      <w:r>
        <w:rPr>
          <w:rFonts w:hint="eastAsia"/>
        </w:rPr>
        <w:t>0</w:t>
      </w:r>
      <w:r>
        <w:rPr>
          <w:rFonts w:hint="eastAsia"/>
        </w:rPr>
        <w:t>，可得</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y</m:t>
            </m:r>
          </m:e>
        </m:func>
        <m:r>
          <w:rPr>
            <w:rFonts w:ascii="Cambria Math" w:hAnsi="Cambria Math"/>
          </w:rPr>
          <m:t xml:space="preserve"> &gt;1</m:t>
        </m:r>
      </m:oMath>
      <w:r>
        <w:rPr>
          <w:rFonts w:hint="eastAsia"/>
        </w:rPr>
        <w:t>所以不等式</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x</m:t>
                </m:r>
              </m:sub>
            </m:sSub>
          </m:fName>
          <m:e>
            <m:r>
              <w:rPr>
                <w:rFonts w:ascii="Cambria Math" w:hAnsi="Cambria Math"/>
              </w:rPr>
              <m:t>n</m:t>
            </m:r>
          </m:e>
        </m:func>
        <m:r>
          <m:rPr>
            <m:sty m:val="p"/>
          </m:rPr>
          <w:rPr>
            <w:rFonts w:ascii="Cambria Math" w:hAnsi="Cambria Math"/>
          </w:rPr>
          <m:t xml:space="preserve"> </m:t>
        </m:r>
        <m:r>
          <w:rPr>
            <w:rFonts w:ascii="Cambria Math" w:hAnsi="Cambria Math"/>
          </w:rPr>
          <m:t>&gt;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y</m:t>
                </m:r>
              </m:sub>
            </m:sSub>
          </m:fName>
          <m:e>
            <m:r>
              <w:rPr>
                <w:rFonts w:ascii="Cambria Math" w:hAnsi="Cambria Math"/>
              </w:rPr>
              <m:t>n</m:t>
            </m:r>
          </m:e>
        </m:func>
        <m:r>
          <w:rPr>
            <w:rFonts w:ascii="Cambria Math" w:hAnsi="Cambria Math"/>
          </w:rPr>
          <m:t xml:space="preserve"> </m:t>
        </m:r>
      </m:oMath>
      <w:r>
        <w:rPr>
          <w:rFonts w:hint="eastAsia"/>
        </w:rPr>
        <w:t>得证。</w:t>
      </w:r>
    </w:p>
    <w:p w:rsidR="00F631C1" w:rsidRDefault="00F631C1" w:rsidP="00F631C1">
      <w:pPr>
        <w:widowControl/>
        <w:spacing w:line="440" w:lineRule="atLeast"/>
        <w:ind w:firstLineChars="200" w:firstLine="485"/>
        <w:jc w:val="left"/>
      </w:pPr>
      <w:r>
        <w:rPr>
          <w:rFonts w:hint="eastAsia"/>
        </w:rPr>
        <w:t>根据定理</w:t>
      </w:r>
      <w:r>
        <w:rPr>
          <w:rFonts w:hint="eastAsia"/>
        </w:rPr>
        <w:t>4</w:t>
      </w:r>
      <w:r>
        <w:t>.1</w:t>
      </w:r>
      <w:r>
        <w:rPr>
          <w:rFonts w:hint="eastAsia"/>
        </w:rPr>
        <w:t>的证明可知在节点规模</w:t>
      </w:r>
      <w:r w:rsidR="00BB2239">
        <w:rPr>
          <w:rFonts w:hint="eastAsia"/>
        </w:rPr>
        <w:t>n</w:t>
      </w:r>
      <w:r w:rsidR="00BB2239">
        <w:rPr>
          <w:rFonts w:hint="eastAsia"/>
        </w:rPr>
        <w:t>扩大到一定程度之后</w:t>
      </w:r>
      <w:r>
        <w:rPr>
          <w:rFonts w:hint="eastAsia"/>
        </w:rPr>
        <w:t>，时间复杂度</w:t>
      </w:r>
      <m:oMath>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d</m:t>
                </m:r>
              </m:sub>
            </m:sSub>
          </m:fName>
          <m:e>
            <m:r>
              <w:rPr>
                <w:rFonts w:ascii="Cambria Math" w:hAnsi="Cambria Math"/>
              </w:rPr>
              <m:t>n</m:t>
            </m:r>
          </m:e>
        </m:func>
        <m:r>
          <w:rPr>
            <w:rFonts w:ascii="Cambria Math" w:hAnsi="Cambria Math"/>
          </w:rPr>
          <m:t xml:space="preserve"> </m:t>
        </m:r>
      </m:oMath>
      <w:r>
        <w:rPr>
          <w:rFonts w:hint="eastAsia"/>
        </w:rPr>
        <w:t>随着分支</w:t>
      </w:r>
      <w:r>
        <w:rPr>
          <w:rFonts w:hint="eastAsia"/>
        </w:rPr>
        <w:t>d</w:t>
      </w:r>
      <w:r>
        <w:rPr>
          <w:rFonts w:hint="eastAsia"/>
        </w:rPr>
        <w:t>的增加降低，那么创建无标度网络的时间在不考虑随节点增加而动态调整平衡的操作过程也会随着网络图的存储结构</w:t>
      </w:r>
      <w:r>
        <w:rPr>
          <w:rFonts w:hint="eastAsia"/>
        </w:rPr>
        <w:t>RW</w:t>
      </w:r>
      <w:r w:rsidR="00E815FF">
        <w:t>T</w:t>
      </w:r>
      <w:r>
        <w:rPr>
          <w:rFonts w:hint="eastAsia"/>
        </w:rPr>
        <w:t>T</w:t>
      </w:r>
      <w:r w:rsidR="000526D0">
        <w:rPr>
          <w:rFonts w:hint="eastAsia"/>
        </w:rPr>
        <w:t>的分支的增加而降低。</w:t>
      </w:r>
    </w:p>
    <w:p w:rsidR="000B6950" w:rsidRDefault="000B6950" w:rsidP="00F631C1">
      <w:pPr>
        <w:widowControl/>
        <w:spacing w:line="440" w:lineRule="atLeast"/>
        <w:ind w:firstLineChars="200" w:firstLine="485"/>
        <w:jc w:val="left"/>
      </w:pPr>
      <w:r>
        <w:rPr>
          <w:rFonts w:hint="eastAsia"/>
        </w:rPr>
        <w:t>上述第</w:t>
      </w:r>
      <w:r>
        <w:rPr>
          <w:rFonts w:hint="eastAsia"/>
        </w:rPr>
        <w:t>3</w:t>
      </w:r>
      <w:r>
        <w:rPr>
          <w:rFonts w:hint="eastAsia"/>
        </w:rPr>
        <w:t>章中对</w:t>
      </w:r>
      <w:r>
        <w:rPr>
          <w:rFonts w:hint="eastAsia"/>
        </w:rPr>
        <w:t>RWBT</w:t>
      </w:r>
      <w:r>
        <w:rPr>
          <w:rFonts w:hint="eastAsia"/>
        </w:rPr>
        <w:t>结构的改进经过实验验证，</w:t>
      </w:r>
      <w:r>
        <w:t>仅仅</w:t>
      </w:r>
      <w:r>
        <w:rPr>
          <w:rFonts w:hint="eastAsia"/>
        </w:rPr>
        <w:t>在节点规模大于</w:t>
      </w:r>
      <w:r>
        <w:rPr>
          <w:rFonts w:hint="eastAsia"/>
        </w:rPr>
        <w:t>10</w:t>
      </w:r>
      <w:r w:rsidRPr="005949EB">
        <w:rPr>
          <w:rFonts w:hint="eastAsia"/>
          <w:vertAlign w:val="superscript"/>
        </w:rPr>
        <w:t>7</w:t>
      </w:r>
      <w:r>
        <w:rPr>
          <w:rFonts w:hint="eastAsia"/>
        </w:rPr>
        <w:t>的情况下，</w:t>
      </w:r>
      <w:r>
        <w:t>每添加</w:t>
      </w:r>
      <w:r>
        <w:rPr>
          <w:rFonts w:hint="eastAsia"/>
        </w:rPr>
        <w:t>一个新节点需要添加的边数大于</w:t>
      </w:r>
      <w:r>
        <w:rPr>
          <w:rFonts w:hint="eastAsia"/>
        </w:rPr>
        <w:t>20</w:t>
      </w:r>
      <w:r>
        <w:rPr>
          <w:rFonts w:hint="eastAsia"/>
        </w:rPr>
        <w:t>以上创建无标度网络的效果才会有显著改善，因此，通过分析</w:t>
      </w:r>
      <w:r>
        <w:rPr>
          <w:rFonts w:hint="eastAsia"/>
        </w:rPr>
        <w:t>RWBT</w:t>
      </w:r>
      <w:r>
        <w:rPr>
          <w:rFonts w:hint="eastAsia"/>
        </w:rPr>
        <w:t>结构处理节点的时间复杂度发现结构中每添加一条连接需要遍历</w:t>
      </w:r>
      <w:r>
        <w:rPr>
          <w:rFonts w:hint="eastAsia"/>
        </w:rPr>
        <w:t>Lcw</w:t>
      </w:r>
      <w:r>
        <w:rPr>
          <w:rFonts w:hint="eastAsia"/>
        </w:rPr>
        <w:t>次，</w:t>
      </w:r>
      <w:r>
        <w:t>其中</w:t>
      </w:r>
      <w:r>
        <w:rPr>
          <w:rFonts w:hint="eastAsia"/>
        </w:rPr>
        <w:t>Lcw</w:t>
      </w:r>
      <w:r>
        <w:rPr>
          <w:rFonts w:hint="eastAsia"/>
        </w:rPr>
        <w:t>是最短路径长度，在二叉树结构中具体值为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，其中</w:t>
      </w:r>
      <w:r>
        <w:rPr>
          <w:rFonts w:hint="eastAsia"/>
        </w:rPr>
        <w:t>n</w:t>
      </w:r>
      <w:r>
        <w:rPr>
          <w:rFonts w:hint="eastAsia"/>
        </w:rPr>
        <w:t>为节点的规模，</w:t>
      </w:r>
      <w:r>
        <w:t>那么</w:t>
      </w:r>
      <w:r>
        <w:rPr>
          <w:rFonts w:hint="eastAsia"/>
        </w:rPr>
        <w:t>在将树结构的分支扩展为三叉树时，</w:t>
      </w:r>
      <w:r>
        <w:rPr>
          <w:rFonts w:hint="eastAsia"/>
        </w:rPr>
        <w:t>Lcw</w:t>
      </w:r>
      <w:r>
        <w:rPr>
          <w:rFonts w:hint="eastAsia"/>
        </w:rPr>
        <w:t>会相应地降为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sub>
            </m:sSub>
          </m:fName>
          <m:e>
            <m:r>
              <w:rPr>
                <w:rFonts w:ascii="Cambria Math" w:hAnsi="Cambria Math"/>
              </w:rPr>
              <m:t>n</m:t>
            </m:r>
          </m:e>
        </m:func>
      </m:oMath>
      <w:r>
        <w:rPr>
          <w:rFonts w:hint="eastAsia"/>
        </w:rPr>
        <w:t>，</w:t>
      </w:r>
      <w:r>
        <w:t>由此</w:t>
      </w:r>
      <w:r>
        <w:rPr>
          <w:rFonts w:hint="eastAsia"/>
        </w:rPr>
        <w:t>可知，</w:t>
      </w:r>
      <w:r>
        <w:rPr>
          <w:szCs w:val="21"/>
        </w:rPr>
        <w:t>可以</w:t>
      </w:r>
      <w:r>
        <w:rPr>
          <w:rFonts w:hint="eastAsia"/>
          <w:szCs w:val="21"/>
        </w:rPr>
        <w:t>通过扩展</w:t>
      </w:r>
      <w:r>
        <w:rPr>
          <w:rFonts w:hint="eastAsia"/>
          <w:szCs w:val="21"/>
        </w:rPr>
        <w:t>RWBT</w:t>
      </w:r>
      <w:r>
        <w:rPr>
          <w:rFonts w:hint="eastAsia"/>
          <w:szCs w:val="21"/>
        </w:rPr>
        <w:t>结构的分支数来进一步缩短平均路径长度</w:t>
      </w:r>
      <w:r>
        <w:rPr>
          <w:rFonts w:hint="eastAsia"/>
        </w:rPr>
        <w:t>。</w:t>
      </w:r>
    </w:p>
    <w:p w:rsidR="000A3133" w:rsidRPr="001C3D68" w:rsidRDefault="000526D0" w:rsidP="005D5BB3">
      <w:pPr>
        <w:widowControl/>
        <w:spacing w:line="440" w:lineRule="atLeast"/>
        <w:ind w:firstLineChars="200" w:firstLine="485"/>
        <w:jc w:val="left"/>
      </w:pPr>
      <w:r>
        <w:rPr>
          <w:rFonts w:hint="eastAsia"/>
        </w:rPr>
        <w:t>通过</w:t>
      </w:r>
      <w:r w:rsidR="000B6950">
        <w:rPr>
          <w:rFonts w:hint="eastAsia"/>
        </w:rPr>
        <w:t>以上分析</w:t>
      </w:r>
      <w:r w:rsidR="000B6950">
        <w:rPr>
          <w:rFonts w:hint="eastAsia"/>
          <w:szCs w:val="21"/>
        </w:rPr>
        <w:t>，</w:t>
      </w:r>
      <w:r w:rsidR="005D5BB3">
        <w:rPr>
          <w:rFonts w:hint="eastAsia"/>
        </w:rPr>
        <w:t>并综合第三章的遍历策略可知，在</w:t>
      </w:r>
      <w:r>
        <w:rPr>
          <w:rFonts w:hint="eastAsia"/>
        </w:rPr>
        <w:t>RWBT</w:t>
      </w:r>
      <w:r>
        <w:rPr>
          <w:rFonts w:hint="eastAsia"/>
        </w:rPr>
        <w:t>结构</w:t>
      </w:r>
      <w:r w:rsidR="005D5BB3">
        <w:rPr>
          <w:rFonts w:hint="eastAsia"/>
        </w:rPr>
        <w:t>基础上增加</w:t>
      </w:r>
      <w:r>
        <w:rPr>
          <w:rFonts w:hint="eastAsia"/>
        </w:rPr>
        <w:t>一个分支</w:t>
      </w:r>
      <w:r w:rsidR="00BB2239">
        <w:rPr>
          <w:rFonts w:hint="eastAsia"/>
        </w:rPr>
        <w:t>，可以</w:t>
      </w:r>
      <w:r w:rsidR="005D5BB3">
        <w:rPr>
          <w:rFonts w:hint="eastAsia"/>
        </w:rPr>
        <w:t>进一步提升创建无标度网络的效率。</w:t>
      </w:r>
    </w:p>
    <w:p w:rsidR="000A3133" w:rsidRPr="00CB0306" w:rsidRDefault="000A3133" w:rsidP="000A3133">
      <w:pPr>
        <w:pStyle w:val="2"/>
        <w:spacing w:before="223" w:after="223"/>
      </w:pPr>
      <w:bookmarkStart w:id="293" w:name="_Toc479082471"/>
      <w:bookmarkStart w:id="294" w:name="_Toc509768577"/>
      <w:r>
        <w:rPr>
          <w:rFonts w:hint="eastAsia"/>
        </w:rPr>
        <w:t>4.</w:t>
      </w:r>
      <w:r>
        <w:t>3</w:t>
      </w:r>
      <w:r>
        <w:rPr>
          <w:rFonts w:hint="eastAsia"/>
        </w:rPr>
        <w:t xml:space="preserve"> </w:t>
      </w:r>
      <w:r>
        <w:rPr>
          <w:rFonts w:hint="eastAsia"/>
        </w:rPr>
        <w:t>算法描述</w:t>
      </w:r>
      <w:bookmarkEnd w:id="293"/>
      <w:bookmarkEnd w:id="294"/>
    </w:p>
    <w:p w:rsidR="00CD51F5" w:rsidRDefault="00403142" w:rsidP="00CD51F5">
      <w:pPr>
        <w:spacing w:line="440" w:lineRule="atLeast"/>
        <w:ind w:firstLineChars="200" w:firstLine="485"/>
      </w:pPr>
      <w:r>
        <w:rPr>
          <w:rFonts w:hint="eastAsia"/>
        </w:rPr>
        <w:t>通过对算法时间复杂度的分析可知，</w:t>
      </w:r>
      <w:r>
        <w:t>算法</w:t>
      </w:r>
      <w:r>
        <w:rPr>
          <w:rFonts w:hint="eastAsia"/>
        </w:rPr>
        <w:t>执行效率较大程度上依赖于平均路径长度</w:t>
      </w:r>
      <w:r>
        <w:rPr>
          <w:rFonts w:hint="eastAsia"/>
        </w:rPr>
        <w:t>L</w:t>
      </w:r>
      <w:r w:rsidRPr="00403142">
        <w:rPr>
          <w:rFonts w:hint="eastAsia"/>
          <w:vertAlign w:val="subscript"/>
        </w:rPr>
        <w:t>CW</w:t>
      </w:r>
      <w:r>
        <w:rPr>
          <w:rFonts w:hint="eastAsia"/>
        </w:rPr>
        <w:t>，</w:t>
      </w:r>
      <w:r>
        <w:t>这主要是</w:t>
      </w:r>
      <w:r>
        <w:rPr>
          <w:rFonts w:hint="eastAsia"/>
        </w:rPr>
        <w:t>因为在查找节点的</w:t>
      </w:r>
      <w:r w:rsidR="00F0420D">
        <w:rPr>
          <w:rFonts w:hint="eastAsia"/>
        </w:rPr>
        <w:t>待</w:t>
      </w:r>
      <w:r>
        <w:rPr>
          <w:rFonts w:hint="eastAsia"/>
        </w:rPr>
        <w:t>插入位置</w:t>
      </w:r>
      <w:r w:rsidR="00D90510">
        <w:rPr>
          <w:rFonts w:hint="eastAsia"/>
        </w:rPr>
        <w:t>的</w:t>
      </w:r>
      <w:r>
        <w:rPr>
          <w:rFonts w:hint="eastAsia"/>
        </w:rPr>
        <w:t>过程中，随着数据规模</w:t>
      </w:r>
      <w:r>
        <w:rPr>
          <w:rFonts w:hint="eastAsia"/>
        </w:rPr>
        <w:t>n</w:t>
      </w:r>
      <w:r w:rsidR="00F0420D">
        <w:rPr>
          <w:rFonts w:hint="eastAsia"/>
        </w:rPr>
        <w:t>以及</w:t>
      </w:r>
      <w:r>
        <w:t>每增加</w:t>
      </w:r>
      <w:r>
        <w:rPr>
          <w:rFonts w:hint="eastAsia"/>
        </w:rPr>
        <w:t>新节点添加的连接数</w:t>
      </w:r>
      <w:r>
        <w:rPr>
          <w:rFonts w:hint="eastAsia"/>
        </w:rPr>
        <w:t>m</w:t>
      </w:r>
      <w:r>
        <w:rPr>
          <w:rFonts w:hint="eastAsia"/>
        </w:rPr>
        <w:t>的增大，</w:t>
      </w:r>
      <w:r w:rsidR="001A579D">
        <w:rPr>
          <w:rFonts w:hint="eastAsia"/>
        </w:rPr>
        <w:t>遍历现存网络中节点的次数也会相应增大。而实际上</w:t>
      </w:r>
      <w:r w:rsidR="00A305C9">
        <w:rPr>
          <w:rFonts w:hint="eastAsia"/>
        </w:rPr>
        <w:t>由于优先连接机制的特性，</w:t>
      </w:r>
      <w:r w:rsidR="00A305C9">
        <w:t>网络中</w:t>
      </w:r>
      <w:r w:rsidR="00A305C9">
        <w:rPr>
          <w:rFonts w:hint="eastAsia"/>
        </w:rPr>
        <w:t>大量的节点拥有较小的连接概率，</w:t>
      </w:r>
      <w:r w:rsidR="001A579D">
        <w:rPr>
          <w:rFonts w:hint="eastAsia"/>
        </w:rPr>
        <w:t>因此</w:t>
      </w:r>
      <w:r w:rsidR="00A305C9">
        <w:rPr>
          <w:rFonts w:hint="eastAsia"/>
        </w:rPr>
        <w:t>只有一小部分</w:t>
      </w:r>
      <w:r w:rsidR="001A579D">
        <w:rPr>
          <w:rFonts w:hint="eastAsia"/>
        </w:rPr>
        <w:t>节点需要遍历。如果</w:t>
      </w:r>
      <w:r w:rsidR="00E7541C">
        <w:rPr>
          <w:rFonts w:hint="eastAsia"/>
        </w:rPr>
        <w:t>将二叉树结构的</w:t>
      </w:r>
      <w:r w:rsidR="00E7541C">
        <w:rPr>
          <w:rFonts w:hint="eastAsia"/>
        </w:rPr>
        <w:t>RWBT</w:t>
      </w:r>
      <w:r w:rsidR="00E7541C">
        <w:rPr>
          <w:rFonts w:hint="eastAsia"/>
        </w:rPr>
        <w:t>结构扩展为三叉树</w:t>
      </w:r>
      <w:r w:rsidR="00A305C9">
        <w:rPr>
          <w:rFonts w:hint="eastAsia"/>
        </w:rPr>
        <w:t>，</w:t>
      </w:r>
      <w:r w:rsidR="00E7541C">
        <w:rPr>
          <w:rFonts w:hint="eastAsia"/>
        </w:rPr>
        <w:t>进而</w:t>
      </w:r>
      <w:r w:rsidR="00E7541C">
        <w:rPr>
          <w:rFonts w:hint="eastAsia"/>
        </w:rPr>
        <w:lastRenderedPageBreak/>
        <w:t>缩短遍历操作的平均路径长度，</w:t>
      </w:r>
      <w:r w:rsidR="00A305C9">
        <w:t>只</w:t>
      </w:r>
      <w:r w:rsidR="00A305C9">
        <w:rPr>
          <w:rFonts w:hint="eastAsia"/>
        </w:rPr>
        <w:t>针对节点应插入的</w:t>
      </w:r>
      <w:r w:rsidR="00A305C9">
        <w:t>位置</w:t>
      </w:r>
      <w:r w:rsidR="00A305C9">
        <w:rPr>
          <w:rFonts w:hint="eastAsia"/>
        </w:rPr>
        <w:t>所在分支进行相应的计算概率操作，那么则会进一步加速遍历的过程，</w:t>
      </w:r>
      <w:r w:rsidR="00A305C9">
        <w:t>进而</w:t>
      </w:r>
      <w:r w:rsidR="0093303B">
        <w:rPr>
          <w:rFonts w:hint="eastAsia"/>
        </w:rPr>
        <w:t>提高</w:t>
      </w:r>
      <w:r w:rsidR="00A305C9">
        <w:rPr>
          <w:rFonts w:hint="eastAsia"/>
        </w:rPr>
        <w:t>算法的效率。</w:t>
      </w:r>
      <w:r w:rsidR="0072096B">
        <w:t>接下来</w:t>
      </w:r>
      <w:r w:rsidR="0072096B">
        <w:rPr>
          <w:rFonts w:hint="eastAsia"/>
        </w:rPr>
        <w:t>详细介绍基于扩展分支</w:t>
      </w:r>
      <w:r w:rsidR="008E2C7D">
        <w:rPr>
          <w:rFonts w:hint="eastAsia"/>
        </w:rPr>
        <w:t>思想的</w:t>
      </w:r>
      <w:r w:rsidR="008E2C7D">
        <w:rPr>
          <w:rFonts w:hint="eastAsia"/>
        </w:rPr>
        <w:t>RWTT</w:t>
      </w:r>
      <w:r w:rsidR="008E2C7D">
        <w:rPr>
          <w:rFonts w:hint="eastAsia"/>
        </w:rPr>
        <w:t>结构的构建过程，</w:t>
      </w:r>
      <w:r w:rsidR="008E2C7D">
        <w:t>具体步骤</w:t>
      </w:r>
      <w:r w:rsidR="008E2C7D">
        <w:rPr>
          <w:rFonts w:hint="eastAsia"/>
        </w:rPr>
        <w:t>如算法</w:t>
      </w:r>
      <w:r w:rsidR="008E2C7D">
        <w:rPr>
          <w:rFonts w:hint="eastAsia"/>
        </w:rPr>
        <w:t>4</w:t>
      </w:r>
      <w:r w:rsidR="008E2C7D">
        <w:t>.1</w:t>
      </w:r>
      <w:r w:rsidR="008E2C7D">
        <w:rPr>
          <w:rFonts w:hint="eastAsia"/>
        </w:rPr>
        <w:t>所示。</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7523EB" w:rsidTr="002823D4">
        <w:trPr>
          <w:jc w:val="center"/>
        </w:trPr>
        <w:tc>
          <w:tcPr>
            <w:tcW w:w="8732" w:type="dxa"/>
            <w:tcBorders>
              <w:top w:val="single" w:sz="12" w:space="0" w:color="auto"/>
              <w:bottom w:val="single" w:sz="4" w:space="0" w:color="auto"/>
            </w:tcBorders>
          </w:tcPr>
          <w:p w:rsidR="007523EB" w:rsidRDefault="007523EB" w:rsidP="00E12C8B">
            <w:pPr>
              <w:jc w:val="center"/>
              <w:rPr>
                <w:szCs w:val="21"/>
              </w:rPr>
            </w:pPr>
            <w:r w:rsidRPr="00F82FCF">
              <w:rPr>
                <w:rFonts w:ascii="黑体" w:eastAsia="黑体" w:hAnsi="黑体" w:hint="eastAsia"/>
                <w:sz w:val="21"/>
                <w:szCs w:val="21"/>
              </w:rPr>
              <w:t>算法</w:t>
            </w:r>
            <w:r w:rsidR="00E12C8B">
              <w:rPr>
                <w:rFonts w:hint="eastAsia"/>
                <w:sz w:val="21"/>
                <w:szCs w:val="21"/>
              </w:rPr>
              <w:t>4</w:t>
            </w:r>
            <w:r w:rsidR="00E12C8B">
              <w:rPr>
                <w:sz w:val="21"/>
                <w:szCs w:val="21"/>
              </w:rPr>
              <w:t>.1</w:t>
            </w:r>
            <w:r>
              <w:rPr>
                <w:sz w:val="21"/>
                <w:szCs w:val="21"/>
              </w:rPr>
              <w:t xml:space="preserve"> </w:t>
            </w:r>
            <w:r w:rsidR="00E12C8B">
              <w:rPr>
                <w:sz w:val="21"/>
                <w:szCs w:val="21"/>
              </w:rPr>
              <w:t>RWTT</w:t>
            </w:r>
            <w:r w:rsidR="00E12C8B">
              <w:rPr>
                <w:rFonts w:hint="eastAsia"/>
                <w:sz w:val="21"/>
                <w:szCs w:val="21"/>
              </w:rPr>
              <w:t>算法</w:t>
            </w:r>
          </w:p>
        </w:tc>
      </w:tr>
      <w:tr w:rsidR="007523EB" w:rsidTr="002823D4">
        <w:trPr>
          <w:jc w:val="center"/>
        </w:trPr>
        <w:tc>
          <w:tcPr>
            <w:tcW w:w="8732" w:type="dxa"/>
            <w:tcBorders>
              <w:top w:val="single" w:sz="4" w:space="0" w:color="auto"/>
            </w:tcBorders>
          </w:tcPr>
          <w:p w:rsidR="007523EB" w:rsidRPr="008E61EC" w:rsidRDefault="007523EB"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FC25D9">
              <w:rPr>
                <w:i/>
                <w:sz w:val="21"/>
                <w:szCs w:val="21"/>
                <w:vertAlign w:val="subscript"/>
              </w:rPr>
              <w:t>k</w:t>
            </w:r>
            <w:r>
              <w:rPr>
                <w:sz w:val="21"/>
                <w:szCs w:val="21"/>
              </w:rPr>
              <w:t xml:space="preserve"> , B</w:t>
            </w:r>
            <w:r w:rsidRPr="00E24442">
              <w:rPr>
                <w:i/>
                <w:sz w:val="21"/>
                <w:szCs w:val="21"/>
                <w:vertAlign w:val="subscript"/>
              </w:rPr>
              <w:t>d</w:t>
            </w:r>
            <w:r w:rsidRPr="0015084F">
              <w:rPr>
                <w:sz w:val="21"/>
                <w:szCs w:val="21"/>
              </w:rPr>
              <w:t xml:space="preserve"> </w:t>
            </w:r>
            <w:r>
              <w:rPr>
                <w:sz w:val="21"/>
                <w:szCs w:val="21"/>
              </w:rPr>
              <w:t xml:space="preserve">    //d</w:t>
            </w:r>
            <w:r>
              <w:rPr>
                <w:rFonts w:hint="eastAsia"/>
                <w:sz w:val="21"/>
                <w:szCs w:val="21"/>
              </w:rPr>
              <w:t>为节点的度，</w:t>
            </w:r>
            <w:r>
              <w:rPr>
                <w:i/>
                <w:sz w:val="21"/>
                <w:szCs w:val="21"/>
              </w:rPr>
              <w:t>v</w:t>
            </w:r>
            <w:r w:rsidRPr="00FC25D9">
              <w:rPr>
                <w:i/>
                <w:sz w:val="21"/>
                <w:szCs w:val="21"/>
                <w:vertAlign w:val="subscript"/>
              </w:rPr>
              <w:t>k</w:t>
            </w:r>
            <w:r>
              <w:rPr>
                <w:rFonts w:hint="eastAsia"/>
                <w:sz w:val="21"/>
                <w:szCs w:val="21"/>
              </w:rPr>
              <w:t>为选中连接的节点</w:t>
            </w:r>
          </w:p>
        </w:tc>
      </w:tr>
      <w:tr w:rsidR="007523EB" w:rsidTr="002823D4">
        <w:trPr>
          <w:trHeight w:val="240"/>
          <w:jc w:val="center"/>
        </w:trPr>
        <w:tc>
          <w:tcPr>
            <w:tcW w:w="8732" w:type="dxa"/>
          </w:tcPr>
          <w:p w:rsidR="007523EB" w:rsidRPr="00053F81" w:rsidRDefault="007523EB" w:rsidP="002823D4">
            <w:pPr>
              <w:rPr>
                <w:b/>
                <w:sz w:val="21"/>
                <w:szCs w:val="21"/>
              </w:rPr>
            </w:pPr>
            <w:r>
              <w:rPr>
                <w:rFonts w:hint="eastAsia"/>
                <w:b/>
                <w:sz w:val="21"/>
                <w:szCs w:val="21"/>
              </w:rPr>
              <w:t>Begin</w:t>
            </w:r>
          </w:p>
        </w:tc>
      </w:tr>
      <w:tr w:rsidR="007523EB" w:rsidTr="002823D4">
        <w:trPr>
          <w:trHeight w:val="80"/>
          <w:jc w:val="center"/>
        </w:trPr>
        <w:tc>
          <w:tcPr>
            <w:tcW w:w="8732" w:type="dxa"/>
          </w:tcPr>
          <w:p w:rsidR="007523EB" w:rsidRPr="0015084F" w:rsidRDefault="007523EB"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sidR="00E12C8B" w:rsidRPr="00E12C8B">
              <w:rPr>
                <w:sz w:val="21"/>
                <w:szCs w:val="21"/>
              </w:rPr>
              <w:t>current</w:t>
            </w:r>
            <w:r w:rsidRPr="00E12C8B">
              <w:rPr>
                <w:sz w:val="21"/>
                <w:szCs w:val="21"/>
              </w:rPr>
              <w:t>Node</w:t>
            </w:r>
            <w:r>
              <w:rPr>
                <w:sz w:val="21"/>
                <w:szCs w:val="21"/>
              </w:rPr>
              <w:t xml:space="preserve"> =</w:t>
            </w:r>
            <w:r>
              <w:rPr>
                <w:rFonts w:hint="eastAsia"/>
                <w:i/>
                <w:sz w:val="21"/>
                <w:szCs w:val="21"/>
              </w:rPr>
              <w:t xml:space="preserve"> Tree.</w:t>
            </w:r>
            <w:r w:rsidRPr="00E12C8B">
              <w:rPr>
                <w:rFonts w:hint="eastAsia"/>
                <w:sz w:val="21"/>
                <w:szCs w:val="21"/>
              </w:rPr>
              <w:t>root</w:t>
            </w:r>
            <w:r>
              <w:rPr>
                <w:i/>
                <w:sz w:val="21"/>
                <w:szCs w:val="21"/>
              </w:rPr>
              <w:t xml:space="preserve"> </w:t>
            </w:r>
          </w:p>
        </w:tc>
      </w:tr>
      <w:tr w:rsidR="007523EB" w:rsidTr="002823D4">
        <w:trPr>
          <w:trHeight w:val="208"/>
          <w:jc w:val="center"/>
        </w:trPr>
        <w:tc>
          <w:tcPr>
            <w:tcW w:w="8732" w:type="dxa"/>
          </w:tcPr>
          <w:p w:rsidR="007523EB" w:rsidRPr="008E61EC" w:rsidRDefault="007523EB" w:rsidP="002823D4">
            <w:pPr>
              <w:rPr>
                <w:sz w:val="21"/>
                <w:szCs w:val="21"/>
              </w:rPr>
            </w:pPr>
            <w:r>
              <w:rPr>
                <w:rFonts w:hint="eastAsia"/>
                <w:sz w:val="21"/>
                <w:szCs w:val="21"/>
              </w:rPr>
              <w:t>2:</w:t>
            </w:r>
            <w:r w:rsidRPr="00BE6ED2">
              <w:rPr>
                <w:sz w:val="21"/>
                <w:szCs w:val="21"/>
              </w:rPr>
              <w:t xml:space="preserve"> Init</w:t>
            </w:r>
            <w:r>
              <w:rPr>
                <w:rFonts w:hint="eastAsia"/>
                <w:sz w:val="21"/>
                <w:szCs w:val="21"/>
              </w:rPr>
              <w:t xml:space="preserve"> </w:t>
            </w:r>
            <w:r>
              <w:rPr>
                <w:sz w:val="21"/>
                <w:szCs w:val="21"/>
              </w:rPr>
              <w:t>B</w:t>
            </w:r>
            <w:r>
              <w:rPr>
                <w:i/>
                <w:sz w:val="21"/>
                <w:szCs w:val="21"/>
                <w:vertAlign w:val="subscript"/>
              </w:rPr>
              <w:t>d</w:t>
            </w:r>
            <w:r>
              <w:rPr>
                <w:sz w:val="21"/>
                <w:szCs w:val="21"/>
              </w:rPr>
              <w:t xml:space="preserve">  // B</w:t>
            </w:r>
            <w:r w:rsidRPr="00B71834">
              <w:rPr>
                <w:sz w:val="21"/>
                <w:szCs w:val="21"/>
                <w:vertAlign w:val="subscript"/>
              </w:rPr>
              <w:t>d</w:t>
            </w:r>
            <w:r>
              <w:rPr>
                <w:rFonts w:hint="eastAsia"/>
                <w:sz w:val="21"/>
                <w:szCs w:val="21"/>
              </w:rPr>
              <w:t>为包含度为</w:t>
            </w:r>
            <w:r>
              <w:rPr>
                <w:rFonts w:hint="eastAsia"/>
                <w:sz w:val="21"/>
                <w:szCs w:val="21"/>
              </w:rPr>
              <w:t>d</w:t>
            </w:r>
            <w:r>
              <w:rPr>
                <w:rFonts w:hint="eastAsia"/>
                <w:sz w:val="21"/>
                <w:szCs w:val="21"/>
              </w:rPr>
              <w:t>的节点</w:t>
            </w:r>
            <w:r>
              <w:rPr>
                <w:rFonts w:hint="eastAsia"/>
                <w:sz w:val="21"/>
                <w:szCs w:val="21"/>
              </w:rPr>
              <w:t>v</w:t>
            </w:r>
            <w:r>
              <w:rPr>
                <w:rFonts w:hint="eastAsia"/>
                <w:sz w:val="21"/>
                <w:szCs w:val="21"/>
              </w:rPr>
              <w:t>的集合</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B</w:t>
            </w:r>
            <w:r>
              <w:rPr>
                <w:i/>
                <w:sz w:val="21"/>
                <w:szCs w:val="21"/>
                <w:vertAlign w:val="subscript"/>
              </w:rPr>
              <w:t xml:space="preserve">d </w:t>
            </w:r>
            <w:r>
              <w:rPr>
                <w:sz w:val="21"/>
                <w:szCs w:val="21"/>
              </w:rPr>
              <w:t xml:space="preserve">!= </w:t>
            </w:r>
            <m:oMath>
              <m:r>
                <m:rPr>
                  <m:sty m:val="p"/>
                </m:rPr>
                <w:rPr>
                  <w:rFonts w:ascii="Cambria Math" w:hAnsi="Cambria Math"/>
                  <w:sz w:val="21"/>
                  <w:szCs w:val="21"/>
                </w:rPr>
                <m:t>∅</m:t>
              </m:r>
            </m:oMath>
            <w:r>
              <w:rPr>
                <w:rFonts w:hint="eastAsia"/>
                <w:sz w:val="21"/>
                <w:szCs w:val="21"/>
              </w:rPr>
              <w:t xml:space="preserve"> </w:t>
            </w:r>
            <w:r w:rsidRPr="0015084F">
              <w:rPr>
                <w:rFonts w:hint="eastAsia"/>
                <w:b/>
                <w:sz w:val="21"/>
                <w:szCs w:val="21"/>
              </w:rPr>
              <w:t>then</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4:     </w:t>
            </w:r>
            <w:r>
              <w:rPr>
                <w:sz w:val="21"/>
                <w:szCs w:val="21"/>
              </w:rPr>
              <w:t xml:space="preserve">add </w:t>
            </w:r>
            <w:r>
              <w:rPr>
                <w:i/>
                <w:sz w:val="21"/>
                <w:szCs w:val="21"/>
              </w:rPr>
              <w:t>v</w:t>
            </w:r>
            <w:r w:rsidRPr="00FC25D9">
              <w:rPr>
                <w:i/>
                <w:sz w:val="21"/>
                <w:szCs w:val="21"/>
                <w:vertAlign w:val="subscript"/>
              </w:rPr>
              <w:t>k</w:t>
            </w:r>
            <w:r>
              <w:rPr>
                <w:sz w:val="21"/>
                <w:szCs w:val="21"/>
              </w:rPr>
              <w:t xml:space="preserve"> to B</w:t>
            </w:r>
            <w:r>
              <w:rPr>
                <w:i/>
                <w:sz w:val="21"/>
                <w:szCs w:val="21"/>
                <w:vertAlign w:val="subscript"/>
              </w:rPr>
              <w:t>d</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5:     updateTree(</w:t>
            </w:r>
            <w:r>
              <w:rPr>
                <w:sz w:val="21"/>
                <w:szCs w:val="21"/>
              </w:rPr>
              <w:t>B</w:t>
            </w:r>
            <w:r>
              <w:rPr>
                <w:i/>
                <w:sz w:val="21"/>
                <w:szCs w:val="21"/>
                <w:vertAlign w:val="subscript"/>
              </w:rPr>
              <w:t>d</w:t>
            </w:r>
            <w:r w:rsidRPr="00E24442">
              <w:rPr>
                <w:sz w:val="21"/>
                <w:szCs w:val="21"/>
              </w:rPr>
              <w:t>.</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.3</w:t>
            </w:r>
          </w:p>
        </w:tc>
      </w:tr>
      <w:tr w:rsidR="007523EB" w:rsidTr="002823D4">
        <w:trPr>
          <w:jc w:val="center"/>
        </w:trPr>
        <w:tc>
          <w:tcPr>
            <w:tcW w:w="8732" w:type="dxa"/>
            <w:tcBorders>
              <w:top w:val="nil"/>
              <w:bottom w:val="nil"/>
            </w:tcBorders>
          </w:tcPr>
          <w:p w:rsidR="007523EB" w:rsidRPr="008E61EC" w:rsidRDefault="007523EB" w:rsidP="002823D4">
            <w:pPr>
              <w:rPr>
                <w:sz w:val="21"/>
                <w:szCs w:val="21"/>
              </w:rPr>
            </w:pPr>
            <w:r>
              <w:rPr>
                <w:rFonts w:hint="eastAsia"/>
                <w:sz w:val="21"/>
                <w:szCs w:val="21"/>
              </w:rPr>
              <w:t xml:space="preserve">6:     </w:t>
            </w:r>
            <w:r w:rsidRPr="005D6817">
              <w:rPr>
                <w:rFonts w:hint="eastAsia"/>
                <w:b/>
                <w:sz w:val="21"/>
                <w:szCs w:val="21"/>
              </w:rPr>
              <w:t>return</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7: </w:t>
            </w:r>
            <w:r>
              <w:rPr>
                <w:sz w:val="21"/>
                <w:szCs w:val="21"/>
              </w:rPr>
              <w:t>create</w:t>
            </w:r>
            <w:r>
              <w:rPr>
                <w:rFonts w:hint="eastAsia"/>
                <w:sz w:val="21"/>
                <w:szCs w:val="21"/>
              </w:rPr>
              <w:t xml:space="preserve"> </w:t>
            </w:r>
            <w:r>
              <w:rPr>
                <w:sz w:val="21"/>
                <w:szCs w:val="21"/>
              </w:rPr>
              <w:t>B</w:t>
            </w:r>
            <w:r w:rsidRPr="00E24442">
              <w:rPr>
                <w:i/>
                <w:sz w:val="21"/>
                <w:szCs w:val="21"/>
                <w:vertAlign w:val="subscript"/>
              </w:rPr>
              <w:t>d</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8:</w:t>
            </w:r>
            <w:r>
              <w:rPr>
                <w:sz w:val="21"/>
                <w:szCs w:val="21"/>
              </w:rPr>
              <w:t xml:space="preserve"> add </w:t>
            </w:r>
            <w:r>
              <w:rPr>
                <w:i/>
                <w:sz w:val="21"/>
                <w:szCs w:val="21"/>
              </w:rPr>
              <w:t>v</w:t>
            </w:r>
            <w:r w:rsidRPr="00FC25D9">
              <w:rPr>
                <w:i/>
                <w:sz w:val="21"/>
                <w:szCs w:val="21"/>
                <w:vertAlign w:val="subscript"/>
              </w:rPr>
              <w:t>k</w:t>
            </w:r>
            <w:r>
              <w:rPr>
                <w:sz w:val="21"/>
                <w:szCs w:val="21"/>
              </w:rPr>
              <w:t xml:space="preserve"> to the new bucket B</w:t>
            </w:r>
            <w:r w:rsidRPr="00E24442">
              <w:rPr>
                <w:i/>
                <w:sz w:val="21"/>
                <w:szCs w:val="21"/>
                <w:vertAlign w:val="subscript"/>
              </w:rPr>
              <w:t>d</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rFonts w:hint="eastAsia"/>
                <w:sz w:val="21"/>
                <w:szCs w:val="21"/>
              </w:rPr>
              <w:t xml:space="preserve">9: </w:t>
            </w:r>
            <w:r>
              <w:rPr>
                <w:sz w:val="21"/>
                <w:szCs w:val="21"/>
              </w:rPr>
              <w:t>newNode</w:t>
            </w:r>
            <w:r>
              <w:rPr>
                <w:rFonts w:hint="eastAsia"/>
                <w:sz w:val="21"/>
                <w:szCs w:val="21"/>
              </w:rPr>
              <w:t xml:space="preserve"> </w:t>
            </w:r>
            <w:r>
              <w:rPr>
                <w:sz w:val="21"/>
                <w:szCs w:val="21"/>
              </w:rPr>
              <w:t>= TreeNode(B</w:t>
            </w:r>
            <w:r w:rsidRPr="00E24442">
              <w:rPr>
                <w:i/>
                <w:sz w:val="21"/>
                <w:szCs w:val="21"/>
                <w:vertAlign w:val="subscript"/>
              </w:rPr>
              <w:t>d</w:t>
            </w:r>
            <w:r>
              <w:rPr>
                <w:sz w:val="21"/>
                <w:szCs w:val="21"/>
              </w:rPr>
              <w:t>)   //</w:t>
            </w:r>
            <w:r>
              <w:rPr>
                <w:rFonts w:hint="eastAsia"/>
                <w:sz w:val="21"/>
                <w:szCs w:val="21"/>
              </w:rPr>
              <w:t>初始化桶</w:t>
            </w:r>
            <w:r>
              <w:rPr>
                <w:sz w:val="21"/>
                <w:szCs w:val="21"/>
              </w:rPr>
              <w:t>B</w:t>
            </w:r>
            <w:r w:rsidRPr="00E24442">
              <w:rPr>
                <w:i/>
                <w:sz w:val="21"/>
                <w:szCs w:val="21"/>
                <w:vertAlign w:val="subscript"/>
              </w:rPr>
              <w:t>d</w:t>
            </w:r>
            <w:r>
              <w:rPr>
                <w:rFonts w:hint="eastAsia"/>
                <w:sz w:val="21"/>
                <w:szCs w:val="21"/>
              </w:rPr>
              <w:t xml:space="preserve"> </w:t>
            </w:r>
            <w:r>
              <w:rPr>
                <w:rFonts w:hint="eastAsia"/>
                <w:sz w:val="21"/>
                <w:szCs w:val="21"/>
              </w:rPr>
              <w:t>为树的叶子节点</w:t>
            </w:r>
          </w:p>
        </w:tc>
      </w:tr>
      <w:tr w:rsidR="007523EB" w:rsidTr="002823D4">
        <w:trPr>
          <w:jc w:val="center"/>
        </w:trPr>
        <w:tc>
          <w:tcPr>
            <w:tcW w:w="8732" w:type="dxa"/>
            <w:tcBorders>
              <w:top w:val="nil"/>
              <w:bottom w:val="nil"/>
            </w:tcBorders>
          </w:tcPr>
          <w:p w:rsidR="007523EB" w:rsidRPr="005D6817" w:rsidRDefault="007523EB"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newnode is not a leaf </w:t>
            </w:r>
            <w:r w:rsidRPr="005D6817">
              <w:rPr>
                <w:b/>
                <w:sz w:val="21"/>
                <w:szCs w:val="21"/>
              </w:rPr>
              <w:t>do</w:t>
            </w:r>
            <w:r>
              <w:rPr>
                <w:sz w:val="21"/>
                <w:szCs w:val="21"/>
              </w:rPr>
              <w:t xml:space="preserve"> </w:t>
            </w:r>
          </w:p>
        </w:tc>
      </w:tr>
      <w:tr w:rsidR="007523EB" w:rsidTr="002823D4">
        <w:trPr>
          <w:jc w:val="center"/>
        </w:trPr>
        <w:tc>
          <w:tcPr>
            <w:tcW w:w="8732" w:type="dxa"/>
            <w:tcBorders>
              <w:top w:val="nil"/>
              <w:bottom w:val="nil"/>
            </w:tcBorders>
          </w:tcPr>
          <w:p w:rsidR="007523EB" w:rsidRDefault="007523EB"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sidR="00E12C8B">
              <w:rPr>
                <w:sz w:val="21"/>
                <w:szCs w:val="21"/>
              </w:rPr>
              <w:t xml:space="preserve"> current</w:t>
            </w:r>
            <w:r>
              <w:rPr>
                <w:sz w:val="21"/>
                <w:szCs w:val="21"/>
              </w:rPr>
              <w:t xml:space="preserve">Node is a leafnode </w:t>
            </w:r>
            <w:r w:rsidRPr="00B82E66">
              <w:rPr>
                <w:b/>
                <w:sz w:val="21"/>
                <w:szCs w:val="21"/>
              </w:rPr>
              <w:t>then</w:t>
            </w:r>
            <w:r>
              <w:rPr>
                <w:sz w:val="21"/>
                <w:szCs w:val="21"/>
              </w:rPr>
              <w:t xml:space="preserve"> </w:t>
            </w:r>
          </w:p>
        </w:tc>
      </w:tr>
      <w:tr w:rsidR="007523EB" w:rsidTr="002823D4">
        <w:trPr>
          <w:trHeight w:val="80"/>
          <w:jc w:val="center"/>
        </w:trPr>
        <w:tc>
          <w:tcPr>
            <w:tcW w:w="8732" w:type="dxa"/>
            <w:tcBorders>
              <w:top w:val="nil"/>
              <w:bottom w:val="nil"/>
            </w:tcBorders>
          </w:tcPr>
          <w:p w:rsidR="007523EB" w:rsidRPr="00B82E66" w:rsidRDefault="007523EB" w:rsidP="002823D4">
            <w:pPr>
              <w:rPr>
                <w:sz w:val="21"/>
                <w:szCs w:val="21"/>
              </w:rPr>
            </w:pPr>
            <w:r>
              <w:rPr>
                <w:sz w:val="21"/>
                <w:szCs w:val="21"/>
              </w:rPr>
              <w:t xml:space="preserve">12:     </w:t>
            </w:r>
            <w:r w:rsidR="008B2C37">
              <w:rPr>
                <w:sz w:val="21"/>
                <w:szCs w:val="21"/>
              </w:rPr>
              <w:t xml:space="preserve">    create</w:t>
            </w:r>
            <w:r>
              <w:rPr>
                <w:sz w:val="21"/>
                <w:szCs w:val="21"/>
              </w:rPr>
              <w:t xml:space="preserve"> midNode=TreeNode</w:t>
            </w:r>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 xml:space="preserve">13:         </w:t>
            </w:r>
            <w:r w:rsidR="008B2C37">
              <w:rPr>
                <w:sz w:val="21"/>
                <w:szCs w:val="21"/>
              </w:rPr>
              <w:t xml:space="preserve">midNode.LChild = </w:t>
            </w:r>
            <m:oMath>
              <m:r>
                <m:rPr>
                  <m:nor/>
                </m:rPr>
                <w:rPr>
                  <w:rFonts w:ascii="Cambria Math" w:hAnsi="Cambria Math" w:cs="Cambria Math"/>
                  <w:sz w:val="21"/>
                  <w:szCs w:val="21"/>
                </w:rPr>
                <m:t>∅</m:t>
              </m:r>
            </m:oMath>
          </w:p>
        </w:tc>
      </w:tr>
      <w:tr w:rsidR="007523EB" w:rsidTr="002823D4">
        <w:trPr>
          <w:trHeight w:val="80"/>
          <w:jc w:val="center"/>
        </w:trPr>
        <w:tc>
          <w:tcPr>
            <w:tcW w:w="8732" w:type="dxa"/>
            <w:tcBorders>
              <w:top w:val="nil"/>
              <w:bottom w:val="nil"/>
            </w:tcBorders>
          </w:tcPr>
          <w:p w:rsidR="007523EB" w:rsidRDefault="007523EB" w:rsidP="00980B45">
            <w:pPr>
              <w:rPr>
                <w:sz w:val="21"/>
                <w:szCs w:val="21"/>
              </w:rPr>
            </w:pPr>
            <w:r>
              <w:rPr>
                <w:rFonts w:hint="eastAsia"/>
                <w:sz w:val="21"/>
                <w:szCs w:val="21"/>
              </w:rPr>
              <w:t>14:         midNode.RChild</w:t>
            </w:r>
            <w:r>
              <w:rPr>
                <w:sz w:val="21"/>
                <w:szCs w:val="21"/>
              </w:rPr>
              <w:t xml:space="preserve"> </w:t>
            </w:r>
            <w:r>
              <w:rPr>
                <w:rFonts w:hint="eastAsia"/>
                <w:sz w:val="21"/>
                <w:szCs w:val="21"/>
              </w:rPr>
              <w:t>=</w:t>
            </w:r>
            <w:r>
              <w:rPr>
                <w:sz w:val="21"/>
                <w:szCs w:val="21"/>
              </w:rPr>
              <w:t xml:space="preserve"> </w:t>
            </w:r>
            <w:r w:rsidR="00980B45">
              <w:rPr>
                <w:sz w:val="21"/>
                <w:szCs w:val="21"/>
              </w:rPr>
              <w:t>currentNode</w:t>
            </w:r>
          </w:p>
        </w:tc>
      </w:tr>
      <w:tr w:rsidR="008B2C37" w:rsidTr="002823D4">
        <w:trPr>
          <w:trHeight w:val="80"/>
          <w:jc w:val="center"/>
        </w:trPr>
        <w:tc>
          <w:tcPr>
            <w:tcW w:w="8732" w:type="dxa"/>
            <w:tcBorders>
              <w:top w:val="nil"/>
              <w:bottom w:val="nil"/>
            </w:tcBorders>
          </w:tcPr>
          <w:p w:rsidR="008B2C37" w:rsidRDefault="008B2C37" w:rsidP="00980B45">
            <w:pPr>
              <w:rPr>
                <w:sz w:val="21"/>
                <w:szCs w:val="21"/>
              </w:rPr>
            </w:pPr>
            <w:r>
              <w:rPr>
                <w:rFonts w:hint="eastAsia"/>
                <w:sz w:val="21"/>
                <w:szCs w:val="21"/>
              </w:rPr>
              <w:t>15:</w:t>
            </w:r>
            <w:r>
              <w:rPr>
                <w:sz w:val="21"/>
                <w:szCs w:val="21"/>
              </w:rPr>
              <w:t xml:space="preserve">         midNode.TChild = </w:t>
            </w:r>
            <w:r w:rsidR="00980B45">
              <w:rPr>
                <w:sz w:val="21"/>
                <w:szCs w:val="21"/>
              </w:rPr>
              <w:t>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16</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Node.LChild == </w:t>
            </w:r>
            <m:oMath>
              <m:r>
                <m:rPr>
                  <m:nor/>
                </m:rPr>
                <w:rPr>
                  <w:rFonts w:ascii="Cambria Math" w:hAnsi="Cambria Math" w:cs="Cambria Math"/>
                  <w:sz w:val="21"/>
                  <w:szCs w:val="21"/>
                </w:rPr>
                <m:t>∅</m:t>
              </m:r>
            </m:oMath>
            <w:r w:rsidR="007523EB">
              <w:rPr>
                <w:rFonts w:hint="eastAsia"/>
                <w:sz w:val="21"/>
                <w:szCs w:val="21"/>
              </w:rPr>
              <w:t xml:space="preserve"> </w:t>
            </w:r>
            <w:r w:rsidR="007523EB" w:rsidRPr="00451A03">
              <w:rPr>
                <w:rFonts w:hint="eastAsia"/>
                <w:b/>
                <w:sz w:val="21"/>
                <w:szCs w:val="21"/>
              </w:rPr>
              <w:t>then</w:t>
            </w:r>
            <w:r w:rsidR="007523EB">
              <w:rPr>
                <w:sz w:val="21"/>
                <w:szCs w:val="21"/>
              </w:rPr>
              <w:t xml:space="preserve"> </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17</w:t>
            </w:r>
            <w:r w:rsidR="008B2C37">
              <w:rPr>
                <w:rFonts w:hint="eastAsia"/>
                <w:sz w:val="21"/>
                <w:szCs w:val="21"/>
              </w:rPr>
              <w:t>:         current</w:t>
            </w:r>
            <w:r w:rsidR="00A65986">
              <w:rPr>
                <w:rFonts w:hint="eastAsia"/>
                <w:sz w:val="21"/>
                <w:szCs w:val="21"/>
              </w:rPr>
              <w:t>Node.LC</w:t>
            </w:r>
            <w:r w:rsidR="007523EB">
              <w:rPr>
                <w:rFonts w:hint="eastAsia"/>
                <w:sz w:val="21"/>
                <w:szCs w:val="21"/>
              </w:rPr>
              <w:t>hild = newNode</w:t>
            </w:r>
          </w:p>
        </w:tc>
      </w:tr>
      <w:tr w:rsidR="007523EB" w:rsidTr="002823D4">
        <w:trPr>
          <w:trHeight w:val="80"/>
          <w:jc w:val="center"/>
        </w:trPr>
        <w:tc>
          <w:tcPr>
            <w:tcW w:w="8732" w:type="dxa"/>
            <w:tcBorders>
              <w:top w:val="nil"/>
              <w:bottom w:val="nil"/>
            </w:tcBorders>
          </w:tcPr>
          <w:p w:rsidR="007523EB" w:rsidRDefault="009C64DE" w:rsidP="002823D4">
            <w:pPr>
              <w:rPr>
                <w:sz w:val="21"/>
                <w:szCs w:val="21"/>
              </w:rPr>
            </w:pPr>
            <w:r>
              <w:rPr>
                <w:rFonts w:hint="eastAsia"/>
                <w:sz w:val="21"/>
                <w:szCs w:val="21"/>
              </w:rPr>
              <w:t>18</w:t>
            </w:r>
            <w:r w:rsidR="007523EB">
              <w:rPr>
                <w:rFonts w:hint="eastAsia"/>
                <w:sz w:val="21"/>
                <w:szCs w:val="21"/>
              </w:rPr>
              <w:t xml:space="preserve">:     </w:t>
            </w:r>
            <w:r w:rsidR="007523EB" w:rsidRPr="00451A03">
              <w:rPr>
                <w:rFonts w:hint="eastAsia"/>
                <w:b/>
                <w:sz w:val="21"/>
                <w:szCs w:val="21"/>
              </w:rPr>
              <w:t>if</w:t>
            </w:r>
            <w:r w:rsidR="007523EB">
              <w:rPr>
                <w:rFonts w:hint="eastAsia"/>
                <w:sz w:val="21"/>
                <w:szCs w:val="21"/>
              </w:rPr>
              <w:t xml:space="preserve"> </w:t>
            </w:r>
            <w:r w:rsidR="008B2C37">
              <w:rPr>
                <w:sz w:val="21"/>
                <w:szCs w:val="21"/>
              </w:rPr>
              <w:t>current</w:t>
            </w:r>
            <w:r w:rsidR="007523EB">
              <w:rPr>
                <w:sz w:val="21"/>
                <w:szCs w:val="21"/>
              </w:rPr>
              <w:t xml:space="preserve">Node.RChild == </w:t>
            </w:r>
            <m:oMath>
              <m:r>
                <m:rPr>
                  <m:sty m:val="p"/>
                </m:rPr>
                <w:rPr>
                  <w:rFonts w:ascii="Cambria Math" w:hAnsi="Cambria Math"/>
                  <w:sz w:val="21"/>
                  <w:szCs w:val="21"/>
                </w:rPr>
                <m:t>∅</m:t>
              </m:r>
            </m:oMath>
            <w:r w:rsidR="007523EB">
              <w:rPr>
                <w:rFonts w:hint="eastAsia"/>
                <w:sz w:val="21"/>
                <w:szCs w:val="21"/>
              </w:rPr>
              <w:t xml:space="preserve"> </w:t>
            </w:r>
            <w:r w:rsidR="007523EB" w:rsidRPr="00451A03">
              <w:rPr>
                <w:rFonts w:hint="eastAsia"/>
                <w:b/>
                <w:sz w:val="21"/>
                <w:szCs w:val="21"/>
              </w:rPr>
              <w:t>then</w:t>
            </w:r>
          </w:p>
        </w:tc>
      </w:tr>
      <w:tr w:rsidR="007523EB" w:rsidTr="002823D4">
        <w:trPr>
          <w:trHeight w:val="80"/>
          <w:jc w:val="center"/>
        </w:trPr>
        <w:tc>
          <w:tcPr>
            <w:tcW w:w="8732" w:type="dxa"/>
            <w:tcBorders>
              <w:top w:val="nil"/>
              <w:bottom w:val="nil"/>
            </w:tcBorders>
          </w:tcPr>
          <w:p w:rsidR="007523EB" w:rsidRDefault="009C64DE" w:rsidP="00A65986">
            <w:pPr>
              <w:rPr>
                <w:sz w:val="21"/>
                <w:szCs w:val="21"/>
              </w:rPr>
            </w:pPr>
            <w:r>
              <w:rPr>
                <w:rFonts w:hint="eastAsia"/>
                <w:sz w:val="21"/>
                <w:szCs w:val="21"/>
              </w:rPr>
              <w:t>19</w:t>
            </w:r>
            <w:r w:rsidR="008B2C37">
              <w:rPr>
                <w:rFonts w:hint="eastAsia"/>
                <w:sz w:val="21"/>
                <w:szCs w:val="21"/>
              </w:rPr>
              <w:t>:         current</w:t>
            </w:r>
            <w:r w:rsidR="007523EB">
              <w:rPr>
                <w:rFonts w:hint="eastAsia"/>
                <w:sz w:val="21"/>
                <w:szCs w:val="21"/>
              </w:rPr>
              <w:t>Node.</w:t>
            </w:r>
            <w:r w:rsidR="007523EB">
              <w:rPr>
                <w:sz w:val="21"/>
                <w:szCs w:val="21"/>
              </w:rPr>
              <w:t>R</w:t>
            </w:r>
            <w:r w:rsidR="00A65986">
              <w:rPr>
                <w:sz w:val="21"/>
                <w:szCs w:val="21"/>
              </w:rPr>
              <w:t>C</w:t>
            </w:r>
            <w:r w:rsidR="007523EB">
              <w:rPr>
                <w:rFonts w:hint="eastAsia"/>
                <w:sz w:val="21"/>
                <w:szCs w:val="21"/>
              </w:rPr>
              <w:t>hild = newNode</w:t>
            </w:r>
          </w:p>
        </w:tc>
      </w:tr>
      <w:tr w:rsidR="00A65986" w:rsidTr="002823D4">
        <w:trPr>
          <w:trHeight w:val="80"/>
          <w:jc w:val="center"/>
        </w:trPr>
        <w:tc>
          <w:tcPr>
            <w:tcW w:w="8732" w:type="dxa"/>
            <w:tcBorders>
              <w:top w:val="nil"/>
              <w:bottom w:val="nil"/>
            </w:tcBorders>
          </w:tcPr>
          <w:p w:rsidR="00A65986" w:rsidRDefault="009C64DE" w:rsidP="002823D4">
            <w:pPr>
              <w:rPr>
                <w:sz w:val="21"/>
                <w:szCs w:val="21"/>
              </w:rPr>
            </w:pPr>
            <w:r>
              <w:rPr>
                <w:rFonts w:hint="eastAsia"/>
                <w:sz w:val="21"/>
                <w:szCs w:val="21"/>
              </w:rPr>
              <w:t>20</w:t>
            </w:r>
            <w:r w:rsidR="00A65986">
              <w:rPr>
                <w:rFonts w:hint="eastAsia"/>
                <w:sz w:val="21"/>
                <w:szCs w:val="21"/>
              </w:rPr>
              <w:t xml:space="preserve">:     </w:t>
            </w:r>
            <w:r w:rsidR="00A65986" w:rsidRPr="00451A03">
              <w:rPr>
                <w:rFonts w:hint="eastAsia"/>
                <w:b/>
                <w:sz w:val="21"/>
                <w:szCs w:val="21"/>
              </w:rPr>
              <w:t>if</w:t>
            </w:r>
            <w:r w:rsidR="00A65986">
              <w:rPr>
                <w:rFonts w:hint="eastAsia"/>
                <w:sz w:val="21"/>
                <w:szCs w:val="21"/>
              </w:rPr>
              <w:t xml:space="preserve"> </w:t>
            </w:r>
            <w:r w:rsidR="00A65986">
              <w:rPr>
                <w:sz w:val="21"/>
                <w:szCs w:val="21"/>
              </w:rPr>
              <w:t xml:space="preserve">currentNode.TChild == </w:t>
            </w:r>
            <m:oMath>
              <m:r>
                <m:rPr>
                  <m:sty m:val="p"/>
                </m:rPr>
                <w:rPr>
                  <w:rFonts w:ascii="Cambria Math" w:hAnsi="Cambria Math"/>
                  <w:sz w:val="21"/>
                  <w:szCs w:val="21"/>
                </w:rPr>
                <m:t>∅</m:t>
              </m:r>
            </m:oMath>
            <w:r w:rsidR="00A65986">
              <w:rPr>
                <w:rFonts w:hint="eastAsia"/>
                <w:sz w:val="21"/>
                <w:szCs w:val="21"/>
              </w:rPr>
              <w:t xml:space="preserve"> </w:t>
            </w:r>
            <w:r w:rsidR="00A65986" w:rsidRPr="00451A03">
              <w:rPr>
                <w:rFonts w:hint="eastAsia"/>
                <w:b/>
                <w:sz w:val="21"/>
                <w:szCs w:val="21"/>
              </w:rPr>
              <w:t>then</w:t>
            </w:r>
          </w:p>
        </w:tc>
      </w:tr>
      <w:tr w:rsidR="00A65986" w:rsidTr="002823D4">
        <w:trPr>
          <w:trHeight w:val="80"/>
          <w:jc w:val="center"/>
        </w:trPr>
        <w:tc>
          <w:tcPr>
            <w:tcW w:w="8732" w:type="dxa"/>
            <w:tcBorders>
              <w:top w:val="nil"/>
              <w:bottom w:val="nil"/>
            </w:tcBorders>
          </w:tcPr>
          <w:p w:rsidR="00A65986" w:rsidRDefault="009C64DE" w:rsidP="00A65986">
            <w:pPr>
              <w:rPr>
                <w:sz w:val="21"/>
                <w:szCs w:val="21"/>
              </w:rPr>
            </w:pPr>
            <w:r>
              <w:rPr>
                <w:rFonts w:hint="eastAsia"/>
                <w:sz w:val="21"/>
                <w:szCs w:val="21"/>
              </w:rPr>
              <w:t>21</w:t>
            </w:r>
            <w:r w:rsidR="00A65986">
              <w:rPr>
                <w:rFonts w:hint="eastAsia"/>
                <w:sz w:val="21"/>
                <w:szCs w:val="21"/>
              </w:rPr>
              <w:t>:         currentNode.</w:t>
            </w:r>
            <w:r w:rsidR="00A65986">
              <w:rPr>
                <w:sz w:val="21"/>
                <w:szCs w:val="21"/>
              </w:rPr>
              <w:t>TC</w:t>
            </w:r>
            <w:r w:rsidR="00A65986">
              <w:rPr>
                <w:rFonts w:hint="eastAsia"/>
                <w:sz w:val="21"/>
                <w:szCs w:val="21"/>
              </w:rPr>
              <w:t>hild = newNode</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rFonts w:hint="eastAsia"/>
                <w:sz w:val="21"/>
                <w:szCs w:val="21"/>
              </w:rPr>
              <w:t>22</w:t>
            </w:r>
            <w:r w:rsidR="008B2C37">
              <w:rPr>
                <w:rFonts w:hint="eastAsia"/>
                <w:sz w:val="21"/>
                <w:szCs w:val="21"/>
              </w:rPr>
              <w:t>:</w:t>
            </w:r>
            <w:r w:rsidR="008B2C37">
              <w:rPr>
                <w:rFonts w:hint="eastAsia"/>
                <w:b/>
                <w:sz w:val="21"/>
                <w:szCs w:val="21"/>
              </w:rPr>
              <w:t xml:space="preserve"> while</w:t>
            </w:r>
            <w:r w:rsidR="003D096E">
              <w:rPr>
                <w:rFonts w:hint="eastAsia"/>
                <w:sz w:val="21"/>
                <w:szCs w:val="21"/>
              </w:rPr>
              <w:t xml:space="preserve"> newN</w:t>
            </w:r>
            <w:r w:rsidR="008B2C37" w:rsidRPr="003819E0">
              <w:rPr>
                <w:rFonts w:hint="eastAsia"/>
                <w:sz w:val="21"/>
                <w:szCs w:val="21"/>
              </w:rPr>
              <w:t>ode</w:t>
            </w:r>
            <m:oMath>
              <m:r>
                <m:rPr>
                  <m:sty m:val="p"/>
                </m:rPr>
                <w:rPr>
                  <w:rFonts w:ascii="Cambria Math" w:hAnsi="Cambria Math"/>
                  <w:sz w:val="21"/>
                  <w:szCs w:val="21"/>
                </w:rPr>
                <m:t>≠</m:t>
              </m:r>
            </m:oMath>
            <w:r w:rsidR="008B2C37">
              <w:rPr>
                <w:rFonts w:hint="eastAsia"/>
                <w:sz w:val="21"/>
                <w:szCs w:val="21"/>
              </w:rPr>
              <w:t xml:space="preserve">Tree.root </w:t>
            </w:r>
            <w:r w:rsidR="008B2C37" w:rsidRPr="003819E0">
              <w:rPr>
                <w:rFonts w:hint="eastAsia"/>
                <w:b/>
                <w:sz w:val="21"/>
                <w:szCs w:val="21"/>
              </w:rPr>
              <w:t>do</w:t>
            </w:r>
          </w:p>
        </w:tc>
      </w:tr>
      <w:tr w:rsidR="008B2C37" w:rsidTr="002823D4">
        <w:trPr>
          <w:trHeight w:val="80"/>
          <w:jc w:val="center"/>
        </w:trPr>
        <w:tc>
          <w:tcPr>
            <w:tcW w:w="8732" w:type="dxa"/>
            <w:tcBorders>
              <w:top w:val="nil"/>
              <w:bottom w:val="nil"/>
            </w:tcBorders>
          </w:tcPr>
          <w:p w:rsidR="008B2C37" w:rsidRDefault="009C64DE" w:rsidP="002823D4">
            <w:pPr>
              <w:rPr>
                <w:sz w:val="21"/>
                <w:szCs w:val="21"/>
              </w:rPr>
            </w:pPr>
            <w:r>
              <w:rPr>
                <w:sz w:val="21"/>
                <w:szCs w:val="21"/>
              </w:rPr>
              <w:t>23</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 xml:space="preserve">ode </w:t>
            </w:r>
            <m:oMath>
              <m:r>
                <m:rPr>
                  <m:sty m:val="p"/>
                </m:rPr>
                <w:rPr>
                  <w:rFonts w:ascii="Cambria Math" w:hAnsi="Cambria Math"/>
                  <w:sz w:val="21"/>
                  <w:szCs w:val="21"/>
                </w:rPr>
                <m:t>←</m:t>
              </m:r>
            </m:oMath>
            <w:r w:rsidR="003D096E">
              <w:rPr>
                <w:rFonts w:hint="eastAsia"/>
                <w:sz w:val="21"/>
                <w:szCs w:val="21"/>
              </w:rPr>
              <w:t>newN</w:t>
            </w:r>
            <w:r w:rsidR="008B2C37">
              <w:rPr>
                <w:rFonts w:hint="eastAsia"/>
                <w:sz w:val="21"/>
                <w:szCs w:val="21"/>
              </w:rPr>
              <w:t>ode.parent</w:t>
            </w:r>
          </w:p>
        </w:tc>
      </w:tr>
      <w:tr w:rsidR="008B2C37" w:rsidTr="002823D4">
        <w:trPr>
          <w:trHeight w:val="80"/>
          <w:jc w:val="center"/>
        </w:trPr>
        <w:tc>
          <w:tcPr>
            <w:tcW w:w="8732" w:type="dxa"/>
            <w:tcBorders>
              <w:top w:val="nil"/>
              <w:bottom w:val="nil"/>
            </w:tcBorders>
          </w:tcPr>
          <w:p w:rsidR="008B2C37" w:rsidRDefault="009C64DE" w:rsidP="0055684B">
            <w:pPr>
              <w:rPr>
                <w:sz w:val="21"/>
                <w:szCs w:val="21"/>
              </w:rPr>
            </w:pPr>
            <w:r>
              <w:rPr>
                <w:sz w:val="21"/>
                <w:szCs w:val="21"/>
              </w:rPr>
              <w:lastRenderedPageBreak/>
              <w:t>24</w:t>
            </w:r>
            <w:r w:rsidR="008B2C37">
              <w:rPr>
                <w:sz w:val="21"/>
                <w:szCs w:val="21"/>
              </w:rPr>
              <w:t xml:space="preserve">: </w:t>
            </w:r>
            <w:r w:rsidR="00465BBF">
              <w:rPr>
                <w:sz w:val="21"/>
                <w:szCs w:val="21"/>
              </w:rPr>
              <w:t xml:space="preserve">    </w:t>
            </w:r>
            <w:r w:rsidR="003D096E">
              <w:rPr>
                <w:rFonts w:hint="eastAsia"/>
                <w:sz w:val="21"/>
                <w:szCs w:val="21"/>
              </w:rPr>
              <w:t>newN</w:t>
            </w:r>
            <w:r w:rsidR="008B2C37">
              <w:rPr>
                <w:sz w:val="21"/>
                <w:szCs w:val="21"/>
              </w:rPr>
              <w:t>o</w:t>
            </w:r>
            <w:r w:rsidR="008B2C37">
              <w:rPr>
                <w:rFonts w:hint="eastAsia"/>
                <w:sz w:val="21"/>
                <w:szCs w:val="21"/>
              </w:rPr>
              <w:t>de</w:t>
            </w:r>
            <w:r w:rsidR="008B2C37">
              <w:rPr>
                <w:sz w:val="21"/>
                <w:szCs w:val="21"/>
              </w:rPr>
              <w:t xml:space="preserve">.w = </w:t>
            </w:r>
            <w:r w:rsidR="003D096E">
              <w:rPr>
                <w:rFonts w:hint="eastAsia"/>
                <w:sz w:val="21"/>
                <w:szCs w:val="21"/>
              </w:rPr>
              <w:t>newN</w:t>
            </w:r>
            <w:r w:rsidR="0055684B">
              <w:rPr>
                <w:sz w:val="21"/>
                <w:szCs w:val="21"/>
              </w:rPr>
              <w:t>ode.TChild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ode.RChild</w:t>
            </w:r>
            <w:r w:rsidR="00572D17">
              <w:rPr>
                <w:sz w:val="21"/>
                <w:szCs w:val="21"/>
              </w:rPr>
              <w:t>.w</w:t>
            </w:r>
            <w:r w:rsidR="003D096E">
              <w:rPr>
                <w:sz w:val="21"/>
                <w:szCs w:val="21"/>
              </w:rPr>
              <w:t xml:space="preserve"> + </w:t>
            </w:r>
            <w:r w:rsidR="003D096E">
              <w:rPr>
                <w:rFonts w:hint="eastAsia"/>
                <w:sz w:val="21"/>
                <w:szCs w:val="21"/>
              </w:rPr>
              <w:t>newN</w:t>
            </w:r>
            <w:r w:rsidR="0055684B">
              <w:rPr>
                <w:sz w:val="21"/>
                <w:szCs w:val="21"/>
              </w:rPr>
              <w:t>ode.LC</w:t>
            </w:r>
            <w:r w:rsidR="008B2C37">
              <w:rPr>
                <w:sz w:val="21"/>
                <w:szCs w:val="21"/>
              </w:rPr>
              <w:t>hild</w:t>
            </w:r>
            <w:r w:rsidR="00572D17">
              <w:rPr>
                <w:sz w:val="21"/>
                <w:szCs w:val="21"/>
              </w:rPr>
              <w:t>.w</w:t>
            </w:r>
          </w:p>
        </w:tc>
      </w:tr>
      <w:tr w:rsidR="007523EB" w:rsidTr="002823D4">
        <w:trPr>
          <w:trHeight w:val="80"/>
          <w:jc w:val="center"/>
        </w:trPr>
        <w:tc>
          <w:tcPr>
            <w:tcW w:w="8732" w:type="dxa"/>
            <w:tcBorders>
              <w:top w:val="nil"/>
              <w:bottom w:val="single" w:sz="12" w:space="0" w:color="auto"/>
            </w:tcBorders>
          </w:tcPr>
          <w:p w:rsidR="007523EB" w:rsidRPr="009C1AC9" w:rsidRDefault="007523EB" w:rsidP="002823D4">
            <w:pPr>
              <w:rPr>
                <w:b/>
                <w:sz w:val="21"/>
                <w:szCs w:val="21"/>
              </w:rPr>
            </w:pPr>
            <w:r w:rsidRPr="009C1AC9">
              <w:rPr>
                <w:rFonts w:hint="eastAsia"/>
                <w:b/>
                <w:sz w:val="21"/>
                <w:szCs w:val="21"/>
              </w:rPr>
              <w:t>End</w:t>
            </w:r>
          </w:p>
        </w:tc>
      </w:tr>
    </w:tbl>
    <w:p w:rsidR="00E16360" w:rsidRDefault="00FF57D7" w:rsidP="00E74F15">
      <w:pPr>
        <w:spacing w:line="440" w:lineRule="atLeast"/>
        <w:ind w:firstLineChars="200" w:firstLine="485"/>
      </w:pPr>
      <w:r>
        <w:rPr>
          <w:rFonts w:hint="eastAsia"/>
        </w:rPr>
        <w:t>执行</w:t>
      </w:r>
      <w:r w:rsidR="006C5F01">
        <w:rPr>
          <w:rFonts w:hint="eastAsia"/>
        </w:rPr>
        <w:t>算法</w:t>
      </w:r>
      <w:r>
        <w:rPr>
          <w:rFonts w:hint="eastAsia"/>
        </w:rPr>
        <w:t>4</w:t>
      </w:r>
      <w:r w:rsidR="006C5F01">
        <w:t>.1</w:t>
      </w:r>
      <w:r>
        <w:rPr>
          <w:rFonts w:hint="eastAsia"/>
        </w:rPr>
        <w:t>之前需要经过算法</w:t>
      </w:r>
      <w:r>
        <w:rPr>
          <w:rFonts w:hint="eastAsia"/>
        </w:rPr>
        <w:t>3</w:t>
      </w:r>
      <w:r>
        <w:t>.</w:t>
      </w:r>
      <w:r w:rsidR="00CA297A">
        <w:t>2</w:t>
      </w:r>
      <w:r>
        <w:rPr>
          <w:rFonts w:hint="eastAsia"/>
        </w:rPr>
        <w:t>完成对需要进行连接的节点</w:t>
      </w:r>
      <w:r w:rsidR="00CA297A">
        <w:rPr>
          <w:rFonts w:hint="eastAsia"/>
        </w:rPr>
        <w:t>的</w:t>
      </w:r>
      <w:r>
        <w:rPr>
          <w:rFonts w:hint="eastAsia"/>
        </w:rPr>
        <w:t>取样操作</w:t>
      </w:r>
      <w:r w:rsidR="00CA297A">
        <w:rPr>
          <w:rFonts w:hint="eastAsia"/>
        </w:rPr>
        <w:t>，</w:t>
      </w:r>
      <w:r w:rsidR="00CA297A">
        <w:t>然后</w:t>
      </w:r>
      <w:r w:rsidR="009C1FF9">
        <w:rPr>
          <w:rFonts w:hint="eastAsia"/>
        </w:rPr>
        <w:t>执行该算法。</w:t>
      </w:r>
      <w:r w:rsidR="000571B6">
        <w:rPr>
          <w:rFonts w:hint="eastAsia"/>
        </w:rPr>
        <w:t>首</w:t>
      </w:r>
      <w:r w:rsidR="006C5F01">
        <w:rPr>
          <w:rFonts w:hint="eastAsia"/>
        </w:rPr>
        <w:t>先</w:t>
      </w:r>
      <w:r w:rsidR="000571B6">
        <w:rPr>
          <w:rFonts w:hint="eastAsia"/>
        </w:rPr>
        <w:t>初始化一个指针指向树</w:t>
      </w:r>
      <w:r w:rsidR="000571B6">
        <w:rPr>
          <w:rFonts w:hint="eastAsia"/>
        </w:rPr>
        <w:t>Tree</w:t>
      </w:r>
      <w:r w:rsidR="000571B6">
        <w:rPr>
          <w:rFonts w:hint="eastAsia"/>
        </w:rPr>
        <w:t>的根节点</w:t>
      </w:r>
      <w:r w:rsidR="000571B6">
        <w:t>root</w:t>
      </w:r>
      <w:r w:rsidR="000571B6">
        <w:rPr>
          <w:rFonts w:hint="eastAsia"/>
        </w:rPr>
        <w:t>，</w:t>
      </w:r>
      <w:r w:rsidR="006F09A9">
        <w:rPr>
          <w:rFonts w:hint="eastAsia"/>
        </w:rPr>
        <w:t>再</w:t>
      </w:r>
      <w:r w:rsidR="000571B6">
        <w:rPr>
          <w:rFonts w:hint="eastAsia"/>
        </w:rPr>
        <w:t>初始化一个桶</w:t>
      </w:r>
      <w:r w:rsidR="000571B6">
        <w:rPr>
          <w:rFonts w:hint="eastAsia"/>
        </w:rPr>
        <w:t>bucket</w:t>
      </w:r>
      <w:r w:rsidR="000571B6">
        <w:rPr>
          <w:rFonts w:hint="eastAsia"/>
        </w:rPr>
        <w:t>记录当前的桶节点，</w:t>
      </w:r>
      <w:r w:rsidR="006F09A9">
        <w:rPr>
          <w:rFonts w:hint="eastAsia"/>
        </w:rPr>
        <w:t>代码第</w:t>
      </w:r>
      <w:r w:rsidR="006F09A9">
        <w:rPr>
          <w:rFonts w:hint="eastAsia"/>
        </w:rPr>
        <w:t>3</w:t>
      </w:r>
      <w:r w:rsidR="006F09A9">
        <w:rPr>
          <w:rFonts w:hint="eastAsia"/>
        </w:rPr>
        <w:t>至</w:t>
      </w:r>
      <w:r w:rsidR="006F09A9">
        <w:rPr>
          <w:rFonts w:hint="eastAsia"/>
        </w:rPr>
        <w:t>6</w:t>
      </w:r>
      <w:r w:rsidR="006F09A9">
        <w:rPr>
          <w:rFonts w:hint="eastAsia"/>
        </w:rPr>
        <w:t>行</w:t>
      </w:r>
      <w:r w:rsidR="00081E3C">
        <w:rPr>
          <w:rFonts w:hint="eastAsia"/>
        </w:rPr>
        <w:t>是对</w:t>
      </w:r>
      <w:r w:rsidR="00E16360">
        <w:rPr>
          <w:rFonts w:hint="eastAsia"/>
        </w:rPr>
        <w:t>在</w:t>
      </w:r>
      <w:r w:rsidR="00E16360">
        <w:rPr>
          <w:rFonts w:hint="eastAsia"/>
        </w:rPr>
        <w:t>RWTT</w:t>
      </w:r>
      <w:r w:rsidR="00E16360">
        <w:rPr>
          <w:rFonts w:hint="eastAsia"/>
        </w:rPr>
        <w:t>结构中</w:t>
      </w:r>
      <w:r w:rsidR="00081E3C">
        <w:rPr>
          <w:rFonts w:hint="eastAsia"/>
        </w:rPr>
        <w:t>是否</w:t>
      </w:r>
      <w:r w:rsidR="00E16360">
        <w:rPr>
          <w:rFonts w:hint="eastAsia"/>
        </w:rPr>
        <w:t>存在相应度值的桶的情形</w:t>
      </w:r>
      <w:r w:rsidR="00081E3C">
        <w:rPr>
          <w:rFonts w:hint="eastAsia"/>
        </w:rPr>
        <w:t>进行判断，</w:t>
      </w:r>
      <w:r w:rsidR="00081E3C">
        <w:t>如果</w:t>
      </w:r>
      <w:r w:rsidR="00081E3C">
        <w:rPr>
          <w:rFonts w:hint="eastAsia"/>
        </w:rPr>
        <w:t>存在则直接将</w:t>
      </w:r>
      <w:r w:rsidR="00E16360">
        <w:rPr>
          <w:rFonts w:hint="eastAsia"/>
        </w:rPr>
        <w:t>插入选中连接的节点</w:t>
      </w:r>
      <w:r w:rsidR="00E16360">
        <w:rPr>
          <w:rFonts w:hint="eastAsia"/>
        </w:rPr>
        <w:t>v</w:t>
      </w:r>
      <w:r w:rsidR="00E16360" w:rsidRPr="00E16360">
        <w:rPr>
          <w:rFonts w:hint="eastAsia"/>
          <w:vertAlign w:val="subscript"/>
        </w:rPr>
        <w:t>k</w:t>
      </w:r>
      <w:r w:rsidR="00E16360">
        <w:rPr>
          <w:rFonts w:hint="eastAsia"/>
        </w:rPr>
        <w:t>添加到桶</w:t>
      </w:r>
      <w:r w:rsidR="00E16360">
        <w:rPr>
          <w:rFonts w:hint="eastAsia"/>
        </w:rPr>
        <w:t>B</w:t>
      </w:r>
      <w:r w:rsidR="00E16360" w:rsidRPr="00E16360">
        <w:rPr>
          <w:rFonts w:hint="eastAsia"/>
          <w:vertAlign w:val="subscript"/>
        </w:rPr>
        <w:t>d</w:t>
      </w:r>
      <w:r w:rsidR="00E16360">
        <w:rPr>
          <w:rFonts w:hint="eastAsia"/>
        </w:rPr>
        <w:t>中，</w:t>
      </w:r>
      <w:r w:rsidR="00E16360">
        <w:t>并更新</w:t>
      </w:r>
      <w:r w:rsidR="00E16360">
        <w:rPr>
          <w:rFonts w:hint="eastAsia"/>
        </w:rPr>
        <w:t>分支上的各个节点的权值。</w:t>
      </w:r>
      <w:r w:rsidR="007A7964">
        <w:rPr>
          <w:rFonts w:hint="eastAsia"/>
        </w:rPr>
        <w:t>第</w:t>
      </w:r>
      <w:r w:rsidR="007A7964">
        <w:rPr>
          <w:rFonts w:hint="eastAsia"/>
        </w:rPr>
        <w:t>7</w:t>
      </w:r>
      <w:r w:rsidR="00081E3C">
        <w:t>-9</w:t>
      </w:r>
      <w:r w:rsidR="007A7964">
        <w:rPr>
          <w:rFonts w:hint="eastAsia"/>
        </w:rPr>
        <w:t>行</w:t>
      </w:r>
      <w:r w:rsidR="00081E3C">
        <w:rPr>
          <w:rFonts w:hint="eastAsia"/>
        </w:rPr>
        <w:t>是在桶</w:t>
      </w:r>
      <w:r w:rsidR="00081E3C">
        <w:rPr>
          <w:rFonts w:hint="eastAsia"/>
        </w:rPr>
        <w:t>B</w:t>
      </w:r>
      <w:r w:rsidR="00081E3C" w:rsidRPr="00E16360">
        <w:rPr>
          <w:rFonts w:hint="eastAsia"/>
          <w:vertAlign w:val="subscript"/>
        </w:rPr>
        <w:t>d</w:t>
      </w:r>
      <w:r w:rsidR="00081E3C">
        <w:rPr>
          <w:rFonts w:hint="eastAsia"/>
        </w:rPr>
        <w:t>不存在的情形下创建一个对应度值</w:t>
      </w:r>
      <w:r w:rsidR="00081E3C">
        <w:rPr>
          <w:rFonts w:hint="eastAsia"/>
        </w:rPr>
        <w:t>d</w:t>
      </w:r>
      <w:r w:rsidR="00081E3C">
        <w:rPr>
          <w:rFonts w:hint="eastAsia"/>
        </w:rPr>
        <w:t>的新桶</w:t>
      </w:r>
      <w:r w:rsidR="00081E3C">
        <w:rPr>
          <w:rFonts w:hint="eastAsia"/>
        </w:rPr>
        <w:t>B</w:t>
      </w:r>
      <w:r w:rsidR="00081E3C" w:rsidRPr="00E16360">
        <w:rPr>
          <w:rFonts w:hint="eastAsia"/>
          <w:vertAlign w:val="subscript"/>
        </w:rPr>
        <w:t>d</w:t>
      </w:r>
      <w:r w:rsidR="00081E3C">
        <w:rPr>
          <w:rFonts w:hint="eastAsia"/>
        </w:rPr>
        <w:t>，将选中的节点</w:t>
      </w:r>
      <w:r w:rsidR="00081E3C">
        <w:rPr>
          <w:rFonts w:hint="eastAsia"/>
        </w:rPr>
        <w:t>v</w:t>
      </w:r>
      <w:r w:rsidR="00081E3C">
        <w:rPr>
          <w:rFonts w:hint="eastAsia"/>
          <w:vertAlign w:val="subscript"/>
        </w:rPr>
        <w:t>k</w:t>
      </w:r>
      <w:r w:rsidR="00081E3C">
        <w:rPr>
          <w:rFonts w:hint="eastAsia"/>
        </w:rPr>
        <w:t>添加到</w:t>
      </w:r>
      <w:r w:rsidR="00081E3C">
        <w:rPr>
          <w:rFonts w:hint="eastAsia"/>
        </w:rPr>
        <w:t>B</w:t>
      </w:r>
      <w:r w:rsidR="00081E3C" w:rsidRPr="00E16360">
        <w:rPr>
          <w:rFonts w:hint="eastAsia"/>
          <w:vertAlign w:val="subscript"/>
        </w:rPr>
        <w:t>d</w:t>
      </w:r>
      <w:r w:rsidR="00081E3C" w:rsidRPr="00081E3C">
        <w:rPr>
          <w:rFonts w:hint="eastAsia"/>
        </w:rPr>
        <w:t>中</w:t>
      </w:r>
      <w:r w:rsidR="00081E3C">
        <w:rPr>
          <w:rFonts w:hint="eastAsia"/>
        </w:rPr>
        <w:t>，</w:t>
      </w:r>
      <w:r w:rsidR="00081E3C">
        <w:t>并</w:t>
      </w:r>
      <w:r w:rsidR="00081E3C">
        <w:rPr>
          <w:rFonts w:hint="eastAsia"/>
        </w:rPr>
        <w:t>将初始化为</w:t>
      </w:r>
      <w:r w:rsidR="00081E3C">
        <w:t>R</w:t>
      </w:r>
      <w:r w:rsidR="00081E3C">
        <w:rPr>
          <w:rFonts w:hint="eastAsia"/>
        </w:rPr>
        <w:t>WTT</w:t>
      </w:r>
      <w:r w:rsidR="00081E3C">
        <w:rPr>
          <w:rFonts w:hint="eastAsia"/>
        </w:rPr>
        <w:t>结构的节点的过程。</w:t>
      </w:r>
      <w:r w:rsidR="00081E3C">
        <w:t>代码</w:t>
      </w:r>
      <w:r w:rsidR="00081E3C">
        <w:rPr>
          <w:rFonts w:hint="eastAsia"/>
        </w:rPr>
        <w:t>第</w:t>
      </w:r>
      <w:r w:rsidR="00081E3C">
        <w:rPr>
          <w:rFonts w:hint="eastAsia"/>
        </w:rPr>
        <w:t>10</w:t>
      </w:r>
      <w:r w:rsidR="00081E3C">
        <w:rPr>
          <w:rFonts w:hint="eastAsia"/>
        </w:rPr>
        <w:t>至</w:t>
      </w:r>
      <w:r w:rsidR="003D096E">
        <w:rPr>
          <w:rFonts w:hint="eastAsia"/>
        </w:rPr>
        <w:t>21</w:t>
      </w:r>
      <w:r w:rsidR="00081E3C">
        <w:rPr>
          <w:rFonts w:hint="eastAsia"/>
        </w:rPr>
        <w:t>行则为将</w:t>
      </w:r>
      <w:r w:rsidR="00081E3C">
        <w:rPr>
          <w:rFonts w:hint="eastAsia"/>
        </w:rPr>
        <w:t>B</w:t>
      </w:r>
      <w:r w:rsidR="00081E3C" w:rsidRPr="00E16360">
        <w:rPr>
          <w:rFonts w:hint="eastAsia"/>
          <w:vertAlign w:val="subscript"/>
        </w:rPr>
        <w:t>d</w:t>
      </w:r>
      <w:r w:rsidR="00E602E4" w:rsidRPr="00E602E4">
        <w:rPr>
          <w:rFonts w:hint="eastAsia"/>
        </w:rPr>
        <w:t>作为</w:t>
      </w:r>
      <w:r w:rsidR="00E602E4">
        <w:rPr>
          <w:rFonts w:hint="eastAsia"/>
        </w:rPr>
        <w:t>在</w:t>
      </w:r>
      <w:r w:rsidR="00E602E4">
        <w:rPr>
          <w:rFonts w:hint="eastAsia"/>
        </w:rPr>
        <w:t>RWTT</w:t>
      </w:r>
      <w:r w:rsidR="00E602E4">
        <w:rPr>
          <w:rFonts w:hint="eastAsia"/>
        </w:rPr>
        <w:t>树中查找到的位置</w:t>
      </w:r>
      <w:r w:rsidR="003D096E">
        <w:rPr>
          <w:sz w:val="21"/>
          <w:szCs w:val="21"/>
        </w:rPr>
        <w:t>currentNode</w:t>
      </w:r>
      <w:r w:rsidR="00E602E4" w:rsidRPr="00E602E4">
        <w:rPr>
          <w:rFonts w:hint="eastAsia"/>
        </w:rPr>
        <w:t>节点的孩子节点插入的过程</w:t>
      </w:r>
      <w:r w:rsidR="00E602E4">
        <w:rPr>
          <w:rFonts w:hint="eastAsia"/>
        </w:rPr>
        <w:t>，</w:t>
      </w:r>
      <w:r w:rsidR="005246B8">
        <w:rPr>
          <w:rFonts w:hint="eastAsia"/>
        </w:rPr>
        <w:t>在对桶</w:t>
      </w:r>
      <w:r w:rsidR="005246B8">
        <w:rPr>
          <w:rFonts w:hint="eastAsia"/>
        </w:rPr>
        <w:t>B</w:t>
      </w:r>
      <w:r w:rsidR="005246B8" w:rsidRPr="005246B8">
        <w:rPr>
          <w:rFonts w:hint="eastAsia"/>
          <w:vertAlign w:val="subscript"/>
        </w:rPr>
        <w:t>d</w:t>
      </w:r>
      <w:r w:rsidR="003D096E" w:rsidRPr="003D096E">
        <w:rPr>
          <w:rFonts w:hint="eastAsia"/>
        </w:rPr>
        <w:t>执行</w:t>
      </w:r>
      <w:r w:rsidR="00E602E4">
        <w:rPr>
          <w:rFonts w:hint="eastAsia"/>
        </w:rPr>
        <w:t>插入</w:t>
      </w:r>
      <w:r w:rsidR="003D096E">
        <w:rPr>
          <w:rFonts w:hint="eastAsia"/>
        </w:rPr>
        <w:t>操作</w:t>
      </w:r>
      <w:r w:rsidR="00E602E4">
        <w:rPr>
          <w:rFonts w:hint="eastAsia"/>
        </w:rPr>
        <w:t>的过程</w:t>
      </w:r>
      <w:r w:rsidR="007F6B17">
        <w:rPr>
          <w:rFonts w:hint="eastAsia"/>
        </w:rPr>
        <w:t>中</w:t>
      </w:r>
      <w:r w:rsidR="005246B8">
        <w:rPr>
          <w:rFonts w:hint="eastAsia"/>
        </w:rPr>
        <w:t>，</w:t>
      </w:r>
      <w:r w:rsidR="00C92BAB">
        <w:rPr>
          <w:rFonts w:hint="eastAsia"/>
        </w:rPr>
        <w:t>从根节点开始自上而下遍历整个树结构，第</w:t>
      </w:r>
      <w:r w:rsidR="00C92BAB">
        <w:rPr>
          <w:rFonts w:hint="eastAsia"/>
        </w:rPr>
        <w:t>11</w:t>
      </w:r>
      <w:r w:rsidR="00C92BAB">
        <w:rPr>
          <w:rFonts w:hint="eastAsia"/>
        </w:rPr>
        <w:t>至</w:t>
      </w:r>
      <w:r w:rsidR="00C92BAB">
        <w:rPr>
          <w:rFonts w:hint="eastAsia"/>
        </w:rPr>
        <w:t>15</w:t>
      </w:r>
      <w:r w:rsidR="00C92BAB">
        <w:rPr>
          <w:rFonts w:hint="eastAsia"/>
        </w:rPr>
        <w:t>行表示当前三叉树的除叶子节点以外的所有节点都有三个孩子节点，</w:t>
      </w:r>
      <w:r w:rsidR="00C92BAB">
        <w:t>需要</w:t>
      </w:r>
      <w:r w:rsidR="00C92BAB">
        <w:rPr>
          <w:rFonts w:hint="eastAsia"/>
        </w:rPr>
        <w:t>创建一个中间节点</w:t>
      </w:r>
      <w:r w:rsidR="00C92BAB">
        <w:rPr>
          <w:rFonts w:hint="eastAsia"/>
        </w:rPr>
        <w:t>midNode</w:t>
      </w:r>
      <w:r w:rsidR="00C92BAB">
        <w:rPr>
          <w:rFonts w:hint="eastAsia"/>
        </w:rPr>
        <w:t>并将当前桶</w:t>
      </w:r>
      <w:r w:rsidR="00C92BAB">
        <w:rPr>
          <w:rFonts w:hint="eastAsia"/>
        </w:rPr>
        <w:t>Bd</w:t>
      </w:r>
      <w:r w:rsidR="00C92BAB">
        <w:rPr>
          <w:rFonts w:hint="eastAsia"/>
        </w:rPr>
        <w:t>作为</w:t>
      </w:r>
      <w:r w:rsidR="00C92BAB">
        <w:rPr>
          <w:rFonts w:hint="eastAsia"/>
        </w:rPr>
        <w:t>midNode</w:t>
      </w:r>
      <w:r w:rsidR="00C92BAB">
        <w:rPr>
          <w:rFonts w:hint="eastAsia"/>
        </w:rPr>
        <w:t>的</w:t>
      </w:r>
      <w:r w:rsidR="00980B45">
        <w:rPr>
          <w:rFonts w:hint="eastAsia"/>
        </w:rPr>
        <w:t>最右节点插入。</w:t>
      </w:r>
      <w:r w:rsidR="00980B45">
        <w:t>代码</w:t>
      </w:r>
      <w:r w:rsidR="00980B45">
        <w:rPr>
          <w:rFonts w:hint="eastAsia"/>
        </w:rPr>
        <w:t>第</w:t>
      </w:r>
      <w:r w:rsidR="00980B45">
        <w:rPr>
          <w:rFonts w:hint="eastAsia"/>
        </w:rPr>
        <w:t>16</w:t>
      </w:r>
      <w:r w:rsidR="00980B45">
        <w:rPr>
          <w:rFonts w:hint="eastAsia"/>
        </w:rPr>
        <w:t>行至</w:t>
      </w:r>
      <w:r w:rsidR="00980B45">
        <w:rPr>
          <w:rFonts w:hint="eastAsia"/>
        </w:rPr>
        <w:t>21</w:t>
      </w:r>
      <w:r w:rsidR="00980B45">
        <w:rPr>
          <w:rFonts w:hint="eastAsia"/>
        </w:rPr>
        <w:t>行表示遍历到的当前节点至少有一个孩子节点为空，</w:t>
      </w:r>
      <w:r w:rsidR="00980B45">
        <w:t>则将</w:t>
      </w:r>
      <w:r w:rsidR="00980B45">
        <w:rPr>
          <w:rFonts w:hint="eastAsia"/>
        </w:rPr>
        <w:t>该桶</w:t>
      </w:r>
      <w:r w:rsidR="00980B45">
        <w:rPr>
          <w:rFonts w:hint="eastAsia"/>
        </w:rPr>
        <w:t>Bd</w:t>
      </w:r>
      <w:r w:rsidR="00980B45">
        <w:rPr>
          <w:rFonts w:hint="eastAsia"/>
        </w:rPr>
        <w:t>作为当前节点的该孩子节点插入。</w:t>
      </w:r>
      <w:r w:rsidR="00980B45">
        <w:t>第</w:t>
      </w:r>
      <w:r w:rsidR="00980B45">
        <w:rPr>
          <w:rFonts w:hint="eastAsia"/>
        </w:rPr>
        <w:t>22</w:t>
      </w:r>
      <w:r w:rsidR="00980B45">
        <w:rPr>
          <w:rFonts w:hint="eastAsia"/>
        </w:rPr>
        <w:t>行至</w:t>
      </w:r>
      <w:r w:rsidR="00980B45">
        <w:rPr>
          <w:rFonts w:hint="eastAsia"/>
        </w:rPr>
        <w:t>24</w:t>
      </w:r>
      <w:r w:rsidR="00980B45">
        <w:rPr>
          <w:rFonts w:hint="eastAsia"/>
        </w:rPr>
        <w:t>行表示从</w:t>
      </w:r>
      <w:r w:rsidR="00980B45">
        <w:rPr>
          <w:rFonts w:hint="eastAsia"/>
        </w:rPr>
        <w:t>Bd</w:t>
      </w:r>
      <w:r w:rsidR="00980B45">
        <w:rPr>
          <w:rFonts w:hint="eastAsia"/>
        </w:rPr>
        <w:t>插入位置的父节点开始自底向上更新该分支上所有节点权值的过程。更新完成后</w:t>
      </w:r>
      <w:r w:rsidR="00980B45">
        <w:t>算法结束</w:t>
      </w:r>
      <w:r w:rsidR="00980B45">
        <w:rPr>
          <w:rFonts w:hint="eastAsia"/>
        </w:rPr>
        <w:t>。</w:t>
      </w:r>
    </w:p>
    <w:p w:rsidR="0079664C" w:rsidRDefault="00061667" w:rsidP="00BD7841">
      <w:pPr>
        <w:pStyle w:val="2"/>
        <w:spacing w:before="223" w:after="223"/>
      </w:pPr>
      <w:bookmarkStart w:id="295" w:name="_Toc509768578"/>
      <w:r>
        <w:rPr>
          <w:rFonts w:hint="eastAsia"/>
        </w:rPr>
        <w:t>4.</w:t>
      </w:r>
      <w:r w:rsidR="003714B6">
        <w:rPr>
          <w:rFonts w:hint="eastAsia"/>
        </w:rPr>
        <w:t>4</w:t>
      </w:r>
      <w:r>
        <w:rPr>
          <w:rFonts w:hint="eastAsia"/>
        </w:rPr>
        <w:t xml:space="preserve"> </w:t>
      </w:r>
      <w:bookmarkEnd w:id="291"/>
      <w:bookmarkEnd w:id="292"/>
      <w:r w:rsidR="00093332">
        <w:rPr>
          <w:rFonts w:hint="eastAsia"/>
        </w:rPr>
        <w:t>算法</w:t>
      </w:r>
      <w:r w:rsidR="00BE71F5">
        <w:rPr>
          <w:rFonts w:hint="eastAsia"/>
        </w:rPr>
        <w:t>分析</w:t>
      </w:r>
      <w:bookmarkEnd w:id="295"/>
    </w:p>
    <w:p w:rsidR="00391D64" w:rsidRDefault="00530A3D" w:rsidP="00391D64">
      <w:pPr>
        <w:spacing w:line="440" w:lineRule="atLeast"/>
        <w:ind w:firstLineChars="200" w:firstLine="485"/>
      </w:pPr>
      <w:r>
        <w:rPr>
          <w:rFonts w:hint="eastAsia"/>
        </w:rPr>
        <w:t>在第一小节</w:t>
      </w:r>
      <w:r w:rsidR="00391D64">
        <w:rPr>
          <w:rFonts w:hint="eastAsia"/>
        </w:rPr>
        <w:t>详细讨论了哈夫曼编码这种理论上最优的二叉树需要进行的最少的取样操作的次数，并且客观分析了哈夫曼树高昂的计算代价以及提出一种接近最有哈夫曼树的轻量级的贪心算法。</w:t>
      </w:r>
      <w:r w:rsidR="00406A7D">
        <w:rPr>
          <w:rFonts w:hint="eastAsia"/>
        </w:rPr>
        <w:t>当前算法</w:t>
      </w:r>
      <w:r w:rsidR="00391D64">
        <w:rPr>
          <w:rFonts w:hint="eastAsia"/>
        </w:rPr>
        <w:t>希望达到的效果是当在</w:t>
      </w:r>
      <w:r w:rsidR="00391D64">
        <w:rPr>
          <w:rFonts w:hint="eastAsia"/>
        </w:rPr>
        <w:t>RWBT</w:t>
      </w:r>
      <w:r w:rsidR="00391D64">
        <w:rPr>
          <w:rFonts w:hint="eastAsia"/>
        </w:rPr>
        <w:t>中插入一个节点时，树中节点的平均编码长度可以保持最小。</w:t>
      </w:r>
      <w:r w:rsidR="00391D64">
        <w:t>如果</w:t>
      </w:r>
      <w:r w:rsidR="00391D64">
        <w:rPr>
          <w:rFonts w:hint="eastAsia"/>
        </w:rPr>
        <w:t>轮盘是静态不变的，那么哈夫曼树将会是最优方案</w:t>
      </w:r>
      <w:r w:rsidR="00391D64">
        <w:rPr>
          <w:rFonts w:hint="eastAsia"/>
        </w:rPr>
        <w:t>[</w:t>
      </w:r>
      <w:r w:rsidR="00391D64">
        <w:t>19</w:t>
      </w:r>
      <w:r w:rsidR="00391D64">
        <w:rPr>
          <w:rFonts w:hint="eastAsia"/>
        </w:rPr>
        <w:t>]</w:t>
      </w:r>
      <w:r w:rsidR="00391D64">
        <w:rPr>
          <w:rFonts w:hint="eastAsia"/>
        </w:rPr>
        <w:t>。</w:t>
      </w:r>
      <w:r w:rsidR="00391D64">
        <w:t>但是</w:t>
      </w:r>
      <w:r w:rsidR="00391D64">
        <w:rPr>
          <w:rFonts w:hint="eastAsia"/>
        </w:rPr>
        <w:t>出于该结构在动态添加节点的过程中较大的计算开销考虑，哈夫曼树的效率是不高的。所以原始的哈夫曼树对于创建基于</w:t>
      </w:r>
      <w:r w:rsidR="00391D64">
        <w:rPr>
          <w:rFonts w:hint="eastAsia"/>
        </w:rPr>
        <w:t>BA</w:t>
      </w:r>
      <w:r w:rsidR="00391D64">
        <w:rPr>
          <w:rFonts w:hint="eastAsia"/>
        </w:rPr>
        <w:t>模型的无标度网络是不适合的，因此选择概率一旦改变则需要重建二叉树，这种情况出现在节点的度增加或者产生新节点的连接时。</w:t>
      </w:r>
    </w:p>
    <w:p w:rsidR="00391D64" w:rsidRPr="00DE1B5C" w:rsidRDefault="00391D64" w:rsidP="00BF060C">
      <w:pPr>
        <w:spacing w:line="440" w:lineRule="atLeast"/>
        <w:ind w:firstLineChars="200" w:firstLine="485"/>
      </w:pPr>
      <w:r>
        <w:rPr>
          <w:rFonts w:hint="eastAsia"/>
        </w:rPr>
        <w:t>为了设计一种针对权值平衡树的在线算法，</w:t>
      </w:r>
      <w:r>
        <w:t>可以</w:t>
      </w:r>
      <w:r>
        <w:rPr>
          <w:rFonts w:hint="eastAsia"/>
        </w:rPr>
        <w:t>将原始哈夫曼树进行改进，</w:t>
      </w:r>
      <w:r>
        <w:t>比如</w:t>
      </w:r>
      <w:r>
        <w:rPr>
          <w:rFonts w:hint="eastAsia"/>
        </w:rPr>
        <w:t>FGK</w:t>
      </w:r>
      <w:r>
        <w:rPr>
          <w:rFonts w:hint="eastAsia"/>
        </w:rPr>
        <w:t>算法</w:t>
      </w:r>
      <w:r>
        <w:rPr>
          <w:rFonts w:hint="eastAsia"/>
        </w:rPr>
        <w:t>[</w:t>
      </w:r>
      <w:r>
        <w:t>22,25,29</w:t>
      </w:r>
      <w:r>
        <w:rPr>
          <w:rFonts w:hint="eastAsia"/>
        </w:rPr>
        <w:t>]</w:t>
      </w:r>
      <w:r>
        <w:rPr>
          <w:rFonts w:hint="eastAsia"/>
        </w:rPr>
        <w:t>和</w:t>
      </w:r>
      <w:r>
        <w:rPr>
          <w:rFonts w:hint="eastAsia"/>
        </w:rPr>
        <w:t>Vitter</w:t>
      </w:r>
      <w:r>
        <w:t>[48]</w:t>
      </w:r>
      <w:r>
        <w:rPr>
          <w:rFonts w:hint="eastAsia"/>
        </w:rPr>
        <w:t>，</w:t>
      </w:r>
      <w:r>
        <w:t>这两种</w:t>
      </w:r>
      <w:r>
        <w:rPr>
          <w:rFonts w:hint="eastAsia"/>
        </w:rPr>
        <w:t>算法均支持动态更新概率，</w:t>
      </w:r>
      <w:r>
        <w:t>并且</w:t>
      </w:r>
      <w:r>
        <w:rPr>
          <w:rFonts w:hint="eastAsia"/>
        </w:rPr>
        <w:t>能够保证单个节点的插入时间为</w:t>
      </w:r>
      <w:r>
        <w:rPr>
          <w:rFonts w:hint="eastAsia"/>
        </w:rPr>
        <w:t>O(Lcw)</w:t>
      </w:r>
      <w:r>
        <w:rPr>
          <w:rFonts w:hint="eastAsia"/>
        </w:rPr>
        <w:t>。</w:t>
      </w:r>
      <w:r>
        <w:t>但是</w:t>
      </w:r>
      <w:r>
        <w:rPr>
          <w:rFonts w:hint="eastAsia"/>
        </w:rPr>
        <w:t>这种改善后的编码算法最重要的缺点是不支</w:t>
      </w:r>
      <w:r>
        <w:rPr>
          <w:rFonts w:hint="eastAsia"/>
        </w:rPr>
        <w:lastRenderedPageBreak/>
        <w:t>持动态删除节点以及降低节点的</w:t>
      </w:r>
      <w:r>
        <w:t>权值</w:t>
      </w:r>
      <w:r>
        <w:rPr>
          <w:rFonts w:hint="eastAsia"/>
        </w:rPr>
        <w:t>，</w:t>
      </w:r>
      <w:r>
        <w:t>即</w:t>
      </w:r>
      <w:r>
        <w:rPr>
          <w:rFonts w:hint="eastAsia"/>
        </w:rPr>
        <w:t>不支持当一个节点与新加入的节点连接后，</w:t>
      </w:r>
      <w:r>
        <w:t>从</w:t>
      </w:r>
      <w:r>
        <w:rPr>
          <w:rFonts w:hint="eastAsia"/>
        </w:rPr>
        <w:t>原来的桶移动到新桶的过程中导致旧桶为空而需要删除旧桶的操作。</w:t>
      </w:r>
      <w:r>
        <w:t>同理</w:t>
      </w:r>
      <w:r>
        <w:rPr>
          <w:rFonts w:hint="eastAsia"/>
        </w:rPr>
        <w:t>，该种算法也不适用于</w:t>
      </w:r>
      <w:r>
        <w:t>当</w:t>
      </w:r>
      <w:r>
        <w:rPr>
          <w:rFonts w:hint="eastAsia"/>
        </w:rPr>
        <w:t>一个节点被从桶中取样抽中并产生新连接后，</w:t>
      </w:r>
      <w:r>
        <w:t>该节点</w:t>
      </w:r>
      <w:r>
        <w:rPr>
          <w:rFonts w:hint="eastAsia"/>
        </w:rPr>
        <w:t>的度相应的增加需要移动到新桶，</w:t>
      </w:r>
      <w:r>
        <w:t>因此</w:t>
      </w:r>
      <w:r>
        <w:rPr>
          <w:rFonts w:hint="eastAsia"/>
        </w:rPr>
        <w:t>而导致的原桶的权重降低的过程。因此，就目前研究来看，</w:t>
      </w:r>
      <w:r>
        <w:t>暂时</w:t>
      </w:r>
      <w:r>
        <w:rPr>
          <w:rFonts w:hint="eastAsia"/>
        </w:rPr>
        <w:t>没有找到一种适应性哈夫曼编码算法可以有效支持删除节点的过程。</w:t>
      </w:r>
      <w:r>
        <w:t>综上</w:t>
      </w:r>
      <w:r>
        <w:rPr>
          <w:rFonts w:hint="eastAsia"/>
        </w:rPr>
        <w:t>所述，试图研究一种对于权值平衡树的自适应</w:t>
      </w:r>
      <w:r>
        <w:t>哈夫曼</w:t>
      </w:r>
      <w:r>
        <w:rPr>
          <w:rFonts w:hint="eastAsia"/>
        </w:rPr>
        <w:t>编码算法是不可行的。所以最优的并不代表是最适合的。</w:t>
      </w:r>
    </w:p>
    <w:p w:rsidR="0045092C" w:rsidRDefault="00260A4E" w:rsidP="00582354">
      <w:pPr>
        <w:pStyle w:val="2"/>
        <w:spacing w:before="223" w:after="223"/>
      </w:pPr>
      <w:bookmarkStart w:id="296" w:name="_Toc509768579"/>
      <w:r>
        <w:rPr>
          <w:rFonts w:hint="eastAsia"/>
        </w:rPr>
        <w:t>4.</w:t>
      </w:r>
      <w:r w:rsidR="003714B6">
        <w:rPr>
          <w:rFonts w:hint="eastAsia"/>
        </w:rPr>
        <w:t>5</w:t>
      </w:r>
      <w:r>
        <w:rPr>
          <w:rFonts w:hint="eastAsia"/>
        </w:rPr>
        <w:t xml:space="preserve"> </w:t>
      </w:r>
      <w:r>
        <w:rPr>
          <w:rFonts w:hint="eastAsia"/>
        </w:rPr>
        <w:t>算法优化</w:t>
      </w:r>
      <w:bookmarkEnd w:id="296"/>
    </w:p>
    <w:p w:rsidR="0064530F" w:rsidRDefault="0064530F" w:rsidP="0064530F">
      <w:pPr>
        <w:spacing w:line="440" w:lineRule="atLeast"/>
        <w:ind w:firstLineChars="200" w:firstLine="485"/>
      </w:pPr>
      <w:r>
        <w:rPr>
          <w:rFonts w:hint="eastAsia"/>
        </w:rPr>
        <w:t>经过实验研究发现当树的分支从三扩展到四的时候，在树的内部节点向下一层遍历查找新加入的节点需要插入的位置时，按先前的逐个遍历节点的方式会大大降低算法的处理效率，是因为</w:t>
      </w:r>
      <w:r>
        <w:rPr>
          <w:rFonts w:hint="eastAsia"/>
        </w:rPr>
        <w:t>10</w:t>
      </w:r>
      <w:r w:rsidRPr="005213FC">
        <w:rPr>
          <w:rFonts w:hint="eastAsia"/>
          <w:vertAlign w:val="superscript"/>
        </w:rPr>
        <w:t>7</w:t>
      </w:r>
      <w:r>
        <w:rPr>
          <w:rFonts w:hint="eastAsia"/>
        </w:rPr>
        <w:t>个节点规模在</w:t>
      </w:r>
      <w:r>
        <w:rPr>
          <w:rFonts w:hint="eastAsia"/>
        </w:rPr>
        <w:t>RWBT</w:t>
      </w:r>
      <w:r>
        <w:rPr>
          <w:rFonts w:hint="eastAsia"/>
        </w:rPr>
        <w:t>结构中的</w:t>
      </w:r>
      <w:r>
        <w:rPr>
          <w:rFonts w:hint="eastAsia"/>
        </w:rPr>
        <w:t>L</w:t>
      </w:r>
      <w:r w:rsidRPr="0064530F">
        <w:rPr>
          <w:vertAlign w:val="subscript"/>
        </w:rPr>
        <w:t>CW</w:t>
      </w:r>
      <w:r>
        <w:rPr>
          <w:rFonts w:hint="eastAsia"/>
        </w:rPr>
        <w:t>最大为</w:t>
      </w:r>
      <w:r>
        <w:rPr>
          <w:rFonts w:hint="eastAsia"/>
        </w:rPr>
        <w:t>11</w:t>
      </w:r>
      <w:r>
        <w:rPr>
          <w:rFonts w:hint="eastAsia"/>
        </w:rPr>
        <w:t>，</w:t>
      </w:r>
      <w:r>
        <w:t>在</w:t>
      </w:r>
      <w:r>
        <w:rPr>
          <w:rFonts w:hint="eastAsia"/>
        </w:rPr>
        <w:t>改进后的分支为</w:t>
      </w:r>
      <w:r>
        <w:rPr>
          <w:rFonts w:hint="eastAsia"/>
        </w:rPr>
        <w:t>3</w:t>
      </w:r>
      <w:r>
        <w:rPr>
          <w:rFonts w:hint="eastAsia"/>
        </w:rPr>
        <w:t>的</w:t>
      </w:r>
      <w:r>
        <w:rPr>
          <w:rFonts w:hint="eastAsia"/>
        </w:rPr>
        <w:t>RW</w:t>
      </w:r>
      <w:r w:rsidR="00F44F4F">
        <w:t>T</w:t>
      </w:r>
      <w:r>
        <w:rPr>
          <w:rFonts w:hint="eastAsia"/>
        </w:rPr>
        <w:t>T</w:t>
      </w:r>
      <w:r>
        <w:rPr>
          <w:rFonts w:hint="eastAsia"/>
        </w:rPr>
        <w:t>结构中的</w:t>
      </w:r>
      <w:r>
        <w:rPr>
          <w:rFonts w:hint="eastAsia"/>
        </w:rPr>
        <w:t>L</w:t>
      </w:r>
      <w:r w:rsidRPr="0064530F">
        <w:rPr>
          <w:vertAlign w:val="subscript"/>
        </w:rPr>
        <w:t>CW</w:t>
      </w:r>
      <w:r>
        <w:rPr>
          <w:rFonts w:hint="eastAsia"/>
        </w:rPr>
        <w:t>最大为</w:t>
      </w:r>
      <w:r>
        <w:rPr>
          <w:rFonts w:hint="eastAsia"/>
        </w:rPr>
        <w:t>6</w:t>
      </w:r>
      <w:r>
        <w:rPr>
          <w:rFonts w:hint="eastAsia"/>
        </w:rPr>
        <w:t>，</w:t>
      </w:r>
      <w:r>
        <w:t>如果</w:t>
      </w:r>
      <w:r>
        <w:rPr>
          <w:rFonts w:hint="eastAsia"/>
        </w:rPr>
        <w:t>通过再进一步扩展分支进而降低</w:t>
      </w:r>
      <w:r>
        <w:rPr>
          <w:rFonts w:hint="eastAsia"/>
        </w:rPr>
        <w:t>L</w:t>
      </w:r>
      <w:r w:rsidRPr="0064530F">
        <w:rPr>
          <w:vertAlign w:val="subscript"/>
        </w:rPr>
        <w:t>CW</w:t>
      </w:r>
      <w:r>
        <w:rPr>
          <w:rFonts w:hint="eastAsia"/>
        </w:rPr>
        <w:t>会使得</w:t>
      </w:r>
      <w:r>
        <w:rPr>
          <w:rFonts w:hint="eastAsia"/>
        </w:rPr>
        <w:t>RW</w:t>
      </w:r>
      <w:r w:rsidR="00F44F4F">
        <w:t>T</w:t>
      </w:r>
      <w:r>
        <w:rPr>
          <w:rFonts w:hint="eastAsia"/>
        </w:rPr>
        <w:t>T</w:t>
      </w:r>
      <w:r>
        <w:rPr>
          <w:rFonts w:hint="eastAsia"/>
        </w:rPr>
        <w:t>近似退化为一维数组，又</w:t>
      </w:r>
      <w:r>
        <w:t>由于</w:t>
      </w:r>
      <w:r>
        <w:rPr>
          <w:rFonts w:hint="eastAsia"/>
        </w:rPr>
        <w:t>在插入节点的过程中涉及到节点的删除操作，</w:t>
      </w:r>
      <w:r>
        <w:t>逐个</w:t>
      </w:r>
      <w:r>
        <w:rPr>
          <w:rFonts w:hint="eastAsia"/>
        </w:rPr>
        <w:t>比较子树的过程会由之前的多路查找退化为顺序查找，</w:t>
      </w:r>
      <w:r>
        <w:t>这样</w:t>
      </w:r>
      <w:r>
        <w:rPr>
          <w:rFonts w:hint="eastAsia"/>
        </w:rPr>
        <w:t>使得</w:t>
      </w:r>
      <w:r w:rsidR="00F44F4F">
        <w:rPr>
          <w:rFonts w:hint="eastAsia"/>
        </w:rPr>
        <w:t>RW</w:t>
      </w:r>
      <w:r w:rsidR="00F44F4F">
        <w:t>T</w:t>
      </w:r>
      <w:r>
        <w:rPr>
          <w:rFonts w:hint="eastAsia"/>
        </w:rPr>
        <w:t>T</w:t>
      </w:r>
      <w:r>
        <w:rPr>
          <w:rFonts w:hint="eastAsia"/>
        </w:rPr>
        <w:t>结构的优势被弱化。</w:t>
      </w:r>
    </w:p>
    <w:p w:rsidR="0064530F" w:rsidRDefault="0064530F" w:rsidP="0064530F">
      <w:pPr>
        <w:spacing w:line="440" w:lineRule="atLeast"/>
        <w:ind w:firstLineChars="200" w:firstLine="485"/>
      </w:pPr>
      <w:r>
        <w:rPr>
          <w:rFonts w:hint="eastAsia"/>
        </w:rPr>
        <w:t>根据以上思路发现在扩展树结构的分支过程中当分支过多，</w:t>
      </w:r>
      <w:r>
        <w:t>如果</w:t>
      </w:r>
      <w:r>
        <w:rPr>
          <w:rFonts w:hint="eastAsia"/>
        </w:rPr>
        <w:t>依然按照逐个比较子节点的顺序选择满足条件的节点会大大降低遍历效率，</w:t>
      </w:r>
      <w:r>
        <w:t>本章节</w:t>
      </w:r>
      <w:r>
        <w:rPr>
          <w:rFonts w:hint="eastAsia"/>
        </w:rPr>
        <w:t>提出了基于</w:t>
      </w:r>
      <w:r w:rsidR="00F44F4F">
        <w:rPr>
          <w:rFonts w:hint="eastAsia"/>
        </w:rPr>
        <w:t>RW</w:t>
      </w:r>
      <w:r>
        <w:rPr>
          <w:rFonts w:hint="eastAsia"/>
        </w:rPr>
        <w:t>MT</w:t>
      </w:r>
      <w:r w:rsidR="00F44F4F">
        <w:t>(roulette wheel multi tree)</w:t>
      </w:r>
      <w:r>
        <w:rPr>
          <w:rFonts w:hint="eastAsia"/>
        </w:rPr>
        <w:t>结构的多叉排序树结构</w:t>
      </w:r>
      <w:r w:rsidR="00F44F4F">
        <w:rPr>
          <w:rFonts w:hint="eastAsia"/>
        </w:rPr>
        <w:t>RW</w:t>
      </w:r>
      <w:r>
        <w:t>M</w:t>
      </w:r>
      <w:r>
        <w:rPr>
          <w:rFonts w:hint="eastAsia"/>
        </w:rPr>
        <w:t>ST</w:t>
      </w:r>
      <w:r w:rsidR="00F44F4F">
        <w:t>(roulette wheel multi sorted tree)</w:t>
      </w:r>
      <w:r>
        <w:rPr>
          <w:rFonts w:hint="eastAsia"/>
        </w:rPr>
        <w:t>，通过对在插入结点过程树结构的内部节点排序来降低后续查找过程的比较时间。</w:t>
      </w:r>
    </w:p>
    <w:p w:rsidR="00C70D04" w:rsidRDefault="00E815FF" w:rsidP="00CD51F5">
      <w:pPr>
        <w:spacing w:line="440" w:lineRule="atLeast"/>
        <w:ind w:firstLineChars="200" w:firstLine="485"/>
      </w:pPr>
      <w:r>
        <w:rPr>
          <w:rFonts w:hint="eastAsia"/>
        </w:rPr>
        <w:t>通过对上述算法的分析</w:t>
      </w:r>
      <w:r w:rsidRPr="001E07F3">
        <w:rPr>
          <w:rFonts w:hint="eastAsia"/>
        </w:rPr>
        <w:t>，</w:t>
      </w:r>
      <w:r w:rsidR="005D5BB3">
        <w:rPr>
          <w:rFonts w:hint="eastAsia"/>
        </w:rPr>
        <w:t>本小节</w:t>
      </w:r>
      <w:r>
        <w:rPr>
          <w:rFonts w:hint="eastAsia"/>
        </w:rPr>
        <w:t>采用了一种</w:t>
      </w:r>
      <w:r w:rsidR="00B22B4E">
        <w:rPr>
          <w:rFonts w:hint="eastAsia"/>
        </w:rPr>
        <w:t>基于</w:t>
      </w:r>
      <w:r>
        <w:rPr>
          <w:rFonts w:hint="eastAsia"/>
        </w:rPr>
        <w:t>启发式的贪心策略</w:t>
      </w:r>
      <w:r w:rsidR="00B22B4E">
        <w:rPr>
          <w:rFonts w:hint="eastAsia"/>
        </w:rPr>
        <w:t>对删除</w:t>
      </w:r>
      <w:r w:rsidR="005D5BB3">
        <w:rPr>
          <w:rFonts w:hint="eastAsia"/>
        </w:rPr>
        <w:t>策略进行</w:t>
      </w:r>
      <w:r w:rsidR="00B22B4E">
        <w:rPr>
          <w:rFonts w:hint="eastAsia"/>
        </w:rPr>
        <w:t>改进</w:t>
      </w:r>
      <w:r w:rsidR="005D5BB3">
        <w:rPr>
          <w:rFonts w:hint="eastAsia"/>
        </w:rPr>
        <w:t>，</w:t>
      </w:r>
      <w:r w:rsidR="005D5BB3">
        <w:t>在</w:t>
      </w:r>
      <w:r w:rsidR="005D5BB3">
        <w:rPr>
          <w:rFonts w:hint="eastAsia"/>
        </w:rPr>
        <w:t>对</w:t>
      </w:r>
      <w:r w:rsidR="005D5BB3">
        <w:rPr>
          <w:rFonts w:hint="eastAsia"/>
        </w:rPr>
        <w:t>RW</w:t>
      </w:r>
      <w:r w:rsidR="005D5BB3">
        <w:t>T</w:t>
      </w:r>
      <w:r w:rsidR="005D5BB3">
        <w:rPr>
          <w:rFonts w:hint="eastAsia"/>
        </w:rPr>
        <w:t>T</w:t>
      </w:r>
      <w:r w:rsidR="005D5BB3">
        <w:rPr>
          <w:rFonts w:hint="eastAsia"/>
        </w:rPr>
        <w:t>扩展分支的基础上，</w:t>
      </w:r>
      <w:r w:rsidR="005D5BB3">
        <w:t>对</w:t>
      </w:r>
      <w:r w:rsidR="005D5BB3">
        <w:rPr>
          <w:rFonts w:hint="eastAsia"/>
        </w:rPr>
        <w:t>各个分支上的节点按其权值进行排序处理</w:t>
      </w:r>
      <w:r>
        <w:rPr>
          <w:rFonts w:hint="eastAsia"/>
        </w:rPr>
        <w:t>，进而保持</w:t>
      </w:r>
      <w:r>
        <w:rPr>
          <w:rFonts w:hint="eastAsia"/>
        </w:rPr>
        <w:t>RW</w:t>
      </w:r>
      <w:r>
        <w:t>MS</w:t>
      </w:r>
      <w:r>
        <w:rPr>
          <w:rFonts w:hint="eastAsia"/>
        </w:rPr>
        <w:t>T</w:t>
      </w:r>
      <w:r>
        <w:rPr>
          <w:rFonts w:hint="eastAsia"/>
        </w:rPr>
        <w:t>结构在逐步删除过程中的近似平衡</w:t>
      </w:r>
      <w:r w:rsidR="00B22B4E">
        <w:rPr>
          <w:rFonts w:hint="eastAsia"/>
        </w:rPr>
        <w:t>。</w:t>
      </w:r>
      <w:r w:rsidR="00A27267">
        <w:rPr>
          <w:rFonts w:hint="eastAsia"/>
        </w:rPr>
        <w:t>算法</w:t>
      </w:r>
      <w:r w:rsidR="00A27267">
        <w:rPr>
          <w:rFonts w:hint="eastAsia"/>
        </w:rPr>
        <w:t>4</w:t>
      </w:r>
      <w:r w:rsidR="00A27267">
        <w:t>.2</w:t>
      </w:r>
      <w:r w:rsidR="00A27267">
        <w:rPr>
          <w:rFonts w:hint="eastAsia"/>
        </w:rPr>
        <w:t>为</w:t>
      </w:r>
      <w:r w:rsidR="006634AC">
        <w:rPr>
          <w:rFonts w:hint="eastAsia"/>
        </w:rPr>
        <w:t>以三叉树结构为例对</w:t>
      </w:r>
      <w:r w:rsidR="006634AC">
        <w:rPr>
          <w:rFonts w:hint="eastAsia"/>
        </w:rPr>
        <w:t>RWMST</w:t>
      </w:r>
      <w:r w:rsidR="00A27267">
        <w:rPr>
          <w:rFonts w:hint="eastAsia"/>
        </w:rPr>
        <w:t>算法的插入过程进行</w:t>
      </w:r>
      <w:r w:rsidR="006634AC">
        <w:rPr>
          <w:rFonts w:hint="eastAsia"/>
        </w:rPr>
        <w:t>阐释</w:t>
      </w:r>
      <w:r w:rsidR="00A27267">
        <w:rPr>
          <w:rFonts w:hint="eastAsia"/>
        </w:rPr>
        <w:t>的具体步骤。</w:t>
      </w:r>
    </w:p>
    <w:tbl>
      <w:tblPr>
        <w:tblStyle w:val="af3"/>
        <w:tblW w:w="873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8732"/>
      </w:tblGrid>
      <w:tr w:rsidR="00786FC0" w:rsidTr="002823D4">
        <w:trPr>
          <w:jc w:val="center"/>
        </w:trPr>
        <w:tc>
          <w:tcPr>
            <w:tcW w:w="8732" w:type="dxa"/>
            <w:tcBorders>
              <w:top w:val="single" w:sz="12" w:space="0" w:color="auto"/>
              <w:bottom w:val="single" w:sz="4" w:space="0" w:color="auto"/>
            </w:tcBorders>
          </w:tcPr>
          <w:p w:rsidR="00786FC0" w:rsidRDefault="00786FC0" w:rsidP="00A27267">
            <w:pPr>
              <w:jc w:val="center"/>
              <w:rPr>
                <w:szCs w:val="21"/>
              </w:rPr>
            </w:pPr>
            <w:bookmarkStart w:id="297" w:name="_Ref410062284"/>
            <w:bookmarkStart w:id="298" w:name="_Toc413504604"/>
            <w:r w:rsidRPr="00F82FCF">
              <w:rPr>
                <w:rFonts w:ascii="黑体" w:eastAsia="黑体" w:hAnsi="黑体" w:hint="eastAsia"/>
                <w:sz w:val="21"/>
                <w:szCs w:val="21"/>
              </w:rPr>
              <w:t>算法</w:t>
            </w:r>
            <w:r>
              <w:rPr>
                <w:rFonts w:hint="eastAsia"/>
                <w:sz w:val="21"/>
                <w:szCs w:val="21"/>
              </w:rPr>
              <w:t>4</w:t>
            </w:r>
            <w:r>
              <w:rPr>
                <w:sz w:val="21"/>
                <w:szCs w:val="21"/>
              </w:rPr>
              <w:t>.</w:t>
            </w:r>
            <w:r w:rsidR="00A27267">
              <w:rPr>
                <w:sz w:val="21"/>
                <w:szCs w:val="21"/>
              </w:rPr>
              <w:t>2</w:t>
            </w:r>
            <w:r>
              <w:rPr>
                <w:sz w:val="21"/>
                <w:szCs w:val="21"/>
              </w:rPr>
              <w:t xml:space="preserve"> RWMST</w:t>
            </w:r>
            <w:r>
              <w:rPr>
                <w:rFonts w:hint="eastAsia"/>
                <w:sz w:val="21"/>
                <w:szCs w:val="21"/>
              </w:rPr>
              <w:t>算法</w:t>
            </w:r>
          </w:p>
        </w:tc>
      </w:tr>
      <w:tr w:rsidR="00786FC0" w:rsidTr="002823D4">
        <w:trPr>
          <w:jc w:val="center"/>
        </w:trPr>
        <w:tc>
          <w:tcPr>
            <w:tcW w:w="8732" w:type="dxa"/>
            <w:tcBorders>
              <w:top w:val="single" w:sz="4" w:space="0" w:color="auto"/>
            </w:tcBorders>
          </w:tcPr>
          <w:p w:rsidR="00786FC0" w:rsidRPr="008E61EC" w:rsidRDefault="00786FC0" w:rsidP="002823D4">
            <w:pPr>
              <w:rPr>
                <w:sz w:val="21"/>
                <w:szCs w:val="21"/>
              </w:rPr>
            </w:pPr>
            <w:r w:rsidRPr="00053F81">
              <w:rPr>
                <w:b/>
                <w:sz w:val="21"/>
                <w:szCs w:val="21"/>
              </w:rPr>
              <w:t>Input</w:t>
            </w:r>
            <w:r w:rsidRPr="008E61EC">
              <w:rPr>
                <w:sz w:val="21"/>
                <w:szCs w:val="21"/>
              </w:rPr>
              <w:t xml:space="preserve">: </w:t>
            </w:r>
            <w:r w:rsidRPr="0015084F">
              <w:rPr>
                <w:i/>
                <w:sz w:val="21"/>
                <w:szCs w:val="21"/>
              </w:rPr>
              <w:t>Tree</w:t>
            </w:r>
            <w:r>
              <w:rPr>
                <w:sz w:val="21"/>
                <w:szCs w:val="21"/>
              </w:rPr>
              <w:t xml:space="preserve"> , </w:t>
            </w:r>
            <w:r>
              <w:rPr>
                <w:i/>
                <w:sz w:val="21"/>
                <w:szCs w:val="21"/>
              </w:rPr>
              <w:t>v</w:t>
            </w:r>
            <w:r w:rsidRPr="000571B6">
              <w:rPr>
                <w:i/>
                <w:sz w:val="21"/>
                <w:szCs w:val="21"/>
                <w:vertAlign w:val="subscript"/>
              </w:rPr>
              <w:t>k</w:t>
            </w:r>
            <w:r>
              <w:rPr>
                <w:sz w:val="21"/>
                <w:szCs w:val="21"/>
              </w:rPr>
              <w:t xml:space="preserve"> , </w:t>
            </w:r>
            <w:r w:rsidRPr="000571B6">
              <w:rPr>
                <w:i/>
                <w:sz w:val="21"/>
                <w:szCs w:val="21"/>
              </w:rPr>
              <w:t>d</w:t>
            </w:r>
          </w:p>
        </w:tc>
      </w:tr>
      <w:tr w:rsidR="00786FC0" w:rsidTr="002823D4">
        <w:trPr>
          <w:trHeight w:val="240"/>
          <w:jc w:val="center"/>
        </w:trPr>
        <w:tc>
          <w:tcPr>
            <w:tcW w:w="8732" w:type="dxa"/>
          </w:tcPr>
          <w:p w:rsidR="00786FC0" w:rsidRPr="00053F81" w:rsidRDefault="00786FC0" w:rsidP="002823D4">
            <w:pPr>
              <w:rPr>
                <w:b/>
                <w:sz w:val="21"/>
                <w:szCs w:val="21"/>
              </w:rPr>
            </w:pPr>
            <w:r>
              <w:rPr>
                <w:rFonts w:hint="eastAsia"/>
                <w:b/>
                <w:sz w:val="21"/>
                <w:szCs w:val="21"/>
              </w:rPr>
              <w:t>Begin</w:t>
            </w:r>
          </w:p>
        </w:tc>
      </w:tr>
      <w:tr w:rsidR="00786FC0" w:rsidTr="002823D4">
        <w:trPr>
          <w:trHeight w:val="80"/>
          <w:jc w:val="center"/>
        </w:trPr>
        <w:tc>
          <w:tcPr>
            <w:tcW w:w="8732" w:type="dxa"/>
          </w:tcPr>
          <w:p w:rsidR="00786FC0" w:rsidRPr="0015084F" w:rsidRDefault="00786FC0" w:rsidP="002823D4">
            <w:pPr>
              <w:rPr>
                <w:sz w:val="21"/>
                <w:szCs w:val="21"/>
              </w:rPr>
            </w:pPr>
            <w:r w:rsidRPr="008E61EC">
              <w:rPr>
                <w:rFonts w:hint="eastAsia"/>
                <w:sz w:val="21"/>
                <w:szCs w:val="21"/>
              </w:rPr>
              <w:t>1:</w:t>
            </w:r>
            <w:r>
              <w:rPr>
                <w:i/>
                <w:sz w:val="21"/>
                <w:szCs w:val="21"/>
              </w:rPr>
              <w:t xml:space="preserve"> </w:t>
            </w:r>
            <w:r w:rsidRPr="00BE6ED2">
              <w:rPr>
                <w:sz w:val="21"/>
                <w:szCs w:val="21"/>
              </w:rPr>
              <w:t>Init</w:t>
            </w:r>
            <w:r>
              <w:rPr>
                <w:sz w:val="21"/>
                <w:szCs w:val="21"/>
              </w:rPr>
              <w:t xml:space="preserve"> </w:t>
            </w:r>
            <w:r>
              <w:rPr>
                <w:i/>
                <w:sz w:val="21"/>
                <w:szCs w:val="21"/>
              </w:rPr>
              <w:t>Rn</w:t>
            </w:r>
            <w:r w:rsidRPr="0015084F">
              <w:rPr>
                <w:i/>
                <w:sz w:val="21"/>
                <w:szCs w:val="21"/>
              </w:rPr>
              <w:t>ode</w:t>
            </w:r>
            <w:r>
              <w:rPr>
                <w:sz w:val="21"/>
                <w:szCs w:val="21"/>
              </w:rPr>
              <w:t xml:space="preserve"> =</w:t>
            </w:r>
            <w:r>
              <w:rPr>
                <w:rFonts w:hint="eastAsia"/>
                <w:i/>
                <w:sz w:val="21"/>
                <w:szCs w:val="21"/>
              </w:rPr>
              <w:t xml:space="preserve"> Tree.root</w:t>
            </w:r>
            <w:r>
              <w:rPr>
                <w:i/>
                <w:sz w:val="21"/>
                <w:szCs w:val="21"/>
              </w:rPr>
              <w:t xml:space="preserve"> </w:t>
            </w:r>
          </w:p>
        </w:tc>
      </w:tr>
      <w:tr w:rsidR="00786FC0" w:rsidTr="002823D4">
        <w:trPr>
          <w:trHeight w:val="208"/>
          <w:jc w:val="center"/>
        </w:trPr>
        <w:tc>
          <w:tcPr>
            <w:tcW w:w="8732" w:type="dxa"/>
          </w:tcPr>
          <w:p w:rsidR="00786FC0" w:rsidRPr="008E61EC" w:rsidRDefault="00786FC0" w:rsidP="002823D4">
            <w:pPr>
              <w:rPr>
                <w:sz w:val="21"/>
                <w:szCs w:val="21"/>
              </w:rPr>
            </w:pPr>
            <w:r>
              <w:rPr>
                <w:rFonts w:hint="eastAsia"/>
                <w:sz w:val="21"/>
                <w:szCs w:val="21"/>
              </w:rPr>
              <w:lastRenderedPageBreak/>
              <w:t>2:</w:t>
            </w:r>
            <w:r w:rsidRPr="00BE6ED2">
              <w:rPr>
                <w:sz w:val="21"/>
                <w:szCs w:val="21"/>
              </w:rPr>
              <w:t xml:space="preserve"> Init</w:t>
            </w:r>
            <w:r>
              <w:rPr>
                <w:rFonts w:hint="eastAsia"/>
                <w:sz w:val="21"/>
                <w:szCs w:val="21"/>
              </w:rPr>
              <w:t xml:space="preserve"> </w:t>
            </w:r>
            <w:r>
              <w:rPr>
                <w:i/>
                <w:sz w:val="21"/>
                <w:szCs w:val="21"/>
              </w:rPr>
              <w:t>B</w:t>
            </w:r>
            <w:r w:rsidRPr="000571B6">
              <w:rPr>
                <w:i/>
                <w:sz w:val="21"/>
                <w:szCs w:val="21"/>
                <w:vertAlign w:val="subscript"/>
              </w:rPr>
              <w:t>d</w:t>
            </w:r>
            <w:r>
              <w:rPr>
                <w:sz w:val="21"/>
                <w:szCs w:val="21"/>
              </w:rPr>
              <w:t>= buckets[</w:t>
            </w:r>
            <w:r>
              <w:rPr>
                <w:i/>
                <w:sz w:val="21"/>
                <w:szCs w:val="21"/>
              </w:rPr>
              <w:t>d</w:t>
            </w:r>
            <w:r>
              <w:rPr>
                <w:sz w:val="21"/>
                <w:szCs w:val="21"/>
              </w:rPr>
              <w:t>]</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sidRPr="008E61EC">
              <w:rPr>
                <w:rFonts w:hint="eastAsia"/>
                <w:sz w:val="21"/>
                <w:szCs w:val="21"/>
              </w:rPr>
              <w:t>3</w:t>
            </w:r>
            <w:r>
              <w:rPr>
                <w:sz w:val="21"/>
                <w:szCs w:val="21"/>
              </w:rPr>
              <w:t xml:space="preserve">: </w:t>
            </w:r>
            <w:r w:rsidRPr="0015084F">
              <w:rPr>
                <w:b/>
                <w:sz w:val="21"/>
                <w:szCs w:val="21"/>
              </w:rPr>
              <w:t>if</w:t>
            </w:r>
            <w:r>
              <w:rPr>
                <w:sz w:val="21"/>
                <w:szCs w:val="21"/>
              </w:rPr>
              <w:t xml:space="preserve"> </w:t>
            </w:r>
            <w:r>
              <w:rPr>
                <w:i/>
                <w:sz w:val="21"/>
                <w:szCs w:val="21"/>
              </w:rPr>
              <w:t>B</w:t>
            </w:r>
            <w:r w:rsidRPr="000571B6">
              <w:rPr>
                <w:i/>
                <w:sz w:val="21"/>
                <w:szCs w:val="21"/>
                <w:vertAlign w:val="subscript"/>
              </w:rPr>
              <w:t>d</w:t>
            </w:r>
            <w:r w:rsidRPr="00B1760C">
              <w:rPr>
                <w:i/>
                <w:sz w:val="21"/>
                <w:szCs w:val="21"/>
              </w:rPr>
              <w:t xml:space="preserve"> </w:t>
            </w:r>
            <w:r>
              <w:rPr>
                <w:sz w:val="21"/>
                <w:szCs w:val="21"/>
              </w:rPr>
              <w:t xml:space="preserve">!= </w:t>
            </w:r>
            <m:oMath>
              <m:r>
                <m:rPr>
                  <m:nor/>
                </m:rPr>
                <w:rPr>
                  <w:rFonts w:ascii="Cambria Math" w:hAnsi="Cambria Math" w:cs="Cambria Math"/>
                  <w:sz w:val="21"/>
                  <w:szCs w:val="21"/>
                </w:rPr>
                <m:t>∅</m:t>
              </m:r>
            </m:oMath>
            <w:r>
              <w:rPr>
                <w:rFonts w:hint="eastAsia"/>
                <w:sz w:val="21"/>
                <w:szCs w:val="21"/>
              </w:rPr>
              <w:t xml:space="preserve"> </w:t>
            </w:r>
            <w:r w:rsidRPr="0015084F">
              <w:rPr>
                <w:rFonts w:hint="eastAsia"/>
                <w:b/>
                <w:sz w:val="21"/>
                <w:szCs w:val="21"/>
              </w:rPr>
              <w:t>then</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4:     </w:t>
            </w:r>
            <w:r>
              <w:rPr>
                <w:sz w:val="21"/>
                <w:szCs w:val="21"/>
              </w:rPr>
              <w:t xml:space="preserve">add </w:t>
            </w:r>
            <w:r>
              <w:rPr>
                <w:i/>
                <w:sz w:val="21"/>
                <w:szCs w:val="21"/>
              </w:rPr>
              <w:t>v</w:t>
            </w:r>
            <w:r>
              <w:rPr>
                <w:i/>
                <w:sz w:val="21"/>
                <w:szCs w:val="21"/>
                <w:vertAlign w:val="subscript"/>
              </w:rPr>
              <w:t>k</w:t>
            </w:r>
            <w:r>
              <w:rPr>
                <w:sz w:val="21"/>
                <w:szCs w:val="21"/>
              </w:rPr>
              <w:t xml:space="preserve"> to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5:     updateTree(</w:t>
            </w:r>
            <w:r>
              <w:rPr>
                <w:i/>
                <w:sz w:val="21"/>
                <w:szCs w:val="21"/>
              </w:rPr>
              <w:t>B</w:t>
            </w:r>
            <w:r w:rsidRPr="000571B6">
              <w:rPr>
                <w:i/>
                <w:sz w:val="21"/>
                <w:szCs w:val="21"/>
                <w:vertAlign w:val="subscript"/>
              </w:rPr>
              <w:t>d</w:t>
            </w:r>
            <w:r>
              <w:rPr>
                <w:sz w:val="21"/>
                <w:szCs w:val="21"/>
              </w:rPr>
              <w:t>.parent</w:t>
            </w:r>
            <w:r>
              <w:rPr>
                <w:rFonts w:hint="eastAsia"/>
                <w:sz w:val="21"/>
                <w:szCs w:val="21"/>
              </w:rPr>
              <w:t>)</w:t>
            </w:r>
            <w:r>
              <w:rPr>
                <w:sz w:val="21"/>
                <w:szCs w:val="21"/>
              </w:rPr>
              <w:t xml:space="preserve">   //</w:t>
            </w:r>
            <w:r>
              <w:rPr>
                <w:rFonts w:hint="eastAsia"/>
                <w:sz w:val="21"/>
                <w:szCs w:val="21"/>
              </w:rPr>
              <w:t>算法</w:t>
            </w:r>
            <w:r>
              <w:rPr>
                <w:rFonts w:hint="eastAsia"/>
                <w:sz w:val="21"/>
                <w:szCs w:val="21"/>
              </w:rPr>
              <w:t>3</w:t>
            </w:r>
            <w:r>
              <w:rPr>
                <w:sz w:val="21"/>
                <w:szCs w:val="21"/>
              </w:rPr>
              <w:t>.1</w:t>
            </w:r>
          </w:p>
        </w:tc>
      </w:tr>
      <w:tr w:rsidR="00786FC0" w:rsidTr="002823D4">
        <w:trPr>
          <w:jc w:val="center"/>
        </w:trPr>
        <w:tc>
          <w:tcPr>
            <w:tcW w:w="8732" w:type="dxa"/>
            <w:tcBorders>
              <w:top w:val="nil"/>
              <w:bottom w:val="nil"/>
            </w:tcBorders>
          </w:tcPr>
          <w:p w:rsidR="00786FC0" w:rsidRPr="008E61EC" w:rsidRDefault="00786FC0" w:rsidP="002823D4">
            <w:pPr>
              <w:rPr>
                <w:sz w:val="21"/>
                <w:szCs w:val="21"/>
              </w:rPr>
            </w:pPr>
            <w:r>
              <w:rPr>
                <w:rFonts w:hint="eastAsia"/>
                <w:sz w:val="21"/>
                <w:szCs w:val="21"/>
              </w:rPr>
              <w:t xml:space="preserve">6:     </w:t>
            </w:r>
            <w:r w:rsidRPr="005D6817">
              <w:rPr>
                <w:rFonts w:hint="eastAsia"/>
                <w:b/>
                <w:sz w:val="21"/>
                <w:szCs w:val="21"/>
              </w:rPr>
              <w:t>return</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7: </w:t>
            </w:r>
            <w:r>
              <w:rPr>
                <w:sz w:val="21"/>
                <w:szCs w:val="21"/>
              </w:rPr>
              <w:t xml:space="preserve">create a </w:t>
            </w:r>
            <w:r>
              <w:rPr>
                <w:rFonts w:hint="eastAsia"/>
                <w:sz w:val="21"/>
                <w:szCs w:val="21"/>
              </w:rPr>
              <w:t xml:space="preserve">new </w:t>
            </w:r>
            <w:r>
              <w:rPr>
                <w:sz w:val="21"/>
                <w:szCs w:val="21"/>
              </w:rPr>
              <w:t xml:space="preserve">bucket </w:t>
            </w:r>
            <w:r>
              <w:rPr>
                <w:i/>
                <w:sz w:val="21"/>
                <w:szCs w:val="21"/>
              </w:rPr>
              <w:t>B</w:t>
            </w:r>
            <w:r w:rsidRPr="000571B6">
              <w:rPr>
                <w:i/>
                <w:sz w:val="21"/>
                <w:szCs w:val="21"/>
                <w:vertAlign w:val="subscript"/>
              </w:rPr>
              <w:t>d</w:t>
            </w:r>
            <w:r>
              <w:rPr>
                <w:sz w:val="21"/>
                <w:szCs w:val="21"/>
              </w:rPr>
              <w:t xml:space="preserve"> which contains nodes with </w:t>
            </w:r>
            <w:r w:rsidRPr="000571B6">
              <w:rPr>
                <w:i/>
                <w:sz w:val="21"/>
                <w:szCs w:val="21"/>
              </w:rPr>
              <w:t>d</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8:</w:t>
            </w:r>
            <w:r>
              <w:rPr>
                <w:sz w:val="21"/>
                <w:szCs w:val="21"/>
              </w:rPr>
              <w:t xml:space="preserve"> add </w:t>
            </w:r>
            <w:r>
              <w:rPr>
                <w:i/>
                <w:sz w:val="21"/>
                <w:szCs w:val="21"/>
              </w:rPr>
              <w:t>v</w:t>
            </w:r>
            <w:r>
              <w:rPr>
                <w:i/>
                <w:sz w:val="21"/>
                <w:szCs w:val="21"/>
                <w:vertAlign w:val="subscript"/>
              </w:rPr>
              <w:t>k</w:t>
            </w:r>
            <w:r>
              <w:rPr>
                <w:sz w:val="21"/>
                <w:szCs w:val="21"/>
              </w:rPr>
              <w:t xml:space="preserve"> to the new bucket </w:t>
            </w:r>
            <w:r>
              <w:rPr>
                <w:i/>
                <w:sz w:val="21"/>
                <w:szCs w:val="21"/>
              </w:rPr>
              <w:t>B</w:t>
            </w:r>
            <w:r w:rsidRPr="000571B6">
              <w:rPr>
                <w:i/>
                <w:sz w:val="21"/>
                <w:szCs w:val="21"/>
                <w:vertAlign w:val="subscript"/>
              </w:rPr>
              <w:t>d</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rFonts w:hint="eastAsia"/>
                <w:sz w:val="21"/>
                <w:szCs w:val="21"/>
              </w:rPr>
              <w:t xml:space="preserve">9: </w:t>
            </w:r>
            <w:r w:rsidR="00A27267">
              <w:rPr>
                <w:sz w:val="21"/>
                <w:szCs w:val="21"/>
              </w:rPr>
              <w:t>newnode</w:t>
            </w:r>
            <w:r w:rsidR="00A27267">
              <w:rPr>
                <w:rFonts w:hint="eastAsia"/>
                <w:sz w:val="21"/>
                <w:szCs w:val="21"/>
              </w:rPr>
              <w:t xml:space="preserve"> </w:t>
            </w:r>
            <m:oMath>
              <m:r>
                <m:rPr>
                  <m:nor/>
                </m:rPr>
                <w:rPr>
                  <w:sz w:val="21"/>
                  <w:szCs w:val="21"/>
                </w:rPr>
                <m:t>←</m:t>
              </m:r>
              <m:r>
                <m:rPr>
                  <m:sty m:val="p"/>
                </m:rPr>
                <w:rPr>
                  <w:rFonts w:ascii="Cambria Math" w:hAnsi="Cambria Math"/>
                  <w:sz w:val="21"/>
                  <w:szCs w:val="21"/>
                </w:rPr>
                <m:t xml:space="preserve"> </m:t>
              </m:r>
            </m:oMath>
            <w:r>
              <w:rPr>
                <w:sz w:val="21"/>
                <w:szCs w:val="21"/>
              </w:rPr>
              <w:t>TreeNode</w:t>
            </w:r>
            <w:r>
              <w:rPr>
                <w:rFonts w:hint="eastAsia"/>
                <w:sz w:val="21"/>
                <w:szCs w:val="21"/>
              </w:rPr>
              <w:t>(</w:t>
            </w:r>
            <w:r>
              <w:rPr>
                <w:i/>
                <w:sz w:val="21"/>
                <w:szCs w:val="21"/>
              </w:rPr>
              <w:t>B</w:t>
            </w:r>
            <w:r w:rsidRPr="000571B6">
              <w:rPr>
                <w:i/>
                <w:sz w:val="21"/>
                <w:szCs w:val="21"/>
                <w:vertAlign w:val="subscript"/>
              </w:rPr>
              <w:t>d</w:t>
            </w:r>
            <w:r>
              <w:rPr>
                <w:rFonts w:hint="eastAsia"/>
                <w:sz w:val="21"/>
                <w:szCs w:val="21"/>
              </w:rPr>
              <w:t>)</w:t>
            </w:r>
            <w:r>
              <w:rPr>
                <w:sz w:val="21"/>
                <w:szCs w:val="21"/>
              </w:rPr>
              <w:t xml:space="preserve">   //</w:t>
            </w:r>
            <w:r>
              <w:rPr>
                <w:rFonts w:hint="eastAsia"/>
                <w:sz w:val="21"/>
                <w:szCs w:val="21"/>
              </w:rPr>
              <w:t>将桶初始化为树节点</w:t>
            </w:r>
          </w:p>
        </w:tc>
      </w:tr>
      <w:tr w:rsidR="00786FC0" w:rsidTr="002823D4">
        <w:trPr>
          <w:jc w:val="center"/>
        </w:trPr>
        <w:tc>
          <w:tcPr>
            <w:tcW w:w="8732" w:type="dxa"/>
            <w:tcBorders>
              <w:top w:val="nil"/>
              <w:bottom w:val="nil"/>
            </w:tcBorders>
          </w:tcPr>
          <w:p w:rsidR="00786FC0" w:rsidRPr="005D6817" w:rsidRDefault="00786FC0" w:rsidP="002823D4">
            <w:pPr>
              <w:rPr>
                <w:sz w:val="21"/>
                <w:szCs w:val="21"/>
              </w:rPr>
            </w:pPr>
            <w:r>
              <w:rPr>
                <w:sz w:val="21"/>
                <w:szCs w:val="21"/>
              </w:rPr>
              <w:t xml:space="preserve">10: </w:t>
            </w:r>
            <w:r w:rsidRPr="005D6817">
              <w:rPr>
                <w:b/>
                <w:sz w:val="21"/>
                <w:szCs w:val="21"/>
              </w:rPr>
              <w:t>while</w:t>
            </w:r>
            <w:r>
              <w:rPr>
                <w:b/>
                <w:sz w:val="21"/>
                <w:szCs w:val="21"/>
              </w:rPr>
              <w:t xml:space="preserve"> </w:t>
            </w:r>
            <w:r>
              <w:rPr>
                <w:sz w:val="21"/>
                <w:szCs w:val="21"/>
              </w:rPr>
              <w:t xml:space="preserve">the Rnode is not a leaf </w:t>
            </w:r>
            <w:r w:rsidRPr="005D6817">
              <w:rPr>
                <w:b/>
                <w:sz w:val="21"/>
                <w:szCs w:val="21"/>
              </w:rPr>
              <w:t>do</w:t>
            </w:r>
            <w:r>
              <w:rPr>
                <w:sz w:val="21"/>
                <w:szCs w:val="21"/>
              </w:rPr>
              <w:t xml:space="preserve"> </w:t>
            </w:r>
          </w:p>
        </w:tc>
      </w:tr>
      <w:tr w:rsidR="00786FC0" w:rsidTr="002823D4">
        <w:trPr>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11: </w:t>
            </w:r>
            <w:r>
              <w:rPr>
                <w:sz w:val="21"/>
                <w:szCs w:val="21"/>
              </w:rPr>
              <w:t xml:space="preserve">    </w:t>
            </w:r>
            <w:r w:rsidRPr="00B82E66">
              <w:rPr>
                <w:b/>
                <w:sz w:val="21"/>
                <w:szCs w:val="21"/>
              </w:rPr>
              <w:t>if</w:t>
            </w:r>
            <w:r>
              <w:rPr>
                <w:sz w:val="21"/>
                <w:szCs w:val="21"/>
              </w:rPr>
              <w:t xml:space="preserve"> Rnode.Tchild.</w:t>
            </w:r>
            <w:r w:rsidRPr="00565CCA">
              <w:rPr>
                <w:i/>
                <w:sz w:val="21"/>
                <w:szCs w:val="21"/>
              </w:rPr>
              <w:t>w</w:t>
            </w:r>
            <w:r>
              <w:rPr>
                <w:sz w:val="21"/>
                <w:szCs w:val="21"/>
              </w:rPr>
              <w:t xml:space="preserve"> &gt; Rnode.Rchild.</w:t>
            </w:r>
            <w:r w:rsidRPr="00565CCA">
              <w:rPr>
                <w:i/>
                <w:sz w:val="21"/>
                <w:szCs w:val="21"/>
              </w:rPr>
              <w:t>w</w:t>
            </w:r>
            <w:r>
              <w:rPr>
                <w:sz w:val="21"/>
                <w:szCs w:val="21"/>
              </w:rPr>
              <w:t xml:space="preserve"> </w:t>
            </w:r>
            <w:r w:rsidRPr="003D40CE">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Pr="00B82E66" w:rsidRDefault="00786FC0" w:rsidP="002823D4">
            <w:pPr>
              <w:rPr>
                <w:sz w:val="21"/>
                <w:szCs w:val="21"/>
              </w:rPr>
            </w:pPr>
            <w:r>
              <w:rPr>
                <w:sz w:val="21"/>
                <w:szCs w:val="21"/>
              </w:rPr>
              <w:t>12:         Rnode</w:t>
            </w:r>
            <m:oMath>
              <m:r>
                <m:rPr>
                  <m:sty m:val="p"/>
                </m:rPr>
                <w:rPr>
                  <w:rFonts w:ascii="Cambria Math" w:hAnsi="Cambria Math"/>
                  <w:sz w:val="21"/>
                  <w:szCs w:val="21"/>
                </w:rPr>
                <m:t xml:space="preserve"> ← </m:t>
              </m:r>
            </m:oMath>
            <w:r>
              <w:rPr>
                <w:rFonts w:hint="eastAsia"/>
                <w:sz w:val="21"/>
                <w:szCs w:val="21"/>
              </w:rPr>
              <w:t>Rnode.Rchild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13:     </w:t>
            </w:r>
            <w:r w:rsidRPr="002840FB">
              <w:rPr>
                <w:b/>
                <w:sz w:val="21"/>
                <w:szCs w:val="21"/>
              </w:rPr>
              <w:t>else if</w:t>
            </w:r>
            <w:r>
              <w:rPr>
                <w:sz w:val="21"/>
                <w:szCs w:val="21"/>
              </w:rPr>
              <w:t xml:space="preserve"> Rnode.Rchild.</w:t>
            </w:r>
            <w:r w:rsidRPr="00565CCA">
              <w:rPr>
                <w:i/>
                <w:sz w:val="21"/>
                <w:szCs w:val="21"/>
              </w:rPr>
              <w:t>w</w:t>
            </w:r>
            <w:r>
              <w:rPr>
                <w:sz w:val="21"/>
                <w:szCs w:val="21"/>
              </w:rPr>
              <w:t xml:space="preserve"> &gt; Rnode.Lchild.</w:t>
            </w:r>
            <w:r w:rsidRPr="00565CCA">
              <w:rPr>
                <w:i/>
                <w:sz w:val="21"/>
                <w:szCs w:val="21"/>
              </w:rPr>
              <w:t>w</w:t>
            </w:r>
            <w:r>
              <w:rPr>
                <w:sz w:val="21"/>
                <w:szCs w:val="21"/>
              </w:rPr>
              <w:t xml:space="preserve"> </w:t>
            </w:r>
            <w:r w:rsidRPr="002840FB">
              <w:rPr>
                <w:b/>
                <w:sz w:val="21"/>
                <w:szCs w:val="21"/>
              </w:rPr>
              <w:t>then</w:t>
            </w:r>
            <w:r>
              <w:rPr>
                <w:sz w:val="21"/>
                <w:szCs w:val="21"/>
              </w:rPr>
              <w:t xml:space="preserve"> </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14:         </w:t>
            </w:r>
            <w:r>
              <w:rPr>
                <w:sz w:val="21"/>
                <w:szCs w:val="21"/>
              </w:rPr>
              <w:t>Rnode</w:t>
            </w:r>
            <m:oMath>
              <m:r>
                <m:rPr>
                  <m:sty m:val="p"/>
                </m:rPr>
                <w:rPr>
                  <w:rFonts w:ascii="Cambria Math" w:hAnsi="Cambria Math"/>
                  <w:sz w:val="21"/>
                  <w:szCs w:val="21"/>
                </w:rPr>
                <m:t xml:space="preserve"> ← </m:t>
              </m:r>
            </m:oMath>
            <w:r>
              <w:rPr>
                <w:rFonts w:hint="eastAsia"/>
                <w:sz w:val="21"/>
                <w:szCs w:val="21"/>
              </w:rPr>
              <w:t>Rnode.Lchild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15:     </w:t>
            </w:r>
            <w:r>
              <w:rPr>
                <w:b/>
                <w:sz w:val="21"/>
                <w:szCs w:val="21"/>
              </w:rPr>
              <w:t>else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16:         </w:t>
            </w:r>
            <w:r>
              <w:rPr>
                <w:sz w:val="21"/>
                <w:szCs w:val="21"/>
              </w:rPr>
              <w:t>Rnode</w:t>
            </w:r>
            <m:oMath>
              <m:r>
                <m:rPr>
                  <m:sty m:val="p"/>
                </m:rPr>
                <w:rPr>
                  <w:rFonts w:ascii="Cambria Math" w:hAnsi="Cambria Math"/>
                  <w:sz w:val="21"/>
                  <w:szCs w:val="21"/>
                </w:rPr>
                <m:t xml:space="preserve"> ← </m:t>
              </m:r>
            </m:oMath>
            <w:r>
              <w:rPr>
                <w:rFonts w:hint="eastAsia"/>
                <w:sz w:val="21"/>
                <w:szCs w:val="21"/>
              </w:rPr>
              <w:t>Rnode.Tchild</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17: </w:t>
            </w:r>
            <w:r w:rsidRPr="002840FB">
              <w:rPr>
                <w:sz w:val="21"/>
                <w:szCs w:val="21"/>
              </w:rPr>
              <w:t>midRnode</w:t>
            </w:r>
            <m:oMath>
              <m:r>
                <m:rPr>
                  <m:sty m:val="p"/>
                </m:rPr>
                <w:rPr>
                  <w:rFonts w:ascii="Cambria Math" w:hAnsi="Cambria Math"/>
                  <w:sz w:val="21"/>
                  <w:szCs w:val="21"/>
                </w:rPr>
                <m:t xml:space="preserve"> ← </m:t>
              </m:r>
            </m:oMath>
            <w:r>
              <w:rPr>
                <w:rFonts w:hint="eastAsia"/>
                <w:sz w:val="21"/>
                <w:szCs w:val="21"/>
              </w:rPr>
              <w:t xml:space="preserve">Initialize a new internal </w:t>
            </w:r>
            <w:r>
              <w:rPr>
                <w:sz w:val="21"/>
                <w:szCs w:val="21"/>
              </w:rPr>
              <w:t>TreeNode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18: </w:t>
            </w:r>
            <w:r w:rsidRPr="002840FB">
              <w:rPr>
                <w:sz w:val="21"/>
                <w:szCs w:val="21"/>
              </w:rPr>
              <w:t>midRnode</w:t>
            </w:r>
            <w:r>
              <w:rPr>
                <w:rFonts w:hint="eastAsia"/>
                <w:sz w:val="21"/>
                <w:szCs w:val="21"/>
              </w:rPr>
              <w:t>.parent</w:t>
            </w:r>
            <m:oMath>
              <m:r>
                <m:rPr>
                  <m:sty m:val="p"/>
                </m:rPr>
                <w:rPr>
                  <w:rFonts w:ascii="Cambria Math" w:hAnsi="Cambria Math"/>
                  <w:sz w:val="21"/>
                  <w:szCs w:val="21"/>
                </w:rPr>
                <m:t xml:space="preserve"> ← </m:t>
              </m:r>
            </m:oMath>
            <w:r>
              <w:rPr>
                <w:sz w:val="21"/>
                <w:szCs w:val="21"/>
              </w:rPr>
              <w:t>Rnode.parent</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19: </w:t>
            </w:r>
            <w:r w:rsidRPr="002840FB">
              <w:rPr>
                <w:sz w:val="21"/>
                <w:szCs w:val="21"/>
              </w:rPr>
              <w:t>midRnode</w:t>
            </w:r>
            <w:r>
              <w:rPr>
                <w:rFonts w:hint="eastAsia"/>
                <w:sz w:val="21"/>
                <w:szCs w:val="21"/>
              </w:rPr>
              <w:t>.</w:t>
            </w:r>
            <w:r>
              <w:rPr>
                <w:sz w:val="21"/>
                <w:szCs w:val="21"/>
              </w:rPr>
              <w:t>Tchild</w:t>
            </w:r>
            <m:oMath>
              <m:r>
                <m:rPr>
                  <m:sty m:val="p"/>
                </m:rPr>
                <w:rPr>
                  <w:rFonts w:ascii="Cambria Math" w:hAnsi="Cambria Math"/>
                  <w:sz w:val="21"/>
                  <w:szCs w:val="21"/>
                </w:rPr>
                <m:t xml:space="preserve"> ← </m:t>
              </m:r>
            </m:oMath>
            <w:r w:rsidR="00C2354D">
              <w:rPr>
                <w:rFonts w:hint="eastAsia"/>
                <w:sz w:val="21"/>
                <w:szCs w:val="21"/>
              </w:rPr>
              <w:t>newnode</w:t>
            </w:r>
          </w:p>
        </w:tc>
      </w:tr>
      <w:tr w:rsidR="00786FC0" w:rsidTr="002823D4">
        <w:trPr>
          <w:trHeight w:val="80"/>
          <w:jc w:val="center"/>
        </w:trPr>
        <w:tc>
          <w:tcPr>
            <w:tcW w:w="8732" w:type="dxa"/>
            <w:tcBorders>
              <w:top w:val="nil"/>
              <w:bottom w:val="nil"/>
            </w:tcBorders>
          </w:tcPr>
          <w:p w:rsidR="00786FC0" w:rsidRDefault="00786FC0" w:rsidP="00C2354D">
            <w:pPr>
              <w:rPr>
                <w:sz w:val="21"/>
                <w:szCs w:val="21"/>
              </w:rPr>
            </w:pPr>
            <w:r>
              <w:rPr>
                <w:rFonts w:hint="eastAsia"/>
                <w:sz w:val="21"/>
                <w:szCs w:val="21"/>
              </w:rPr>
              <w:t xml:space="preserve">20: </w:t>
            </w:r>
            <w:r w:rsidRPr="002840FB">
              <w:rPr>
                <w:sz w:val="21"/>
                <w:szCs w:val="21"/>
              </w:rPr>
              <w:t>midRnode</w:t>
            </w:r>
            <w:r>
              <w:rPr>
                <w:rFonts w:hint="eastAsia"/>
                <w:sz w:val="21"/>
                <w:szCs w:val="21"/>
              </w:rPr>
              <w:t>.</w:t>
            </w:r>
            <w:r>
              <w:rPr>
                <w:sz w:val="21"/>
                <w:szCs w:val="21"/>
              </w:rPr>
              <w:t>Rchild</w:t>
            </w:r>
            <m:oMath>
              <m:r>
                <m:rPr>
                  <m:sty m:val="p"/>
                </m:rPr>
                <w:rPr>
                  <w:rFonts w:ascii="Cambria Math" w:hAnsi="Cambria Math"/>
                  <w:sz w:val="21"/>
                  <w:szCs w:val="21"/>
                </w:rPr>
                <m:t xml:space="preserve"> ←</m:t>
              </m:r>
            </m:oMath>
            <w:r w:rsidR="00C2354D">
              <w:rPr>
                <w:sz w:val="21"/>
                <w:szCs w:val="21"/>
              </w:rPr>
              <w:t>Rnode</w:t>
            </w:r>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 xml:space="preserve">21: </w:t>
            </w:r>
            <w:r w:rsidRPr="002840FB">
              <w:rPr>
                <w:sz w:val="21"/>
                <w:szCs w:val="21"/>
              </w:rPr>
              <w:t>midRnode</w:t>
            </w:r>
            <w:r>
              <w:rPr>
                <w:rFonts w:hint="eastAsia"/>
                <w:sz w:val="21"/>
                <w:szCs w:val="21"/>
              </w:rPr>
              <w:t>.</w:t>
            </w:r>
            <w:r>
              <w:rPr>
                <w:sz w:val="21"/>
                <w:szCs w:val="21"/>
              </w:rPr>
              <w:t>Lchild</w:t>
            </w:r>
            <m:oMath>
              <m:r>
                <m:rPr>
                  <m:sty m:val="p"/>
                </m:rPr>
                <w:rPr>
                  <w:rFonts w:ascii="Cambria Math" w:hAnsi="Cambria Math"/>
                  <w:sz w:val="21"/>
                  <w:szCs w:val="21"/>
                </w:rPr>
                <m:t xml:space="preserve"> ← ∅</m:t>
              </m:r>
            </m:oMath>
          </w:p>
        </w:tc>
      </w:tr>
      <w:tr w:rsidR="00786FC0" w:rsidTr="002823D4">
        <w:trPr>
          <w:trHeight w:val="80"/>
          <w:jc w:val="center"/>
        </w:trPr>
        <w:tc>
          <w:tcPr>
            <w:tcW w:w="8732" w:type="dxa"/>
            <w:tcBorders>
              <w:top w:val="nil"/>
              <w:bottom w:val="nil"/>
            </w:tcBorders>
          </w:tcPr>
          <w:p w:rsidR="00786FC0" w:rsidRDefault="00786FC0" w:rsidP="002823D4">
            <w:pPr>
              <w:rPr>
                <w:sz w:val="21"/>
                <w:szCs w:val="21"/>
              </w:rPr>
            </w:pPr>
            <w:r>
              <w:rPr>
                <w:rFonts w:hint="eastAsia"/>
                <w:sz w:val="21"/>
                <w:szCs w:val="21"/>
              </w:rPr>
              <w:t>22:</w:t>
            </w:r>
            <w:r>
              <w:rPr>
                <w:sz w:val="21"/>
                <w:szCs w:val="21"/>
              </w:rPr>
              <w:t xml:space="preserve"> </w:t>
            </w:r>
            <w:r w:rsidRPr="001B28CB">
              <w:rPr>
                <w:b/>
                <w:sz w:val="21"/>
                <w:szCs w:val="21"/>
              </w:rPr>
              <w:t>for</w:t>
            </w:r>
            <w:r>
              <w:rPr>
                <w:sz w:val="21"/>
                <w:szCs w:val="21"/>
              </w:rPr>
              <w:t xml:space="preserve"> pRnode</w:t>
            </w:r>
            <m:oMath>
              <m:r>
                <m:rPr>
                  <m:sty m:val="p"/>
                </m:rPr>
                <w:rPr>
                  <w:rFonts w:ascii="Cambria Math" w:hAnsi="Cambria Math"/>
                  <w:sz w:val="21"/>
                  <w:szCs w:val="21"/>
                </w:rPr>
                <m:t xml:space="preserve"> ∈ </m:t>
              </m:r>
            </m:oMath>
            <w:r>
              <w:rPr>
                <w:rFonts w:hint="eastAsia"/>
                <w:sz w:val="21"/>
                <w:szCs w:val="21"/>
              </w:rPr>
              <w:t xml:space="preserve">newnode.ancesteors() </w:t>
            </w:r>
            <w:r w:rsidRPr="001B28CB">
              <w:rPr>
                <w:rFonts w:hint="eastAsia"/>
                <w:b/>
                <w:sz w:val="21"/>
                <w:szCs w:val="21"/>
              </w:rPr>
              <w:t>do</w:t>
            </w:r>
            <w:r>
              <w:rPr>
                <w:sz w:val="21"/>
                <w:szCs w:val="21"/>
              </w:rPr>
              <w:t xml:space="preserve"> </w:t>
            </w:r>
            <w:r>
              <w:rPr>
                <w:rFonts w:hint="eastAsia"/>
                <w:sz w:val="21"/>
                <w:szCs w:val="21"/>
              </w:rPr>
              <w:t>//</w:t>
            </w:r>
            <w:r>
              <w:rPr>
                <w:rFonts w:hint="eastAsia"/>
                <w:sz w:val="21"/>
                <w:szCs w:val="21"/>
              </w:rPr>
              <w:t>自底向上更新</w:t>
            </w:r>
          </w:p>
        </w:tc>
      </w:tr>
      <w:tr w:rsidR="00786FC0" w:rsidTr="002823D4">
        <w:trPr>
          <w:trHeight w:val="80"/>
          <w:jc w:val="center"/>
        </w:trPr>
        <w:tc>
          <w:tcPr>
            <w:tcW w:w="8732" w:type="dxa"/>
            <w:tcBorders>
              <w:top w:val="nil"/>
              <w:bottom w:val="single" w:sz="12" w:space="0" w:color="auto"/>
            </w:tcBorders>
          </w:tcPr>
          <w:p w:rsidR="00786FC0" w:rsidRPr="001B28CB" w:rsidRDefault="00786FC0" w:rsidP="002823D4">
            <w:pPr>
              <w:rPr>
                <w:sz w:val="21"/>
                <w:szCs w:val="21"/>
              </w:rPr>
            </w:pPr>
            <w:r>
              <w:rPr>
                <w:rFonts w:hint="eastAsia"/>
                <w:sz w:val="21"/>
                <w:szCs w:val="21"/>
              </w:rPr>
              <w:t>23:     pRnode.</w:t>
            </w:r>
            <w:r w:rsidRPr="001B28CB">
              <w:rPr>
                <w:rFonts w:hint="eastAsia"/>
                <w:i/>
                <w:sz w:val="21"/>
                <w:szCs w:val="21"/>
              </w:rPr>
              <w:t>w</w:t>
            </w:r>
            <m:oMath>
              <m:r>
                <m:rPr>
                  <m:sty m:val="p"/>
                </m:rPr>
                <w:rPr>
                  <w:rFonts w:ascii="Cambria Math" w:hAnsi="Cambria Math"/>
                  <w:sz w:val="21"/>
                  <w:szCs w:val="21"/>
                </w:rPr>
                <m:t xml:space="preserve"> ← </m:t>
              </m:r>
            </m:oMath>
            <w:r>
              <w:rPr>
                <w:rFonts w:hint="eastAsia"/>
                <w:sz w:val="21"/>
                <w:szCs w:val="21"/>
              </w:rPr>
              <w:t>pRnode.Lchild.</w:t>
            </w:r>
            <w:r w:rsidRPr="001B28CB">
              <w:rPr>
                <w:rFonts w:hint="eastAsia"/>
                <w:i/>
                <w:sz w:val="21"/>
                <w:szCs w:val="21"/>
              </w:rPr>
              <w:t>w</w:t>
            </w:r>
            <w:r>
              <w:rPr>
                <w:sz w:val="21"/>
                <w:szCs w:val="21"/>
              </w:rPr>
              <w:t xml:space="preserve"> </w:t>
            </w:r>
            <w:r>
              <w:rPr>
                <w:rFonts w:hint="eastAsia"/>
                <w:sz w:val="21"/>
                <w:szCs w:val="21"/>
              </w:rPr>
              <w:t>+</w:t>
            </w:r>
            <w:r>
              <w:rPr>
                <w:sz w:val="21"/>
                <w:szCs w:val="21"/>
              </w:rPr>
              <w:t xml:space="preserve"> pRnode.Rchild.</w:t>
            </w:r>
            <w:r w:rsidRPr="001B28CB">
              <w:rPr>
                <w:i/>
                <w:sz w:val="21"/>
                <w:szCs w:val="21"/>
              </w:rPr>
              <w:t>w</w:t>
            </w:r>
            <w:r>
              <w:rPr>
                <w:sz w:val="21"/>
                <w:szCs w:val="21"/>
              </w:rPr>
              <w:t xml:space="preserve"> + pRnode.Tchild.</w:t>
            </w:r>
            <w:r w:rsidRPr="001B28CB">
              <w:rPr>
                <w:i/>
                <w:sz w:val="21"/>
                <w:szCs w:val="21"/>
              </w:rPr>
              <w:t>w</w:t>
            </w:r>
          </w:p>
        </w:tc>
      </w:tr>
    </w:tbl>
    <w:p w:rsidR="00CD51F5" w:rsidRPr="00786FC0" w:rsidRDefault="001B09AF" w:rsidP="00F35C6B">
      <w:pPr>
        <w:spacing w:line="440" w:lineRule="atLeast"/>
        <w:ind w:firstLineChars="200" w:firstLine="485"/>
      </w:pPr>
      <w:r>
        <w:rPr>
          <w:rFonts w:hint="eastAsia"/>
        </w:rPr>
        <w:t>算法</w:t>
      </w:r>
      <w:r>
        <w:rPr>
          <w:rFonts w:hint="eastAsia"/>
        </w:rPr>
        <w:t>4</w:t>
      </w:r>
      <w:r>
        <w:t>.2</w:t>
      </w:r>
      <w:r>
        <w:rPr>
          <w:rFonts w:hint="eastAsia"/>
        </w:rPr>
        <w:t>为对创建无标度网络的插入操作优化的详细过程，</w:t>
      </w:r>
      <w:r w:rsidR="00CB739F">
        <w:rPr>
          <w:rFonts w:hint="eastAsia"/>
        </w:rPr>
        <w:t>代码第</w:t>
      </w:r>
      <w:r w:rsidR="00CB739F">
        <w:rPr>
          <w:rFonts w:hint="eastAsia"/>
        </w:rPr>
        <w:t>1</w:t>
      </w:r>
      <w:r w:rsidR="00CB739F">
        <w:rPr>
          <w:rFonts w:hint="eastAsia"/>
        </w:rPr>
        <w:t>至</w:t>
      </w:r>
      <w:r w:rsidR="00CB739F">
        <w:rPr>
          <w:rFonts w:hint="eastAsia"/>
        </w:rPr>
        <w:t>9</w:t>
      </w:r>
      <w:r w:rsidR="00CB739F">
        <w:rPr>
          <w:rFonts w:hint="eastAsia"/>
        </w:rPr>
        <w:t>行表示</w:t>
      </w:r>
      <w:r w:rsidR="00670898">
        <w:rPr>
          <w:rFonts w:hint="eastAsia"/>
        </w:rPr>
        <w:t>判断</w:t>
      </w:r>
      <w:r w:rsidR="00CB739F">
        <w:rPr>
          <w:rFonts w:hint="eastAsia"/>
        </w:rPr>
        <w:t>待插入的桶</w:t>
      </w:r>
      <w:r w:rsidR="00670898">
        <w:rPr>
          <w:rFonts w:hint="eastAsia"/>
        </w:rPr>
        <w:t>B</w:t>
      </w:r>
      <w:r w:rsidR="00670898" w:rsidRPr="00670898">
        <w:rPr>
          <w:rFonts w:hint="eastAsia"/>
          <w:vertAlign w:val="subscript"/>
        </w:rPr>
        <w:t>d</w:t>
      </w:r>
      <w:r w:rsidR="00670898">
        <w:rPr>
          <w:rFonts w:hint="eastAsia"/>
        </w:rPr>
        <w:t>是否存在在当前网络中，</w:t>
      </w:r>
      <w:r w:rsidR="00670898">
        <w:t>如果</w:t>
      </w:r>
      <w:r w:rsidR="00670898">
        <w:rPr>
          <w:rFonts w:hint="eastAsia"/>
        </w:rPr>
        <w:t>存在则直接将选中待连接的节点</w:t>
      </w:r>
      <w:r w:rsidR="00670898">
        <w:rPr>
          <w:rFonts w:hint="eastAsia"/>
        </w:rPr>
        <w:t>v</w:t>
      </w:r>
      <w:r w:rsidR="00670898" w:rsidRPr="00670898">
        <w:rPr>
          <w:rFonts w:hint="eastAsia"/>
          <w:vertAlign w:val="subscript"/>
        </w:rPr>
        <w:t>k</w:t>
      </w:r>
      <w:r w:rsidR="00670898">
        <w:rPr>
          <w:rFonts w:hint="eastAsia"/>
        </w:rPr>
        <w:t>添加到桶中并更新与该桶相关联的节点的权值</w:t>
      </w:r>
      <w:r w:rsidR="00670898">
        <w:rPr>
          <w:rFonts w:hint="eastAsia"/>
        </w:rPr>
        <w:t>(</w:t>
      </w:r>
      <w:r w:rsidR="00670898">
        <w:t>3</w:t>
      </w:r>
      <w:r w:rsidR="00670898">
        <w:rPr>
          <w:rFonts w:hint="eastAsia"/>
        </w:rPr>
        <w:t>至</w:t>
      </w:r>
      <w:r w:rsidR="00670898">
        <w:t>6</w:t>
      </w:r>
      <w:r w:rsidR="00670898">
        <w:rPr>
          <w:rFonts w:hint="eastAsia"/>
        </w:rPr>
        <w:t>行</w:t>
      </w:r>
      <w:r w:rsidR="00670898">
        <w:rPr>
          <w:rFonts w:hint="eastAsia"/>
        </w:rPr>
        <w:t>)</w:t>
      </w:r>
      <w:r w:rsidR="00916683">
        <w:rPr>
          <w:rFonts w:hint="eastAsia"/>
        </w:rPr>
        <w:t>。代码第</w:t>
      </w:r>
      <w:r w:rsidR="00916683">
        <w:t>7</w:t>
      </w:r>
      <w:r w:rsidR="00916683">
        <w:rPr>
          <w:rFonts w:hint="eastAsia"/>
        </w:rPr>
        <w:t>至</w:t>
      </w:r>
      <w:r w:rsidR="00916683">
        <w:rPr>
          <w:rFonts w:hint="eastAsia"/>
        </w:rPr>
        <w:t>23</w:t>
      </w:r>
      <w:r w:rsidR="00916683">
        <w:rPr>
          <w:rFonts w:hint="eastAsia"/>
        </w:rPr>
        <w:t>行表示</w:t>
      </w:r>
      <w:r w:rsidR="00670898">
        <w:rPr>
          <w:rFonts w:hint="eastAsia"/>
        </w:rPr>
        <w:t>如果不存在则需要新建与更新后的节点的度</w:t>
      </w:r>
      <w:r w:rsidR="00670898">
        <w:rPr>
          <w:rFonts w:hint="eastAsia"/>
        </w:rPr>
        <w:t>d</w:t>
      </w:r>
      <w:r w:rsidR="00670898">
        <w:rPr>
          <w:rFonts w:hint="eastAsia"/>
        </w:rPr>
        <w:t>相应的桶</w:t>
      </w:r>
      <w:r w:rsidR="00670898">
        <w:rPr>
          <w:rFonts w:hint="eastAsia"/>
        </w:rPr>
        <w:t>B</w:t>
      </w:r>
      <w:r w:rsidR="00670898" w:rsidRPr="00670898">
        <w:rPr>
          <w:rFonts w:hint="eastAsia"/>
          <w:vertAlign w:val="subscript"/>
        </w:rPr>
        <w:t>d</w:t>
      </w:r>
      <w:r w:rsidR="00670898">
        <w:rPr>
          <w:rFonts w:hint="eastAsia"/>
        </w:rPr>
        <w:t>，将</w:t>
      </w:r>
      <w:r w:rsidR="00670898">
        <w:rPr>
          <w:rFonts w:hint="eastAsia"/>
        </w:rPr>
        <w:t>B</w:t>
      </w:r>
      <w:r w:rsidR="00670898" w:rsidRPr="00F35C6B">
        <w:rPr>
          <w:rFonts w:hint="eastAsia"/>
          <w:vertAlign w:val="subscript"/>
        </w:rPr>
        <w:t>d</w:t>
      </w:r>
      <w:r w:rsidR="00FE1551">
        <w:rPr>
          <w:rFonts w:hint="eastAsia"/>
        </w:rPr>
        <w:t>存</w:t>
      </w:r>
      <w:r w:rsidR="00670898">
        <w:rPr>
          <w:rFonts w:hint="eastAsia"/>
        </w:rPr>
        <w:t>入</w:t>
      </w:r>
      <w:r w:rsidR="00670898">
        <w:rPr>
          <w:rFonts w:hint="eastAsia"/>
        </w:rPr>
        <w:t>RWMST</w:t>
      </w:r>
      <w:r w:rsidR="00670898">
        <w:rPr>
          <w:rFonts w:hint="eastAsia"/>
        </w:rPr>
        <w:t>并更新</w:t>
      </w:r>
      <w:r w:rsidR="00FE1551">
        <w:rPr>
          <w:rFonts w:hint="eastAsia"/>
        </w:rPr>
        <w:t>相应分支上节点的</w:t>
      </w:r>
      <w:r w:rsidR="00670898">
        <w:rPr>
          <w:rFonts w:hint="eastAsia"/>
        </w:rPr>
        <w:t>权值</w:t>
      </w:r>
      <w:r w:rsidR="00916683">
        <w:rPr>
          <w:rFonts w:hint="eastAsia"/>
        </w:rPr>
        <w:t>，</w:t>
      </w:r>
      <w:r w:rsidR="00FE1551">
        <w:rPr>
          <w:rFonts w:hint="eastAsia"/>
        </w:rPr>
        <w:t>其中第</w:t>
      </w:r>
      <w:r w:rsidR="00FE1551">
        <w:rPr>
          <w:rFonts w:hint="eastAsia"/>
        </w:rPr>
        <w:t>10</w:t>
      </w:r>
      <w:r w:rsidR="00FE1551">
        <w:rPr>
          <w:rFonts w:hint="eastAsia"/>
        </w:rPr>
        <w:t>至</w:t>
      </w:r>
      <w:r w:rsidR="00FE1551">
        <w:rPr>
          <w:rFonts w:hint="eastAsia"/>
        </w:rPr>
        <w:t>16</w:t>
      </w:r>
      <w:r w:rsidR="00FE1551">
        <w:rPr>
          <w:rFonts w:hint="eastAsia"/>
        </w:rPr>
        <w:t>行表示在从非叶子结点自顶向下遍历的过程中需要</w:t>
      </w:r>
      <w:r w:rsidR="00F35C6B">
        <w:rPr>
          <w:rFonts w:hint="eastAsia"/>
        </w:rPr>
        <w:t>将</w:t>
      </w:r>
      <w:r w:rsidR="00F35C6B">
        <w:rPr>
          <w:rFonts w:hint="eastAsia"/>
        </w:rPr>
        <w:t>Rnode</w:t>
      </w:r>
      <w:r w:rsidR="00F35C6B">
        <w:rPr>
          <w:rFonts w:hint="eastAsia"/>
        </w:rPr>
        <w:t>节点的三个孩子分支节点的权值大小逐个进行比较</w:t>
      </w:r>
      <w:r w:rsidR="00FE1551">
        <w:rPr>
          <w:rFonts w:hint="eastAsia"/>
        </w:rPr>
        <w:t>，</w:t>
      </w:r>
      <w:r w:rsidR="00FE1551">
        <w:t>选择</w:t>
      </w:r>
      <w:r w:rsidR="00FE1551">
        <w:rPr>
          <w:rFonts w:hint="eastAsia"/>
        </w:rPr>
        <w:t>权值较小的分支向下遍历，</w:t>
      </w:r>
      <w:r w:rsidR="00F35C6B">
        <w:rPr>
          <w:rFonts w:hint="eastAsia"/>
        </w:rPr>
        <w:t>代码第</w:t>
      </w:r>
      <w:r w:rsidR="00F35C6B">
        <w:rPr>
          <w:rFonts w:hint="eastAsia"/>
        </w:rPr>
        <w:t>17</w:t>
      </w:r>
      <w:r w:rsidR="00F35C6B">
        <w:rPr>
          <w:rFonts w:hint="eastAsia"/>
        </w:rPr>
        <w:t>至</w:t>
      </w:r>
      <w:r w:rsidR="00F35C6B">
        <w:rPr>
          <w:rFonts w:hint="eastAsia"/>
        </w:rPr>
        <w:t>21</w:t>
      </w:r>
      <w:r w:rsidR="00F35C6B">
        <w:rPr>
          <w:rFonts w:hint="eastAsia"/>
        </w:rPr>
        <w:t>行表示经过以上步骤找到了</w:t>
      </w:r>
      <w:r w:rsidR="00F35C6B">
        <w:rPr>
          <w:rFonts w:hint="eastAsia"/>
        </w:rPr>
        <w:t>B</w:t>
      </w:r>
      <w:r w:rsidR="00F35C6B" w:rsidRPr="00F35C6B">
        <w:rPr>
          <w:rFonts w:hint="eastAsia"/>
          <w:vertAlign w:val="subscript"/>
        </w:rPr>
        <w:t>d</w:t>
      </w:r>
      <w:r w:rsidR="00F35C6B">
        <w:rPr>
          <w:rFonts w:hint="eastAsia"/>
        </w:rPr>
        <w:t>需要插入的</w:t>
      </w:r>
      <w:r w:rsidR="00F35C6B">
        <w:rPr>
          <w:rFonts w:hint="eastAsia"/>
        </w:rPr>
        <w:lastRenderedPageBreak/>
        <w:t>位置，</w:t>
      </w:r>
      <w:r w:rsidR="00F35C6B">
        <w:t>将</w:t>
      </w:r>
      <w:r w:rsidR="00F35C6B">
        <w:rPr>
          <w:rFonts w:hint="eastAsia"/>
        </w:rPr>
        <w:t>B</w:t>
      </w:r>
      <w:r w:rsidR="00F35C6B">
        <w:t>d</w:t>
      </w:r>
      <w:r w:rsidR="00F35C6B">
        <w:rPr>
          <w:rFonts w:hint="eastAsia"/>
        </w:rPr>
        <w:t>作为选中叶子节点的最右孩子插入的过程。</w:t>
      </w:r>
      <w:r w:rsidR="00F35C6B">
        <w:t>代码</w:t>
      </w:r>
      <w:r w:rsidR="00F35C6B">
        <w:rPr>
          <w:rFonts w:hint="eastAsia"/>
        </w:rPr>
        <w:t>第</w:t>
      </w:r>
      <w:r w:rsidR="00F35C6B">
        <w:rPr>
          <w:rFonts w:hint="eastAsia"/>
        </w:rPr>
        <w:t>22</w:t>
      </w:r>
      <w:r w:rsidR="00F35C6B">
        <w:rPr>
          <w:rFonts w:hint="eastAsia"/>
        </w:rPr>
        <w:t>至</w:t>
      </w:r>
      <w:r w:rsidR="00F35C6B">
        <w:rPr>
          <w:rFonts w:hint="eastAsia"/>
        </w:rPr>
        <w:t>23</w:t>
      </w:r>
      <w:r w:rsidR="00F35C6B">
        <w:rPr>
          <w:rFonts w:hint="eastAsia"/>
        </w:rPr>
        <w:t>行表示在插入操作完成后，对相应分支自底向上更新节点权值的过程，</w:t>
      </w:r>
      <w:r w:rsidR="00F35C6B">
        <w:t>更新完成后</w:t>
      </w:r>
      <w:r w:rsidR="00F35C6B">
        <w:rPr>
          <w:rFonts w:hint="eastAsia"/>
        </w:rPr>
        <w:t>算法结束。</w:t>
      </w:r>
    </w:p>
    <w:p w:rsidR="00F120D7" w:rsidRDefault="00F120D7" w:rsidP="00710C15">
      <w:pPr>
        <w:pStyle w:val="2"/>
        <w:spacing w:before="223" w:after="223"/>
      </w:pPr>
      <w:bookmarkStart w:id="299" w:name="_Toc509768581"/>
      <w:r>
        <w:rPr>
          <w:rFonts w:hint="eastAsia"/>
        </w:rPr>
        <w:t>4.</w:t>
      </w:r>
      <w:r w:rsidR="003714B6">
        <w:rPr>
          <w:rFonts w:hint="eastAsia"/>
        </w:rPr>
        <w:t>6</w:t>
      </w:r>
      <w:r w:rsidR="002C0BB6">
        <w:rPr>
          <w:rFonts w:hint="eastAsia"/>
        </w:rPr>
        <w:t xml:space="preserve"> </w:t>
      </w:r>
      <w:r>
        <w:rPr>
          <w:rFonts w:hint="eastAsia"/>
        </w:rPr>
        <w:t>本章小结</w:t>
      </w:r>
      <w:bookmarkEnd w:id="297"/>
      <w:bookmarkEnd w:id="298"/>
      <w:bookmarkEnd w:id="299"/>
    </w:p>
    <w:p w:rsidR="00C55345" w:rsidRPr="001E07F3" w:rsidRDefault="00F120D7" w:rsidP="00E61BB8">
      <w:pPr>
        <w:spacing w:line="440" w:lineRule="atLeast"/>
        <w:ind w:firstLineChars="200" w:firstLine="485"/>
        <w:sectPr w:rsidR="00C55345" w:rsidRPr="001E07F3" w:rsidSect="0014004B">
          <w:headerReference w:type="default" r:id="rId41"/>
          <w:pgSz w:w="11907" w:h="16840"/>
          <w:pgMar w:top="1701" w:right="1588" w:bottom="1701" w:left="1588" w:header="1418" w:footer="1418" w:gutter="0"/>
          <w:cols w:space="720"/>
          <w:docGrid w:type="linesAndChars" w:linePitch="447" w:charSpace="517"/>
        </w:sectPr>
      </w:pPr>
      <w:r w:rsidRPr="001E07F3">
        <w:rPr>
          <w:rFonts w:hint="eastAsia"/>
        </w:rPr>
        <w:t>本章</w:t>
      </w:r>
      <w:r w:rsidR="00C16BED">
        <w:rPr>
          <w:rFonts w:hint="eastAsia"/>
        </w:rPr>
        <w:t>首先针对第</w:t>
      </w:r>
      <w:r w:rsidR="00C16BED">
        <w:rPr>
          <w:rFonts w:hint="eastAsia"/>
        </w:rPr>
        <w:t>3</w:t>
      </w:r>
      <w:r w:rsidR="00C16BED">
        <w:rPr>
          <w:rFonts w:hint="eastAsia"/>
        </w:rPr>
        <w:t>章提出的</w:t>
      </w:r>
      <w:r w:rsidR="00C16BED">
        <w:rPr>
          <w:rFonts w:hint="eastAsia"/>
        </w:rPr>
        <w:t>RWBT</w:t>
      </w:r>
      <w:r w:rsidR="00C16BED">
        <w:rPr>
          <w:rFonts w:hint="eastAsia"/>
        </w:rPr>
        <w:t>结构进行了详细的分析</w:t>
      </w:r>
      <w:r w:rsidR="007C5B5B" w:rsidRPr="001E07F3">
        <w:rPr>
          <w:rFonts w:hint="eastAsia"/>
        </w:rPr>
        <w:t>，</w:t>
      </w:r>
      <w:r w:rsidR="00C16BED">
        <w:rPr>
          <w:rFonts w:hint="eastAsia"/>
        </w:rPr>
        <w:t>指出基于</w:t>
      </w:r>
      <w:r w:rsidR="00C368EB">
        <w:rPr>
          <w:rFonts w:hint="eastAsia"/>
        </w:rPr>
        <w:t>RWBT</w:t>
      </w:r>
      <w:r w:rsidR="00C16BED">
        <w:rPr>
          <w:rFonts w:hint="eastAsia"/>
        </w:rPr>
        <w:t>结构的算法在</w:t>
      </w:r>
      <w:r w:rsidR="00C368EB">
        <w:rPr>
          <w:rFonts w:hint="eastAsia"/>
        </w:rPr>
        <w:t>对更大</w:t>
      </w:r>
      <w:r w:rsidR="00C16BED">
        <w:rPr>
          <w:rFonts w:hint="eastAsia"/>
        </w:rPr>
        <w:t>数据规模的</w:t>
      </w:r>
      <w:r w:rsidR="00C368EB">
        <w:rPr>
          <w:rFonts w:hint="eastAsia"/>
        </w:rPr>
        <w:t>数据图的处理中的扩展能力有限，</w:t>
      </w:r>
      <w:r w:rsidR="00C368EB">
        <w:t>然后</w:t>
      </w:r>
      <w:r w:rsidR="00C368EB">
        <w:rPr>
          <w:rFonts w:hint="eastAsia"/>
        </w:rPr>
        <w:t>提出了扩展</w:t>
      </w:r>
      <w:r w:rsidR="00C368EB">
        <w:rPr>
          <w:rFonts w:hint="eastAsia"/>
        </w:rPr>
        <w:t>RWBT</w:t>
      </w:r>
      <w:r w:rsidR="00C368EB">
        <w:rPr>
          <w:rFonts w:hint="eastAsia"/>
        </w:rPr>
        <w:t>结构</w:t>
      </w:r>
      <w:r w:rsidR="00BD7841">
        <w:rPr>
          <w:rFonts w:hint="eastAsia"/>
        </w:rPr>
        <w:t>的</w:t>
      </w:r>
      <w:r w:rsidR="00C368EB">
        <w:rPr>
          <w:rFonts w:hint="eastAsia"/>
        </w:rPr>
        <w:t>分支的理论依据和正确性保证</w:t>
      </w:r>
      <w:r w:rsidR="005E44EB" w:rsidRPr="001E07F3">
        <w:rPr>
          <w:rFonts w:hint="eastAsia"/>
        </w:rPr>
        <w:t>。</w:t>
      </w:r>
      <w:r w:rsidR="00C368EB">
        <w:rPr>
          <w:rFonts w:hint="eastAsia"/>
        </w:rPr>
        <w:t>详细阐释了基于</w:t>
      </w:r>
      <w:r w:rsidR="00C368EB">
        <w:rPr>
          <w:rFonts w:hint="eastAsia"/>
        </w:rPr>
        <w:t>RWTT</w:t>
      </w:r>
      <w:r w:rsidR="00C368EB">
        <w:rPr>
          <w:rFonts w:hint="eastAsia"/>
        </w:rPr>
        <w:t>结构的算法创建无标度网络的步骤流程，</w:t>
      </w:r>
      <w:r w:rsidR="00C368EB">
        <w:t>并</w:t>
      </w:r>
      <w:r w:rsidR="00C368EB">
        <w:rPr>
          <w:rFonts w:hint="eastAsia"/>
        </w:rPr>
        <w:t>分析了</w:t>
      </w:r>
      <w:r w:rsidR="00F02BB8">
        <w:rPr>
          <w:rFonts w:hint="eastAsia"/>
        </w:rPr>
        <w:t>进一步扩展</w:t>
      </w:r>
      <w:r w:rsidR="00F02BB8">
        <w:rPr>
          <w:rFonts w:hint="eastAsia"/>
        </w:rPr>
        <w:t>RWTT</w:t>
      </w:r>
      <w:r w:rsidR="00F02BB8">
        <w:rPr>
          <w:rFonts w:hint="eastAsia"/>
        </w:rPr>
        <w:t>结构分支的局限性，</w:t>
      </w:r>
      <w:r w:rsidR="00F02BB8">
        <w:t>进而</w:t>
      </w:r>
      <w:r w:rsidR="00F02BB8">
        <w:rPr>
          <w:rFonts w:hint="eastAsia"/>
        </w:rPr>
        <w:t>提出了</w:t>
      </w:r>
      <w:r w:rsidR="00F02BB8">
        <w:rPr>
          <w:rFonts w:hint="eastAsia"/>
        </w:rPr>
        <w:t>RWMST</w:t>
      </w:r>
      <w:r w:rsidR="00F02BB8">
        <w:rPr>
          <w:rFonts w:hint="eastAsia"/>
        </w:rPr>
        <w:t>结构，</w:t>
      </w:r>
      <w:r w:rsidR="00F02BB8">
        <w:t>并</w:t>
      </w:r>
      <w:r w:rsidR="00F02BB8">
        <w:rPr>
          <w:rFonts w:hint="eastAsia"/>
        </w:rPr>
        <w:t>比较了基于</w:t>
      </w:r>
      <w:r w:rsidR="00F02BB8">
        <w:rPr>
          <w:rFonts w:hint="eastAsia"/>
        </w:rPr>
        <w:t>RWTT</w:t>
      </w:r>
      <w:r w:rsidR="00F02BB8">
        <w:rPr>
          <w:rFonts w:hint="eastAsia"/>
        </w:rPr>
        <w:t>结构的算法与基于</w:t>
      </w:r>
      <w:r w:rsidR="00F02BB8">
        <w:rPr>
          <w:rFonts w:hint="eastAsia"/>
        </w:rPr>
        <w:t>RWMST</w:t>
      </w:r>
      <w:r w:rsidR="00F02BB8">
        <w:rPr>
          <w:rFonts w:hint="eastAsia"/>
        </w:rPr>
        <w:t>结构的算法在内存中创建无标度网络效率上的差异，并给出了详细的创建流程。</w:t>
      </w:r>
    </w:p>
    <w:p w:rsidR="00E14621" w:rsidRDefault="00B801FF" w:rsidP="008D7970">
      <w:pPr>
        <w:pStyle w:val="1"/>
        <w:adjustRightInd w:val="0"/>
        <w:snapToGrid w:val="0"/>
        <w:spacing w:before="447" w:after="357"/>
      </w:pPr>
      <w:bookmarkStart w:id="300" w:name="_Toc509768582"/>
      <w:r w:rsidRPr="00990EC4">
        <w:rPr>
          <w:rFonts w:hint="eastAsia"/>
        </w:rPr>
        <w:lastRenderedPageBreak/>
        <w:t>第</w:t>
      </w:r>
      <w:r w:rsidR="00C55345">
        <w:rPr>
          <w:rFonts w:hint="eastAsia"/>
        </w:rPr>
        <w:t>5</w:t>
      </w:r>
      <w:r w:rsidRPr="00990EC4">
        <w:rPr>
          <w:rFonts w:hint="eastAsia"/>
        </w:rPr>
        <w:t>章</w:t>
      </w:r>
      <w:r w:rsidR="007C2615">
        <w:rPr>
          <w:rFonts w:hint="eastAsia"/>
        </w:rPr>
        <w:t xml:space="preserve"> </w:t>
      </w:r>
      <w:r w:rsidR="00F21D3E">
        <w:rPr>
          <w:rFonts w:hint="eastAsia"/>
        </w:rPr>
        <w:t>实验</w:t>
      </w:r>
      <w:r w:rsidR="00E86F4F">
        <w:rPr>
          <w:rFonts w:hint="eastAsia"/>
        </w:rPr>
        <w:t>结果与分析</w:t>
      </w:r>
      <w:bookmarkEnd w:id="300"/>
    </w:p>
    <w:p w:rsidR="001C1F7A" w:rsidRDefault="001C1F7A" w:rsidP="001C1F7A">
      <w:pPr>
        <w:pStyle w:val="2"/>
        <w:spacing w:beforeLines="0" w:afterLines="0"/>
      </w:pPr>
      <w:bookmarkStart w:id="301" w:name="_Ref410062291"/>
      <w:bookmarkStart w:id="302" w:name="_Toc413504606"/>
      <w:bookmarkStart w:id="303" w:name="_Toc509768583"/>
      <w:r>
        <w:rPr>
          <w:rFonts w:hint="eastAsia"/>
        </w:rPr>
        <w:t>5.1</w:t>
      </w:r>
      <w:r w:rsidR="003C3667">
        <w:rPr>
          <w:rFonts w:hint="eastAsia"/>
        </w:rPr>
        <w:t xml:space="preserve"> </w:t>
      </w:r>
      <w:r w:rsidR="00B21F72">
        <w:rPr>
          <w:rFonts w:hint="eastAsia"/>
        </w:rPr>
        <w:t>实验</w:t>
      </w:r>
      <w:r>
        <w:rPr>
          <w:rFonts w:hint="eastAsia"/>
        </w:rPr>
        <w:t>环境</w:t>
      </w:r>
      <w:bookmarkEnd w:id="301"/>
      <w:bookmarkEnd w:id="302"/>
      <w:bookmarkEnd w:id="303"/>
    </w:p>
    <w:p w:rsidR="00F86C44" w:rsidRDefault="00586291" w:rsidP="006B11E1">
      <w:pPr>
        <w:spacing w:line="440" w:lineRule="atLeast"/>
        <w:ind w:firstLineChars="200" w:firstLine="485"/>
      </w:pPr>
      <w:r>
        <w:rPr>
          <w:rFonts w:hint="eastAsia"/>
        </w:rPr>
        <w:t>本篇论文</w:t>
      </w:r>
      <w:r w:rsidR="00EF44F9">
        <w:rPr>
          <w:rFonts w:hint="eastAsia"/>
        </w:rPr>
        <w:t>针对已有算法存在的缺陷，</w:t>
      </w:r>
      <w:r w:rsidR="00263163">
        <w:rPr>
          <w:rFonts w:hint="eastAsia"/>
        </w:rPr>
        <w:t>提出了</w:t>
      </w:r>
      <w:r>
        <w:rPr>
          <w:rFonts w:hint="eastAsia"/>
        </w:rPr>
        <w:t>基于轮盘二叉树结构</w:t>
      </w:r>
      <w:r>
        <w:rPr>
          <w:rFonts w:hint="eastAsia"/>
        </w:rPr>
        <w:t>RWBT</w:t>
      </w:r>
      <w:r>
        <w:rPr>
          <w:rFonts w:hint="eastAsia"/>
        </w:rPr>
        <w:t>的算法。</w:t>
      </w:r>
      <w:r>
        <w:t>然后</w:t>
      </w:r>
      <w:r>
        <w:rPr>
          <w:rFonts w:hint="eastAsia"/>
        </w:rPr>
        <w:t>，</w:t>
      </w:r>
      <w:r>
        <w:t>提出了</w:t>
      </w:r>
      <w:r>
        <w:rPr>
          <w:rFonts w:hint="eastAsia"/>
        </w:rPr>
        <w:t>基于</w:t>
      </w:r>
      <w:r>
        <w:t>轮盘</w:t>
      </w:r>
      <w:r>
        <w:rPr>
          <w:rFonts w:hint="eastAsia"/>
        </w:rPr>
        <w:t>树结构的多叉树结构</w:t>
      </w:r>
      <w:r w:rsidR="00295067">
        <w:rPr>
          <w:rFonts w:hint="eastAsia"/>
        </w:rPr>
        <w:t>RW</w:t>
      </w:r>
      <w:r w:rsidR="00295067">
        <w:t>T</w:t>
      </w:r>
      <w:r>
        <w:rPr>
          <w:rFonts w:hint="eastAsia"/>
        </w:rPr>
        <w:t>T</w:t>
      </w:r>
      <w:r>
        <w:rPr>
          <w:rFonts w:hint="eastAsia"/>
        </w:rPr>
        <w:t>以及该算法的优化算法基于轮盘多叉树的排序算法</w:t>
      </w:r>
      <w:r>
        <w:rPr>
          <w:rFonts w:hint="eastAsia"/>
        </w:rPr>
        <w:t>RWMST</w:t>
      </w:r>
      <w:r>
        <w:rPr>
          <w:rFonts w:hint="eastAsia"/>
        </w:rPr>
        <w:t>。</w:t>
      </w:r>
      <w:r>
        <w:t>通过</w:t>
      </w:r>
      <w:r>
        <w:rPr>
          <w:rFonts w:hint="eastAsia"/>
        </w:rPr>
        <w:t>在产生的随机数数据集上进行实验，</w:t>
      </w:r>
      <w:r>
        <w:t>对上述</w:t>
      </w:r>
      <w:r>
        <w:rPr>
          <w:rFonts w:hint="eastAsia"/>
        </w:rPr>
        <w:t>算法的有效性进行验证。</w:t>
      </w:r>
      <w:r>
        <w:t>实验</w:t>
      </w:r>
      <w:r>
        <w:rPr>
          <w:rFonts w:hint="eastAsia"/>
        </w:rPr>
        <w:t>主要从多个方面进行测试针对不同数据集分别改变参数</w:t>
      </w:r>
      <w:r>
        <w:rPr>
          <w:rFonts w:hint="eastAsia"/>
        </w:rPr>
        <w:t>m</w:t>
      </w:r>
      <w:r>
        <w:rPr>
          <w:rFonts w:hint="eastAsia"/>
        </w:rPr>
        <w:t>的值，首先验证基于轮盘二叉树结构</w:t>
      </w:r>
      <w:r>
        <w:rPr>
          <w:rFonts w:hint="eastAsia"/>
        </w:rPr>
        <w:t>RWBT</w:t>
      </w:r>
      <w:r>
        <w:rPr>
          <w:rFonts w:hint="eastAsia"/>
        </w:rPr>
        <w:t>的算法和基于</w:t>
      </w:r>
      <w:r>
        <w:t>轮盘</w:t>
      </w:r>
      <w:r>
        <w:rPr>
          <w:rFonts w:hint="eastAsia"/>
        </w:rPr>
        <w:t>树结构的多叉树结构</w:t>
      </w:r>
      <w:r>
        <w:rPr>
          <w:rFonts w:hint="eastAsia"/>
        </w:rPr>
        <w:t>RWMT</w:t>
      </w:r>
      <w:r>
        <w:rPr>
          <w:rFonts w:hint="eastAsia"/>
        </w:rPr>
        <w:t>的算法对创建不同规模的无标度网络的执行效率</w:t>
      </w:r>
      <w:r w:rsidR="00980DB3">
        <w:rPr>
          <w:rFonts w:hint="eastAsia"/>
        </w:rPr>
        <w:t>。</w:t>
      </w:r>
      <w:r w:rsidR="00980DB3">
        <w:t>其次</w:t>
      </w:r>
      <w:r w:rsidR="00980DB3">
        <w:rPr>
          <w:rFonts w:hint="eastAsia"/>
        </w:rPr>
        <w:t>，</w:t>
      </w:r>
      <w:r w:rsidR="00980DB3">
        <w:t>针对</w:t>
      </w:r>
      <w:r w:rsidR="00980DB3">
        <w:rPr>
          <w:rFonts w:hint="eastAsia"/>
        </w:rPr>
        <w:t>多种影响因素将</w:t>
      </w:r>
      <w:r w:rsidR="00980DB3">
        <w:rPr>
          <w:rFonts w:hint="eastAsia"/>
        </w:rPr>
        <w:t>RWBT</w:t>
      </w:r>
      <w:r w:rsidR="00980DB3">
        <w:rPr>
          <w:rFonts w:hint="eastAsia"/>
        </w:rPr>
        <w:t>算法，</w:t>
      </w:r>
      <w:r w:rsidR="00295067">
        <w:rPr>
          <w:rFonts w:hint="eastAsia"/>
        </w:rPr>
        <w:t>RW</w:t>
      </w:r>
      <w:r w:rsidR="00295067">
        <w:t>T</w:t>
      </w:r>
      <w:r w:rsidR="00980DB3">
        <w:rPr>
          <w:rFonts w:hint="eastAsia"/>
        </w:rPr>
        <w:t>T</w:t>
      </w:r>
      <w:r w:rsidR="00980DB3">
        <w:rPr>
          <w:rFonts w:hint="eastAsia"/>
        </w:rPr>
        <w:t>算法，</w:t>
      </w:r>
      <w:r w:rsidR="00980DB3">
        <w:rPr>
          <w:rFonts w:hint="eastAsia"/>
        </w:rPr>
        <w:t>RWMST</w:t>
      </w:r>
      <w:r w:rsidR="00980DB3">
        <w:rPr>
          <w:rFonts w:hint="eastAsia"/>
        </w:rPr>
        <w:t>算法进行比较，</w:t>
      </w:r>
      <w:r w:rsidR="00980DB3">
        <w:t>对比</w:t>
      </w:r>
      <w:r w:rsidR="00980DB3">
        <w:rPr>
          <w:rFonts w:hint="eastAsia"/>
        </w:rPr>
        <w:t>RWMST</w:t>
      </w:r>
      <w:r w:rsidR="00980DB3">
        <w:rPr>
          <w:rFonts w:hint="eastAsia"/>
        </w:rPr>
        <w:t>算法中运用的排序策略，</w:t>
      </w:r>
      <w:r w:rsidR="00980DB3">
        <w:t>验证</w:t>
      </w:r>
      <w:r w:rsidR="00980DB3">
        <w:rPr>
          <w:rFonts w:hint="eastAsia"/>
        </w:rPr>
        <w:t>RWMST</w:t>
      </w:r>
      <w:r w:rsidR="00980DB3">
        <w:rPr>
          <w:rFonts w:hint="eastAsia"/>
        </w:rPr>
        <w:t>算法的高效性。</w:t>
      </w:r>
    </w:p>
    <w:p w:rsidR="0038702B" w:rsidRPr="005126A5" w:rsidRDefault="005126A5" w:rsidP="005126A5">
      <w:pPr>
        <w:ind w:firstLine="480"/>
      </w:pPr>
      <w:r>
        <w:rPr>
          <w:rFonts w:hint="eastAsia"/>
        </w:rPr>
        <w:t>接下来首先介绍实验环境。然后介绍实验用到的数据</w:t>
      </w:r>
      <w:r w:rsidR="00E10899">
        <w:rPr>
          <w:rFonts w:hint="eastAsia"/>
        </w:rPr>
        <w:t>集和评价指标，最后对各个算法的性能进行比较，验证所提出的算法的有</w:t>
      </w:r>
      <w:r>
        <w:rPr>
          <w:rFonts w:hint="eastAsia"/>
        </w:rPr>
        <w:t>效性</w:t>
      </w:r>
      <w:r w:rsidR="00E10899">
        <w:rPr>
          <w:rFonts w:hint="eastAsia"/>
        </w:rPr>
        <w:t>和可行性</w:t>
      </w:r>
      <w:r>
        <w:rPr>
          <w:rFonts w:hint="eastAsia"/>
        </w:rPr>
        <w:t>。</w:t>
      </w:r>
    </w:p>
    <w:p w:rsidR="001C1F7A" w:rsidRPr="00242E6B" w:rsidRDefault="00132456" w:rsidP="008D3BA8">
      <w:pPr>
        <w:spacing w:line="440" w:lineRule="atLeast"/>
        <w:ind w:firstLineChars="200" w:firstLine="485"/>
      </w:pPr>
      <w:r>
        <w:rPr>
          <w:rFonts w:hint="eastAsia"/>
        </w:rPr>
        <w:t>实验所使用的软硬件平台是</w:t>
      </w:r>
      <w:r w:rsidR="001C1F7A" w:rsidRPr="00242E6B">
        <w:t xml:space="preserve">Intel(R) Pentium(R) </w:t>
      </w:r>
      <w:r>
        <w:rPr>
          <w:rFonts w:hint="eastAsia"/>
        </w:rPr>
        <w:t>主频为</w:t>
      </w:r>
      <w:r w:rsidR="001C1F7A" w:rsidRPr="00242E6B">
        <w:t>2.9GHz CPU</w:t>
      </w:r>
      <w:r w:rsidR="00933941">
        <w:rPr>
          <w:rFonts w:hint="eastAsia"/>
        </w:rPr>
        <w:t>，</w:t>
      </w:r>
      <w:r w:rsidR="001C1F7A" w:rsidRPr="00242E6B">
        <w:t>500GB</w:t>
      </w:r>
      <w:r>
        <w:rPr>
          <w:rFonts w:hint="eastAsia"/>
        </w:rPr>
        <w:t>的</w:t>
      </w:r>
      <w:r w:rsidR="001C1F7A" w:rsidRPr="00242E6B">
        <w:t>硬盘</w:t>
      </w:r>
      <w:r w:rsidR="00933941">
        <w:rPr>
          <w:rFonts w:hint="eastAsia"/>
        </w:rPr>
        <w:t>，</w:t>
      </w:r>
      <w:r w:rsidR="00933941" w:rsidRPr="00242E6B">
        <w:t>4GB</w:t>
      </w:r>
      <w:r>
        <w:rPr>
          <w:rFonts w:hint="eastAsia"/>
        </w:rPr>
        <w:t>的</w:t>
      </w:r>
      <w:r>
        <w:rPr>
          <w:rFonts w:hint="eastAsia"/>
        </w:rPr>
        <w:t>R</w:t>
      </w:r>
      <w:r>
        <w:t>AM</w:t>
      </w:r>
      <w:r w:rsidR="00933941">
        <w:t>内存</w:t>
      </w:r>
      <w:r w:rsidR="001C1F7A" w:rsidRPr="00242E6B">
        <w:t>和</w:t>
      </w:r>
      <w:r w:rsidR="00F86C44">
        <w:rPr>
          <w:rFonts w:hint="eastAsia"/>
        </w:rPr>
        <w:t>32</w:t>
      </w:r>
      <w:r w:rsidR="00CC2B64">
        <w:rPr>
          <w:rFonts w:hint="eastAsia"/>
        </w:rPr>
        <w:t>位的</w:t>
      </w:r>
      <w:r w:rsidR="001C1F7A" w:rsidRPr="00242E6B">
        <w:t>Windows 7 Professional OS</w:t>
      </w:r>
      <w:r w:rsidR="008D3BA8">
        <w:rPr>
          <w:rFonts w:hint="eastAsia"/>
        </w:rPr>
        <w:t>，</w:t>
      </w:r>
      <w:r>
        <w:rPr>
          <w:rFonts w:hint="eastAsia"/>
        </w:rPr>
        <w:t>实验编程环境为</w:t>
      </w:r>
      <w:r w:rsidR="00F86C44">
        <w:t>Eclipse</w:t>
      </w:r>
      <w:r>
        <w:rPr>
          <w:rFonts w:hint="eastAsia"/>
        </w:rPr>
        <w:t>；编程语言为</w:t>
      </w:r>
      <w:r w:rsidR="00F86C44">
        <w:t>Java</w:t>
      </w:r>
      <w:r w:rsidR="007A079A">
        <w:rPr>
          <w:rFonts w:hint="eastAsia"/>
        </w:rPr>
        <w:t>；</w:t>
      </w:r>
      <w:r w:rsidR="007A079A">
        <w:t>JDK</w:t>
      </w:r>
      <w:r w:rsidR="007A079A">
        <w:rPr>
          <w:rFonts w:hint="eastAsia"/>
        </w:rPr>
        <w:t>版本为</w:t>
      </w:r>
      <w:r w:rsidR="007A079A">
        <w:rPr>
          <w:rFonts w:hint="eastAsia"/>
        </w:rPr>
        <w:t>Java</w:t>
      </w:r>
      <w:r w:rsidR="007A079A">
        <w:t xml:space="preserve"> 1.8 SDK</w:t>
      </w:r>
      <w:r w:rsidR="001C1F7A" w:rsidRPr="00242E6B">
        <w:t>。</w:t>
      </w:r>
    </w:p>
    <w:p w:rsidR="001C1F7A" w:rsidRPr="001E07F3" w:rsidRDefault="00933941" w:rsidP="001C1F7A">
      <w:pPr>
        <w:spacing w:line="440" w:lineRule="atLeast"/>
        <w:ind w:firstLineChars="200" w:firstLine="485"/>
      </w:pPr>
      <w:r w:rsidRPr="001E07F3">
        <w:rPr>
          <w:rFonts w:hint="eastAsia"/>
        </w:rPr>
        <w:t>实验</w:t>
      </w:r>
      <w:r w:rsidR="002F0EDC" w:rsidRPr="001E07F3">
        <w:rPr>
          <w:rFonts w:hint="eastAsia"/>
        </w:rPr>
        <w:t>中，</w:t>
      </w:r>
      <w:r w:rsidR="00F10880" w:rsidRPr="001E07F3">
        <w:rPr>
          <w:rFonts w:hint="eastAsia"/>
        </w:rPr>
        <w:t>涉及到基于</w:t>
      </w:r>
      <w:r w:rsidR="00F10880" w:rsidRPr="001E07F3">
        <w:rPr>
          <w:rFonts w:hint="eastAsia"/>
        </w:rPr>
        <w:t>BA</w:t>
      </w:r>
      <w:r w:rsidR="00F10880" w:rsidRPr="001E07F3">
        <w:rPr>
          <w:rFonts w:hint="eastAsia"/>
        </w:rPr>
        <w:t>模型创建无标度网络的算法包括</w:t>
      </w:r>
      <w:r w:rsidR="00F10880" w:rsidRPr="001E07F3">
        <w:rPr>
          <w:rFonts w:hint="eastAsia"/>
        </w:rPr>
        <w:t>(</w:t>
      </w:r>
      <w:r w:rsidR="00F10880" w:rsidRPr="001E07F3">
        <w:t>1</w:t>
      </w:r>
      <w:r w:rsidR="00F10880" w:rsidRPr="001E07F3">
        <w:rPr>
          <w:rFonts w:hint="eastAsia"/>
        </w:rPr>
        <w:t>)</w:t>
      </w:r>
      <w:r w:rsidR="00F10880" w:rsidRPr="00F10880">
        <w:rPr>
          <w:rFonts w:hint="eastAsia"/>
        </w:rPr>
        <w:t xml:space="preserve"> </w:t>
      </w:r>
      <w:r w:rsidR="00F10880">
        <w:rPr>
          <w:rFonts w:hint="eastAsia"/>
        </w:rPr>
        <w:t>基于轮盘二叉树结构</w:t>
      </w:r>
      <w:r w:rsidR="00F10880">
        <w:rPr>
          <w:rFonts w:hint="eastAsia"/>
        </w:rPr>
        <w:t>RWBT</w:t>
      </w:r>
      <w:r w:rsidR="00F10880">
        <w:rPr>
          <w:rFonts w:hint="eastAsia"/>
        </w:rPr>
        <w:t>的算法</w:t>
      </w:r>
      <w:r w:rsidR="00F10880">
        <w:rPr>
          <w:rFonts w:hint="eastAsia"/>
        </w:rPr>
        <w:t>;</w:t>
      </w:r>
      <w:r w:rsidR="00F10880">
        <w:t>(2)</w:t>
      </w:r>
      <w:r w:rsidR="00F10880">
        <w:rPr>
          <w:rFonts w:hint="eastAsia"/>
        </w:rPr>
        <w:t>基于</w:t>
      </w:r>
      <w:r w:rsidR="00F10880">
        <w:t>轮盘</w:t>
      </w:r>
      <w:r w:rsidR="004D4521">
        <w:rPr>
          <w:rFonts w:hint="eastAsia"/>
        </w:rPr>
        <w:t>树结构的三</w:t>
      </w:r>
      <w:r w:rsidR="00F10880">
        <w:rPr>
          <w:rFonts w:hint="eastAsia"/>
        </w:rPr>
        <w:t>叉树结构</w:t>
      </w:r>
      <w:r w:rsidR="004D4521">
        <w:rPr>
          <w:rFonts w:hint="eastAsia"/>
        </w:rPr>
        <w:t>RW</w:t>
      </w:r>
      <w:r w:rsidR="004D4521">
        <w:t>T</w:t>
      </w:r>
      <w:r w:rsidR="00F10880">
        <w:rPr>
          <w:rFonts w:hint="eastAsia"/>
        </w:rPr>
        <w:t>T;</w:t>
      </w:r>
      <w:r w:rsidR="00F10880">
        <w:t>(3)</w:t>
      </w:r>
      <w:r w:rsidR="00F10880">
        <w:rPr>
          <w:rFonts w:hint="eastAsia"/>
        </w:rPr>
        <w:t>基于轮盘多叉树的排序算法</w:t>
      </w:r>
      <w:r w:rsidR="00F10880">
        <w:rPr>
          <w:rFonts w:hint="eastAsia"/>
        </w:rPr>
        <w:t>RWMST</w:t>
      </w:r>
      <w:r w:rsidR="00F10880">
        <w:t>;(4)</w:t>
      </w:r>
      <w:r w:rsidR="00F10880">
        <w:rPr>
          <w:rFonts w:hint="eastAsia"/>
        </w:rPr>
        <w:t>创建无标度网络的基本算法</w:t>
      </w:r>
      <w:r w:rsidR="00F10880">
        <w:t>SimpleRW</w:t>
      </w:r>
      <w:r w:rsidR="00F10880">
        <w:rPr>
          <w:rFonts w:hint="eastAsia"/>
        </w:rPr>
        <w:t>，</w:t>
      </w:r>
      <w:r w:rsidR="00F10880">
        <w:t>SA</w:t>
      </w:r>
      <w:r w:rsidR="004D4521">
        <w:rPr>
          <w:rFonts w:hint="eastAsia"/>
        </w:rPr>
        <w:t>，</w:t>
      </w:r>
      <w:r w:rsidR="004D4521">
        <w:rPr>
          <w:rFonts w:hint="eastAsia"/>
        </w:rPr>
        <w:t>RW</w:t>
      </w:r>
      <w:r w:rsidR="004D4521">
        <w:t>-bucket</w:t>
      </w:r>
      <w:r w:rsidR="002F0EDC" w:rsidRPr="001E07F3">
        <w:rPr>
          <w:rFonts w:hint="eastAsia"/>
        </w:rPr>
        <w:t>。</w:t>
      </w:r>
      <w:r w:rsidR="0087275A">
        <w:rPr>
          <w:rFonts w:hint="eastAsia"/>
        </w:rPr>
        <w:t>由于实验中涉及到的参数</w:t>
      </w:r>
      <w:r w:rsidR="004439E2">
        <w:rPr>
          <w:rFonts w:hint="eastAsia"/>
        </w:rPr>
        <w:t>m</w:t>
      </w:r>
      <w:r w:rsidR="004439E2">
        <w:t>0</w:t>
      </w:r>
      <w:r w:rsidR="004439E2">
        <w:rPr>
          <w:rFonts w:hint="eastAsia"/>
        </w:rPr>
        <w:t>对各个算法</w:t>
      </w:r>
      <w:r w:rsidR="0087275A" w:rsidRPr="001E07F3">
        <w:rPr>
          <w:rFonts w:hint="eastAsia"/>
        </w:rPr>
        <w:t>生成的无标度网络不会产生影响</w:t>
      </w:r>
      <w:r w:rsidR="0087275A">
        <w:rPr>
          <w:rFonts w:hint="eastAsia"/>
        </w:rPr>
        <w:t>，</w:t>
      </w:r>
      <w:r w:rsidR="0087275A">
        <w:t>则</w:t>
      </w:r>
      <w:r w:rsidR="004439E2">
        <w:rPr>
          <w:rFonts w:hint="eastAsia"/>
        </w:rPr>
        <w:t>本实验部分</w:t>
      </w:r>
      <w:r w:rsidR="00F22953" w:rsidRPr="001E07F3">
        <w:rPr>
          <w:rFonts w:hint="eastAsia"/>
        </w:rPr>
        <w:t>对于所有算法</w:t>
      </w:r>
      <w:r w:rsidR="004439E2">
        <w:rPr>
          <w:rFonts w:hint="eastAsia"/>
        </w:rPr>
        <w:t>中</w:t>
      </w:r>
      <w:r w:rsidR="00F22953" w:rsidRPr="001E07F3">
        <w:rPr>
          <w:rFonts w:hint="eastAsia"/>
        </w:rPr>
        <w:t>关于参数</w:t>
      </w:r>
      <w:r w:rsidR="00F22953" w:rsidRPr="001E07F3">
        <w:rPr>
          <w:rFonts w:hint="eastAsia"/>
        </w:rPr>
        <w:t>m</w:t>
      </w:r>
      <w:r w:rsidR="00F22953" w:rsidRPr="001E07F3">
        <w:t>0</w:t>
      </w:r>
      <w:r w:rsidR="00F22953" w:rsidRPr="001E07F3">
        <w:rPr>
          <w:rFonts w:hint="eastAsia"/>
        </w:rPr>
        <w:t>的初始值均设置为</w:t>
      </w:r>
      <w:r w:rsidR="00F22953" w:rsidRPr="001E07F3">
        <w:rPr>
          <w:rFonts w:hint="eastAsia"/>
        </w:rPr>
        <w:t>m</w:t>
      </w:r>
      <w:r w:rsidR="00F22953" w:rsidRPr="001E07F3">
        <w:t>0=m</w:t>
      </w:r>
      <w:r w:rsidR="00BC2D91" w:rsidRPr="001E07F3">
        <w:rPr>
          <w:rFonts w:hint="eastAsia"/>
        </w:rPr>
        <w:t>。</w:t>
      </w:r>
    </w:p>
    <w:p w:rsidR="001C1F7A" w:rsidRDefault="001C1F7A" w:rsidP="00F15401">
      <w:pPr>
        <w:pStyle w:val="2"/>
        <w:spacing w:before="223" w:after="223"/>
      </w:pPr>
      <w:bookmarkStart w:id="304" w:name="_Ref410062295"/>
      <w:bookmarkStart w:id="305" w:name="_Toc413504607"/>
      <w:bookmarkStart w:id="306" w:name="_Toc509768584"/>
      <w:r>
        <w:rPr>
          <w:rFonts w:hint="eastAsia"/>
        </w:rPr>
        <w:t>5.2</w:t>
      </w:r>
      <w:r w:rsidR="003C3667">
        <w:rPr>
          <w:rFonts w:hint="eastAsia"/>
        </w:rPr>
        <w:t xml:space="preserve"> </w:t>
      </w:r>
      <w:r>
        <w:rPr>
          <w:rFonts w:hint="eastAsia"/>
        </w:rPr>
        <w:t>数据集及</w:t>
      </w:r>
      <w:r>
        <w:t>评价标准</w:t>
      </w:r>
      <w:bookmarkEnd w:id="304"/>
      <w:bookmarkEnd w:id="305"/>
      <w:bookmarkEnd w:id="306"/>
    </w:p>
    <w:p w:rsidR="0046341A" w:rsidRDefault="0046341A" w:rsidP="00866F50">
      <w:pPr>
        <w:pStyle w:val="afa"/>
        <w:spacing w:line="440" w:lineRule="atLeast"/>
        <w:ind w:firstLine="485"/>
        <w:rPr>
          <w:sz w:val="24"/>
          <w:szCs w:val="24"/>
        </w:rPr>
      </w:pPr>
      <w:r>
        <w:rPr>
          <w:rFonts w:hint="eastAsia"/>
          <w:sz w:val="24"/>
          <w:szCs w:val="24"/>
        </w:rPr>
        <w:t>由于本文算法研究的是在内存中快速创建无标度网络，</w:t>
      </w:r>
      <w:r>
        <w:rPr>
          <w:sz w:val="24"/>
          <w:szCs w:val="24"/>
        </w:rPr>
        <w:t>所以</w:t>
      </w:r>
      <w:r>
        <w:rPr>
          <w:rFonts w:hint="eastAsia"/>
          <w:sz w:val="24"/>
          <w:szCs w:val="24"/>
        </w:rPr>
        <w:t>不</w:t>
      </w:r>
      <w:r w:rsidR="004960E3">
        <w:rPr>
          <w:rFonts w:hint="eastAsia"/>
          <w:sz w:val="24"/>
          <w:szCs w:val="24"/>
        </w:rPr>
        <w:t>需要</w:t>
      </w:r>
      <w:r>
        <w:rPr>
          <w:rFonts w:hint="eastAsia"/>
          <w:sz w:val="24"/>
          <w:szCs w:val="24"/>
        </w:rPr>
        <w:t>涉及文件的读写过程，</w:t>
      </w:r>
      <w:r w:rsidR="004960E3">
        <w:rPr>
          <w:rFonts w:hint="eastAsia"/>
          <w:sz w:val="24"/>
          <w:szCs w:val="24"/>
        </w:rPr>
        <w:t>因此</w:t>
      </w:r>
      <w:r>
        <w:rPr>
          <w:sz w:val="24"/>
          <w:szCs w:val="24"/>
        </w:rPr>
        <w:t>实验</w:t>
      </w:r>
      <w:r>
        <w:rPr>
          <w:rFonts w:hint="eastAsia"/>
          <w:sz w:val="24"/>
          <w:szCs w:val="24"/>
        </w:rPr>
        <w:t>部分采用的数据集是采用一种随机数生成器</w:t>
      </w:r>
      <w:r w:rsidR="004960E3">
        <w:rPr>
          <w:rFonts w:hint="eastAsia"/>
          <w:sz w:val="24"/>
          <w:szCs w:val="24"/>
        </w:rPr>
        <w:t>在程序执行时</w:t>
      </w:r>
      <w:r>
        <w:rPr>
          <w:rFonts w:hint="eastAsia"/>
          <w:sz w:val="24"/>
          <w:szCs w:val="24"/>
        </w:rPr>
        <w:t>产生</w:t>
      </w:r>
      <w:r w:rsidRPr="00A73CCE">
        <w:rPr>
          <w:rFonts w:ascii="Times New Roman" w:hAnsi="Times New Roman"/>
          <w:sz w:val="24"/>
          <w:szCs w:val="24"/>
        </w:rPr>
        <w:t>n</w:t>
      </w:r>
      <w:r>
        <w:rPr>
          <w:rFonts w:hint="eastAsia"/>
          <w:sz w:val="24"/>
          <w:szCs w:val="24"/>
        </w:rPr>
        <w:t>个节点规模的数据。</w:t>
      </w:r>
    </w:p>
    <w:p w:rsidR="00A1175C" w:rsidRDefault="000A2C7B" w:rsidP="00866F50">
      <w:pPr>
        <w:pStyle w:val="afa"/>
        <w:spacing w:line="440" w:lineRule="atLeast"/>
        <w:ind w:firstLine="485"/>
        <w:rPr>
          <w:rFonts w:ascii="Times New Roman" w:hAnsi="Times New Roman"/>
          <w:sz w:val="24"/>
          <w:szCs w:val="24"/>
        </w:rPr>
      </w:pPr>
      <w:r w:rsidRPr="000A2C7B">
        <w:rPr>
          <w:rFonts w:hint="eastAsia"/>
          <w:sz w:val="24"/>
          <w:szCs w:val="24"/>
        </w:rPr>
        <w:t>为了研究论文所述算法的性能，</w:t>
      </w:r>
      <w:r w:rsidR="00693AAC">
        <w:rPr>
          <w:rFonts w:hint="eastAsia"/>
          <w:sz w:val="24"/>
          <w:szCs w:val="24"/>
        </w:rPr>
        <w:t>实验将对影响算法的几个重要因素进行测试，</w:t>
      </w:r>
      <w:r w:rsidR="00A1175C">
        <w:rPr>
          <w:rFonts w:hint="eastAsia"/>
          <w:sz w:val="24"/>
          <w:szCs w:val="24"/>
        </w:rPr>
        <w:t>其中相关的实验参数见表</w:t>
      </w:r>
      <w:r w:rsidR="00A1175C" w:rsidRPr="00A1175C">
        <w:rPr>
          <w:rFonts w:ascii="Times New Roman" w:hAnsi="Times New Roman"/>
          <w:sz w:val="24"/>
          <w:szCs w:val="24"/>
        </w:rPr>
        <w:t>5-1</w:t>
      </w:r>
      <w:r w:rsidR="00B405E1">
        <w:rPr>
          <w:rFonts w:ascii="Times New Roman" w:hAnsi="Times New Roman" w:hint="eastAsia"/>
          <w:sz w:val="24"/>
          <w:szCs w:val="24"/>
        </w:rPr>
        <w:t>。</w:t>
      </w:r>
    </w:p>
    <w:p w:rsidR="00A1175C" w:rsidRPr="005259EF" w:rsidRDefault="00A1175C" w:rsidP="00A1175C">
      <w:pPr>
        <w:pStyle w:val="afa"/>
        <w:spacing w:line="440" w:lineRule="atLeast"/>
        <w:ind w:firstLine="425"/>
        <w:jc w:val="center"/>
        <w:rPr>
          <w:rFonts w:ascii="Times New Roman" w:hAnsi="Times New Roman"/>
          <w:szCs w:val="21"/>
        </w:rPr>
      </w:pPr>
      <w:r w:rsidRPr="005259EF">
        <w:rPr>
          <w:rFonts w:ascii="Times New Roman" w:hAnsi="Times New Roman" w:hint="eastAsia"/>
          <w:szCs w:val="21"/>
        </w:rPr>
        <w:lastRenderedPageBreak/>
        <w:t>表</w:t>
      </w:r>
      <w:r w:rsidRPr="005259EF">
        <w:rPr>
          <w:rFonts w:ascii="Times New Roman" w:hAnsi="Times New Roman" w:hint="eastAsia"/>
          <w:szCs w:val="21"/>
        </w:rPr>
        <w:t>5-</w:t>
      </w:r>
      <w:r w:rsidRPr="005259EF">
        <w:rPr>
          <w:rFonts w:ascii="Times New Roman" w:hAnsi="Times New Roman"/>
          <w:szCs w:val="21"/>
        </w:rPr>
        <w:t xml:space="preserve">1 </w:t>
      </w:r>
      <w:r w:rsidRPr="005259EF">
        <w:rPr>
          <w:rFonts w:ascii="Times New Roman" w:hAnsi="Times New Roman" w:hint="eastAsia"/>
          <w:szCs w:val="21"/>
        </w:rPr>
        <w:t>实验参数</w:t>
      </w:r>
    </w:p>
    <w:tbl>
      <w:tblPr>
        <w:tblStyle w:val="af3"/>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4473"/>
        <w:gridCol w:w="4474"/>
      </w:tblGrid>
      <w:tr w:rsidR="00A1175C" w:rsidTr="00F10880">
        <w:trPr>
          <w:jc w:val="center"/>
        </w:trPr>
        <w:tc>
          <w:tcPr>
            <w:tcW w:w="4473" w:type="dxa"/>
            <w:tcBorders>
              <w:top w:val="single" w:sz="12" w:space="0" w:color="auto"/>
              <w:bottom w:val="single" w:sz="4" w:space="0" w:color="auto"/>
            </w:tcBorders>
          </w:tcPr>
          <w:p w:rsidR="00A1175C" w:rsidRPr="005259EF" w:rsidRDefault="008978F5" w:rsidP="00662A81">
            <w:pPr>
              <w:pStyle w:val="afa"/>
              <w:spacing w:line="440" w:lineRule="atLeast"/>
              <w:ind w:firstLineChars="800" w:firstLine="1700"/>
              <w:rPr>
                <w:rFonts w:ascii="Times New Roman" w:hAnsi="Times New Roman"/>
                <w:szCs w:val="21"/>
              </w:rPr>
            </w:pPr>
            <w:r w:rsidRPr="005259EF">
              <w:rPr>
                <w:rFonts w:ascii="Times New Roman" w:hAnsi="Times New Roman" w:hint="eastAsia"/>
                <w:szCs w:val="21"/>
              </w:rPr>
              <w:t>参数</w:t>
            </w:r>
          </w:p>
        </w:tc>
        <w:tc>
          <w:tcPr>
            <w:tcW w:w="4474" w:type="dxa"/>
            <w:tcBorders>
              <w:top w:val="single" w:sz="12" w:space="0" w:color="auto"/>
              <w:bottom w:val="single" w:sz="4" w:space="0" w:color="auto"/>
            </w:tcBorders>
          </w:tcPr>
          <w:p w:rsidR="00A1175C" w:rsidRPr="005259EF" w:rsidRDefault="008978F5" w:rsidP="00662A81">
            <w:pPr>
              <w:pStyle w:val="afa"/>
              <w:spacing w:line="440" w:lineRule="atLeast"/>
              <w:ind w:firstLineChars="500" w:firstLine="1063"/>
              <w:rPr>
                <w:rFonts w:ascii="Times New Roman" w:hAnsi="Times New Roman"/>
                <w:szCs w:val="21"/>
              </w:rPr>
            </w:pPr>
            <w:r w:rsidRPr="005259EF">
              <w:rPr>
                <w:rFonts w:ascii="Times New Roman" w:hAnsi="Times New Roman" w:hint="eastAsia"/>
                <w:szCs w:val="21"/>
              </w:rPr>
              <w:t>说明</w:t>
            </w:r>
          </w:p>
        </w:tc>
      </w:tr>
      <w:tr w:rsidR="00A1175C" w:rsidTr="00F10880">
        <w:trPr>
          <w:jc w:val="center"/>
        </w:trPr>
        <w:tc>
          <w:tcPr>
            <w:tcW w:w="4473" w:type="dxa"/>
            <w:tcBorders>
              <w:top w:val="single" w:sz="4" w:space="0" w:color="auto"/>
            </w:tcBorders>
          </w:tcPr>
          <w:p w:rsidR="00A1175C" w:rsidRPr="00662A81" w:rsidRDefault="00F10880" w:rsidP="00662A81">
            <w:pPr>
              <w:spacing w:line="440" w:lineRule="atLeast"/>
              <w:ind w:firstLineChars="797" w:firstLine="1933"/>
              <w:rPr>
                <w:i/>
                <w:szCs w:val="21"/>
              </w:rPr>
            </w:pPr>
            <w:r>
              <w:rPr>
                <w:i/>
                <w:szCs w:val="21"/>
              </w:rPr>
              <w:t>m</w:t>
            </w:r>
          </w:p>
        </w:tc>
        <w:tc>
          <w:tcPr>
            <w:tcW w:w="4474" w:type="dxa"/>
            <w:tcBorders>
              <w:top w:val="single" w:sz="4" w:space="0" w:color="auto"/>
            </w:tcBorders>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w:t>
            </w:r>
            <w:r w:rsidR="00F10880">
              <w:rPr>
                <w:rFonts w:ascii="Times New Roman" w:hAnsi="Times New Roman" w:hint="eastAsia"/>
                <w:szCs w:val="21"/>
              </w:rPr>
              <w:t>数据中每新添加一个节点增加的边数</w:t>
            </w:r>
          </w:p>
        </w:tc>
      </w:tr>
      <w:tr w:rsidR="000318F8" w:rsidTr="00F10880">
        <w:trPr>
          <w:jc w:val="center"/>
        </w:trPr>
        <w:tc>
          <w:tcPr>
            <w:tcW w:w="4473" w:type="dxa"/>
            <w:tcBorders>
              <w:top w:val="single" w:sz="4" w:space="0" w:color="auto"/>
            </w:tcBorders>
          </w:tcPr>
          <w:p w:rsidR="000318F8" w:rsidRDefault="000318F8" w:rsidP="00662A81">
            <w:pPr>
              <w:spacing w:line="440" w:lineRule="atLeast"/>
              <w:ind w:firstLineChars="797" w:firstLine="1933"/>
              <w:rPr>
                <w:i/>
                <w:szCs w:val="21"/>
              </w:rPr>
            </w:pPr>
            <w:r>
              <w:rPr>
                <w:rFonts w:hint="eastAsia"/>
                <w:i/>
                <w:szCs w:val="21"/>
              </w:rPr>
              <w:t>m</w:t>
            </w:r>
            <w:r w:rsidRPr="000318F8">
              <w:rPr>
                <w:szCs w:val="21"/>
              </w:rPr>
              <w:t>0</w:t>
            </w:r>
          </w:p>
        </w:tc>
        <w:tc>
          <w:tcPr>
            <w:tcW w:w="4474" w:type="dxa"/>
            <w:tcBorders>
              <w:top w:val="single" w:sz="4" w:space="0" w:color="auto"/>
            </w:tcBorders>
          </w:tcPr>
          <w:p w:rsidR="000318F8" w:rsidRPr="005259EF" w:rsidRDefault="000318F8" w:rsidP="00662A81">
            <w:pPr>
              <w:pStyle w:val="afa"/>
              <w:spacing w:line="440" w:lineRule="atLeast"/>
              <w:ind w:firstLine="425"/>
              <w:rPr>
                <w:rFonts w:ascii="Times New Roman" w:hAnsi="Times New Roman"/>
                <w:szCs w:val="21"/>
              </w:rPr>
            </w:pPr>
            <w:r>
              <w:rPr>
                <w:rFonts w:ascii="Times New Roman" w:hAnsi="Times New Roman" w:hint="eastAsia"/>
                <w:szCs w:val="21"/>
              </w:rPr>
              <w:t>初始图中节点个数</w:t>
            </w:r>
          </w:p>
        </w:tc>
      </w:tr>
      <w:tr w:rsidR="00A1175C" w:rsidTr="00F10880">
        <w:trPr>
          <w:jc w:val="center"/>
        </w:trPr>
        <w:tc>
          <w:tcPr>
            <w:tcW w:w="4473" w:type="dxa"/>
          </w:tcPr>
          <w:p w:rsidR="00A1175C" w:rsidRPr="005259EF" w:rsidRDefault="00845CEB" w:rsidP="00662A81">
            <w:pPr>
              <w:pStyle w:val="afa"/>
              <w:spacing w:line="440" w:lineRule="atLeast"/>
              <w:ind w:firstLineChars="900" w:firstLine="1913"/>
              <w:rPr>
                <w:rFonts w:ascii="Times New Roman" w:hAnsi="Times New Roman"/>
                <w:i/>
                <w:szCs w:val="21"/>
              </w:rPr>
            </w:pPr>
            <w:r w:rsidRPr="005259EF">
              <w:rPr>
                <w:rFonts w:ascii="Times New Roman" w:hAnsi="Times New Roman" w:hint="eastAsia"/>
                <w:i/>
                <w:szCs w:val="21"/>
              </w:rPr>
              <w:t>n</w:t>
            </w:r>
          </w:p>
        </w:tc>
        <w:tc>
          <w:tcPr>
            <w:tcW w:w="4474" w:type="dxa"/>
          </w:tcPr>
          <w:p w:rsidR="00A1175C" w:rsidRPr="005259EF" w:rsidRDefault="00845CEB" w:rsidP="00662A81">
            <w:pPr>
              <w:pStyle w:val="afa"/>
              <w:spacing w:line="440" w:lineRule="atLeast"/>
              <w:ind w:firstLine="425"/>
              <w:rPr>
                <w:rFonts w:ascii="Times New Roman" w:hAnsi="Times New Roman"/>
                <w:szCs w:val="21"/>
              </w:rPr>
            </w:pPr>
            <w:r w:rsidRPr="005259EF">
              <w:rPr>
                <w:rFonts w:ascii="Times New Roman" w:hAnsi="Times New Roman" w:hint="eastAsia"/>
                <w:szCs w:val="21"/>
              </w:rPr>
              <w:t>测试数据集的规模</w:t>
            </w:r>
          </w:p>
        </w:tc>
      </w:tr>
    </w:tbl>
    <w:p w:rsidR="00F12F1A" w:rsidRPr="000A2C7B" w:rsidRDefault="00F37114" w:rsidP="00F12F1A">
      <w:pPr>
        <w:spacing w:line="440" w:lineRule="atLeast"/>
        <w:rPr>
          <w:rFonts w:ascii="Calibri" w:hAnsi="Calibri"/>
          <w:szCs w:val="24"/>
        </w:rPr>
      </w:pPr>
      <w:r>
        <w:rPr>
          <w:rFonts w:hint="eastAsia"/>
          <w:szCs w:val="24"/>
        </w:rPr>
        <w:t>实验中</w:t>
      </w:r>
      <w:r w:rsidR="00F10880">
        <w:rPr>
          <w:rFonts w:hint="eastAsia"/>
          <w:szCs w:val="24"/>
        </w:rPr>
        <w:t>，</w:t>
      </w:r>
      <w:r w:rsidR="000A2C7B">
        <w:rPr>
          <w:rFonts w:hint="eastAsia"/>
          <w:szCs w:val="24"/>
        </w:rPr>
        <w:t>由于本文所涉及算法的随机特性</w:t>
      </w:r>
      <w:r w:rsidR="007A079A">
        <w:rPr>
          <w:rFonts w:hint="eastAsia"/>
          <w:szCs w:val="24"/>
        </w:rPr>
        <w:t>是相同</w:t>
      </w:r>
      <w:r w:rsidR="000A2C7B">
        <w:rPr>
          <w:rFonts w:hint="eastAsia"/>
          <w:szCs w:val="24"/>
        </w:rPr>
        <w:t>的，</w:t>
      </w:r>
      <w:r w:rsidR="007A079A">
        <w:rPr>
          <w:rFonts w:hint="eastAsia"/>
          <w:szCs w:val="24"/>
        </w:rPr>
        <w:t>这些算法都是通过网络中节点的度进行随机选择的，</w:t>
      </w:r>
      <w:r w:rsidR="007A079A">
        <w:rPr>
          <w:szCs w:val="24"/>
        </w:rPr>
        <w:t>所</w:t>
      </w:r>
      <w:r w:rsidR="007A079A">
        <w:rPr>
          <w:rFonts w:hint="eastAsia"/>
          <w:szCs w:val="24"/>
        </w:rPr>
        <w:t>以</w:t>
      </w:r>
      <w:r w:rsidR="00406A7D">
        <w:rPr>
          <w:rFonts w:ascii="Calibri" w:hAnsi="Calibri" w:hint="eastAsia"/>
          <w:szCs w:val="24"/>
        </w:rPr>
        <w:t>本章实验内容</w:t>
      </w:r>
      <w:r w:rsidR="000A2C7B">
        <w:rPr>
          <w:rFonts w:ascii="Calibri" w:hAnsi="Calibri" w:hint="eastAsia"/>
          <w:szCs w:val="24"/>
        </w:rPr>
        <w:t>主要分析了算法的效率</w:t>
      </w:r>
      <w:r w:rsidR="007A079A">
        <w:rPr>
          <w:rFonts w:ascii="Calibri" w:hAnsi="Calibri" w:hint="eastAsia"/>
          <w:szCs w:val="24"/>
        </w:rPr>
        <w:t>，只验证了算法的执行时间。</w:t>
      </w:r>
    </w:p>
    <w:p w:rsidR="009E59A8" w:rsidRPr="000A2C7B" w:rsidRDefault="00304735" w:rsidP="0092425C">
      <w:pPr>
        <w:spacing w:line="440" w:lineRule="atLeast"/>
        <w:ind w:firstLineChars="200" w:firstLine="485"/>
        <w:rPr>
          <w:rFonts w:ascii="Calibri" w:hAnsi="Calibri"/>
          <w:szCs w:val="24"/>
        </w:rPr>
      </w:pPr>
      <w:r>
        <w:rPr>
          <w:rFonts w:ascii="Calibri" w:hAnsi="Calibri" w:hint="eastAsia"/>
          <w:szCs w:val="24"/>
        </w:rPr>
        <w:t>对于优先连接机制来说最主要的限制因素是需要在内存中同时存储所有节点的索引以及度值，</w:t>
      </w:r>
      <w:r>
        <w:rPr>
          <w:rFonts w:ascii="Calibri" w:hAnsi="Calibri"/>
          <w:szCs w:val="24"/>
        </w:rPr>
        <w:t>这</w:t>
      </w:r>
      <w:r>
        <w:rPr>
          <w:rFonts w:ascii="Calibri" w:hAnsi="Calibri" w:hint="eastAsia"/>
          <w:szCs w:val="24"/>
        </w:rPr>
        <w:t>导致算法的空间复杂度为</w:t>
      </w:r>
      <w:r w:rsidRPr="00304735">
        <w:rPr>
          <w:szCs w:val="24"/>
        </w:rPr>
        <w:t>O(|V|)</w:t>
      </w:r>
      <w:r>
        <w:rPr>
          <w:rFonts w:ascii="Calibri" w:hAnsi="Calibri" w:hint="eastAsia"/>
          <w:szCs w:val="24"/>
        </w:rPr>
        <w:t>，比如节点的索引按</w:t>
      </w:r>
      <w:r w:rsidRPr="00304735">
        <w:rPr>
          <w:szCs w:val="24"/>
        </w:rPr>
        <w:t>32</w:t>
      </w:r>
      <w:r>
        <w:rPr>
          <w:rFonts w:ascii="Calibri" w:hAnsi="Calibri" w:hint="eastAsia"/>
          <w:szCs w:val="24"/>
        </w:rPr>
        <w:t>位整数存储，当生成一个含有</w:t>
      </w:r>
      <w:r w:rsidRPr="00304735">
        <w:rPr>
          <w:rFonts w:hint="eastAsia"/>
          <w:szCs w:val="24"/>
        </w:rPr>
        <w:t>10</w:t>
      </w:r>
      <w:r w:rsidRPr="00304735">
        <w:rPr>
          <w:rFonts w:hint="eastAsia"/>
          <w:szCs w:val="24"/>
          <w:vertAlign w:val="superscript"/>
        </w:rPr>
        <w:t>10</w:t>
      </w:r>
      <w:r>
        <w:rPr>
          <w:rFonts w:ascii="Calibri" w:hAnsi="Calibri" w:hint="eastAsia"/>
          <w:szCs w:val="24"/>
        </w:rPr>
        <w:t>个节点的无标度网络时</w:t>
      </w:r>
      <w:r w:rsidR="00AC7337" w:rsidRPr="000A2C7B">
        <w:rPr>
          <w:rFonts w:ascii="Calibri" w:hAnsi="Calibri" w:hint="eastAsia"/>
          <w:szCs w:val="24"/>
        </w:rPr>
        <w:t>。</w:t>
      </w:r>
      <w:r w:rsidR="007B083A">
        <w:rPr>
          <w:rFonts w:ascii="Calibri" w:hAnsi="Calibri" w:hint="eastAsia"/>
          <w:szCs w:val="24"/>
        </w:rPr>
        <w:t>至少需要</w:t>
      </w:r>
      <w:r w:rsidR="007B083A" w:rsidRPr="007B083A">
        <w:rPr>
          <w:szCs w:val="24"/>
        </w:rPr>
        <w:t>4GB</w:t>
      </w:r>
      <w:r w:rsidR="007B083A">
        <w:rPr>
          <w:rFonts w:ascii="Calibri" w:hAnsi="Calibri" w:hint="eastAsia"/>
          <w:szCs w:val="24"/>
        </w:rPr>
        <w:t>的空间在内存中存储该网络对应的轮盘结构</w:t>
      </w:r>
      <w:r w:rsidR="000135FE">
        <w:rPr>
          <w:rFonts w:ascii="Calibri" w:hAnsi="Calibri" w:hint="eastAsia"/>
          <w:szCs w:val="24"/>
        </w:rPr>
        <w:t>，</w:t>
      </w:r>
      <w:r w:rsidR="000135FE">
        <w:rPr>
          <w:rFonts w:ascii="Calibri" w:hAnsi="Calibri"/>
          <w:szCs w:val="24"/>
        </w:rPr>
        <w:t>因此</w:t>
      </w:r>
      <w:r w:rsidR="000135FE">
        <w:rPr>
          <w:rFonts w:ascii="Calibri" w:hAnsi="Calibri" w:hint="eastAsia"/>
          <w:szCs w:val="24"/>
        </w:rPr>
        <w:t>目前机器上仅支持生成</w:t>
      </w:r>
      <w:r w:rsidR="000135FE" w:rsidRPr="000135FE">
        <w:rPr>
          <w:szCs w:val="24"/>
        </w:rPr>
        <w:t>10</w:t>
      </w:r>
      <w:r w:rsidR="000135FE" w:rsidRPr="000135FE">
        <w:rPr>
          <w:szCs w:val="24"/>
          <w:vertAlign w:val="superscript"/>
        </w:rPr>
        <w:t>9</w:t>
      </w:r>
      <w:r w:rsidR="000135FE">
        <w:rPr>
          <w:rFonts w:ascii="Calibri" w:hAnsi="Calibri" w:hint="eastAsia"/>
          <w:szCs w:val="24"/>
        </w:rPr>
        <w:t>个节点的无标度网络。</w:t>
      </w:r>
    </w:p>
    <w:p w:rsidR="007F55D0" w:rsidRDefault="007F55D0" w:rsidP="00F15401">
      <w:pPr>
        <w:pStyle w:val="2"/>
        <w:spacing w:before="223" w:after="223"/>
      </w:pPr>
      <w:bookmarkStart w:id="307" w:name="_Toc509768585"/>
      <w:r>
        <w:rPr>
          <w:rFonts w:hint="eastAsia"/>
        </w:rPr>
        <w:t>5.</w:t>
      </w:r>
      <w:r w:rsidR="00A40EAE">
        <w:rPr>
          <w:rFonts w:hint="eastAsia"/>
        </w:rPr>
        <w:t>3</w:t>
      </w:r>
      <w:r>
        <w:t xml:space="preserve"> </w:t>
      </w:r>
      <w:r w:rsidR="002828D3">
        <w:rPr>
          <w:rFonts w:hint="eastAsia"/>
        </w:rPr>
        <w:t>性能比较与分析</w:t>
      </w:r>
      <w:bookmarkEnd w:id="307"/>
    </w:p>
    <w:p w:rsidR="0005554D" w:rsidRDefault="00E9399D" w:rsidP="0005554D">
      <w:pPr>
        <w:spacing w:line="440" w:lineRule="atLeast"/>
        <w:ind w:firstLineChars="200" w:firstLine="485"/>
      </w:pPr>
      <w:r>
        <w:rPr>
          <w:rFonts w:hint="eastAsia"/>
        </w:rPr>
        <w:t>在研究每新增</w:t>
      </w:r>
      <w:r w:rsidR="00F27A25">
        <w:rPr>
          <w:rFonts w:hint="eastAsia"/>
        </w:rPr>
        <w:t>一个</w:t>
      </w:r>
      <w:r>
        <w:rPr>
          <w:rFonts w:hint="eastAsia"/>
        </w:rPr>
        <w:t>节点需要添加的边数</w:t>
      </w:r>
      <w:r w:rsidR="00F27A25">
        <w:rPr>
          <w:rFonts w:hint="eastAsia"/>
        </w:rPr>
        <w:t>m</w:t>
      </w:r>
      <w:r>
        <w:rPr>
          <w:rFonts w:hint="eastAsia"/>
        </w:rPr>
        <w:t>对算法效率的影响时，保持节点规模</w:t>
      </w:r>
      <w:r w:rsidR="00F27A25">
        <w:rPr>
          <w:rFonts w:hint="eastAsia"/>
        </w:rPr>
        <w:t>n</w:t>
      </w:r>
      <w:r w:rsidR="00F27A25">
        <w:rPr>
          <w:rFonts w:hint="eastAsia"/>
        </w:rPr>
        <w:t>的值</w:t>
      </w:r>
      <w:r>
        <w:rPr>
          <w:rFonts w:hint="eastAsia"/>
        </w:rPr>
        <w:t>不变</w:t>
      </w:r>
      <w:r w:rsidR="00BC2D91">
        <w:rPr>
          <w:rFonts w:hint="eastAsia"/>
        </w:rPr>
        <w:t>。</w:t>
      </w:r>
      <w:r w:rsidR="00BC2D91">
        <w:t>大多数</w:t>
      </w:r>
      <w:r w:rsidR="00BC2D91">
        <w:rPr>
          <w:rFonts w:hint="eastAsia"/>
        </w:rPr>
        <w:t>基于优先连接机制的模型产生的无标度网络中的节点的度都存在一种</w:t>
      </w:r>
      <w:r w:rsidR="00BC2D91" w:rsidRPr="00BC2D91">
        <w:t>“</w:t>
      </w:r>
      <w:r w:rsidR="00BC2D91">
        <w:t>rich-get-richer”</w:t>
      </w:r>
      <w:r w:rsidR="00BC2D91">
        <w:t>的</w:t>
      </w:r>
      <w:r w:rsidR="00BC2D91">
        <w:rPr>
          <w:rFonts w:hint="eastAsia"/>
        </w:rPr>
        <w:t>现象，</w:t>
      </w:r>
      <w:r w:rsidR="00BC2D91">
        <w:t>即</w:t>
      </w:r>
      <w:r w:rsidR="00BC2D91">
        <w:rPr>
          <w:rFonts w:hint="eastAsia"/>
        </w:rPr>
        <w:t>，</w:t>
      </w:r>
      <w:r w:rsidR="00BC2D91">
        <w:t>一个</w:t>
      </w:r>
      <w:r w:rsidR="00BC2D91">
        <w:rPr>
          <w:rFonts w:hint="eastAsia"/>
        </w:rPr>
        <w:t>节点在先前的操作中被选中的可能性越大，</w:t>
      </w:r>
      <w:r w:rsidR="00BC2D91">
        <w:t>那么</w:t>
      </w:r>
      <w:r w:rsidR="00BC2D91">
        <w:rPr>
          <w:rFonts w:hint="eastAsia"/>
        </w:rPr>
        <w:t>该节点在接下来的操作中也更有更大的被连接的可能。</w:t>
      </w:r>
      <w:r w:rsidR="00BC2D91">
        <w:t>这种</w:t>
      </w:r>
      <w:r w:rsidR="00BC2D91">
        <w:rPr>
          <w:rFonts w:hint="eastAsia"/>
        </w:rPr>
        <w:t>模型会导致轮盘中的节点形成长尾分布的概率分布</w:t>
      </w:r>
      <w:r w:rsidR="00413786">
        <w:rPr>
          <w:rFonts w:hint="eastAsia"/>
        </w:rPr>
        <w:t>。</w:t>
      </w:r>
      <w:r w:rsidR="00413786">
        <w:t>本文中</w:t>
      </w:r>
      <w:r w:rsidR="00413786">
        <w:rPr>
          <w:rFonts w:hint="eastAsia"/>
        </w:rPr>
        <w:t>提到的每一种基于轮盘的算法都高度依赖于与应用到的模型相关的概率分布的统计特征。</w:t>
      </w:r>
      <w:r w:rsidR="0005554D">
        <w:rPr>
          <w:rFonts w:hint="eastAsia"/>
        </w:rPr>
        <w:t>其中，</w:t>
      </w:r>
      <w:r w:rsidR="0005554D">
        <w:t>SA</w:t>
      </w:r>
      <w:r w:rsidR="0005554D">
        <w:rPr>
          <w:rFonts w:hint="eastAsia"/>
        </w:rPr>
        <w:t>算法的性能优劣取决于网络中节点的平均接受概率</w:t>
      </w:r>
      <w:r w:rsidR="009946D2">
        <w:rPr>
          <w:rFonts w:hint="eastAsia"/>
        </w:rPr>
        <w:t>。同样地，</w:t>
      </w:r>
      <w:r w:rsidR="00295067">
        <w:t>RW-bucket</w:t>
      </w:r>
      <w:r w:rsidR="009946D2">
        <w:rPr>
          <w:rFonts w:hint="eastAsia"/>
        </w:rPr>
        <w:t>算法的性能会受到参数</w:t>
      </w:r>
      <w:r w:rsidR="009946D2">
        <w:rPr>
          <w:rFonts w:hint="eastAsia"/>
        </w:rPr>
        <w:t>|</w:t>
      </w:r>
      <w:r w:rsidR="009946D2">
        <w:t>B|</w:t>
      </w:r>
      <w:r w:rsidR="009946D2">
        <w:rPr>
          <w:rFonts w:hint="eastAsia"/>
        </w:rPr>
        <w:t>大小的限制，</w:t>
      </w:r>
      <w:r w:rsidR="009B76CC">
        <w:rPr>
          <w:rFonts w:hint="eastAsia"/>
        </w:rPr>
        <w:t>对于</w:t>
      </w:r>
      <w:r w:rsidR="009B76CC">
        <w:rPr>
          <w:rFonts w:hint="eastAsia"/>
        </w:rPr>
        <w:t>RWBT</w:t>
      </w:r>
      <w:r w:rsidR="009B76CC">
        <w:rPr>
          <w:rFonts w:hint="eastAsia"/>
        </w:rPr>
        <w:t>来说需要得到网络中节点对应的桶的分布形态，</w:t>
      </w:r>
      <w:r w:rsidR="009B76CC">
        <w:t>以及</w:t>
      </w:r>
      <w:r w:rsidR="009B76CC">
        <w:rPr>
          <w:rFonts w:hint="eastAsia"/>
        </w:rPr>
        <w:t>其随时间增长的模型。</w:t>
      </w:r>
    </w:p>
    <w:p w:rsidR="00F21DF0" w:rsidRPr="001E07F3" w:rsidRDefault="009B76CC" w:rsidP="0005554D">
      <w:pPr>
        <w:spacing w:line="440" w:lineRule="atLeast"/>
        <w:ind w:firstLineChars="200" w:firstLine="485"/>
      </w:pPr>
      <w:r w:rsidRPr="001E07F3">
        <w:rPr>
          <w:rFonts w:hint="eastAsia"/>
        </w:rPr>
        <w:t>本章节通过实验分析了几种基于轮盘结构的</w:t>
      </w:r>
      <w:r w:rsidR="00006DFA" w:rsidRPr="001E07F3">
        <w:rPr>
          <w:rFonts w:hint="eastAsia"/>
        </w:rPr>
        <w:t>不同算法在创建基于</w:t>
      </w:r>
      <w:r w:rsidR="00006DFA" w:rsidRPr="001E07F3">
        <w:rPr>
          <w:rFonts w:hint="eastAsia"/>
        </w:rPr>
        <w:t>BA</w:t>
      </w:r>
      <w:r w:rsidR="00006DFA" w:rsidRPr="001E07F3">
        <w:rPr>
          <w:rFonts w:hint="eastAsia"/>
        </w:rPr>
        <w:t>模型的无标度网络时的不同</w:t>
      </w:r>
      <w:r w:rsidR="00006DFA" w:rsidRPr="001E07F3">
        <w:t>表现</w:t>
      </w:r>
      <w:r w:rsidR="00006DFA" w:rsidRPr="001E07F3">
        <w:rPr>
          <w:rFonts w:hint="eastAsia"/>
        </w:rPr>
        <w:t>，</w:t>
      </w:r>
      <w:r w:rsidR="00006DFA" w:rsidRPr="001E07F3">
        <w:t>更具体地</w:t>
      </w:r>
      <w:r w:rsidR="00006DFA" w:rsidRPr="001E07F3">
        <w:rPr>
          <w:rFonts w:hint="eastAsia"/>
        </w:rPr>
        <w:t>讲，</w:t>
      </w:r>
      <w:r w:rsidR="00EB145E">
        <w:rPr>
          <w:rFonts w:hint="eastAsia"/>
        </w:rPr>
        <w:t>本文着重</w:t>
      </w:r>
      <w:r w:rsidR="00F71DD5" w:rsidRPr="001E07F3">
        <w:rPr>
          <w:rFonts w:hint="eastAsia"/>
        </w:rPr>
        <w:t>关注</w:t>
      </w:r>
      <w:r w:rsidR="00EB145E">
        <w:rPr>
          <w:rFonts w:hint="eastAsia"/>
        </w:rPr>
        <w:t>了</w:t>
      </w:r>
      <w:r w:rsidR="00F71DD5" w:rsidRPr="001E07F3">
        <w:rPr>
          <w:rFonts w:hint="eastAsia"/>
        </w:rPr>
        <w:t>影响这几种算法效率的几个参数，</w:t>
      </w:r>
      <w:r w:rsidR="00F71DD5" w:rsidRPr="001E07F3">
        <w:t>例如</w:t>
      </w:r>
      <w:r w:rsidR="00F71DD5" w:rsidRPr="001E07F3">
        <w:rPr>
          <w:rFonts w:hint="eastAsia"/>
        </w:rPr>
        <w:t>，</w:t>
      </w:r>
      <w:r w:rsidR="00F21DF0" w:rsidRPr="001E07F3">
        <w:rPr>
          <w:rFonts w:hint="eastAsia"/>
        </w:rPr>
        <w:t>对于</w:t>
      </w:r>
      <w:r w:rsidR="00F71DD5" w:rsidRPr="001E07F3">
        <w:t>每种</w:t>
      </w:r>
      <w:r w:rsidR="00F71DD5" w:rsidRPr="001E07F3">
        <w:rPr>
          <w:rFonts w:hint="eastAsia"/>
        </w:rPr>
        <w:t>算法从轮盘中选择一个节点需要进行的操作的次数，</w:t>
      </w:r>
      <w:r w:rsidR="00F21DF0" w:rsidRPr="001E07F3">
        <w:rPr>
          <w:rFonts w:hint="eastAsia"/>
        </w:rPr>
        <w:t>表</w:t>
      </w:r>
      <w:r w:rsidR="00F21DF0" w:rsidRPr="001E07F3">
        <w:rPr>
          <w:rFonts w:hint="eastAsia"/>
        </w:rPr>
        <w:t>5</w:t>
      </w:r>
      <w:r w:rsidR="00F21DF0" w:rsidRPr="001E07F3">
        <w:t>-1</w:t>
      </w:r>
      <w:r w:rsidR="00F21DF0" w:rsidRPr="001E07F3">
        <w:rPr>
          <w:rFonts w:hint="eastAsia"/>
        </w:rPr>
        <w:t>列出了每种算法从轮盘中选择一个节点需要的比较次数。例如，</w:t>
      </w:r>
      <w:r w:rsidR="00F21DF0" w:rsidRPr="001E07F3">
        <w:t>在</w:t>
      </w:r>
      <w:r w:rsidR="00F21DF0" w:rsidRPr="001E07F3">
        <w:rPr>
          <w:rFonts w:hint="eastAsia"/>
        </w:rPr>
        <w:t>创建含有</w:t>
      </w:r>
      <w:r w:rsidR="00F21DF0" w:rsidRPr="001E07F3">
        <w:rPr>
          <w:rFonts w:hint="eastAsia"/>
        </w:rPr>
        <w:t>10</w:t>
      </w:r>
      <w:r w:rsidR="00F21DF0" w:rsidRPr="001E07F3">
        <w:t>10</w:t>
      </w:r>
      <w:r w:rsidR="00F21DF0" w:rsidRPr="001E07F3">
        <w:rPr>
          <w:rFonts w:hint="eastAsia"/>
        </w:rPr>
        <w:t>个节点的</w:t>
      </w:r>
      <w:r w:rsidR="00F21DF0" w:rsidRPr="001E07F3">
        <w:rPr>
          <w:rFonts w:hint="eastAsia"/>
        </w:rPr>
        <w:t>BA</w:t>
      </w:r>
      <w:r w:rsidR="00F21DF0" w:rsidRPr="001E07F3">
        <w:rPr>
          <w:rFonts w:hint="eastAsia"/>
        </w:rPr>
        <w:t>无标度网络的过程中，使用简单轮盘算法</w:t>
      </w:r>
      <w:r w:rsidR="00F21DF0" w:rsidRPr="001E07F3">
        <w:rPr>
          <w:rFonts w:hint="eastAsia"/>
        </w:rPr>
        <w:t>SimpleRW</w:t>
      </w:r>
      <w:r w:rsidR="00F21DF0" w:rsidRPr="001E07F3">
        <w:rPr>
          <w:rFonts w:hint="eastAsia"/>
        </w:rPr>
        <w:t>选择一个目标节点平均需要遍历</w:t>
      </w:r>
      <w:r w:rsidR="00F21DF0" w:rsidRPr="001E07F3">
        <w:rPr>
          <w:rFonts w:hint="eastAsia"/>
        </w:rPr>
        <w:t>1.6</w:t>
      </w:r>
      <w:r w:rsidR="00F21DF0" w:rsidRPr="001E07F3">
        <w:rPr>
          <w:rFonts w:hint="eastAsia"/>
        </w:rPr>
        <w:t>亿个节点，</w:t>
      </w:r>
      <w:r w:rsidR="00F21DF0" w:rsidRPr="001E07F3">
        <w:t>SA</w:t>
      </w:r>
      <w:r w:rsidR="00F21DF0" w:rsidRPr="001E07F3">
        <w:rPr>
          <w:rFonts w:hint="eastAsia"/>
        </w:rPr>
        <w:t>需要进行</w:t>
      </w:r>
      <w:r w:rsidR="00F21DF0" w:rsidRPr="001E07F3">
        <w:rPr>
          <w:rFonts w:hint="eastAsia"/>
        </w:rPr>
        <w:t>1320</w:t>
      </w:r>
      <w:r w:rsidR="00F21DF0" w:rsidRPr="001E07F3">
        <w:rPr>
          <w:rFonts w:hint="eastAsia"/>
        </w:rPr>
        <w:t>次随机取样操作</w:t>
      </w:r>
      <w:r w:rsidR="00190499" w:rsidRPr="001E07F3">
        <w:rPr>
          <w:rFonts w:hint="eastAsia"/>
        </w:rPr>
        <w:t>直到选择的节点</w:t>
      </w:r>
      <w:r w:rsidR="00190499" w:rsidRPr="001E07F3">
        <w:rPr>
          <w:rFonts w:hint="eastAsia"/>
        </w:rPr>
        <w:lastRenderedPageBreak/>
        <w:t>被接受，</w:t>
      </w:r>
      <w:r w:rsidR="00AC6C98" w:rsidRPr="001E07F3">
        <w:rPr>
          <w:rFonts w:hint="eastAsia"/>
        </w:rPr>
        <w:t>在</w:t>
      </w:r>
      <w:r w:rsidR="00295067">
        <w:rPr>
          <w:rFonts w:hint="eastAsia"/>
        </w:rPr>
        <w:t>RW-bucket</w:t>
      </w:r>
      <w:r w:rsidR="00AC6C98" w:rsidRPr="001E07F3">
        <w:rPr>
          <w:rFonts w:hint="eastAsia"/>
        </w:rPr>
        <w:t>中需要遍历的桶的平均个数为</w:t>
      </w:r>
      <w:r w:rsidR="00AC6C98" w:rsidRPr="001E07F3">
        <w:rPr>
          <w:rFonts w:hint="eastAsia"/>
        </w:rPr>
        <w:t>22</w:t>
      </w:r>
      <w:r w:rsidR="00AC6C98" w:rsidRPr="001E07F3">
        <w:t>.5</w:t>
      </w:r>
      <w:r w:rsidR="00AC6C98" w:rsidRPr="001E07F3">
        <w:rPr>
          <w:rFonts w:hint="eastAsia"/>
        </w:rPr>
        <w:t>，在</w:t>
      </w:r>
      <w:r w:rsidR="00AC6C98" w:rsidRPr="001E07F3">
        <w:rPr>
          <w:rFonts w:hint="eastAsia"/>
        </w:rPr>
        <w:t>RWBT</w:t>
      </w:r>
      <w:r w:rsidR="00AC6C98" w:rsidRPr="001E07F3">
        <w:rPr>
          <w:rFonts w:hint="eastAsia"/>
        </w:rPr>
        <w:t>中遍历的平均深度为</w:t>
      </w:r>
      <w:r w:rsidR="00295067">
        <w:rPr>
          <w:rFonts w:hint="eastAsia"/>
        </w:rPr>
        <w:t>6</w:t>
      </w:r>
      <w:r w:rsidR="00AC6C98" w:rsidRPr="001E07F3">
        <w:t>.71</w:t>
      </w:r>
      <w:r w:rsidR="00295067">
        <w:rPr>
          <w:rFonts w:hint="eastAsia"/>
        </w:rPr>
        <w:t>，</w:t>
      </w:r>
      <w:r w:rsidR="00295067">
        <w:t>在</w:t>
      </w:r>
      <w:r w:rsidR="00295067">
        <w:rPr>
          <w:rFonts w:hint="eastAsia"/>
        </w:rPr>
        <w:t>RWTT</w:t>
      </w:r>
      <w:r w:rsidR="00295067">
        <w:rPr>
          <w:rFonts w:hint="eastAsia"/>
        </w:rPr>
        <w:t>中遍历的平均路径长度为</w:t>
      </w:r>
      <w:r w:rsidR="00295067">
        <w:rPr>
          <w:rFonts w:hint="eastAsia"/>
        </w:rPr>
        <w:t>4</w:t>
      </w:r>
      <w:r w:rsidR="00295067">
        <w:t>.66</w:t>
      </w:r>
      <w:r w:rsidR="00295067">
        <w:rPr>
          <w:rFonts w:hint="eastAsia"/>
        </w:rPr>
        <w:t>，</w:t>
      </w:r>
      <w:r w:rsidR="00295067">
        <w:t>以及</w:t>
      </w:r>
      <w:r w:rsidR="00295067">
        <w:rPr>
          <w:rFonts w:hint="eastAsia"/>
        </w:rPr>
        <w:t>RWMST</w:t>
      </w:r>
      <w:r w:rsidR="00295067">
        <w:rPr>
          <w:rFonts w:hint="eastAsia"/>
        </w:rPr>
        <w:t>不会缩短平均路径长度但是会明显减少结构内部节点的比较次数</w:t>
      </w:r>
      <w:r w:rsidR="00690009">
        <w:rPr>
          <w:rFonts w:hint="eastAsia"/>
        </w:rPr>
        <w:t>进而提升算法执行效率。</w:t>
      </w:r>
    </w:p>
    <w:p w:rsidR="00F21DF0" w:rsidRPr="001E07F3" w:rsidRDefault="00AC6C98" w:rsidP="0005554D">
      <w:pPr>
        <w:spacing w:line="440" w:lineRule="atLeast"/>
        <w:ind w:firstLineChars="200" w:firstLine="485"/>
      </w:pPr>
      <w:r w:rsidRPr="001E07F3">
        <w:rPr>
          <w:rFonts w:hint="eastAsia"/>
        </w:rPr>
        <w:t>接下来</w:t>
      </w:r>
      <w:r w:rsidR="00406A7D">
        <w:rPr>
          <w:rFonts w:hint="eastAsia"/>
        </w:rPr>
        <w:t>的实验，</w:t>
      </w:r>
      <w:r w:rsidRPr="001E07F3">
        <w:rPr>
          <w:rFonts w:hint="eastAsia"/>
        </w:rPr>
        <w:t>将分别对比本文中讨论的四种算法在内存中</w:t>
      </w:r>
      <w:r w:rsidR="00690009">
        <w:rPr>
          <w:rFonts w:hint="eastAsia"/>
        </w:rPr>
        <w:t>针对不同参数的设定</w:t>
      </w:r>
      <w:r w:rsidRPr="001E07F3">
        <w:rPr>
          <w:rFonts w:hint="eastAsia"/>
        </w:rPr>
        <w:t>创建不同规模的无标度</w:t>
      </w:r>
      <w:r w:rsidR="00690009">
        <w:rPr>
          <w:rFonts w:hint="eastAsia"/>
        </w:rPr>
        <w:t>网络</w:t>
      </w:r>
      <w:r w:rsidRPr="001E07F3">
        <w:rPr>
          <w:rFonts w:hint="eastAsia"/>
        </w:rPr>
        <w:t>的执行时间</w:t>
      </w:r>
      <w:r w:rsidR="00822CCB" w:rsidRPr="001E07F3">
        <w:rPr>
          <w:rFonts w:hint="eastAsia"/>
        </w:rPr>
        <w:t>以及各个算法对内存的占用情况</w:t>
      </w:r>
      <w:r w:rsidRPr="001E07F3">
        <w:rPr>
          <w:rFonts w:hint="eastAsia"/>
        </w:rPr>
        <w:t>。</w:t>
      </w:r>
    </w:p>
    <w:p w:rsidR="009B76CC" w:rsidRPr="00AB0BEC" w:rsidRDefault="009B76CC" w:rsidP="009B76CC">
      <w:pPr>
        <w:pStyle w:val="3"/>
        <w:spacing w:before="223" w:after="223"/>
      </w:pPr>
      <w:bookmarkStart w:id="308" w:name="_Toc509768586"/>
      <w:r>
        <w:rPr>
          <w:rFonts w:hint="eastAsia"/>
        </w:rPr>
        <w:t xml:space="preserve">5.3.1 </w:t>
      </w:r>
      <w:r>
        <w:rPr>
          <w:rFonts w:hint="eastAsia"/>
        </w:rPr>
        <w:t>新增边数的影响</w:t>
      </w:r>
      <w:bookmarkEnd w:id="308"/>
    </w:p>
    <w:p w:rsidR="00AE5624" w:rsidRDefault="00AE5624" w:rsidP="00D93160">
      <w:pPr>
        <w:spacing w:line="440" w:lineRule="atLeast"/>
        <w:ind w:firstLineChars="200" w:firstLine="485"/>
      </w:pPr>
      <w:r>
        <w:rPr>
          <w:rFonts w:hint="eastAsia"/>
        </w:rPr>
        <w:t>对于表</w:t>
      </w:r>
      <w:r>
        <w:rPr>
          <w:rFonts w:hint="eastAsia"/>
        </w:rPr>
        <w:t>5</w:t>
      </w:r>
      <w:r>
        <w:t>-1</w:t>
      </w:r>
      <w:r>
        <w:rPr>
          <w:rFonts w:hint="eastAsia"/>
        </w:rPr>
        <w:t>列出的在</w:t>
      </w:r>
      <w:r>
        <w:rPr>
          <w:rFonts w:hint="eastAsia"/>
        </w:rPr>
        <w:t>m</w:t>
      </w:r>
      <w:r>
        <w:t>=2,</w:t>
      </w:r>
      <w:r w:rsidR="003265A1">
        <w:rPr>
          <w:rFonts w:hint="eastAsia"/>
        </w:rPr>
        <w:t>5,10,</w:t>
      </w:r>
      <w:r>
        <w:t>20</w:t>
      </w:r>
      <w:r w:rsidR="003265A1">
        <w:rPr>
          <w:rFonts w:hint="eastAsia"/>
        </w:rPr>
        <w:t>,30,50,100</w:t>
      </w:r>
      <w:r>
        <w:rPr>
          <w:rFonts w:hint="eastAsia"/>
        </w:rPr>
        <w:t>时的执行时间对比的结果表示了</w:t>
      </w:r>
      <w:r>
        <w:rPr>
          <w:rFonts w:hint="eastAsia"/>
        </w:rPr>
        <w:t>RW</w:t>
      </w:r>
      <w:r w:rsidR="00690009">
        <w:t>M</w:t>
      </w:r>
      <w:r>
        <w:t>S</w:t>
      </w:r>
      <w:r>
        <w:rPr>
          <w:rFonts w:hint="eastAsia"/>
        </w:rPr>
        <w:t>T</w:t>
      </w:r>
      <w:r w:rsidR="008047D2">
        <w:rPr>
          <w:rFonts w:hint="eastAsia"/>
        </w:rPr>
        <w:t>在处理节点规模较大的图上</w:t>
      </w:r>
      <w:r>
        <w:rPr>
          <w:rFonts w:hint="eastAsia"/>
        </w:rPr>
        <w:t>比其他算法都高效</w:t>
      </w:r>
      <w:r w:rsidR="008047D2">
        <w:rPr>
          <w:rFonts w:hint="eastAsia"/>
        </w:rPr>
        <w:t>。</w:t>
      </w:r>
      <w:r w:rsidR="008047D2">
        <w:t>但是</w:t>
      </w:r>
      <w:r w:rsidR="008047D2">
        <w:rPr>
          <w:rFonts w:hint="eastAsia"/>
        </w:rPr>
        <w:t>对于较小的图来说</w:t>
      </w:r>
      <w:r w:rsidR="00DE4FD3">
        <w:rPr>
          <w:rFonts w:hint="eastAsia"/>
        </w:rPr>
        <w:t>，</w:t>
      </w:r>
      <w:r w:rsidR="00DE4FD3">
        <w:t>随机</w:t>
      </w:r>
      <w:r w:rsidR="00DE4FD3">
        <w:rPr>
          <w:rFonts w:hint="eastAsia"/>
        </w:rPr>
        <w:t>接受算法比</w:t>
      </w:r>
      <w:r w:rsidR="00690009">
        <w:rPr>
          <w:rFonts w:hint="eastAsia"/>
        </w:rPr>
        <w:t>RW</w:t>
      </w:r>
      <w:r w:rsidR="00690009">
        <w:t>M</w:t>
      </w:r>
      <w:r w:rsidR="00DE4FD3">
        <w:rPr>
          <w:rFonts w:hint="eastAsia"/>
        </w:rPr>
        <w:t>ST</w:t>
      </w:r>
      <w:r w:rsidR="00DE4FD3">
        <w:rPr>
          <w:rFonts w:hint="eastAsia"/>
        </w:rPr>
        <w:t>更高效，</w:t>
      </w:r>
      <w:r w:rsidR="00DE4FD3">
        <w:t>尤其</w:t>
      </w:r>
      <w:r w:rsidR="00DE4FD3">
        <w:rPr>
          <w:rFonts w:hint="eastAsia"/>
        </w:rPr>
        <w:t>在</w:t>
      </w:r>
      <w:r w:rsidR="00DE4FD3">
        <w:rPr>
          <w:rFonts w:hint="eastAsia"/>
        </w:rPr>
        <w:t>m</w:t>
      </w:r>
      <w:r w:rsidR="00DE4FD3">
        <w:rPr>
          <w:rFonts w:hint="eastAsia"/>
        </w:rPr>
        <w:t>特别大的情况下</w:t>
      </w:r>
      <w:r w:rsidR="00DE3C0E">
        <w:rPr>
          <w:rFonts w:hint="eastAsia"/>
        </w:rPr>
        <w:t>，</w:t>
      </w:r>
      <w:r w:rsidR="00DE3C0E">
        <w:t>大体上</w:t>
      </w:r>
      <w:r w:rsidR="00DE3C0E">
        <w:rPr>
          <w:rFonts w:hint="eastAsia"/>
        </w:rPr>
        <w:t>来说，</w:t>
      </w:r>
      <w:r w:rsidR="00690009">
        <w:t>RWM</w:t>
      </w:r>
      <w:r w:rsidR="00DE3C0E">
        <w:t>ST</w:t>
      </w:r>
      <w:r w:rsidR="00DE3C0E">
        <w:rPr>
          <w:rFonts w:hint="eastAsia"/>
        </w:rPr>
        <w:t>是唯一一个随</w:t>
      </w:r>
      <w:r w:rsidR="00DE3C0E">
        <w:rPr>
          <w:rFonts w:hint="eastAsia"/>
        </w:rPr>
        <w:t>n</w:t>
      </w:r>
      <w:r w:rsidR="00DE3C0E">
        <w:rPr>
          <w:rFonts w:hint="eastAsia"/>
        </w:rPr>
        <w:t>的增长呈线性增长的算法。</w:t>
      </w:r>
    </w:p>
    <w:p w:rsidR="009844DA" w:rsidRDefault="00DE3C0E" w:rsidP="00D93160">
      <w:pPr>
        <w:spacing w:line="440" w:lineRule="atLeast"/>
        <w:ind w:firstLineChars="200" w:firstLine="485"/>
      </w:pPr>
      <w:r>
        <w:rPr>
          <w:rFonts w:hint="eastAsia"/>
        </w:rPr>
        <w:t>下图</w:t>
      </w:r>
      <w:r>
        <w:rPr>
          <w:rFonts w:hint="eastAsia"/>
        </w:rPr>
        <w:t>5</w:t>
      </w:r>
      <w:r>
        <w:t>-1</w:t>
      </w:r>
      <w:r w:rsidR="00A75F48">
        <w:rPr>
          <w:rFonts w:hint="eastAsia"/>
        </w:rPr>
        <w:t>表示了创建无标度网络的时间是如何随着</w:t>
      </w:r>
      <w:r w:rsidR="00A75F48">
        <w:rPr>
          <w:rFonts w:hint="eastAsia"/>
        </w:rPr>
        <w:t>m</w:t>
      </w:r>
      <w:r w:rsidR="00A75F48">
        <w:rPr>
          <w:rFonts w:hint="eastAsia"/>
        </w:rPr>
        <w:t>值的改变而变化的</w:t>
      </w:r>
      <w:r w:rsidR="00F9249E">
        <w:rPr>
          <w:rFonts w:hint="eastAsia"/>
        </w:rPr>
        <w:t>，</w:t>
      </w:r>
      <w:r w:rsidR="00F9249E">
        <w:t>大体上</w:t>
      </w:r>
      <w:r w:rsidR="00F9249E">
        <w:rPr>
          <w:rFonts w:hint="eastAsia"/>
        </w:rPr>
        <w:t>来说本文讨论的任何一个算法的执行时间都可以优化到关于</w:t>
      </w:r>
      <w:r w:rsidR="00F9249E">
        <w:rPr>
          <w:rFonts w:hint="eastAsia"/>
        </w:rPr>
        <w:t>m</w:t>
      </w:r>
      <w:r w:rsidR="00F9249E">
        <w:rPr>
          <w:rFonts w:hint="eastAsia"/>
        </w:rPr>
        <w:t>的线性时间，</w:t>
      </w:r>
      <w:r w:rsidR="00F9249E">
        <w:t>但是</w:t>
      </w:r>
      <w:r w:rsidR="00F9249E">
        <w:rPr>
          <w:rFonts w:hint="eastAsia"/>
        </w:rPr>
        <w:t>整个轮盘结构需要遍历</w:t>
      </w:r>
      <w:r w:rsidR="00F9249E">
        <w:rPr>
          <w:rFonts w:hint="eastAsia"/>
        </w:rPr>
        <w:t>m</w:t>
      </w:r>
      <w:r w:rsidR="00F9249E">
        <w:t>(n-m0)</w:t>
      </w:r>
      <w:r w:rsidR="00F9249E">
        <w:rPr>
          <w:rFonts w:hint="eastAsia"/>
        </w:rPr>
        <w:t>次，</w:t>
      </w:r>
      <w:r w:rsidR="00F9249E">
        <w:t>这就</w:t>
      </w:r>
      <w:r w:rsidR="00F9249E">
        <w:rPr>
          <w:rFonts w:hint="eastAsia"/>
        </w:rPr>
        <w:t>导致了</w:t>
      </w:r>
      <w:r w:rsidR="000B5179">
        <w:rPr>
          <w:rFonts w:hint="eastAsia"/>
        </w:rPr>
        <w:t>轮盘结构的调用也会随着</w:t>
      </w:r>
      <w:r w:rsidR="000B5179">
        <w:rPr>
          <w:rFonts w:hint="eastAsia"/>
        </w:rPr>
        <w:t>m</w:t>
      </w:r>
      <w:r w:rsidR="000B5179">
        <w:rPr>
          <w:rFonts w:hint="eastAsia"/>
        </w:rPr>
        <w:t>的增长而增长，</w:t>
      </w:r>
      <w:r w:rsidR="000B5179">
        <w:t>唯一</w:t>
      </w:r>
      <w:r w:rsidR="000B5179">
        <w:rPr>
          <w:rFonts w:hint="eastAsia"/>
        </w:rPr>
        <w:t>例外的情形是</w:t>
      </w:r>
      <w:r w:rsidR="000B5179">
        <w:rPr>
          <w:rFonts w:hint="eastAsia"/>
        </w:rPr>
        <w:t>2</w:t>
      </w:r>
      <w:r w:rsidR="000B5179">
        <w:t>-2-2</w:t>
      </w:r>
      <w:r w:rsidR="000B5179">
        <w:rPr>
          <w:rFonts w:hint="eastAsia"/>
        </w:rPr>
        <w:t>中讨论的</w:t>
      </w:r>
      <w:r w:rsidR="000B5179">
        <w:rPr>
          <w:rFonts w:hint="eastAsia"/>
        </w:rPr>
        <w:t>SA</w:t>
      </w:r>
      <w:r w:rsidR="000B5179">
        <w:rPr>
          <w:rFonts w:hint="eastAsia"/>
        </w:rPr>
        <w:t>算法</w:t>
      </w:r>
      <w:r w:rsidR="00FC6D57">
        <w:rPr>
          <w:rFonts w:hint="eastAsia"/>
        </w:rPr>
        <w:t>，</w:t>
      </w:r>
      <w:r w:rsidR="00FC6D57">
        <w:t>该算法</w:t>
      </w:r>
      <w:r w:rsidR="00FC6D57">
        <w:rPr>
          <w:rFonts w:hint="eastAsia"/>
        </w:rPr>
        <w:t>在节点的度分布均匀的情形下选到合适节点的平均取样时间与</w:t>
      </w:r>
      <w:r w:rsidR="00FC6D57">
        <w:rPr>
          <w:rFonts w:hint="eastAsia"/>
        </w:rPr>
        <w:t>m</w:t>
      </w:r>
      <w:r w:rsidR="00FC6D57">
        <w:rPr>
          <w:rFonts w:hint="eastAsia"/>
        </w:rPr>
        <w:t>成反比，其时间复杂度为</w:t>
      </w:r>
      <w:r w:rsidR="00FC6D57">
        <w:rPr>
          <w:rFonts w:hint="eastAsia"/>
        </w:rPr>
        <w:t>O(</w:t>
      </w:r>
      <m:oMath>
        <m:f>
          <m:fPr>
            <m:type m:val="lin"/>
            <m:ctrlPr>
              <w:rPr>
                <w:rFonts w:ascii="Cambria Math" w:hAnsi="Cambria Math"/>
              </w:rPr>
            </m:ctrlPr>
          </m:fPr>
          <m:num>
            <m:rad>
              <m:radPr>
                <m:degHide m:val="on"/>
                <m:ctrlPr>
                  <w:rPr>
                    <w:rFonts w:ascii="Cambria Math" w:hAnsi="Cambria Math"/>
                    <w:i/>
                  </w:rPr>
                </m:ctrlPr>
              </m:radPr>
              <m:deg/>
              <m:e>
                <m:r>
                  <w:rPr>
                    <w:rFonts w:ascii="Cambria Math" w:hAnsi="Cambria Math"/>
                  </w:rPr>
                  <m:t>n</m:t>
                </m:r>
              </m:e>
            </m:rad>
          </m:num>
          <m:den>
            <m:r>
              <w:rPr>
                <w:rFonts w:ascii="Cambria Math" w:hAnsi="Cambria Math"/>
              </w:rPr>
              <m:t>m</m:t>
            </m:r>
          </m:den>
        </m:f>
      </m:oMath>
      <w:r w:rsidR="00FC6D57">
        <w:rPr>
          <w:rFonts w:hint="eastAsia"/>
        </w:rPr>
        <w:t>)</w:t>
      </w:r>
      <w:r w:rsidR="00FC6D57">
        <w:rPr>
          <w:rFonts w:hint="eastAsia"/>
        </w:rPr>
        <w:t>，</w:t>
      </w:r>
      <w:r w:rsidR="00FC6D57">
        <w:t>也说明</w:t>
      </w:r>
      <w:r w:rsidR="00FC6D57">
        <w:rPr>
          <w:rFonts w:hint="eastAsia"/>
        </w:rPr>
        <w:t>了</w:t>
      </w:r>
      <w:r w:rsidR="00FC6D57">
        <w:rPr>
          <w:rFonts w:hint="eastAsia"/>
        </w:rPr>
        <w:t>m</w:t>
      </w:r>
      <w:r w:rsidR="00FC6D57">
        <w:rPr>
          <w:rFonts w:hint="eastAsia"/>
        </w:rPr>
        <w:t>的值越大，</w:t>
      </w:r>
      <w:r w:rsidR="00FC6D57">
        <w:t>在轮盘</w:t>
      </w:r>
      <w:r w:rsidR="00FC6D57">
        <w:rPr>
          <w:rFonts w:hint="eastAsia"/>
        </w:rPr>
        <w:t>中取样的速度越快。</w:t>
      </w:r>
      <w:r w:rsidR="002A5A33">
        <w:rPr>
          <w:rFonts w:hint="eastAsia"/>
        </w:rPr>
        <w:t>但是由于随机接受机制的比率常常远远大于期望值，</w:t>
      </w:r>
      <w:r w:rsidR="002A5A33">
        <w:t>所以</w:t>
      </w:r>
      <w:r w:rsidR="002A5A33">
        <w:rPr>
          <w:rFonts w:hint="eastAsia"/>
        </w:rPr>
        <w:t>在解决现实世界中的实际问题时，</w:t>
      </w:r>
      <w:r w:rsidR="002A5A33">
        <w:t>RWBT</w:t>
      </w:r>
      <w:r w:rsidR="002A5A33">
        <w:rPr>
          <w:rFonts w:hint="eastAsia"/>
        </w:rPr>
        <w:t>与</w:t>
      </w:r>
      <w:r w:rsidR="002A5A33">
        <w:rPr>
          <w:rFonts w:hint="eastAsia"/>
        </w:rPr>
        <w:t>RWBMT</w:t>
      </w:r>
      <w:r w:rsidR="002A5A33">
        <w:rPr>
          <w:rFonts w:hint="eastAsia"/>
        </w:rPr>
        <w:t>的效率更高。</w:t>
      </w:r>
      <w:r w:rsidR="002A5A33">
        <w:t>另一方面</w:t>
      </w:r>
      <w:r w:rsidR="002A5A33">
        <w:rPr>
          <w:rFonts w:hint="eastAsia"/>
        </w:rPr>
        <w:t>，</w:t>
      </w:r>
      <w:r w:rsidR="002A5A33">
        <w:t>通过</w:t>
      </w:r>
      <w:r w:rsidR="002A5A33">
        <w:rPr>
          <w:rFonts w:hint="eastAsia"/>
        </w:rPr>
        <w:t>增加</w:t>
      </w:r>
      <w:r w:rsidR="002A5A33">
        <w:rPr>
          <w:rFonts w:hint="eastAsia"/>
        </w:rPr>
        <w:t>m</w:t>
      </w:r>
      <w:r w:rsidR="002A5A33">
        <w:rPr>
          <w:rFonts w:hint="eastAsia"/>
        </w:rPr>
        <w:t>的阈值依赖于</w:t>
      </w:r>
      <w:r w:rsidR="002A5A33">
        <w:rPr>
          <w:rFonts w:hint="eastAsia"/>
        </w:rPr>
        <w:t>n</w:t>
      </w:r>
      <w:r w:rsidR="002A5A33">
        <w:rPr>
          <w:rFonts w:hint="eastAsia"/>
        </w:rPr>
        <w:t>，创建的网络会变成节点密度较高的稠密图，这样导致创建的网络不再符合无标度特性。</w:t>
      </w:r>
      <w:r w:rsidR="00C05AC2">
        <w:rPr>
          <w:rFonts w:hint="eastAsia"/>
        </w:rPr>
        <w:t>因此，</w:t>
      </w:r>
      <w:r w:rsidR="00C05AC2">
        <w:t>在</w:t>
      </w:r>
      <w:r w:rsidR="00C05AC2">
        <w:rPr>
          <w:rFonts w:hint="eastAsia"/>
        </w:rPr>
        <w:t>m</w:t>
      </w:r>
      <w:r w:rsidR="00C05AC2">
        <w:rPr>
          <w:rFonts w:hint="eastAsia"/>
        </w:rPr>
        <w:t>远远小于</w:t>
      </w:r>
      <w:r w:rsidR="00C05AC2">
        <w:rPr>
          <w:rFonts w:hint="eastAsia"/>
        </w:rPr>
        <w:t>n</w:t>
      </w:r>
      <w:r w:rsidR="00C05AC2">
        <w:rPr>
          <w:rFonts w:hint="eastAsia"/>
        </w:rPr>
        <w:t>时创建的无标度网络更能满足对现实世界网络结构研究的需要。</w:t>
      </w:r>
      <w:r w:rsidR="00AB66EE">
        <w:rPr>
          <w:rFonts w:hint="eastAsia"/>
        </w:rPr>
        <w:t>例如，</w:t>
      </w:r>
      <w:r w:rsidR="00AB66EE">
        <w:t>当</w:t>
      </w:r>
      <w:r w:rsidR="00AB66EE">
        <w:rPr>
          <w:rFonts w:hint="eastAsia"/>
        </w:rPr>
        <w:t>需要对含有百万亿个节点的万维网</w:t>
      </w:r>
      <w:r w:rsidR="003C2D47">
        <w:rPr>
          <w:rFonts w:hint="eastAsia"/>
        </w:rPr>
        <w:t>的拓扑结构进行研究时，</w:t>
      </w:r>
      <w:r w:rsidR="003C2D47">
        <w:t>平均</w:t>
      </w:r>
      <w:r w:rsidR="003C2D47">
        <w:rPr>
          <w:rFonts w:hint="eastAsia"/>
        </w:rPr>
        <w:t>每个页面的出边不超过</w:t>
      </w:r>
      <w:r w:rsidR="003C2D47">
        <w:rPr>
          <w:rFonts w:hint="eastAsia"/>
        </w:rPr>
        <w:t>150</w:t>
      </w:r>
      <w:r w:rsidR="003C2D47">
        <w:rPr>
          <w:rFonts w:hint="eastAsia"/>
        </w:rPr>
        <w:t>。</w:t>
      </w:r>
      <w:r w:rsidR="003C2D47">
        <w:t>如图</w:t>
      </w:r>
      <w:r w:rsidR="003C2D47">
        <w:rPr>
          <w:rFonts w:hint="eastAsia"/>
        </w:rPr>
        <w:t>5</w:t>
      </w:r>
      <w:r w:rsidR="003C2D47">
        <w:t>-1</w:t>
      </w:r>
      <w:r w:rsidR="003C2D47">
        <w:rPr>
          <w:rFonts w:hint="eastAsia"/>
        </w:rPr>
        <w:t>展示了图规模非常大时，</w:t>
      </w:r>
      <w:r w:rsidR="003C2D47">
        <w:t>对于</w:t>
      </w:r>
      <w:r w:rsidR="003C2D47">
        <w:rPr>
          <w:rFonts w:hint="eastAsia"/>
        </w:rPr>
        <w:t>任意</w:t>
      </w:r>
      <w:r w:rsidR="003C2D47">
        <w:rPr>
          <w:rFonts w:hint="eastAsia"/>
        </w:rPr>
        <w:t>m</w:t>
      </w:r>
      <w:r w:rsidR="003C2D47">
        <w:rPr>
          <w:rFonts w:hint="eastAsia"/>
        </w:rPr>
        <w:t>值</w:t>
      </w:r>
      <w:r w:rsidR="003C2D47">
        <w:rPr>
          <w:rFonts w:hint="eastAsia"/>
        </w:rPr>
        <w:t>RWBMT</w:t>
      </w:r>
      <w:r w:rsidR="003C2D47">
        <w:rPr>
          <w:rFonts w:hint="eastAsia"/>
        </w:rPr>
        <w:t>算法都是最优的。</w:t>
      </w:r>
    </w:p>
    <w:p w:rsidR="00C77B95" w:rsidRDefault="004F6DBD" w:rsidP="00C77B95">
      <w:pPr>
        <w:spacing w:line="440" w:lineRule="atLeast"/>
        <w:ind w:firstLineChars="200" w:firstLine="485"/>
        <w:jc w:val="center"/>
      </w:pPr>
      <w:r>
        <w:rPr>
          <w:noProof/>
        </w:rPr>
        <w:lastRenderedPageBreak/>
        <w:drawing>
          <wp:inline distT="0" distB="0" distL="0" distR="0">
            <wp:extent cx="4314825" cy="2676525"/>
            <wp:effectExtent l="19050" t="0" r="952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77B95" w:rsidRPr="00DE3C0E" w:rsidRDefault="00C77B95" w:rsidP="00C77B95">
      <w:pPr>
        <w:spacing w:line="440" w:lineRule="atLeast"/>
        <w:ind w:firstLineChars="200" w:firstLine="485"/>
        <w:jc w:val="center"/>
      </w:pPr>
      <w:r>
        <w:rPr>
          <w:rFonts w:hint="eastAsia"/>
        </w:rPr>
        <w:t>n=106</w:t>
      </w:r>
    </w:p>
    <w:p w:rsidR="004F6DBD" w:rsidRDefault="00C77B95" w:rsidP="00C77B95">
      <w:pPr>
        <w:spacing w:line="440" w:lineRule="atLeast"/>
        <w:ind w:firstLineChars="200" w:firstLine="485"/>
        <w:jc w:val="center"/>
      </w:pPr>
      <w:r>
        <w:rPr>
          <w:rFonts w:hint="eastAsia"/>
          <w:noProof/>
        </w:rPr>
        <w:drawing>
          <wp:inline distT="0" distB="0" distL="0" distR="0">
            <wp:extent cx="4095750" cy="1790700"/>
            <wp:effectExtent l="19050" t="0" r="190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77B95" w:rsidRPr="00DE3C0E" w:rsidRDefault="00C77B95" w:rsidP="00C77B95">
      <w:pPr>
        <w:spacing w:line="440" w:lineRule="atLeast"/>
        <w:ind w:firstLineChars="200" w:firstLine="485"/>
        <w:jc w:val="center"/>
      </w:pPr>
      <w:r>
        <w:rPr>
          <w:rFonts w:hint="eastAsia"/>
        </w:rPr>
        <w:t>n=107</w:t>
      </w:r>
    </w:p>
    <w:p w:rsidR="000318F8" w:rsidRDefault="000318F8" w:rsidP="000318F8">
      <w:pPr>
        <w:pStyle w:val="3"/>
        <w:spacing w:before="223" w:after="223"/>
      </w:pPr>
      <w:bookmarkStart w:id="309" w:name="_Toc509768587"/>
      <w:r>
        <w:rPr>
          <w:rFonts w:hint="eastAsia"/>
        </w:rPr>
        <w:t>5.3.</w:t>
      </w:r>
      <w:r w:rsidR="00A41A2D">
        <w:t>2</w:t>
      </w:r>
      <w:r>
        <w:rPr>
          <w:rFonts w:hint="eastAsia"/>
        </w:rPr>
        <w:t xml:space="preserve"> </w:t>
      </w:r>
      <w:r>
        <w:rPr>
          <w:rFonts w:hint="eastAsia"/>
        </w:rPr>
        <w:t>初始节点</w:t>
      </w:r>
      <w:r w:rsidR="001E07F3">
        <w:rPr>
          <w:rFonts w:hint="eastAsia"/>
        </w:rPr>
        <w:t>个数</w:t>
      </w:r>
      <w:r>
        <w:rPr>
          <w:rFonts w:hint="eastAsia"/>
        </w:rPr>
        <w:t>的影响</w:t>
      </w:r>
      <w:bookmarkEnd w:id="309"/>
    </w:p>
    <w:p w:rsidR="00384D96"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在研究</w:t>
      </w:r>
      <w:r w:rsidR="00585902">
        <w:rPr>
          <w:rFonts w:ascii="Times New Roman" w:hAnsi="Times New Roman" w:hint="eastAsia"/>
          <w:sz w:val="24"/>
          <w:szCs w:val="20"/>
        </w:rPr>
        <w:t>每增加一个节点需要增加的边数</w:t>
      </w:r>
      <w:r w:rsidR="00585902">
        <w:rPr>
          <w:rFonts w:ascii="Times New Roman" w:hAnsi="Times New Roman" w:hint="eastAsia"/>
          <w:sz w:val="24"/>
          <w:szCs w:val="20"/>
        </w:rPr>
        <w:t>m</w:t>
      </w:r>
      <w:r w:rsidR="00585902">
        <w:rPr>
          <w:rFonts w:ascii="Times New Roman" w:hAnsi="Times New Roman" w:hint="eastAsia"/>
          <w:sz w:val="24"/>
          <w:szCs w:val="20"/>
        </w:rPr>
        <w:t>对算法的影响时，保持结点规模</w:t>
      </w:r>
      <w:r w:rsidR="00585902">
        <w:rPr>
          <w:rFonts w:ascii="Times New Roman" w:hAnsi="Times New Roman" w:hint="eastAsia"/>
          <w:sz w:val="24"/>
          <w:szCs w:val="20"/>
        </w:rPr>
        <w:t>10</w:t>
      </w:r>
      <w:r w:rsidR="00585902" w:rsidRPr="00585902">
        <w:rPr>
          <w:rFonts w:ascii="Times New Roman" w:hAnsi="Times New Roman" w:hint="eastAsia"/>
          <w:sz w:val="24"/>
          <w:szCs w:val="20"/>
          <w:vertAlign w:val="superscript"/>
        </w:rPr>
        <w:t>7</w:t>
      </w:r>
      <w:r w:rsidR="00585902">
        <w:rPr>
          <w:rFonts w:ascii="Times New Roman" w:hAnsi="Times New Roman" w:hint="eastAsia"/>
          <w:sz w:val="24"/>
          <w:szCs w:val="20"/>
        </w:rPr>
        <w:t>不变</w:t>
      </w:r>
    </w:p>
    <w:p w:rsidR="009857A3" w:rsidRDefault="00384D96" w:rsidP="009857A3">
      <w:pPr>
        <w:pStyle w:val="afa"/>
        <w:spacing w:line="440" w:lineRule="atLeast"/>
        <w:ind w:firstLine="485"/>
        <w:rPr>
          <w:rFonts w:ascii="Times New Roman" w:hAnsi="Times New Roman"/>
          <w:sz w:val="24"/>
          <w:szCs w:val="20"/>
        </w:rPr>
      </w:pPr>
      <w:r>
        <w:rPr>
          <w:rFonts w:ascii="Times New Roman" w:hAnsi="Times New Roman" w:hint="eastAsia"/>
          <w:sz w:val="24"/>
          <w:szCs w:val="20"/>
        </w:rPr>
        <w:t>图</w:t>
      </w:r>
      <w:r w:rsidR="001E07F3" w:rsidRPr="001E07F3">
        <w:rPr>
          <w:rFonts w:ascii="Times New Roman" w:hAnsi="Times New Roman" w:hint="eastAsia"/>
          <w:sz w:val="24"/>
          <w:szCs w:val="20"/>
        </w:rPr>
        <w:t>5</w:t>
      </w:r>
      <w:r w:rsidR="001E07F3" w:rsidRPr="001E07F3">
        <w:rPr>
          <w:rFonts w:ascii="Times New Roman" w:hAnsi="Times New Roman"/>
          <w:sz w:val="24"/>
          <w:szCs w:val="20"/>
        </w:rPr>
        <w:t>-1</w:t>
      </w:r>
      <w:r w:rsidR="00DE3C0E" w:rsidRPr="00DE3C0E">
        <w:rPr>
          <w:rFonts w:ascii="Times New Roman" w:hAnsi="Times New Roman" w:hint="eastAsia"/>
          <w:sz w:val="24"/>
          <w:szCs w:val="20"/>
        </w:rPr>
        <w:t>创建无标度网络的时间随不同的</w:t>
      </w:r>
      <w:r w:rsidR="00DE3C0E" w:rsidRPr="00DE3C0E">
        <w:rPr>
          <w:rFonts w:ascii="Times New Roman" w:hAnsi="Times New Roman"/>
          <w:sz w:val="24"/>
          <w:szCs w:val="20"/>
        </w:rPr>
        <w:t>m0</w:t>
      </w:r>
      <w:r w:rsidR="00DE3C0E" w:rsidRPr="00DE3C0E">
        <w:rPr>
          <w:rFonts w:ascii="Times New Roman" w:hAnsi="Times New Roman" w:hint="eastAsia"/>
          <w:sz w:val="24"/>
          <w:szCs w:val="20"/>
        </w:rPr>
        <w:t>增长情况，</w:t>
      </w:r>
      <w:r w:rsidR="00DE3C0E" w:rsidRPr="00DE3C0E">
        <w:rPr>
          <w:rFonts w:ascii="Times New Roman" w:hAnsi="Times New Roman"/>
          <w:sz w:val="24"/>
          <w:szCs w:val="20"/>
        </w:rPr>
        <w:t>进一步</w:t>
      </w:r>
      <w:r w:rsidR="009844DA">
        <w:rPr>
          <w:rFonts w:ascii="Times New Roman" w:hAnsi="Times New Roman" w:hint="eastAsia"/>
          <w:sz w:val="24"/>
          <w:szCs w:val="20"/>
        </w:rPr>
        <w:t>验证</w:t>
      </w:r>
      <w:r w:rsidR="00DE3C0E" w:rsidRPr="00DE3C0E">
        <w:rPr>
          <w:rFonts w:ascii="Times New Roman" w:hAnsi="Times New Roman" w:hint="eastAsia"/>
          <w:sz w:val="24"/>
          <w:szCs w:val="20"/>
        </w:rPr>
        <w:t>了</w:t>
      </w:r>
      <w:r w:rsidR="00DE3C0E">
        <w:rPr>
          <w:rFonts w:ascii="Times New Roman" w:hAnsi="Times New Roman" w:hint="eastAsia"/>
          <w:sz w:val="24"/>
          <w:szCs w:val="20"/>
        </w:rPr>
        <w:t>初始化</w:t>
      </w:r>
      <w:r w:rsidR="009844DA">
        <w:rPr>
          <w:rFonts w:ascii="Times New Roman" w:hAnsi="Times New Roman" w:hint="eastAsia"/>
          <w:sz w:val="24"/>
          <w:szCs w:val="20"/>
        </w:rPr>
        <w:t>时</w:t>
      </w:r>
      <w:r w:rsidR="00DE3C0E">
        <w:rPr>
          <w:rFonts w:ascii="Times New Roman" w:hAnsi="Times New Roman" w:hint="eastAsia"/>
          <w:sz w:val="24"/>
          <w:szCs w:val="20"/>
        </w:rPr>
        <w:t>节点</w:t>
      </w:r>
      <w:r w:rsidR="009844DA">
        <w:rPr>
          <w:rFonts w:ascii="Times New Roman" w:hAnsi="Times New Roman" w:hint="eastAsia"/>
          <w:sz w:val="24"/>
          <w:szCs w:val="20"/>
        </w:rPr>
        <w:t>的</w:t>
      </w:r>
      <w:r w:rsidR="00DE3C0E">
        <w:rPr>
          <w:rFonts w:ascii="Times New Roman" w:hAnsi="Times New Roman" w:hint="eastAsia"/>
          <w:sz w:val="24"/>
          <w:szCs w:val="20"/>
        </w:rPr>
        <w:t>个数</w:t>
      </w:r>
      <w:r w:rsidR="00DE3C0E">
        <w:rPr>
          <w:rFonts w:ascii="Times New Roman" w:hAnsi="Times New Roman" w:hint="eastAsia"/>
          <w:sz w:val="24"/>
          <w:szCs w:val="20"/>
        </w:rPr>
        <w:t>m</w:t>
      </w:r>
      <w:r w:rsidR="00DE3C0E">
        <w:rPr>
          <w:rFonts w:ascii="Times New Roman" w:hAnsi="Times New Roman"/>
          <w:sz w:val="24"/>
          <w:szCs w:val="20"/>
        </w:rPr>
        <w:t>0</w:t>
      </w:r>
      <w:r w:rsidR="00DE3C0E" w:rsidRPr="00DE3C0E">
        <w:rPr>
          <w:rFonts w:ascii="Times New Roman" w:hAnsi="Times New Roman" w:hint="eastAsia"/>
          <w:sz w:val="24"/>
          <w:szCs w:val="20"/>
        </w:rPr>
        <w:t>对无标度网络的创建</w:t>
      </w:r>
      <w:r w:rsidR="001E07F3">
        <w:rPr>
          <w:rFonts w:ascii="Times New Roman" w:hAnsi="Times New Roman" w:hint="eastAsia"/>
          <w:sz w:val="24"/>
          <w:szCs w:val="20"/>
        </w:rPr>
        <w:t>算法不会产生影响</w:t>
      </w:r>
      <w:r w:rsidR="00A75F48">
        <w:rPr>
          <w:rFonts w:ascii="Times New Roman" w:hAnsi="Times New Roman" w:hint="eastAsia"/>
          <w:sz w:val="24"/>
          <w:szCs w:val="20"/>
        </w:rPr>
        <w:t>。</w:t>
      </w:r>
    </w:p>
    <w:p w:rsidR="00E63A57" w:rsidRDefault="00E63A57" w:rsidP="009857A3">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所示，横坐标表示所求点组</w:t>
      </w:r>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算法计算组</w:t>
      </w:r>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w:t>
      </w:r>
      <w:r w:rsidRPr="00E63A57">
        <w:rPr>
          <w:rFonts w:ascii="Times New Roman" w:hAnsi="Times New Roman" w:hint="eastAsia"/>
          <w:sz w:val="24"/>
          <w:szCs w:val="20"/>
        </w:rPr>
        <w:lastRenderedPageBreak/>
        <w:t>别。但算法相比执行时间会有所增加，因为算法是在算法计算结果的基础上对点组的进一步排序处理，必然增加了执行时间。从图中还可以发现，随着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r>
        <w:rPr>
          <w:rFonts w:ascii="Times New Roman" w:hAnsi="Times New Roman" w:hint="eastAsia"/>
          <w:sz w:val="24"/>
          <w:szCs w:val="20"/>
        </w:rPr>
        <w:t>个</w:t>
      </w:r>
      <w:r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层上点的个数会急剧增加，导致组点组的个数增加，数据规模变大。但是，基于的改进算法执行速度在很大程度上要优于其他两个算法，最快提高了十倍之多。</w:t>
      </w:r>
    </w:p>
    <w:p w:rsidR="00C41328" w:rsidRPr="001E07F3" w:rsidRDefault="005956C6" w:rsidP="004F6DBD">
      <w:pPr>
        <w:pStyle w:val="afa"/>
        <w:spacing w:line="440" w:lineRule="atLeast"/>
        <w:ind w:firstLine="485"/>
        <w:jc w:val="center"/>
        <w:rPr>
          <w:rFonts w:ascii="Times New Roman" w:hAnsi="Times New Roman"/>
          <w:sz w:val="24"/>
          <w:szCs w:val="20"/>
        </w:rPr>
      </w:pPr>
      <w:r>
        <w:rPr>
          <w:rFonts w:ascii="Times New Roman" w:hAnsi="Times New Roman"/>
          <w:noProof/>
          <w:sz w:val="24"/>
          <w:szCs w:val="20"/>
        </w:rPr>
        <w:drawing>
          <wp:inline distT="0" distB="0" distL="0" distR="0">
            <wp:extent cx="4448175" cy="2600325"/>
            <wp:effectExtent l="19050" t="0" r="952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1421B" w:rsidRDefault="0050258D" w:rsidP="006C471F">
      <w:pPr>
        <w:pStyle w:val="3"/>
        <w:spacing w:before="223" w:after="223"/>
      </w:pPr>
      <w:bookmarkStart w:id="310" w:name="_Ref410062308"/>
      <w:bookmarkStart w:id="311" w:name="_Toc413504611"/>
      <w:bookmarkStart w:id="312" w:name="_Toc419721944"/>
      <w:bookmarkStart w:id="313" w:name="_Toc509768588"/>
      <w:r>
        <w:rPr>
          <w:rFonts w:hint="eastAsia"/>
        </w:rPr>
        <w:t>5.</w:t>
      </w:r>
      <w:r w:rsidR="00DF459B">
        <w:rPr>
          <w:rFonts w:hint="eastAsia"/>
        </w:rPr>
        <w:t>3</w:t>
      </w:r>
      <w:r>
        <w:rPr>
          <w:rFonts w:hint="eastAsia"/>
        </w:rPr>
        <w:t>.</w:t>
      </w:r>
      <w:r w:rsidR="00DF459B">
        <w:rPr>
          <w:rFonts w:hint="eastAsia"/>
        </w:rPr>
        <w:t>3</w:t>
      </w:r>
      <w:r w:rsidR="00285C42">
        <w:rPr>
          <w:rFonts w:hint="eastAsia"/>
        </w:rPr>
        <w:t xml:space="preserve"> </w:t>
      </w:r>
      <w:bookmarkEnd w:id="310"/>
      <w:bookmarkEnd w:id="311"/>
      <w:bookmarkEnd w:id="312"/>
      <w:r w:rsidR="00472361">
        <w:rPr>
          <w:rFonts w:hint="eastAsia"/>
        </w:rPr>
        <w:t>数据规模的影响</w:t>
      </w:r>
      <w:bookmarkEnd w:id="313"/>
    </w:p>
    <w:p w:rsidR="00CC6BD6" w:rsidRDefault="00CC6BD6" w:rsidP="00CC6BD6">
      <w:pPr>
        <w:pStyle w:val="afa"/>
        <w:spacing w:line="440" w:lineRule="atLeast"/>
        <w:ind w:firstLine="485"/>
        <w:rPr>
          <w:rFonts w:ascii="Times New Roman" w:hAnsi="Times New Roman"/>
          <w:sz w:val="24"/>
          <w:szCs w:val="20"/>
        </w:rPr>
      </w:pPr>
      <w:r w:rsidRPr="00E63A57">
        <w:rPr>
          <w:rFonts w:ascii="Times New Roman" w:hAnsi="Times New Roman" w:hint="eastAsia"/>
          <w:sz w:val="24"/>
          <w:szCs w:val="20"/>
        </w:rPr>
        <w:t>在算法的执行时间方面，如图</w:t>
      </w:r>
      <w:r w:rsidRPr="00E63A57">
        <w:rPr>
          <w:rFonts w:ascii="Times New Roman" w:hAnsi="Times New Roman" w:hint="eastAsia"/>
          <w:sz w:val="24"/>
          <w:szCs w:val="20"/>
        </w:rPr>
        <w:t>5-</w:t>
      </w:r>
      <w:r w:rsidRPr="00E63A57">
        <w:rPr>
          <w:rFonts w:ascii="Times New Roman" w:hAnsi="Times New Roman"/>
          <w:sz w:val="24"/>
          <w:szCs w:val="20"/>
        </w:rPr>
        <w:t>1</w:t>
      </w:r>
      <w:r w:rsidRPr="00E63A57">
        <w:rPr>
          <w:rFonts w:ascii="Times New Roman" w:hAnsi="Times New Roman" w:hint="eastAsia"/>
          <w:sz w:val="24"/>
          <w:szCs w:val="20"/>
        </w:rPr>
        <w:t>所示，横坐标表示所求点组</w:t>
      </w:r>
      <w:r w:rsidRPr="00E63A57">
        <w:rPr>
          <w:rFonts w:ascii="Times New Roman" w:hAnsi="Times New Roman" w:hint="eastAsia"/>
          <w:sz w:val="24"/>
          <w:szCs w:val="20"/>
        </w:rPr>
        <w:t>s</w:t>
      </w:r>
      <w:r w:rsidRPr="00E63A57">
        <w:rPr>
          <w:rFonts w:ascii="Times New Roman" w:hAnsi="Times New Roman" w:hint="eastAsia"/>
          <w:sz w:val="24"/>
          <w:szCs w:val="20"/>
        </w:rPr>
        <w:t>值，纵坐标表示运行时间，时间单位是</w:t>
      </w:r>
      <w:r w:rsidRPr="00E63A57">
        <w:rPr>
          <w:rFonts w:ascii="Times New Roman" w:hAnsi="Times New Roman" w:hint="eastAsia"/>
          <w:sz w:val="24"/>
          <w:szCs w:val="20"/>
        </w:rPr>
        <w:t>ms</w:t>
      </w:r>
      <w:r w:rsidRPr="00E63A57">
        <w:rPr>
          <w:rFonts w:ascii="Times New Roman" w:hAnsi="Times New Roman" w:hint="eastAsia"/>
          <w:sz w:val="24"/>
          <w:szCs w:val="20"/>
        </w:rPr>
        <w:t>。实验中，采用</w:t>
      </w:r>
      <w:r w:rsidRPr="00E63A57">
        <w:rPr>
          <w:rFonts w:ascii="Times New Roman" w:hAnsi="Times New Roman" w:hint="eastAsia"/>
          <w:sz w:val="24"/>
          <w:szCs w:val="20"/>
        </w:rPr>
        <w:t>Po</w:t>
      </w:r>
      <w:r w:rsidRPr="00E63A57">
        <w:rPr>
          <w:rFonts w:ascii="Times New Roman" w:hAnsi="Times New Roman"/>
          <w:sz w:val="24"/>
          <w:szCs w:val="20"/>
        </w:rPr>
        <w:t>intWise[10]</w:t>
      </w:r>
      <w:r w:rsidRPr="00E63A57">
        <w:rPr>
          <w:rFonts w:ascii="Times New Roman" w:hAnsi="Times New Roman" w:hint="eastAsia"/>
          <w:sz w:val="24"/>
          <w:szCs w:val="20"/>
        </w:rPr>
        <w:t>算法计算组</w:t>
      </w:r>
      <w:r>
        <w:rPr>
          <w:rFonts w:ascii="Times New Roman" w:hAnsi="Times New Roman"/>
          <w:sz w:val="24"/>
          <w:szCs w:val="20"/>
        </w:rPr>
        <w:t>RWMST</w:t>
      </w:r>
      <w:r w:rsidRPr="00E63A57">
        <w:rPr>
          <w:rFonts w:ascii="Times New Roman" w:hAnsi="Times New Roman" w:hint="eastAsia"/>
          <w:sz w:val="24"/>
          <w:szCs w:val="20"/>
        </w:rPr>
        <w:t>点组，由图中可以看出，每个算法的执行时间都随着</w:t>
      </w:r>
      <w:r w:rsidRPr="00E63A57">
        <w:rPr>
          <w:rFonts w:ascii="Times New Roman" w:hAnsi="Times New Roman" w:hint="eastAsia"/>
          <w:sz w:val="24"/>
          <w:szCs w:val="20"/>
        </w:rPr>
        <w:t>s</w:t>
      </w:r>
      <w:r w:rsidRPr="00E63A57">
        <w:rPr>
          <w:rFonts w:ascii="Times New Roman" w:hAnsi="Times New Roman" w:hint="eastAsia"/>
          <w:sz w:val="24"/>
          <w:szCs w:val="20"/>
        </w:rPr>
        <w:t>值的增大而增大。当</w:t>
      </w:r>
      <w:r w:rsidRPr="00E63A57">
        <w:rPr>
          <w:rFonts w:ascii="Times New Roman" w:hAnsi="Times New Roman" w:hint="eastAsia"/>
          <w:sz w:val="24"/>
          <w:szCs w:val="20"/>
        </w:rPr>
        <w:t>s</w:t>
      </w:r>
      <w:r w:rsidRPr="00E63A57">
        <w:rPr>
          <w:rFonts w:ascii="Times New Roman" w:hAnsi="Times New Roman" w:hint="eastAsia"/>
          <w:sz w:val="24"/>
          <w:szCs w:val="20"/>
        </w:rPr>
        <w:t>值较小时，算法的执行速度都很快，且算法随着</w:t>
      </w:r>
      <w:r w:rsidRPr="00E63A57">
        <w:rPr>
          <w:rFonts w:ascii="Times New Roman" w:hAnsi="Times New Roman" w:hint="eastAsia"/>
          <w:sz w:val="24"/>
          <w:szCs w:val="20"/>
        </w:rPr>
        <w:t>s</w:t>
      </w:r>
      <w:r w:rsidRPr="00E63A57">
        <w:rPr>
          <w:rFonts w:ascii="Times New Roman" w:hAnsi="Times New Roman" w:hint="eastAsia"/>
          <w:sz w:val="24"/>
          <w:szCs w:val="20"/>
        </w:rPr>
        <w:t>值的增大，基本保持持平，没有太大差别。但算法相比执行时间会有所增加，因为算法是在算法计算结果的基础上对点组的进一步排序处理，必然增加了执行时间。从图中还可以发现，随着</w:t>
      </w:r>
      <w:r w:rsidRPr="00E63A57">
        <w:rPr>
          <w:rFonts w:ascii="Times New Roman" w:hAnsi="Times New Roman" w:hint="eastAsia"/>
          <w:sz w:val="24"/>
          <w:szCs w:val="20"/>
        </w:rPr>
        <w:t>s</w:t>
      </w:r>
      <w:r w:rsidRPr="00E63A57">
        <w:rPr>
          <w:rFonts w:ascii="Times New Roman" w:hAnsi="Times New Roman" w:hint="eastAsia"/>
          <w:sz w:val="24"/>
          <w:szCs w:val="20"/>
        </w:rPr>
        <w:t>的增大，算法和的执行时间呈指数型增长，时间增加的原因是：随着</w:t>
      </w:r>
      <w:r w:rsidRPr="00E63A57">
        <w:rPr>
          <w:rFonts w:ascii="Times New Roman" w:hAnsi="Times New Roman" w:hint="eastAsia"/>
          <w:sz w:val="24"/>
          <w:szCs w:val="20"/>
        </w:rPr>
        <w:t>s</w:t>
      </w:r>
      <w:r w:rsidRPr="00E63A57">
        <w:rPr>
          <w:rFonts w:ascii="Times New Roman" w:hAnsi="Times New Roman" w:hint="eastAsia"/>
          <w:sz w:val="24"/>
          <w:szCs w:val="20"/>
        </w:rPr>
        <w:t>的增大，前</w:t>
      </w:r>
      <w:r>
        <w:rPr>
          <w:rFonts w:ascii="Times New Roman" w:hAnsi="Times New Roman"/>
          <w:sz w:val="24"/>
          <w:szCs w:val="20"/>
        </w:rPr>
        <w:t>m</w:t>
      </w:r>
      <w:r>
        <w:rPr>
          <w:rFonts w:ascii="Times New Roman" w:hAnsi="Times New Roman" w:hint="eastAsia"/>
          <w:sz w:val="24"/>
          <w:szCs w:val="20"/>
        </w:rPr>
        <w:t>个</w:t>
      </w:r>
      <w:r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层上点的个数会急剧增加，导致组点组的个数增加，数据规模变大。但是，基于的改进算法执行速度在很大程度上要优于其他两个算法，最快提高了十倍之多。</w:t>
      </w:r>
    </w:p>
    <w:p w:rsidR="0095604C" w:rsidRPr="00CC6BD6" w:rsidRDefault="0095604C" w:rsidP="0095604C"/>
    <w:p w:rsidR="00E74B53" w:rsidRDefault="00384D96" w:rsidP="00F12F1A">
      <w:pPr>
        <w:spacing w:line="440" w:lineRule="atLeast"/>
        <w:ind w:firstLineChars="200" w:firstLine="485"/>
      </w:pPr>
      <w:r w:rsidRPr="00384D96">
        <w:rPr>
          <w:noProof/>
        </w:rPr>
        <w:lastRenderedPageBreak/>
        <w:drawing>
          <wp:inline distT="0" distB="0" distL="0" distR="0">
            <wp:extent cx="3987855" cy="271462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3998417" cy="272181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384D96" w:rsidRDefault="00384D96" w:rsidP="00F12F1A">
      <w:pPr>
        <w:spacing w:line="440" w:lineRule="atLeast"/>
        <w:ind w:firstLineChars="200" w:firstLine="485"/>
      </w:pPr>
      <w:r w:rsidRPr="00384D96">
        <w:rPr>
          <w:noProof/>
        </w:rPr>
        <w:drawing>
          <wp:inline distT="0" distB="0" distL="0" distR="0">
            <wp:extent cx="3533775" cy="2484517"/>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3543601" cy="2491425"/>
                    </a:xfrm>
                    <a:prstGeom prst="rect">
                      <a:avLst/>
                    </a:prstGeom>
                    <a:noFill/>
                    <a:ln w="9525">
                      <a:noFill/>
                      <a:miter lim="800000"/>
                      <a:headEnd/>
                      <a:tailEnd/>
                    </a:ln>
                  </pic:spPr>
                </pic:pic>
              </a:graphicData>
            </a:graphic>
          </wp:inline>
        </w:drawing>
      </w:r>
    </w:p>
    <w:p w:rsidR="00E46B2F" w:rsidRDefault="00E46B2F" w:rsidP="00E46B2F">
      <w:pPr>
        <w:spacing w:line="440" w:lineRule="atLeast"/>
        <w:ind w:firstLineChars="200" w:firstLine="485"/>
        <w:jc w:val="center"/>
      </w:pPr>
      <w:r>
        <w:rPr>
          <w:rFonts w:hint="eastAsia"/>
        </w:rPr>
        <w:t>图</w:t>
      </w:r>
      <w:r>
        <w:rPr>
          <w:rFonts w:hint="eastAsia"/>
        </w:rPr>
        <w:t xml:space="preserve">5-1 </w:t>
      </w:r>
    </w:p>
    <w:p w:rsidR="007E1F2A" w:rsidRPr="001E07F3" w:rsidRDefault="0068157F" w:rsidP="00CC6BD6">
      <w:pPr>
        <w:pStyle w:val="afa"/>
        <w:spacing w:line="440" w:lineRule="atLeast"/>
        <w:ind w:firstLine="485"/>
        <w:rPr>
          <w:sz w:val="24"/>
          <w:szCs w:val="20"/>
        </w:rPr>
      </w:pPr>
      <w:r w:rsidRPr="00E31592">
        <w:rPr>
          <w:rFonts w:ascii="Times New Roman" w:hAnsi="Times New Roman" w:hint="eastAsia"/>
          <w:sz w:val="24"/>
          <w:szCs w:val="20"/>
        </w:rPr>
        <w:t>在研究数据规模</w:t>
      </w:r>
      <w:r w:rsidR="00E46B2F" w:rsidRPr="00E31592">
        <w:rPr>
          <w:rFonts w:ascii="Times New Roman" w:hAnsi="Times New Roman" w:hint="eastAsia"/>
          <w:sz w:val="24"/>
          <w:szCs w:val="20"/>
        </w:rPr>
        <w:t>n</w:t>
      </w:r>
      <w:r w:rsidRPr="00E31592">
        <w:rPr>
          <w:rFonts w:ascii="Times New Roman" w:hAnsi="Times New Roman" w:hint="eastAsia"/>
          <w:sz w:val="24"/>
          <w:szCs w:val="20"/>
        </w:rPr>
        <w:t>对算法效率的影响时，保持其他因素不变。</w:t>
      </w:r>
      <w:r w:rsidR="00E46B2F" w:rsidRPr="00E31592">
        <w:rPr>
          <w:rFonts w:ascii="Times New Roman" w:hAnsi="Times New Roman" w:hint="eastAsia"/>
          <w:sz w:val="24"/>
          <w:szCs w:val="20"/>
        </w:rPr>
        <w:t>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E46B2F" w:rsidRPr="00E31592">
        <w:rPr>
          <w:rFonts w:ascii="Times New Roman" w:hAnsi="Times New Roman" w:hint="eastAsia"/>
          <w:sz w:val="24"/>
          <w:szCs w:val="20"/>
        </w:rPr>
        <w:t>RWMST</w:t>
      </w:r>
      <w:r w:rsidR="00E46B2F" w:rsidRPr="00E31592">
        <w:rPr>
          <w:rFonts w:ascii="Times New Roman" w:hAnsi="Times New Roman" w:hint="eastAsia"/>
          <w:sz w:val="24"/>
          <w:szCs w:val="20"/>
        </w:rPr>
        <w:t>算法中取样操作随结点的变化情况，图</w:t>
      </w:r>
      <w:r w:rsidR="00E46B2F" w:rsidRPr="00E31592">
        <w:rPr>
          <w:rFonts w:ascii="Times New Roman" w:hAnsi="Times New Roman" w:hint="eastAsia"/>
          <w:sz w:val="24"/>
          <w:szCs w:val="20"/>
        </w:rPr>
        <w:t>5-1</w:t>
      </w:r>
      <w:r w:rsidR="00E46B2F" w:rsidRPr="00E31592">
        <w:rPr>
          <w:rFonts w:ascii="Times New Roman" w:hAnsi="Times New Roman" w:hint="eastAsia"/>
          <w:sz w:val="24"/>
          <w:szCs w:val="20"/>
        </w:rPr>
        <w:t>所示为</w:t>
      </w:r>
      <w:r w:rsidR="00CC6BD6" w:rsidRPr="00E63A57">
        <w:rPr>
          <w:rFonts w:ascii="Times New Roman" w:hAnsi="Times New Roman" w:hint="eastAsia"/>
          <w:sz w:val="24"/>
          <w:szCs w:val="20"/>
        </w:rPr>
        <w:t>在算法的执行时间方面，如图</w:t>
      </w:r>
      <w:r w:rsidR="00CC6BD6" w:rsidRPr="00E63A57">
        <w:rPr>
          <w:rFonts w:ascii="Times New Roman" w:hAnsi="Times New Roman" w:hint="eastAsia"/>
          <w:sz w:val="24"/>
          <w:szCs w:val="20"/>
        </w:rPr>
        <w:t>5-</w:t>
      </w:r>
      <w:r w:rsidR="00CC6BD6" w:rsidRPr="00E63A57">
        <w:rPr>
          <w:rFonts w:ascii="Times New Roman" w:hAnsi="Times New Roman"/>
          <w:sz w:val="24"/>
          <w:szCs w:val="20"/>
        </w:rPr>
        <w:t>1</w:t>
      </w:r>
      <w:r w:rsidR="00CC6BD6" w:rsidRPr="00E63A57">
        <w:rPr>
          <w:rFonts w:ascii="Times New Roman" w:hAnsi="Times New Roman" w:hint="eastAsia"/>
          <w:sz w:val="24"/>
          <w:szCs w:val="20"/>
        </w:rPr>
        <w:t>所示，横坐标表示所求点组</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值，纵坐标表示运行时间，时间单位是</w:t>
      </w:r>
      <w:r w:rsidR="00CC6BD6" w:rsidRPr="00E63A57">
        <w:rPr>
          <w:rFonts w:ascii="Times New Roman" w:hAnsi="Times New Roman" w:hint="eastAsia"/>
          <w:sz w:val="24"/>
          <w:szCs w:val="20"/>
        </w:rPr>
        <w:t>ms</w:t>
      </w:r>
      <w:r w:rsidR="00CC6BD6" w:rsidRPr="00E63A57">
        <w:rPr>
          <w:rFonts w:ascii="Times New Roman" w:hAnsi="Times New Roman" w:hint="eastAsia"/>
          <w:sz w:val="24"/>
          <w:szCs w:val="20"/>
        </w:rPr>
        <w:t>。实验中，采用</w:t>
      </w:r>
      <w:r w:rsidR="00CC6BD6" w:rsidRPr="00E63A57">
        <w:rPr>
          <w:rFonts w:ascii="Times New Roman" w:hAnsi="Times New Roman" w:hint="eastAsia"/>
          <w:sz w:val="24"/>
          <w:szCs w:val="20"/>
        </w:rPr>
        <w:t>Po</w:t>
      </w:r>
      <w:r w:rsidR="00CC6BD6" w:rsidRPr="00E63A57">
        <w:rPr>
          <w:rFonts w:ascii="Times New Roman" w:hAnsi="Times New Roman"/>
          <w:sz w:val="24"/>
          <w:szCs w:val="20"/>
        </w:rPr>
        <w:t>intWise[10]</w:t>
      </w:r>
      <w:r w:rsidR="00CC6BD6" w:rsidRPr="00E63A57">
        <w:rPr>
          <w:rFonts w:ascii="Times New Roman" w:hAnsi="Times New Roman" w:hint="eastAsia"/>
          <w:sz w:val="24"/>
          <w:szCs w:val="20"/>
        </w:rPr>
        <w:t>算法计算组</w:t>
      </w:r>
      <w:r w:rsidR="00CC6BD6">
        <w:rPr>
          <w:rFonts w:ascii="Times New Roman" w:hAnsi="Times New Roman"/>
          <w:sz w:val="24"/>
          <w:szCs w:val="20"/>
        </w:rPr>
        <w:t>RWMST</w:t>
      </w:r>
      <w:r w:rsidR="00CC6BD6" w:rsidRPr="00E63A57">
        <w:rPr>
          <w:rFonts w:ascii="Times New Roman" w:hAnsi="Times New Roman" w:hint="eastAsia"/>
          <w:sz w:val="24"/>
          <w:szCs w:val="20"/>
        </w:rPr>
        <w:t>点组，由图中可以看出，每个算法的执行时间都随着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值的增大而增大。当</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值较小时，算法的执行速度都很快，且算法随着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值的增大，基本保持持平，没有太大差别。但算法相比执行时间会有所增加，因为算法是在算法计算结果的基础上对点组的进一步排序处理，必然增加了执行时间。从图中还可以发现，随着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的增大，算法和的执行时间呈指数型增长，</w:t>
      </w:r>
      <w:r w:rsidR="00CC6BD6" w:rsidRPr="00E63A57">
        <w:rPr>
          <w:rFonts w:ascii="Times New Roman" w:hAnsi="Times New Roman" w:hint="eastAsia"/>
          <w:sz w:val="24"/>
          <w:szCs w:val="20"/>
        </w:rPr>
        <w:lastRenderedPageBreak/>
        <w:t>时间增加的原因是：随着</w:t>
      </w:r>
      <w:r w:rsidR="00CC6BD6" w:rsidRPr="00E63A57">
        <w:rPr>
          <w:rFonts w:ascii="Times New Roman" w:hAnsi="Times New Roman" w:hint="eastAsia"/>
          <w:sz w:val="24"/>
          <w:szCs w:val="20"/>
        </w:rPr>
        <w:t>s</w:t>
      </w:r>
      <w:r w:rsidR="00CC6BD6" w:rsidRPr="00E63A57">
        <w:rPr>
          <w:rFonts w:ascii="Times New Roman" w:hAnsi="Times New Roman" w:hint="eastAsia"/>
          <w:sz w:val="24"/>
          <w:szCs w:val="20"/>
        </w:rPr>
        <w:t>的增大，前</w:t>
      </w:r>
      <w:r w:rsidR="00CC6BD6">
        <w:rPr>
          <w:rFonts w:ascii="Times New Roman" w:hAnsi="Times New Roman"/>
          <w:sz w:val="24"/>
          <w:szCs w:val="20"/>
        </w:rPr>
        <w:t>m</w:t>
      </w:r>
      <w:r w:rsidR="00CC6BD6">
        <w:rPr>
          <w:rFonts w:ascii="Times New Roman" w:hAnsi="Times New Roman" w:hint="eastAsia"/>
          <w:sz w:val="24"/>
          <w:szCs w:val="20"/>
        </w:rPr>
        <w:t>个</w:t>
      </w:r>
      <w:r w:rsidR="00CC6BD6" w:rsidRPr="00E63A57">
        <w:rPr>
          <w:rFonts w:ascii="Times New Roman" w:hAnsi="Times New Roman" w:hint="eastAsia"/>
          <w:sz w:val="24"/>
          <w:szCs w:val="20"/>
        </w:rPr>
        <w:t>层上点的个数会急剧增加，导致组点组的个数增加，数据规模变大。但是，基于的改进算法执行速度在很大程度上要优于其他两个算法。</w:t>
      </w:r>
      <w:bookmarkStart w:id="314" w:name="_Ref410062313"/>
      <w:bookmarkStart w:id="315" w:name="_Toc413504612"/>
    </w:p>
    <w:p w:rsidR="007E1F2A" w:rsidRDefault="00A41A2D" w:rsidP="007E1F2A">
      <w:pPr>
        <w:pStyle w:val="3"/>
        <w:spacing w:before="223" w:after="223"/>
      </w:pPr>
      <w:bookmarkStart w:id="316" w:name="_Toc509768589"/>
      <w:r>
        <w:rPr>
          <w:rFonts w:hint="eastAsia"/>
        </w:rPr>
        <w:t>5.3.4</w:t>
      </w:r>
      <w:r w:rsidR="007E1F2A">
        <w:rPr>
          <w:rFonts w:hint="eastAsia"/>
        </w:rPr>
        <w:t xml:space="preserve"> </w:t>
      </w:r>
      <w:r w:rsidR="007E1F2A">
        <w:rPr>
          <w:rFonts w:hint="eastAsia"/>
        </w:rPr>
        <w:t>内存增长情况比较</w:t>
      </w:r>
      <w:bookmarkEnd w:id="316"/>
    </w:p>
    <w:p w:rsidR="007E1F2A" w:rsidRDefault="00B8607C" w:rsidP="00F10880">
      <w:pPr>
        <w:spacing w:line="440" w:lineRule="atLeast"/>
        <w:ind w:firstLineChars="200" w:firstLine="485"/>
      </w:pPr>
      <w:r w:rsidRPr="001E07F3">
        <w:rPr>
          <w:rFonts w:hint="eastAsia"/>
        </w:rPr>
        <w:t>如图</w:t>
      </w:r>
      <w:r w:rsidRPr="001E07F3">
        <w:rPr>
          <w:rFonts w:hint="eastAsia"/>
        </w:rPr>
        <w:t>5</w:t>
      </w:r>
      <w:r w:rsidRPr="001E07F3">
        <w:t>-1</w:t>
      </w:r>
      <w:r w:rsidRPr="001E07F3">
        <w:rPr>
          <w:rFonts w:hint="eastAsia"/>
        </w:rPr>
        <w:t>阐释了四种算法的内存占用轨迹，</w:t>
      </w:r>
      <w:r w:rsidRPr="001E07F3">
        <w:t>其中</w:t>
      </w:r>
      <w:r w:rsidRPr="001E07F3">
        <w:rPr>
          <w:rFonts w:hint="eastAsia"/>
        </w:rPr>
        <w:t>SimpleRW</w:t>
      </w:r>
      <w:r w:rsidRPr="001E07F3">
        <w:rPr>
          <w:rFonts w:hint="eastAsia"/>
        </w:rPr>
        <w:t>和</w:t>
      </w:r>
      <w:r w:rsidRPr="001E07F3">
        <w:rPr>
          <w:rFonts w:hint="eastAsia"/>
        </w:rPr>
        <w:t>SA</w:t>
      </w:r>
      <w:r w:rsidRPr="001E07F3">
        <w:rPr>
          <w:rFonts w:hint="eastAsia"/>
        </w:rPr>
        <w:t>的内存占用情况几乎相同，</w:t>
      </w:r>
      <w:r w:rsidRPr="001E07F3">
        <w:t>而</w:t>
      </w:r>
      <w:r w:rsidRPr="001E07F3">
        <w:rPr>
          <w:rFonts w:hint="eastAsia"/>
        </w:rPr>
        <w:t>RWB</w:t>
      </w:r>
      <w:r w:rsidRPr="001E07F3">
        <w:rPr>
          <w:rFonts w:hint="eastAsia"/>
        </w:rPr>
        <w:t>与</w:t>
      </w:r>
      <w:r w:rsidRPr="001E07F3">
        <w:rPr>
          <w:rFonts w:hint="eastAsia"/>
        </w:rPr>
        <w:t>RWBT</w:t>
      </w:r>
      <w:r w:rsidR="004F2BC9" w:rsidRPr="001E07F3">
        <w:rPr>
          <w:rFonts w:hint="eastAsia"/>
        </w:rPr>
        <w:t>均</w:t>
      </w:r>
      <w:r w:rsidRPr="001E07F3">
        <w:rPr>
          <w:rFonts w:hint="eastAsia"/>
        </w:rPr>
        <w:t>多消耗</w:t>
      </w:r>
      <w:r w:rsidR="004F2BC9" w:rsidRPr="001E07F3">
        <w:rPr>
          <w:rFonts w:hint="eastAsia"/>
        </w:rPr>
        <w:t>了</w:t>
      </w:r>
      <w:r w:rsidRPr="001E07F3">
        <w:rPr>
          <w:rFonts w:hint="eastAsia"/>
        </w:rPr>
        <w:t>30</w:t>
      </w:r>
      <w:r w:rsidRPr="001E07F3">
        <w:t>%</w:t>
      </w:r>
      <w:r w:rsidRPr="001E07F3">
        <w:rPr>
          <w:rFonts w:hint="eastAsia"/>
        </w:rPr>
        <w:t>的内存空间</w:t>
      </w:r>
      <w:r w:rsidR="004F2BC9" w:rsidRPr="001E07F3">
        <w:rPr>
          <w:rFonts w:hint="eastAsia"/>
        </w:rPr>
        <w:t>，</w:t>
      </w:r>
      <w:r w:rsidR="004F2BC9" w:rsidRPr="001E07F3">
        <w:t>这是</w:t>
      </w:r>
      <w:r w:rsidR="004F2BC9" w:rsidRPr="001E07F3">
        <w:rPr>
          <w:rFonts w:hint="eastAsia"/>
        </w:rPr>
        <w:t>由于桶中的节点都是存储在动态数组中的，</w:t>
      </w:r>
      <w:r w:rsidR="004F2BC9" w:rsidRPr="001E07F3">
        <w:t>这些</w:t>
      </w:r>
      <w:r w:rsidR="004F2BC9" w:rsidRPr="001E07F3">
        <w:rPr>
          <w:rFonts w:hint="eastAsia"/>
        </w:rPr>
        <w:t>动态数组会比实际</w:t>
      </w:r>
      <w:r w:rsidR="00DC41A7">
        <w:rPr>
          <w:rFonts w:hint="eastAsia"/>
        </w:rPr>
        <w:t>需要申请更大的存储空间。</w:t>
      </w:r>
    </w:p>
    <w:p w:rsidR="007E1F2A" w:rsidRDefault="00352F96" w:rsidP="00F10880">
      <w:pPr>
        <w:spacing w:line="440" w:lineRule="atLeast"/>
        <w:ind w:firstLineChars="200" w:firstLine="485"/>
      </w:pPr>
      <w:r>
        <w:rPr>
          <w:rFonts w:hint="eastAsia"/>
        </w:rPr>
        <w:t>SimpleRW</w:t>
      </w:r>
      <w:r>
        <w:rPr>
          <w:rFonts w:hint="eastAsia"/>
        </w:rPr>
        <w:t>与</w:t>
      </w:r>
      <w:r>
        <w:rPr>
          <w:rFonts w:hint="eastAsia"/>
        </w:rPr>
        <w:t>SA</w:t>
      </w:r>
      <w:r>
        <w:rPr>
          <w:rFonts w:hint="eastAsia"/>
        </w:rPr>
        <w:t>算法需要申请一个大小为</w:t>
      </w:r>
      <w:r>
        <w:rPr>
          <w:rFonts w:hint="eastAsia"/>
        </w:rPr>
        <w:t>n</w:t>
      </w:r>
      <w:r>
        <w:rPr>
          <w:rFonts w:hint="eastAsia"/>
        </w:rPr>
        <w:t>的数组存储</w:t>
      </w:r>
      <w:r w:rsidR="0007794D">
        <w:rPr>
          <w:rFonts w:hint="eastAsia"/>
        </w:rPr>
        <w:t>节点的度。</w:t>
      </w:r>
      <w:r w:rsidR="0007794D">
        <w:t>因此</w:t>
      </w:r>
      <w:r w:rsidR="0007794D">
        <w:rPr>
          <w:rFonts w:hint="eastAsia"/>
        </w:rPr>
        <w:t>，考虑到性能和效率本文实验仅仅采用了</w:t>
      </w:r>
      <w:r w:rsidR="008D5784">
        <w:rPr>
          <w:rFonts w:hint="eastAsia"/>
        </w:rPr>
        <w:t>数组的结构存储节点相应的度值。</w:t>
      </w:r>
      <w:r w:rsidR="008D5784">
        <w:t>而</w:t>
      </w:r>
      <w:r w:rsidR="008D5784">
        <w:rPr>
          <w:rFonts w:hint="eastAsia"/>
        </w:rPr>
        <w:t>用到的基于桶的</w:t>
      </w:r>
      <w:r w:rsidR="008D5784">
        <w:rPr>
          <w:rFonts w:hint="eastAsia"/>
        </w:rPr>
        <w:t>RWB</w:t>
      </w:r>
      <w:r w:rsidR="008D5784">
        <w:rPr>
          <w:rFonts w:hint="eastAsia"/>
        </w:rPr>
        <w:t>结构采用红黑树进行存储，</w:t>
      </w:r>
      <w:r w:rsidR="008D5784">
        <w:t>这样</w:t>
      </w:r>
      <w:r w:rsidR="008D5784">
        <w:rPr>
          <w:rFonts w:hint="eastAsia"/>
        </w:rPr>
        <w:t>可以保证</w:t>
      </w:r>
      <w:r w:rsidR="00273131">
        <w:rPr>
          <w:rFonts w:hint="eastAsia"/>
        </w:rPr>
        <w:t>遍历过程的整体有序，</w:t>
      </w:r>
      <w:r w:rsidR="00273131">
        <w:t>可以</w:t>
      </w:r>
      <w:r w:rsidR="00273131">
        <w:rPr>
          <w:rFonts w:hint="eastAsia"/>
        </w:rPr>
        <w:t>加快查询，</w:t>
      </w:r>
      <w:r w:rsidR="00273131">
        <w:t>删除</w:t>
      </w:r>
      <w:r w:rsidR="00273131">
        <w:rPr>
          <w:rFonts w:hint="eastAsia"/>
        </w:rPr>
        <w:t>，</w:t>
      </w:r>
      <w:r w:rsidR="00273131">
        <w:t>插入</w:t>
      </w:r>
      <w:r w:rsidR="00273131">
        <w:rPr>
          <w:rFonts w:hint="eastAsia"/>
        </w:rPr>
        <w:t>等操作的速度。</w:t>
      </w:r>
      <w:r w:rsidR="00273131">
        <w:t>桶</w:t>
      </w:r>
      <w:r w:rsidR="00273131">
        <w:rPr>
          <w:rFonts w:hint="eastAsia"/>
        </w:rPr>
        <w:t>中的节点存储在动态增长的数组中。</w:t>
      </w:r>
    </w:p>
    <w:p w:rsidR="00CB695D" w:rsidRPr="00203A5C" w:rsidRDefault="00CB695D" w:rsidP="00F10880">
      <w:pPr>
        <w:spacing w:line="440" w:lineRule="atLeast"/>
        <w:ind w:firstLineChars="200" w:firstLine="485"/>
      </w:pPr>
      <w:r>
        <w:rPr>
          <w:noProof/>
        </w:rPr>
        <w:drawing>
          <wp:inline distT="0" distB="0" distL="0" distR="0">
            <wp:extent cx="4362450" cy="2409825"/>
            <wp:effectExtent l="19050" t="0" r="1905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1C1F7A" w:rsidRDefault="001C1F7A" w:rsidP="00F15401">
      <w:pPr>
        <w:pStyle w:val="2"/>
        <w:spacing w:before="223" w:after="223"/>
      </w:pPr>
      <w:bookmarkStart w:id="317" w:name="_Toc509768590"/>
      <w:r>
        <w:rPr>
          <w:rFonts w:hint="eastAsia"/>
        </w:rPr>
        <w:t>5.</w:t>
      </w:r>
      <w:r w:rsidR="000C2026">
        <w:t>4</w:t>
      </w:r>
      <w:r w:rsidR="003C3667">
        <w:rPr>
          <w:rFonts w:hint="eastAsia"/>
        </w:rPr>
        <w:t xml:space="preserve"> </w:t>
      </w:r>
      <w:r>
        <w:rPr>
          <w:rFonts w:hint="eastAsia"/>
        </w:rPr>
        <w:t>本章小结</w:t>
      </w:r>
      <w:bookmarkEnd w:id="314"/>
      <w:bookmarkEnd w:id="315"/>
      <w:bookmarkEnd w:id="317"/>
    </w:p>
    <w:p w:rsidR="00A40E3F" w:rsidRPr="00A40E3F" w:rsidRDefault="001C1F7A" w:rsidP="00A40E3F">
      <w:pPr>
        <w:spacing w:line="440" w:lineRule="atLeast"/>
        <w:ind w:firstLineChars="200" w:firstLine="485"/>
        <w:rPr>
          <w:color w:val="000000"/>
          <w:kern w:val="0"/>
        </w:rPr>
      </w:pPr>
      <w:r w:rsidRPr="001E07F3">
        <w:t>本章</w:t>
      </w:r>
      <w:r w:rsidR="006F05B7" w:rsidRPr="001E07F3">
        <w:rPr>
          <w:rFonts w:hint="eastAsia"/>
        </w:rPr>
        <w:t>在开始阶段</w:t>
      </w:r>
      <w:r w:rsidRPr="001E07F3">
        <w:t>介绍</w:t>
      </w:r>
      <w:r w:rsidRPr="001E07F3">
        <w:rPr>
          <w:rFonts w:hint="eastAsia"/>
        </w:rPr>
        <w:t>了</w:t>
      </w:r>
      <w:r w:rsidRPr="001E07F3">
        <w:t>实验</w:t>
      </w:r>
      <w:r w:rsidRPr="001E07F3">
        <w:rPr>
          <w:rFonts w:hint="eastAsia"/>
        </w:rPr>
        <w:t>所</w:t>
      </w:r>
      <w:r w:rsidR="003E7566" w:rsidRPr="001E07F3">
        <w:t>使</w:t>
      </w:r>
      <w:r w:rsidR="003E7566" w:rsidRPr="001E07F3">
        <w:rPr>
          <w:rFonts w:hint="eastAsia"/>
        </w:rPr>
        <w:t>用的环境和实验所用</w:t>
      </w:r>
      <w:r w:rsidR="00F12F1A" w:rsidRPr="001E07F3">
        <w:rPr>
          <w:rFonts w:hint="eastAsia"/>
        </w:rPr>
        <w:t>到的</w:t>
      </w:r>
      <w:r w:rsidR="003E7566" w:rsidRPr="001E07F3">
        <w:rPr>
          <w:rFonts w:hint="eastAsia"/>
        </w:rPr>
        <w:t>数据集</w:t>
      </w:r>
      <w:r w:rsidR="008D68D3" w:rsidRPr="001E07F3">
        <w:rPr>
          <w:rFonts w:hint="eastAsia"/>
        </w:rPr>
        <w:t>，</w:t>
      </w:r>
      <w:r w:rsidR="003E7566" w:rsidRPr="001E07F3">
        <w:rPr>
          <w:rFonts w:hint="eastAsia"/>
        </w:rPr>
        <w:t>然后在</w:t>
      </w:r>
      <w:r w:rsidR="00F12F1A" w:rsidRPr="001E07F3">
        <w:t>Eclipse</w:t>
      </w:r>
      <w:r w:rsidR="003E7566" w:rsidRPr="001E07F3">
        <w:rPr>
          <w:rFonts w:hint="eastAsia"/>
        </w:rPr>
        <w:t>环境下用</w:t>
      </w:r>
      <w:r w:rsidR="00F12F1A" w:rsidRPr="001E07F3">
        <w:rPr>
          <w:rFonts w:hint="eastAsia"/>
        </w:rPr>
        <w:t>Java</w:t>
      </w:r>
      <w:r w:rsidR="003E7566" w:rsidRPr="001E07F3">
        <w:rPr>
          <w:rFonts w:hint="eastAsia"/>
        </w:rPr>
        <w:t>语言编程实现了</w:t>
      </w:r>
      <w:r w:rsidR="00FB5623">
        <w:rPr>
          <w:rFonts w:hint="eastAsia"/>
        </w:rPr>
        <w:t>S</w:t>
      </w:r>
      <w:r w:rsidR="00FB5623">
        <w:t>i</w:t>
      </w:r>
      <w:r w:rsidR="00FB5623">
        <w:rPr>
          <w:rFonts w:hint="eastAsia"/>
        </w:rPr>
        <w:t>mpleRW</w:t>
      </w:r>
      <w:r w:rsidR="00FB5623">
        <w:rPr>
          <w:rFonts w:hint="eastAsia"/>
        </w:rPr>
        <w:t>算法，</w:t>
      </w:r>
      <w:r w:rsidR="00FB5623">
        <w:t>RW</w:t>
      </w:r>
      <w:r w:rsidR="00C82850">
        <w:t>-bucket</w:t>
      </w:r>
      <w:r w:rsidR="00FB5623">
        <w:rPr>
          <w:rFonts w:hint="eastAsia"/>
        </w:rPr>
        <w:t>算法，</w:t>
      </w:r>
      <w:r w:rsidR="00FB5623">
        <w:t>RWBT</w:t>
      </w:r>
      <w:r w:rsidR="00FB5623">
        <w:rPr>
          <w:rFonts w:hint="eastAsia"/>
        </w:rPr>
        <w:t>算法，</w:t>
      </w:r>
      <w:r w:rsidR="00FB5623">
        <w:t>RWBMT</w:t>
      </w:r>
      <w:r w:rsidR="00FB5623">
        <w:rPr>
          <w:rFonts w:hint="eastAsia"/>
        </w:rPr>
        <w:t>算法和</w:t>
      </w:r>
      <w:r w:rsidR="00FB5623">
        <w:rPr>
          <w:rFonts w:hint="eastAsia"/>
        </w:rPr>
        <w:t>RWBMST</w:t>
      </w:r>
      <w:r w:rsidR="00FB5623">
        <w:rPr>
          <w:rFonts w:hint="eastAsia"/>
        </w:rPr>
        <w:t>算法，</w:t>
      </w:r>
      <w:r w:rsidR="00FB5623">
        <w:t>并在</w:t>
      </w:r>
      <w:r w:rsidR="00FB5623">
        <w:rPr>
          <w:rFonts w:hint="eastAsia"/>
        </w:rPr>
        <w:t>程序自动生成的随机数数据集上进行对比实验。最后客观地对实验的结果进行了详细地分析，从</w:t>
      </w:r>
      <w:r w:rsidR="00423303" w:rsidRPr="001E07F3">
        <w:rPr>
          <w:rFonts w:hint="eastAsia"/>
        </w:rPr>
        <w:t>算法</w:t>
      </w:r>
      <w:r w:rsidR="00FB5623">
        <w:rPr>
          <w:rFonts w:hint="eastAsia"/>
        </w:rPr>
        <w:t>的处理时间</w:t>
      </w:r>
      <w:r w:rsidR="004F28B0">
        <w:rPr>
          <w:rFonts w:hint="eastAsia"/>
        </w:rPr>
        <w:t>方面</w:t>
      </w:r>
      <w:r w:rsidR="00FB5623">
        <w:rPr>
          <w:rFonts w:hint="eastAsia"/>
        </w:rPr>
        <w:t>验证了</w:t>
      </w:r>
      <w:r w:rsidR="00FB5623">
        <w:rPr>
          <w:rFonts w:hint="eastAsia"/>
        </w:rPr>
        <w:t>RWBMST</w:t>
      </w:r>
      <w:r w:rsidR="00FB5623">
        <w:rPr>
          <w:rFonts w:hint="eastAsia"/>
        </w:rPr>
        <w:t>算法的高效性和</w:t>
      </w:r>
      <w:r w:rsidR="007C5915" w:rsidRPr="001E07F3">
        <w:rPr>
          <w:rFonts w:hint="eastAsia"/>
        </w:rPr>
        <w:t>可行性。</w:t>
      </w:r>
      <w:bookmarkStart w:id="318" w:name="_Toc20404"/>
      <w:bookmarkStart w:id="319" w:name="_Toc20816"/>
      <w:bookmarkStart w:id="320" w:name="_Toc23156"/>
      <w:bookmarkStart w:id="321" w:name="_Toc776"/>
      <w:bookmarkStart w:id="322" w:name="_Toc12178"/>
      <w:bookmarkStart w:id="323" w:name="_Toc12098"/>
      <w:bookmarkStart w:id="324" w:name="_Toc14267"/>
      <w:bookmarkStart w:id="325" w:name="_Toc30521"/>
      <w:bookmarkStart w:id="326" w:name="_Toc18574"/>
      <w:bookmarkStart w:id="327" w:name="_Toc12722"/>
      <w:bookmarkStart w:id="328" w:name="_Toc10112"/>
      <w:bookmarkStart w:id="329" w:name="_Toc310328851"/>
      <w:bookmarkStart w:id="330" w:name="_Toc310329220"/>
      <w:bookmarkStart w:id="331" w:name="_Toc19493"/>
      <w:bookmarkStart w:id="332" w:name="_Toc32403"/>
      <w:bookmarkStart w:id="333" w:name="_Toc310345996"/>
      <w:bookmarkStart w:id="334" w:name="_Toc310532812"/>
      <w:bookmarkStart w:id="335" w:name="_Toc310539503"/>
      <w:bookmarkStart w:id="336" w:name="_Toc310539674"/>
      <w:bookmarkStart w:id="337" w:name="_Toc310587309"/>
      <w:bookmarkStart w:id="338" w:name="_Toc310623928"/>
      <w:bookmarkStart w:id="339" w:name="_Toc310626533"/>
      <w:bookmarkStart w:id="340" w:name="_Toc310626582"/>
      <w:bookmarkStart w:id="341" w:name="_Toc310946306"/>
      <w:bookmarkStart w:id="342" w:name="_Toc310946849"/>
      <w:bookmarkStart w:id="343" w:name="_Toc310946953"/>
      <w:bookmarkStart w:id="344" w:name="_Toc310971987"/>
      <w:bookmarkStart w:id="345" w:name="_Toc311122340"/>
      <w:bookmarkStart w:id="346" w:name="_Toc311193794"/>
      <w:bookmarkStart w:id="347" w:name="_Toc311299943"/>
      <w:bookmarkStart w:id="348" w:name="_Toc311367175"/>
      <w:bookmarkStart w:id="349" w:name="_Toc311446167"/>
      <w:bookmarkStart w:id="350" w:name="_Toc10378"/>
      <w:bookmarkStart w:id="351" w:name="_Toc31279"/>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rsidR="000E518E" w:rsidRDefault="000E518E" w:rsidP="008E0F12">
      <w:pPr>
        <w:pStyle w:val="1"/>
        <w:spacing w:before="447" w:after="357"/>
        <w:sectPr w:rsidR="000E518E" w:rsidSect="0014004B">
          <w:headerReference w:type="default" r:id="rId48"/>
          <w:headerReference w:type="first" r:id="rId49"/>
          <w:pgSz w:w="11907" w:h="16840"/>
          <w:pgMar w:top="1701" w:right="1588" w:bottom="1701" w:left="1588" w:header="1418" w:footer="1418" w:gutter="0"/>
          <w:cols w:space="720"/>
          <w:titlePg/>
          <w:docGrid w:type="linesAndChars" w:linePitch="447" w:charSpace="517"/>
        </w:sectPr>
      </w:pPr>
    </w:p>
    <w:p w:rsidR="005B451A" w:rsidRPr="005B451A" w:rsidRDefault="005B451A" w:rsidP="008E0F12">
      <w:pPr>
        <w:pStyle w:val="1"/>
        <w:spacing w:before="447" w:after="357"/>
      </w:pPr>
      <w:bookmarkStart w:id="352" w:name="_Toc509768591"/>
      <w:r w:rsidRPr="005B451A">
        <w:rPr>
          <w:rFonts w:hint="eastAsia"/>
        </w:rPr>
        <w:lastRenderedPageBreak/>
        <w:t>结</w:t>
      </w:r>
      <w:r>
        <w:t xml:space="preserve">  </w:t>
      </w:r>
      <w:r w:rsidRPr="005B451A">
        <w:rPr>
          <w:rFonts w:hint="eastAsia"/>
        </w:rPr>
        <w:t>论</w:t>
      </w:r>
      <w:bookmarkEnd w:id="352"/>
    </w:p>
    <w:p w:rsidR="00D67B5F" w:rsidRDefault="00A70ED2" w:rsidP="002A1971">
      <w:pPr>
        <w:spacing w:line="440" w:lineRule="atLeast"/>
        <w:ind w:firstLineChars="200" w:firstLine="485"/>
      </w:pPr>
      <w:r w:rsidRPr="001E07F3">
        <w:rPr>
          <w:rFonts w:hint="eastAsia"/>
        </w:rPr>
        <w:t>经过多年的研究</w:t>
      </w:r>
      <w:r w:rsidR="00310489">
        <w:rPr>
          <w:rFonts w:hint="eastAsia"/>
        </w:rPr>
        <w:t>，</w:t>
      </w:r>
      <w:r w:rsidR="00B5061F">
        <w:rPr>
          <w:rFonts w:hint="eastAsia"/>
        </w:rPr>
        <w:t>无标度网络的研究已经取得了大量的成果，</w:t>
      </w:r>
      <w:r w:rsidR="00B5061F">
        <w:t>但是</w:t>
      </w:r>
      <w:r w:rsidR="00310489">
        <w:rPr>
          <w:rFonts w:hint="eastAsia"/>
        </w:rPr>
        <w:t>对</w:t>
      </w:r>
      <w:r w:rsidR="00B5061F">
        <w:rPr>
          <w:rFonts w:hint="eastAsia"/>
        </w:rPr>
        <w:t>符合现实特性的</w:t>
      </w:r>
      <w:r w:rsidR="00310489">
        <w:rPr>
          <w:rFonts w:hint="eastAsia"/>
        </w:rPr>
        <w:t>大规模的</w:t>
      </w:r>
      <w:r w:rsidR="00B5061F">
        <w:rPr>
          <w:rFonts w:hint="eastAsia"/>
        </w:rPr>
        <w:t>复杂</w:t>
      </w:r>
      <w:r w:rsidR="00310489">
        <w:rPr>
          <w:rFonts w:hint="eastAsia"/>
        </w:rPr>
        <w:t>无标度网络</w:t>
      </w:r>
      <w:r w:rsidR="00EA0D66">
        <w:rPr>
          <w:rFonts w:hint="eastAsia"/>
        </w:rPr>
        <w:t>领域</w:t>
      </w:r>
      <w:r w:rsidR="00310489">
        <w:rPr>
          <w:rFonts w:hint="eastAsia"/>
        </w:rPr>
        <w:t>研究</w:t>
      </w:r>
      <w:r w:rsidR="00EA0D66">
        <w:rPr>
          <w:rFonts w:hint="eastAsia"/>
        </w:rPr>
        <w:t>的缺失</w:t>
      </w:r>
      <w:r w:rsidR="00310489">
        <w:rPr>
          <w:rFonts w:hint="eastAsia"/>
        </w:rPr>
        <w:t>，</w:t>
      </w:r>
      <w:r w:rsidR="002A1971">
        <w:rPr>
          <w:rFonts w:hint="eastAsia"/>
        </w:rPr>
        <w:t>需要</w:t>
      </w:r>
      <w:r w:rsidR="00B5061F">
        <w:rPr>
          <w:rFonts w:hint="eastAsia"/>
        </w:rPr>
        <w:t>一种基于内存</w:t>
      </w:r>
      <w:r w:rsidR="002A1971">
        <w:rPr>
          <w:rFonts w:hint="eastAsia"/>
        </w:rPr>
        <w:t>创建大规模图相应的算法，</w:t>
      </w:r>
      <w:r w:rsidR="00FE31A0">
        <w:rPr>
          <w:rFonts w:hint="eastAsia"/>
        </w:rPr>
        <w:t>本篇论文</w:t>
      </w:r>
      <w:r w:rsidR="00B93638">
        <w:rPr>
          <w:rFonts w:hint="eastAsia"/>
        </w:rPr>
        <w:t>针对已有网络图生成算法不能适用于现实场景中图规模不断增长的问题，</w:t>
      </w:r>
      <w:r w:rsidR="00FE31A0">
        <w:rPr>
          <w:rFonts w:hint="eastAsia"/>
        </w:rPr>
        <w:t>提出了一种基于内存的</w:t>
      </w:r>
      <w:r w:rsidR="00B93638">
        <w:rPr>
          <w:rFonts w:hint="eastAsia"/>
        </w:rPr>
        <w:t>快速轮盘的数据结构</w:t>
      </w:r>
      <w:r w:rsidR="00FE31A0">
        <w:rPr>
          <w:rFonts w:hint="eastAsia"/>
        </w:rPr>
        <w:t>，</w:t>
      </w:r>
      <w:r w:rsidR="00FE31A0">
        <w:t>RWBT</w:t>
      </w:r>
      <w:r w:rsidR="00FE31A0">
        <w:rPr>
          <w:rFonts w:hint="eastAsia"/>
        </w:rPr>
        <w:t>，</w:t>
      </w:r>
      <w:r w:rsidR="00FE31A0">
        <w:t>提高了</w:t>
      </w:r>
      <w:r w:rsidR="00FE31A0">
        <w:rPr>
          <w:rFonts w:hint="eastAsia"/>
        </w:rPr>
        <w:t>BA</w:t>
      </w:r>
      <w:r w:rsidR="00FE31A0">
        <w:rPr>
          <w:rFonts w:hint="eastAsia"/>
        </w:rPr>
        <w:t>模型的效率，</w:t>
      </w:r>
      <w:r w:rsidR="00FE31A0">
        <w:t>并对</w:t>
      </w:r>
      <w:r w:rsidR="00FE31A0">
        <w:rPr>
          <w:rFonts w:hint="eastAsia"/>
        </w:rPr>
        <w:t>该算法进行优化提出了</w:t>
      </w:r>
      <w:r w:rsidR="00522D8B">
        <w:rPr>
          <w:rFonts w:hint="eastAsia"/>
        </w:rPr>
        <w:t>RWT</w:t>
      </w:r>
      <w:r w:rsidR="00FE31A0">
        <w:rPr>
          <w:rFonts w:hint="eastAsia"/>
        </w:rPr>
        <w:t>T</w:t>
      </w:r>
      <w:r w:rsidR="009E3308">
        <w:rPr>
          <w:rFonts w:hint="eastAsia"/>
        </w:rPr>
        <w:t>结构，</w:t>
      </w:r>
      <w:r w:rsidR="009E3308">
        <w:t>通过</w:t>
      </w:r>
      <w:r w:rsidR="009E3308">
        <w:rPr>
          <w:rFonts w:hint="eastAsia"/>
        </w:rPr>
        <w:t>将二叉树扩展为三叉树并改进相关遍历策略</w:t>
      </w:r>
      <w:r w:rsidR="008E753F">
        <w:rPr>
          <w:rFonts w:hint="eastAsia"/>
        </w:rPr>
        <w:t>，</w:t>
      </w:r>
      <w:r w:rsidR="008E753F">
        <w:t>提出</w:t>
      </w:r>
      <w:r w:rsidR="008E753F">
        <w:rPr>
          <w:rFonts w:hint="eastAsia"/>
        </w:rPr>
        <w:t>了</w:t>
      </w:r>
      <w:r w:rsidR="00522D8B">
        <w:rPr>
          <w:rFonts w:hint="eastAsia"/>
        </w:rPr>
        <w:t>RW</w:t>
      </w:r>
      <w:r w:rsidR="008E753F">
        <w:rPr>
          <w:rFonts w:hint="eastAsia"/>
        </w:rPr>
        <w:t>MST</w:t>
      </w:r>
      <w:r w:rsidR="008E753F">
        <w:rPr>
          <w:rFonts w:hint="eastAsia"/>
        </w:rPr>
        <w:t>结构</w:t>
      </w:r>
      <w:r w:rsidR="00B5061F">
        <w:rPr>
          <w:rFonts w:hint="eastAsia"/>
        </w:rPr>
        <w:t>对</w:t>
      </w:r>
      <w:r w:rsidR="00B5061F">
        <w:rPr>
          <w:rFonts w:hint="eastAsia"/>
        </w:rPr>
        <w:t>RWTT</w:t>
      </w:r>
      <w:r w:rsidR="00B5061F">
        <w:rPr>
          <w:rFonts w:hint="eastAsia"/>
        </w:rPr>
        <w:t>的插入过程进行排序处理，</w:t>
      </w:r>
      <w:r w:rsidR="008E753F">
        <w:rPr>
          <w:rFonts w:hint="eastAsia"/>
        </w:rPr>
        <w:t>进一步提高了无标度网络创建的速度</w:t>
      </w:r>
      <w:r w:rsidR="008F1789">
        <w:rPr>
          <w:rFonts w:hint="eastAsia"/>
        </w:rPr>
        <w:t>。</w:t>
      </w:r>
      <w:r w:rsidR="00522D8B">
        <w:t>RW</w:t>
      </w:r>
      <w:r w:rsidR="008F1789">
        <w:t>MST</w:t>
      </w:r>
      <w:r w:rsidR="008F1789">
        <w:rPr>
          <w:rFonts w:hint="eastAsia"/>
        </w:rPr>
        <w:t>是一种快速，精确并且可以普遍应用到基于优先连接创建无标度网络的过程的算法。</w:t>
      </w:r>
      <w:r w:rsidR="0020670E">
        <w:rPr>
          <w:rFonts w:hint="eastAsia"/>
        </w:rPr>
        <w:t>通过以上的对比实验证明了基于</w:t>
      </w:r>
      <w:r w:rsidR="00522D8B">
        <w:rPr>
          <w:rFonts w:hint="eastAsia"/>
        </w:rPr>
        <w:t>RW</w:t>
      </w:r>
      <w:r w:rsidR="0020670E">
        <w:rPr>
          <w:rFonts w:hint="eastAsia"/>
        </w:rPr>
        <w:t>MST</w:t>
      </w:r>
      <w:r w:rsidR="0020670E">
        <w:rPr>
          <w:rFonts w:hint="eastAsia"/>
        </w:rPr>
        <w:t>结构的算法明显比其他几种算法</w:t>
      </w:r>
      <w:r w:rsidR="003246D1">
        <w:rPr>
          <w:rFonts w:hint="eastAsia"/>
        </w:rPr>
        <w:t>执行速度有了大幅提高</w:t>
      </w:r>
      <w:r w:rsidR="0020670E">
        <w:rPr>
          <w:rFonts w:hint="eastAsia"/>
        </w:rPr>
        <w:t>。</w:t>
      </w:r>
      <w:r w:rsidR="003246D1">
        <w:rPr>
          <w:rFonts w:hint="eastAsia"/>
        </w:rPr>
        <w:t>而且</w:t>
      </w:r>
      <w:r w:rsidR="00536543">
        <w:rPr>
          <w:rFonts w:hint="eastAsia"/>
        </w:rPr>
        <w:t>在时间复杂度上也由最基础算法的</w:t>
      </w:r>
      <w:r w:rsidR="00536543">
        <w:rPr>
          <w:rFonts w:hint="eastAsia"/>
        </w:rPr>
        <w:t>O(</w:t>
      </w:r>
      <w:r w:rsidR="00536543">
        <w:t>|V|</w:t>
      </w:r>
      <w:r w:rsidR="00536543" w:rsidRPr="00536543">
        <w:rPr>
          <w:vertAlign w:val="superscript"/>
        </w:rPr>
        <w:t>2</w:t>
      </w:r>
      <w:r w:rsidR="00536543">
        <w:rPr>
          <w:rFonts w:hint="eastAsia"/>
        </w:rPr>
        <w:t>)</w:t>
      </w:r>
      <w:r w:rsidR="00536543">
        <w:rPr>
          <w:rFonts w:hint="eastAsia"/>
        </w:rPr>
        <w:t>提高到了接近线性的复杂度，</w:t>
      </w:r>
      <w:r w:rsidR="003626BE">
        <w:rPr>
          <w:rFonts w:hint="eastAsia"/>
        </w:rPr>
        <w:t>对大型无标度网络创建技术</w:t>
      </w:r>
      <w:r w:rsidR="003626BE">
        <w:t>这</w:t>
      </w:r>
      <w:r w:rsidR="00536543">
        <w:rPr>
          <w:rFonts w:hint="eastAsia"/>
        </w:rPr>
        <w:t>方面的优化使得</w:t>
      </w:r>
      <w:r w:rsidR="003626BE">
        <w:rPr>
          <w:rFonts w:hint="eastAsia"/>
        </w:rPr>
        <w:t>对大规模复杂网络结构的研究变得可行。</w:t>
      </w:r>
    </w:p>
    <w:p w:rsidR="00C81578" w:rsidRPr="00C81578" w:rsidRDefault="00522D8B" w:rsidP="002A1971">
      <w:pPr>
        <w:spacing w:line="440" w:lineRule="atLeast"/>
        <w:ind w:firstLineChars="200" w:firstLine="485"/>
      </w:pPr>
      <w:r>
        <w:rPr>
          <w:rFonts w:hint="eastAsia"/>
        </w:rPr>
        <w:t>RW</w:t>
      </w:r>
      <w:r w:rsidR="00C81578">
        <w:rPr>
          <w:rFonts w:hint="eastAsia"/>
        </w:rPr>
        <w:t>MST</w:t>
      </w:r>
      <w:r>
        <w:rPr>
          <w:rFonts w:hint="eastAsia"/>
        </w:rPr>
        <w:t>结构是一种</w:t>
      </w:r>
      <w:r w:rsidR="00C81578">
        <w:rPr>
          <w:rFonts w:hint="eastAsia"/>
        </w:rPr>
        <w:t>没有经过近似处理的精确的串行轮盘数据结构</w:t>
      </w:r>
      <w:r w:rsidR="003C2135">
        <w:rPr>
          <w:rFonts w:hint="eastAsia"/>
        </w:rPr>
        <w:t>，因此</w:t>
      </w:r>
      <w:r w:rsidR="00F7426F">
        <w:rPr>
          <w:rFonts w:hint="eastAsia"/>
        </w:rPr>
        <w:t>，</w:t>
      </w:r>
      <w:r w:rsidR="00F7426F">
        <w:t>这种</w:t>
      </w:r>
      <w:r w:rsidR="003C2135">
        <w:rPr>
          <w:rFonts w:hint="eastAsia"/>
        </w:rPr>
        <w:t>精确的</w:t>
      </w:r>
      <w:r w:rsidR="00F7426F">
        <w:rPr>
          <w:rFonts w:hint="eastAsia"/>
        </w:rPr>
        <w:t>数据结构</w:t>
      </w:r>
      <w:r w:rsidR="003C2135">
        <w:rPr>
          <w:rFonts w:hint="eastAsia"/>
        </w:rPr>
        <w:t>可以在不失精确度的情形下</w:t>
      </w:r>
      <w:r w:rsidR="00881371">
        <w:rPr>
          <w:rFonts w:hint="eastAsia"/>
        </w:rPr>
        <w:t>为</w:t>
      </w:r>
      <w:r w:rsidR="00F7426F">
        <w:rPr>
          <w:rFonts w:hint="eastAsia"/>
        </w:rPr>
        <w:t>处理创建大规模网络图结构的可扩展性</w:t>
      </w:r>
      <w:r w:rsidR="003C2135">
        <w:rPr>
          <w:rFonts w:hint="eastAsia"/>
        </w:rPr>
        <w:t>提供理论依据</w:t>
      </w:r>
      <w:r w:rsidR="00F7426F">
        <w:rPr>
          <w:rFonts w:hint="eastAsia"/>
        </w:rPr>
        <w:t>。</w:t>
      </w:r>
      <w:r w:rsidR="00F7426F">
        <w:t>换而</w:t>
      </w:r>
      <w:r w:rsidR="00F7426F">
        <w:rPr>
          <w:rFonts w:hint="eastAsia"/>
        </w:rPr>
        <w:t>言之，</w:t>
      </w:r>
      <w:r w:rsidR="00F7426F">
        <w:t>轮盘</w:t>
      </w:r>
      <w:r w:rsidR="00F7426F">
        <w:rPr>
          <w:rFonts w:hint="eastAsia"/>
        </w:rPr>
        <w:t>结构</w:t>
      </w:r>
      <w:r w:rsidR="00A3339E">
        <w:rPr>
          <w:rFonts w:hint="eastAsia"/>
        </w:rPr>
        <w:t>也同样适用于基于并行处理方法的构建过程以及分布式的优先连接机制，</w:t>
      </w:r>
      <w:r w:rsidR="00A3339E">
        <w:t>这种</w:t>
      </w:r>
      <w:r w:rsidR="00A3339E">
        <w:rPr>
          <w:rFonts w:hint="eastAsia"/>
        </w:rPr>
        <w:t>思路通过将问题规模从</w:t>
      </w:r>
      <w:r w:rsidR="00A3339E">
        <w:rPr>
          <w:rFonts w:hint="eastAsia"/>
        </w:rPr>
        <w:t>O(n)</w:t>
      </w:r>
      <w:r w:rsidR="00A3339E">
        <w:rPr>
          <w:rFonts w:hint="eastAsia"/>
        </w:rPr>
        <w:t>减小到</w:t>
      </w:r>
      <w:r w:rsidR="00A3339E">
        <w:rPr>
          <w:rFonts w:hint="eastAsia"/>
        </w:rPr>
        <w:t>O(|B|)</w:t>
      </w:r>
      <w:r w:rsidR="00E31592">
        <w:rPr>
          <w:rFonts w:hint="eastAsia"/>
        </w:rPr>
        <w:t>，</w:t>
      </w:r>
      <w:r w:rsidR="00A3339E">
        <w:rPr>
          <w:rFonts w:hint="eastAsia"/>
        </w:rPr>
        <w:t>大大提高</w:t>
      </w:r>
      <w:r w:rsidR="0089044A">
        <w:rPr>
          <w:rFonts w:hint="eastAsia"/>
        </w:rPr>
        <w:t>了</w:t>
      </w:r>
      <w:r w:rsidR="006C5F12">
        <w:rPr>
          <w:rFonts w:hint="eastAsia"/>
        </w:rPr>
        <w:t>单个机器</w:t>
      </w:r>
      <w:r w:rsidR="0089044A">
        <w:rPr>
          <w:rFonts w:hint="eastAsia"/>
        </w:rPr>
        <w:t>以及</w:t>
      </w:r>
      <w:r w:rsidR="006C5F12">
        <w:rPr>
          <w:rFonts w:hint="eastAsia"/>
        </w:rPr>
        <w:t>多个</w:t>
      </w:r>
      <w:r w:rsidR="00A3339E">
        <w:rPr>
          <w:rFonts w:hint="eastAsia"/>
        </w:rPr>
        <w:t>机器</w:t>
      </w:r>
      <w:r w:rsidR="0089044A">
        <w:rPr>
          <w:rFonts w:hint="eastAsia"/>
        </w:rPr>
        <w:t>之</w:t>
      </w:r>
      <w:r w:rsidR="00A3339E">
        <w:rPr>
          <w:rFonts w:hint="eastAsia"/>
        </w:rPr>
        <w:t>间</w:t>
      </w:r>
      <w:r w:rsidR="0089044A">
        <w:rPr>
          <w:rFonts w:hint="eastAsia"/>
        </w:rPr>
        <w:t>的</w:t>
      </w:r>
      <w:r w:rsidR="00A3339E">
        <w:rPr>
          <w:rFonts w:hint="eastAsia"/>
        </w:rPr>
        <w:t>操作的效率，</w:t>
      </w:r>
      <w:r w:rsidR="006C5F12">
        <w:rPr>
          <w:rFonts w:hint="eastAsia"/>
        </w:rPr>
        <w:t>甚至通过对桶的</w:t>
      </w:r>
      <w:r w:rsidR="00E31592">
        <w:rPr>
          <w:rFonts w:hint="eastAsia"/>
        </w:rPr>
        <w:t>插入、</w:t>
      </w:r>
      <w:r w:rsidR="00E31592">
        <w:t>删除</w:t>
      </w:r>
      <w:r w:rsidR="00E31592">
        <w:rPr>
          <w:rFonts w:hint="eastAsia"/>
        </w:rPr>
        <w:t>等操作处理的</w:t>
      </w:r>
      <w:r w:rsidR="006C5F12">
        <w:rPr>
          <w:rFonts w:hint="eastAsia"/>
        </w:rPr>
        <w:t>调整使得整棵树的平均编码长度接近于哈夫曼编码平均长度的最低限度。</w:t>
      </w:r>
    </w:p>
    <w:p w:rsidR="002A1971" w:rsidRDefault="00522D8B" w:rsidP="00B5061F">
      <w:pPr>
        <w:spacing w:line="440" w:lineRule="atLeast"/>
        <w:ind w:firstLineChars="200" w:firstLine="485"/>
      </w:pPr>
      <w:r>
        <w:rPr>
          <w:rFonts w:hint="eastAsia"/>
        </w:rPr>
        <w:t>RW</w:t>
      </w:r>
      <w:r w:rsidR="0089044A">
        <w:rPr>
          <w:rFonts w:hint="eastAsia"/>
        </w:rPr>
        <w:t>MST</w:t>
      </w:r>
      <w:r w:rsidR="0089044A">
        <w:rPr>
          <w:rFonts w:hint="eastAsia"/>
        </w:rPr>
        <w:t>是一种基于动态轮盘的存储结构，</w:t>
      </w:r>
      <w:r w:rsidR="00D01832">
        <w:rPr>
          <w:rFonts w:hint="eastAsia"/>
        </w:rPr>
        <w:t>虽然该种结构从目前实验效果来看达到了预期的研究目的，</w:t>
      </w:r>
      <w:r w:rsidR="00D01832">
        <w:t>也取得了</w:t>
      </w:r>
      <w:r w:rsidR="00D01832">
        <w:rPr>
          <w:rFonts w:hint="eastAsia"/>
        </w:rPr>
        <w:t>一定的成果，但是这种结构也存在一定的局限，</w:t>
      </w:r>
      <w:r w:rsidR="0089044A">
        <w:rPr>
          <w:rFonts w:hint="eastAsia"/>
        </w:rPr>
        <w:t>该种结构</w:t>
      </w:r>
      <w:r w:rsidR="00C52914">
        <w:rPr>
          <w:rFonts w:hint="eastAsia"/>
        </w:rPr>
        <w:t>的优先连接特性使得其</w:t>
      </w:r>
      <w:r w:rsidR="0089044A">
        <w:rPr>
          <w:rFonts w:hint="eastAsia"/>
        </w:rPr>
        <w:t>不适用于随机图的创建以及其他任何一种随机过程。</w:t>
      </w:r>
      <w:r w:rsidR="0089044A">
        <w:t>例如</w:t>
      </w:r>
      <w:r w:rsidR="0089044A">
        <w:rPr>
          <w:rFonts w:hint="eastAsia"/>
        </w:rPr>
        <w:t>，在许多物理事件中都可以用类似择优机制的随机事件创建模型，具体来说就是</w:t>
      </w:r>
      <w:r w:rsidR="0089044A">
        <w:t>可以</w:t>
      </w:r>
      <w:r w:rsidR="0089044A">
        <w:rPr>
          <w:rFonts w:hint="eastAsia"/>
        </w:rPr>
        <w:t>通过</w:t>
      </w:r>
      <w:r w:rsidR="007918FB">
        <w:rPr>
          <w:rFonts w:hint="eastAsia"/>
        </w:rPr>
        <w:t>无标度复杂网络中大部分节点具有少量连接，而少数节点拥有大量连接的特性来模拟创建符合现实特性的网络图结构以供研究</w:t>
      </w:r>
      <w:r w:rsidR="0089044A">
        <w:rPr>
          <w:rFonts w:hint="eastAsia"/>
        </w:rPr>
        <w:t>。</w:t>
      </w:r>
      <w:r w:rsidR="0089044A">
        <w:t>这项</w:t>
      </w:r>
      <w:r w:rsidR="0089044A">
        <w:rPr>
          <w:rFonts w:hint="eastAsia"/>
        </w:rPr>
        <w:t>基于动态轮盘存储结构的研究奠定了理论基础也为未来研究方向提供了启示作用。但是，这种算法</w:t>
      </w:r>
      <w:r w:rsidR="0089044A">
        <w:t>在</w:t>
      </w:r>
      <w:r w:rsidR="0089044A">
        <w:rPr>
          <w:rFonts w:hint="eastAsia"/>
        </w:rPr>
        <w:t>不同领域的应用会存在</w:t>
      </w:r>
      <w:r w:rsidR="00D01832">
        <w:rPr>
          <w:rFonts w:hint="eastAsia"/>
        </w:rPr>
        <w:t>一定</w:t>
      </w:r>
      <w:r w:rsidR="0089044A">
        <w:rPr>
          <w:rFonts w:hint="eastAsia"/>
        </w:rPr>
        <w:t>的限制，</w:t>
      </w:r>
      <w:r w:rsidR="0089044A">
        <w:t>相应</w:t>
      </w:r>
      <w:r w:rsidR="0089044A">
        <w:rPr>
          <w:rFonts w:hint="eastAsia"/>
        </w:rPr>
        <w:t>地就需要在未来工作中针对特定情形进行更深一步的研究</w:t>
      </w:r>
      <w:r w:rsidR="00D01832">
        <w:rPr>
          <w:rFonts w:hint="eastAsia"/>
        </w:rPr>
        <w:t>，</w:t>
      </w:r>
      <w:r w:rsidR="00D01832">
        <w:t>以</w:t>
      </w:r>
      <w:r w:rsidR="00D01832">
        <w:rPr>
          <w:rFonts w:hint="eastAsia"/>
        </w:rPr>
        <w:t>使得对更多网络图结构的研究能够得到更完善的解决方案</w:t>
      </w:r>
      <w:r w:rsidR="00C52914">
        <w:rPr>
          <w:rFonts w:hint="eastAsia"/>
        </w:rPr>
        <w:t>。</w:t>
      </w:r>
    </w:p>
    <w:p w:rsidR="002A1971" w:rsidRPr="002A1971" w:rsidRDefault="002A1971" w:rsidP="0071363C">
      <w:pPr>
        <w:sectPr w:rsidR="002A1971" w:rsidRPr="002A1971" w:rsidSect="0014004B">
          <w:headerReference w:type="first" r:id="rId50"/>
          <w:pgSz w:w="11907" w:h="16840"/>
          <w:pgMar w:top="1701" w:right="1588" w:bottom="1701" w:left="1588" w:header="1418" w:footer="1418" w:gutter="0"/>
          <w:cols w:space="720"/>
          <w:titlePg/>
          <w:docGrid w:type="linesAndChars" w:linePitch="447" w:charSpace="517"/>
        </w:sectPr>
      </w:pPr>
    </w:p>
    <w:p w:rsidR="000320AB" w:rsidRDefault="000320AB" w:rsidP="00CF46C3">
      <w:pPr>
        <w:pStyle w:val="1"/>
        <w:adjustRightInd w:val="0"/>
        <w:snapToGrid w:val="0"/>
        <w:spacing w:before="326" w:after="260"/>
      </w:pPr>
      <w:bookmarkStart w:id="353" w:name="_Toc15986"/>
      <w:bookmarkStart w:id="354" w:name="_Toc310946307"/>
      <w:bookmarkStart w:id="355" w:name="_Toc310946850"/>
      <w:bookmarkStart w:id="356" w:name="_Toc310946954"/>
      <w:bookmarkStart w:id="357" w:name="_Toc310971988"/>
      <w:bookmarkStart w:id="358" w:name="_Toc311122341"/>
      <w:bookmarkStart w:id="359" w:name="_Toc311193795"/>
      <w:bookmarkStart w:id="360" w:name="_Toc311299944"/>
      <w:bookmarkStart w:id="361" w:name="_Toc311367176"/>
      <w:bookmarkStart w:id="362" w:name="_Toc311446168"/>
      <w:bookmarkStart w:id="363" w:name="_Toc509768592"/>
      <w:r>
        <w:rPr>
          <w:rFonts w:hint="eastAsia"/>
        </w:rPr>
        <w:lastRenderedPageBreak/>
        <w:t>参考文献</w:t>
      </w:r>
      <w:bookmarkEnd w:id="353"/>
      <w:bookmarkEnd w:id="354"/>
      <w:bookmarkEnd w:id="355"/>
      <w:bookmarkEnd w:id="356"/>
      <w:bookmarkEnd w:id="357"/>
      <w:bookmarkEnd w:id="358"/>
      <w:bookmarkEnd w:id="359"/>
      <w:bookmarkEnd w:id="360"/>
      <w:bookmarkEnd w:id="361"/>
      <w:bookmarkEnd w:id="362"/>
      <w:bookmarkEnd w:id="363"/>
    </w:p>
    <w:p w:rsidR="001C5F2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Aiello W, Chung F, Lu L. A Random Graph Model for Massive Graphs[M]// The Structure and Dynamics of Networks. 2011.</w:t>
      </w:r>
    </w:p>
    <w:p w:rsidR="00D9023F"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Faloutsos C. RTG: a recursive realistic graph generator using random typing[J]. Data Mining &amp; Knowledge Discovery, 2009, 19(2):194-209.</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Chakravartula S. Complex networks: Structure and dynamics[J]. Dissertations &amp; Theses - Gradworks, 2014, 424(4-5):175–308.</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Boguñá M, Pastor-Satorras R. Class of correlated random networks with hidden variables[J]. Physical Review E Statistical Nonlinear &amp; Soft Matter Physics, 2003, 68(3 Pt 2):036112.</w:t>
      </w:r>
    </w:p>
    <w:p w:rsidR="00B73AC4" w:rsidRPr="004F6FD9" w:rsidRDefault="00B73AC4" w:rsidP="00D9023F">
      <w:pPr>
        <w:numPr>
          <w:ilvl w:val="0"/>
          <w:numId w:val="6"/>
        </w:numPr>
        <w:spacing w:line="440" w:lineRule="exact"/>
        <w:rPr>
          <w:sz w:val="21"/>
          <w:szCs w:val="21"/>
        </w:rPr>
      </w:pPr>
      <w:r w:rsidRPr="004F6FD9">
        <w:rPr>
          <w:color w:val="000000"/>
          <w:sz w:val="21"/>
          <w:szCs w:val="21"/>
          <w:shd w:val="clear" w:color="auto" w:fill="FFFFFF"/>
        </w:rPr>
        <w:t>Boguñá M, Pastor-Satorras R, Vespignani A. Cut-offs and finite size effects in scale-free networks[J]. The European Physical Journal B - Condensed Matter and Complex Systems, 2004, 38(2):205-209.</w:t>
      </w:r>
    </w:p>
    <w:p w:rsidR="00B73AC4"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Buesser P, Tomassini M. Supercooperation in evolutionary games on correlated weighted networks[J]. Physical Review E Statistical Nonlinear &amp; Soft Matter Physics, 2012, 85(1 Pt 2):016107.</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t>Seshadhri C, Kolda T G, Pinar A. Community structure and scale-free collections of Erd\"os-R\'enyi graphs[J]. Phys Rev E Stat Nonlin Soft Matter Phys, 2011, 85(5 Pt 2):056109.</w:t>
      </w:r>
    </w:p>
    <w:p w:rsidR="00D66837" w:rsidRPr="004F6FD9" w:rsidRDefault="00D66837" w:rsidP="00D9023F">
      <w:pPr>
        <w:numPr>
          <w:ilvl w:val="0"/>
          <w:numId w:val="6"/>
        </w:numPr>
        <w:spacing w:line="440" w:lineRule="exact"/>
        <w:rPr>
          <w:sz w:val="21"/>
          <w:szCs w:val="21"/>
        </w:rPr>
      </w:pPr>
      <w:r w:rsidRPr="004F6FD9">
        <w:rPr>
          <w:color w:val="000000"/>
          <w:sz w:val="21"/>
          <w:szCs w:val="21"/>
          <w:shd w:val="clear" w:color="auto" w:fill="FFFFFF"/>
        </w:rPr>
        <w:lastRenderedPageBreak/>
        <w:t>Caldarelli G, Capocci A, De L R P, et al. Scale-free networks from varying vertex intrinsic fitness.[J]. Phys.rev.lett, 2002, 89(25):258702.</w:t>
      </w:r>
    </w:p>
    <w:p w:rsidR="00D66837"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Campbell C, Shea K, Albert R. Network models. Comment on "Control profiles of complex networks"[J]. Science, 2014, 346(6209):561.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r w:rsidRPr="004F6FD9">
        <w:rPr>
          <w:color w:val="000000"/>
          <w:sz w:val="21"/>
          <w:szCs w:val="21"/>
          <w:shd w:val="clear" w:color="auto" w:fill="FFFFFF"/>
        </w:rPr>
        <w:t> </w:t>
      </w:r>
      <w:r w:rsidRPr="004F6FD9">
        <w:rPr>
          <w:color w:val="000000"/>
          <w:sz w:val="21"/>
          <w:szCs w:val="21"/>
          <w:shd w:val="clear" w:color="auto" w:fill="FFFFFF"/>
        </w:rPr>
        <w:t>A mechanism for power laws in designed systems[J]. Phys Rev E Stat Phys Plasmas Fluids Relat Interdiscip Topics, 1999, 60(2 Pt A):1412-1427.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degrees.[J]. Proceedings of the National Academy of Sciences of the United States of America, 2002, 99(25):15879-82.</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Poltyrev G S. Book Review. CsiszárI. and KörnerJ. “Information Theory. Coding Theorems for Discrete Memoryless Systems”[J]. Probl.peredachi Inf, 1982:108–111.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Du N, Wang H, Faloutsos C. Analysis of Large Multi-modal Social Networks: Patterns and a Generator[J]. 2010.</w:t>
      </w:r>
    </w:p>
    <w:p w:rsidR="00901E4A"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Tuza N A Z. on random graphs[J]. Random Structures &amp; Algorithms, 2008, 6(2-3):261–268</w:t>
      </w:r>
      <w:r w:rsidR="00901E4A" w:rsidRPr="004F6FD9">
        <w:rPr>
          <w:color w:val="000000"/>
          <w:sz w:val="21"/>
          <w:szCs w:val="21"/>
          <w:shd w:val="clear" w:color="auto" w:fill="FFFFFF"/>
        </w:rPr>
        <w:t>.</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Faller N. An adaptive system for data compression[J]. Proc.asilomar Conf.circuits Systems &amp; Computers, 1973.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Fazekas I, Porvázsnyik B. Scale-Free Property for Degrees and Weights in a Preferential Attachment Random Graph Model[J]. Journal of Probability and Statistics,2013,(2013-9-22), 2013, 2013.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Cancho R F I, Solé R V. Optimization in Complex Networks[J]. Lecture Notes in Physics, 2001, 625:0111222--2001.</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lastRenderedPageBreak/>
        <w:t>Author-Kullback S. Information Theory and Reliable Communication (R. G. Gallager)[M]. Society for Industrial and Applied Mathematics, 2006.</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Gilbert E N. Random Graphs[J]. Annals of Mathematical Statistics, 1959, 30(4):1141-1144.</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Goldenberg A, Zheng A X, Fienberg S E, et al. A Survey of Statistical Network Models[J]. Foundations &amp; Trends® in Machine Learning, 2010, 2(2):129-233.</w:t>
      </w:r>
    </w:p>
    <w:p w:rsidR="00901E4A" w:rsidRPr="004F6FD9" w:rsidRDefault="00901E4A" w:rsidP="00D9023F">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behavior.[J]. Phys Rev E Stat Nonlin Soft Matter Phys, 2001, 65(2):057102.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Knuth D E. Dynamic huffman coding[J]. Journal of Algorithms, 1985, 6(2):163-180.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Kolda T G, Pinar A, Plantenga T, et al. A Scalable Generative Graph Model with Community Structure[J]. Siam Journal on Scientific Computing, 2013, 36(5).</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Machado C. Assessing Systemic Importance With a Fuzzy Logic Inference System[M]. John Wiley and Sons Ltd. 2016.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Leskovec J. Dynamics of large networks[J]. 2008.</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Leskovec J, Chakrabarti D, Kleinberg J, et al. Kronecker Graphs: An Approach to Modeling Networks[J]. Journal of Machine Learning Research, 2010, 11(3):985-1042.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Li J, Wang H, Khan S U, et al. A Fully Distributed Scheme for Discovery of Semantic Relationships[J]. IEEE Transactions on Services Computing, 2013, 6(4):457-469.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Lipowski A, Lipowska D. Roulette-wheel selection via stochastic acceptance[J]. Physica A Statistical Mechanics &amp; Its Applications, 2011, 391(6):2193-2196.</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Lo Y C, Lai H C, Li C T, et al. Mining and generating large-scaled social networks via MapReduce[J]. Social Network Analysis &amp; Mining, 2013, 3(4):1449-1469.</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ANDREW LUMSDAINE, DOUGLAS GREGOR, BRUCE HENDRICKSON, et al. CHALLENGES IN PARALLEL GRAPH PROCESSING[J]. Parallel Processing Letters, 2008, 17(01):5-20.</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components:patterns and a generator[C]// ACM SIGKDD International Conference on Knowledge Discovery and Data Mining. ACM, 2008:524-532.</w:t>
      </w:r>
    </w:p>
    <w:p w:rsidR="00A56E34" w:rsidRPr="004F6FD9" w:rsidRDefault="00A56E34" w:rsidP="00D9023F">
      <w:pPr>
        <w:numPr>
          <w:ilvl w:val="0"/>
          <w:numId w:val="6"/>
        </w:numPr>
        <w:spacing w:line="440" w:lineRule="exact"/>
        <w:rPr>
          <w:sz w:val="21"/>
          <w:szCs w:val="21"/>
        </w:rPr>
      </w:pPr>
      <w:r w:rsidRPr="004F6FD9">
        <w:rPr>
          <w:color w:val="000000"/>
          <w:sz w:val="21"/>
          <w:szCs w:val="21"/>
          <w:shd w:val="clear" w:color="auto" w:fill="FFFFFF"/>
        </w:rPr>
        <w:t>Newman M E J. Modularity and community structure in networks[J]. Proc Natl Acad Sci U S A, 2006, 103(23):8577-82.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 xml:space="preserve">Nobari S, Lu X, Karras P. Fast random graph generation[C]// EDBT 2011, International </w:t>
      </w:r>
      <w:r w:rsidRPr="004F6FD9">
        <w:rPr>
          <w:color w:val="000000"/>
          <w:sz w:val="21"/>
          <w:szCs w:val="21"/>
          <w:shd w:val="clear" w:color="auto" w:fill="FFFFFF"/>
        </w:rPr>
        <w:lastRenderedPageBreak/>
        <w:t>Conference on Extending Database Technology, Uppsala, Sweden, March 21-24, 2011, Proceedings. DBLP, 2011:331-342.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Nobari S, Tauheed F, Heinis T, et al. TOUCH:in-memory spatial join by hierarchical data-oriented partitioning[C]// ACM SIGMOD International Conference on Management of Data. ACM, 2013:701-712.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Pham M D, Boncz P, Erling O. S3G2: A Scalable Structure-Correlated Social Graph Generator[M]// Selected Topics in Performance Evaluation and Benchmarking. Springer Berlin Heidelberg, 2013:156-172.</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JULIA PONCELA, YAMIR MORENO. COOPERATION IN THE PRISONER'S DILEMMA GAME IN RANDOM SCALE-FREE GRAPHS[J]. International Journal of Bifurcation &amp; Chaos, 2010, 20(03):849-857.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Soramäki K, Cook S. Algorithm for identifying systemically important banks in payment systems[J]. Economics Discussion Papers, 2012, 7(10):1-27.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Looz M V, Staudt C L, Meyerhenke H, et al. Fast generation of complex networks with underlying hyperbolic geometry[J]. Plos One, 2015, 10(7).</w:t>
      </w:r>
    </w:p>
    <w:p w:rsidR="00AB705C" w:rsidRPr="004F6FD9" w:rsidRDefault="00AB705C" w:rsidP="00D9023F">
      <w:pPr>
        <w:numPr>
          <w:ilvl w:val="0"/>
          <w:numId w:val="6"/>
        </w:numPr>
        <w:spacing w:line="440" w:lineRule="exact"/>
        <w:rPr>
          <w:sz w:val="21"/>
          <w:szCs w:val="21"/>
        </w:rPr>
      </w:pPr>
      <w:r w:rsidRPr="004F6FD9">
        <w:rPr>
          <w:color w:val="000000"/>
          <w:sz w:val="21"/>
          <w:szCs w:val="21"/>
          <w:shd w:val="clear" w:color="auto" w:fill="FFFFFF"/>
        </w:rPr>
        <w:t>Wang H, Zheng K, Zhou X, et al. SharkDB:An In-Memory Storage System for Massive Trajectory Data[J]. 2015:1099-1104.</w:t>
      </w:r>
    </w:p>
    <w:p w:rsidR="003A1914" w:rsidRDefault="00AB705C" w:rsidP="00C3453B">
      <w:pPr>
        <w:numPr>
          <w:ilvl w:val="0"/>
          <w:numId w:val="6"/>
        </w:numPr>
        <w:spacing w:line="440" w:lineRule="exact"/>
        <w:rPr>
          <w:color w:val="000000"/>
          <w:sz w:val="21"/>
          <w:szCs w:val="21"/>
          <w:shd w:val="clear" w:color="auto" w:fill="FFFFFF"/>
        </w:rPr>
      </w:pPr>
      <w:r w:rsidRPr="004F6FD9">
        <w:rPr>
          <w:color w:val="000000"/>
          <w:sz w:val="21"/>
          <w:szCs w:val="21"/>
          <w:shd w:val="clear" w:color="auto" w:fill="FFFFFF"/>
        </w:rPr>
        <w:t>FENG, Yuan-Yuan, Liang, et al. Synchronization of Phase Oscillators in Networks with Certain Fre</w:t>
      </w:r>
    </w:p>
    <w:p w:rsidR="003A1914" w:rsidRDefault="003A1914">
      <w:pPr>
        <w:widowControl/>
        <w:jc w:val="left"/>
        <w:rPr>
          <w:color w:val="000000"/>
          <w:sz w:val="21"/>
          <w:szCs w:val="21"/>
          <w:shd w:val="clear" w:color="auto" w:fill="FFFFFF"/>
        </w:rPr>
      </w:pPr>
      <w:r>
        <w:rPr>
          <w:color w:val="000000"/>
          <w:sz w:val="21"/>
          <w:szCs w:val="21"/>
          <w:shd w:val="clear" w:color="auto" w:fill="FFFFFF"/>
        </w:rPr>
        <w:br w:type="page"/>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Aiello W, Chung F, Lu L. A Random Graph Model for Massive Graphs[M]// The Structure and Dynamics of Networks. 2011.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Faloutsos C. RTG: a recursive realistic graph generator using random typing[J]. Data Mining &amp; Knowledge Discovery, 2009, 19(2):194-209.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Akoglu L, Mcglohon M, Faloutsos C. RTM: Laws and a Recursive Generator for Weighted Time-Evolving Graphs[C]// Eighth IEEE International Conference on Data Mining. IEEE Computer Society, 2008:701-706.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Alam M, Khan M, Marathe M V. Distributed-memory parallel algorithms for generating massive scale-free networks using preferential attachment model[C]// High PERFORMANCE Computing, Networking, Storage and Analysis. IEEE, 2014:91.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Arora A, Sachan M, Bhattacharya A. Mining statistically significant connected subgraphs in vertex labeled graphs[C]// ACM SIGMOD International Conference on Management of Data. ACM, 2014:1003-1014.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Barabasi A L, Albert R. Albert, R.: Emergence of Scaling in Random Networks. Science 286, 509-512[J]. 1999, 286(5439):509-512.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Chakravartula S. Complex networks: Structure and dynamics[J]. Dissertations &amp; Theses - Gradworks, 2014, 424(4-5):175–308.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Boguñá M, Pastor-Satorras R. Class of correlated random networks with hidden variables[J]. Physical Review E Statistical Nonlinear &amp; Soft Matter Physics, 2003, 68(3 Pt 2):036112.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Boguñá M, Pastor-Satorras R, Vespignani A. Cut-offs and finite size effects in scale-free networks[J]. The European Physical Journal B - Condensed Matter and Complex Systems, 2004, 38(2):205-209.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Buesser P, Tomassini M. Supercooperation in evolutionary games on correlated weighted networks[J]. Physical Review E Statistical Nonlinear &amp; Soft Matter Physics, 2012, 85(1 Pt 2):016107.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Seshadhri C, Kolda T G, Pinar A. Community structure and scale-free collections of Erd\"os-R\'enyi graphs[J]. Phys Rev E Stat Nonlin Soft Matter Phys, 2011, 85(5 Pt 2):056109.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Caldarelli G, Capocci A, De L R P, et al. Scale-free networks from varying vertex intrinsic fitness.[J]. Phys.rev.lett, 2002, 89(25):258702.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Campbell C, Shea K, Albert R. Network models. Comment on "Control profiles of complex </w:t>
      </w:r>
      <w:r w:rsidRPr="004F6FD9">
        <w:rPr>
          <w:color w:val="000000"/>
          <w:sz w:val="21"/>
          <w:szCs w:val="21"/>
          <w:shd w:val="clear" w:color="auto" w:fill="FFFFFF"/>
        </w:rPr>
        <w:lastRenderedPageBreak/>
        <w:t>networks"[J]. Science, 2014, 346(6209):561.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Hegeman T, Iosup A, Erling O, et al. Graphalytics: A Big Data Benchmark for Graph-Processing Platforms[C]// Grades. ACM, 2015:7.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Carlson J M, Doyle J. Highly optimized tolerance:</w:t>
      </w:r>
      <w:r w:rsidRPr="004F6FD9">
        <w:rPr>
          <w:color w:val="000000"/>
          <w:sz w:val="21"/>
          <w:szCs w:val="21"/>
          <w:shd w:val="clear" w:color="auto" w:fill="FFFFFF"/>
        </w:rPr>
        <w:t> </w:t>
      </w:r>
      <w:r w:rsidRPr="004F6FD9">
        <w:rPr>
          <w:color w:val="000000"/>
          <w:sz w:val="21"/>
          <w:szCs w:val="21"/>
          <w:shd w:val="clear" w:color="auto" w:fill="FFFFFF"/>
        </w:rPr>
        <w:t>A mechanism for power laws in designed systems[J]. Phys Rev E Stat Phys Plasmas Fluids Relat Interdiscip Topics, 1999, 60(2 Pt A):1412-1427.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Chakrabarti D, Zhan Y, Faloutsos C. R-MAT: A recursive model for graph mining[C]// Siam International Conference on Data Mining, Lake Buena Vista, Florida, Usa, April. DBLP, 2004.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Chen H H, Ciou Y B, Lin S D. Information propagation game:a tool to acquire humanplaying data for multiplayer influence maximization on social networks[C]// Kdd '12 Proceedings of the, ACM SIGKDD International Conference on Knowledge Discovery and Data Mining. ACM, 2012:1524-1527.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Chung F, Lu L. The average distances in random graphs with given expected degrees.[J]. Proceedings of the National Academy of Sciences of the United States of America, 2002, 99(25):15879-82.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Poltyrev G S. Book Review. CsiszárI. and KörnerJ. “Information Theory. Coding Theorems for Discrete Memoryless Systems”[J]. Probl.peredachi Inf, 1982:108–111.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Du N, Wang H, Faloutsos C. Analysis of Large Multi-modal Social Networks: Patterns and a Generator[J]. 2010.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Tuza N A Z. on random graphs[J]. Random Structures &amp; Algorithms, 2008, 6(2-3):261–268.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Faller N. An adaptive system for data compression[J]. Proc.asilomar Conf.circuits Systems &amp; Computers, 1973.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Fazekas I, Porvázsnyik B. Scale-Free Property for Degrees and Weights in a Preferential Attachment Random Graph Model[J]. Journal of Probability and Statistics,2013,(2013-9-22), 2013, 2013.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Cancho R F I, Solé R V. Optimization in Complex Networks[J]. Lecture Notes in Physics, 2001, 625:0111222--2001.</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Author-Kullback S. Information Theory and Reliable Communication (R. G. Gallager)[M]. Society for Industrial and Applied Mathematics, 2006.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Gilbert E N. Random Graphs[J]. Annals of Mathematical Statistics, 1959, 30(4):1141-1144.</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lastRenderedPageBreak/>
        <w:t>Goldenberg A, Zheng A X, Fienberg S E, et al. A Survey of Statistical Network Models[J]. Foundations &amp; Trends® in Machine Learning, 2010, 2(2):129-233.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Klemm K, Eguíluz V M. Growing scale-free networks with small-world behavior.[J]. Phys Rev E Stat Nonlin Soft Matter Phys, 2001, 65(2):057102.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Knuth D E. Dynamic huffman coding[J]. Journal of Algorithms, 1985, 6(2):163-180.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Kolda T G, Pinar A, Plantenga T, et al. A Scalable Generative Graph Model with Community Structure[J]. Siam Journal on Scientific Computing, 2013, 36(5).</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Machado C. Assessing Systemic Importance With a Fuzzy Logic Inference System[M]. John Wiley and Sons Ltd. 2016.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Leskovec J. Dynamics of large networks[J]. 2008.</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Leskovec J, Chakrabarti D, Kleinberg J, et al. Kronecker Graphs: An Approach to Modeling Networks[J]. Journal of Machine Learning Research, 2010, 11(3):985-1042.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Li J, Wang H, Khan S U, et al. A Fully Distributed Scheme for Discovery of Semantic Relationships[J]. IEEE Transactions on Services Computing, 2013, 6(4):457-469.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Lipowski A, Lipowska D. Roulette-wheel selection via stochastic acceptance[J]. Physica A Statistical Mechanics &amp; Its Applications, 2011, 391(6):2193-2196.</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Lo Y C, Lai H C, Li C T, et al. Mining and generating large-scaled social networks via MapReduce[J]. Social Network Analysis &amp; Mining, 2013, 3(4):1449-1469.</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ANDREW LUMSDAINE, DOUGLAS GREGOR, BRUCE HENDRICKSON, et al. CHALLENGES IN PARALLEL GRAPH PROCESSING[J]. Parallel Processing Letters, 2008, 17(01):5-20.</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Mcglohon M, Akoglu L, Faloutsos C. Weighted graphs and disconnected components:patterns and a generator[C]// ACM SIGKDD International Conference on Knowledge Discovery and Data Mining. ACM, 2008:524-532.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Newman M E J. Modularity and community structure in networks[J]. Proc Natl Acad Sci U S A, 2006, 103(23):8577-82.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Nobari S, Lu X, Karras P. Fast random graph generation[C]// EDBT 2011, International Conference on Extending Database Technology, Uppsala, Sweden, March 21-24, 2011, Proceedings. DBLP, 2011:331-342.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 xml:space="preserve">Nobari S, Tauheed F, Heinis T, et al. TOUCH:in-memory spatial join by hierarchical data-oriented </w:t>
      </w:r>
      <w:r w:rsidRPr="004F6FD9">
        <w:rPr>
          <w:color w:val="000000"/>
          <w:sz w:val="21"/>
          <w:szCs w:val="21"/>
          <w:shd w:val="clear" w:color="auto" w:fill="FFFFFF"/>
        </w:rPr>
        <w:lastRenderedPageBreak/>
        <w:t>partitioning[C]// ACM SIGMOD International Conference on Management of Data. ACM, 2013:701-712.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Pham M D, Boncz P, Erling O. S3G2: A Scalable Structure-Correlated Social Graph Generator[M]// Selected Topics in Performance Evaluation and Benchmarking. Springer Berlin Heidelberg, 2013:156-172.</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JULIA PONCELA, YAMIR MORENO. COOPERATION IN THE PRISONER'S DILEMMA GAME IN RANDOM SCALE-FREE GRAPHS[J]. International Journal of Bifurcation &amp; Chaos, 2010, 20(03):849-857.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Solé R V, Ferrer-Cancho R, Montoya J M, et al. Selection, tinkering, and emergence in complex networks[J]. Complexity, 2010, 8(1):20-33.</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Soramäki K, Cook S. Algorithm for identifying systemically important banks in payment systems[J]. Economics Discussion Papers, 2012, 7(10):1-27.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Looz M V, Staudt C L, Meyerhenke H, et al. Fast generation of complex networks with underlying hyperbolic geometry[J]. Plos One, 2015, 10(7).</w:t>
      </w:r>
    </w:p>
    <w:p w:rsidR="003A1914" w:rsidRPr="004F6FD9" w:rsidRDefault="003A1914" w:rsidP="003A1914">
      <w:pPr>
        <w:numPr>
          <w:ilvl w:val="0"/>
          <w:numId w:val="6"/>
        </w:numPr>
        <w:spacing w:line="440" w:lineRule="exact"/>
        <w:rPr>
          <w:sz w:val="21"/>
          <w:szCs w:val="21"/>
        </w:rPr>
      </w:pPr>
      <w:r w:rsidRPr="004F6FD9">
        <w:rPr>
          <w:color w:val="000000"/>
          <w:sz w:val="21"/>
          <w:szCs w:val="21"/>
          <w:shd w:val="clear" w:color="auto" w:fill="FFFFFF"/>
        </w:rPr>
        <w:t>Wang H, Zheng K, Zhou X, et al. SharkDB:An In-Memory Storage System for Massive Trajectory Data[J]. 2015:1099-1104.</w:t>
      </w:r>
    </w:p>
    <w:p w:rsidR="003A1914" w:rsidRPr="004F6FD9" w:rsidRDefault="003A1914" w:rsidP="003A1914">
      <w:pPr>
        <w:numPr>
          <w:ilvl w:val="0"/>
          <w:numId w:val="6"/>
        </w:numPr>
        <w:spacing w:line="440" w:lineRule="exact"/>
        <w:rPr>
          <w:color w:val="000000"/>
          <w:sz w:val="21"/>
          <w:szCs w:val="21"/>
          <w:shd w:val="clear" w:color="auto" w:fill="FFFFFF"/>
        </w:rPr>
        <w:sectPr w:rsidR="003A1914" w:rsidRPr="004F6FD9" w:rsidSect="00AB6A11">
          <w:headerReference w:type="default" r:id="rId51"/>
          <w:pgSz w:w="11906" w:h="16838"/>
          <w:pgMar w:top="1701" w:right="1588" w:bottom="1701" w:left="1588" w:header="1418" w:footer="1418" w:gutter="0"/>
          <w:cols w:space="425"/>
          <w:docGrid w:type="lines" w:linePitch="326"/>
        </w:sectPr>
      </w:pPr>
      <w:r w:rsidRPr="004F6FD9">
        <w:rPr>
          <w:color w:val="000000"/>
          <w:sz w:val="21"/>
          <w:szCs w:val="21"/>
          <w:shd w:val="clear" w:color="auto" w:fill="FFFFFF"/>
        </w:rPr>
        <w:t>FENG, Yuan-Yuan, Liang, et al. Synchronization of Phase Oscillators in Networks with Certain Frequency Sequence[J]. Communications in Theoretic</w:t>
      </w:r>
      <w:r>
        <w:rPr>
          <w:color w:val="000000"/>
          <w:sz w:val="21"/>
          <w:szCs w:val="21"/>
          <w:shd w:val="clear" w:color="auto" w:fill="FFFFFF"/>
        </w:rPr>
        <w:t>al Physics, 2014, 61(3):329-3</w:t>
      </w:r>
    </w:p>
    <w:p w:rsidR="00C3453B" w:rsidRDefault="00C3453B" w:rsidP="00C3453B">
      <w:pPr>
        <w:pStyle w:val="1"/>
        <w:adjustRightInd w:val="0"/>
        <w:snapToGrid w:val="0"/>
        <w:spacing w:before="326" w:after="260"/>
      </w:pPr>
      <w:bookmarkStart w:id="364" w:name="_Toc320523785"/>
      <w:bookmarkStart w:id="365" w:name="_Toc369028720"/>
      <w:bookmarkStart w:id="366" w:name="_Toc414879941"/>
      <w:bookmarkStart w:id="367" w:name="_Toc419721948"/>
      <w:bookmarkStart w:id="368" w:name="_Toc476926977"/>
      <w:bookmarkStart w:id="369" w:name="_Toc509768593"/>
      <w:bookmarkStart w:id="370" w:name="_Toc337670145"/>
      <w:bookmarkStart w:id="371" w:name="_Toc414879943"/>
      <w:bookmarkStart w:id="372" w:name="_Toc419721950"/>
      <w:r>
        <w:rPr>
          <w:rFonts w:hint="eastAsia"/>
        </w:rPr>
        <w:lastRenderedPageBreak/>
        <w:t>攻读硕士学位期间承担的科研任务与主要成果</w:t>
      </w:r>
      <w:bookmarkEnd w:id="364"/>
      <w:bookmarkEnd w:id="365"/>
      <w:bookmarkEnd w:id="366"/>
      <w:bookmarkEnd w:id="367"/>
      <w:bookmarkEnd w:id="368"/>
      <w:bookmarkEnd w:id="369"/>
    </w:p>
    <w:p w:rsidR="00C3453B" w:rsidRPr="005D0688" w:rsidRDefault="00C3453B" w:rsidP="00C3453B">
      <w:pPr>
        <w:numPr>
          <w:ilvl w:val="0"/>
          <w:numId w:val="4"/>
        </w:numPr>
        <w:adjustRightInd w:val="0"/>
        <w:snapToGrid w:val="0"/>
        <w:spacing w:before="100" w:after="100" w:line="440" w:lineRule="exact"/>
        <w:rPr>
          <w:rFonts w:ascii="黑体" w:eastAsia="黑体" w:hAnsi="黑体"/>
          <w:sz w:val="30"/>
          <w:szCs w:val="30"/>
        </w:rPr>
      </w:pPr>
      <w:bookmarkStart w:id="373" w:name="_Hlk484122117"/>
      <w:r w:rsidRPr="005D0688">
        <w:rPr>
          <w:rFonts w:ascii="黑体" w:eastAsia="黑体" w:hAnsi="黑体" w:hint="eastAsia"/>
          <w:sz w:val="30"/>
          <w:szCs w:val="30"/>
        </w:rPr>
        <w:t>参与的科研项目</w:t>
      </w:r>
    </w:p>
    <w:p w:rsidR="00C3453B" w:rsidRPr="005576DD" w:rsidRDefault="00C3453B" w:rsidP="00C3453B">
      <w:pPr>
        <w:pStyle w:val="afa"/>
        <w:numPr>
          <w:ilvl w:val="0"/>
          <w:numId w:val="30"/>
        </w:numPr>
        <w:spacing w:line="440" w:lineRule="atLeast"/>
        <w:ind w:firstLineChars="0"/>
        <w:rPr>
          <w:rFonts w:ascii="Times New Roman" w:hAnsi="Times New Roman"/>
          <w:color w:val="000000"/>
          <w:szCs w:val="21"/>
        </w:rPr>
        <w:sectPr w:rsidR="00C3453B" w:rsidRPr="005576DD" w:rsidSect="00AB6A11">
          <w:headerReference w:type="default" r:id="rId52"/>
          <w:pgSz w:w="11906" w:h="16838"/>
          <w:pgMar w:top="1701" w:right="1588" w:bottom="1701" w:left="1588" w:header="1418" w:footer="1418" w:gutter="0"/>
          <w:cols w:space="425"/>
          <w:docGrid w:type="lines" w:linePitch="326"/>
        </w:sectPr>
      </w:pPr>
      <w:bookmarkStart w:id="374" w:name="_Hlk484122147"/>
      <w:r w:rsidRPr="00A85404">
        <w:rPr>
          <w:rFonts w:ascii="Times New Roman" w:hAnsi="Times New Roman" w:hint="eastAsia"/>
          <w:color w:val="000000"/>
          <w:szCs w:val="21"/>
        </w:rPr>
        <w:t>陈子阳</w:t>
      </w:r>
      <w:r w:rsidR="00E152EA" w:rsidRPr="00A85404">
        <w:rPr>
          <w:rFonts w:ascii="Times New Roman" w:hAnsi="Times New Roman" w:hint="eastAsia"/>
          <w:color w:val="000000"/>
          <w:szCs w:val="21"/>
        </w:rPr>
        <w:t>,</w:t>
      </w:r>
      <w:r w:rsidRPr="00A85404">
        <w:rPr>
          <w:rFonts w:ascii="Times New Roman" w:hAnsi="Times New Roman" w:hint="eastAsia"/>
          <w:color w:val="000000"/>
          <w:szCs w:val="21"/>
        </w:rPr>
        <w:t>周军锋</w:t>
      </w:r>
      <w:r w:rsidR="00E152EA" w:rsidRPr="00A85404">
        <w:rPr>
          <w:rFonts w:ascii="Times New Roman" w:hAnsi="Times New Roman" w:hint="eastAsia"/>
          <w:color w:val="000000"/>
          <w:szCs w:val="21"/>
        </w:rPr>
        <w:t>,</w:t>
      </w:r>
      <w:r w:rsidR="00BC3307">
        <w:rPr>
          <w:rFonts w:ascii="Times New Roman" w:hAnsi="Times New Roman" w:hint="eastAsia"/>
          <w:color w:val="000000"/>
          <w:szCs w:val="21"/>
        </w:rPr>
        <w:t>王倩倩</w:t>
      </w:r>
      <w:r w:rsidRPr="00A85404">
        <w:rPr>
          <w:rFonts w:ascii="Times New Roman" w:hAnsi="Times New Roman" w:hint="eastAsia"/>
          <w:color w:val="000000"/>
          <w:szCs w:val="21"/>
        </w:rPr>
        <w:t>.</w:t>
      </w:r>
      <w:r w:rsidRPr="00A85404">
        <w:rPr>
          <w:rFonts w:ascii="Times New Roman" w:hAnsi="Times New Roman" w:hint="eastAsia"/>
          <w:color w:val="000000"/>
          <w:szCs w:val="21"/>
        </w:rPr>
        <w:t>面向</w:t>
      </w:r>
      <w:r w:rsidRPr="00A85404">
        <w:rPr>
          <w:rFonts w:ascii="Times New Roman" w:hAnsi="Times New Roman" w:hint="eastAsia"/>
          <w:color w:val="000000"/>
          <w:szCs w:val="21"/>
        </w:rPr>
        <w:t>XML</w:t>
      </w:r>
      <w:r w:rsidRPr="00A85404">
        <w:rPr>
          <w:rFonts w:ascii="Times New Roman" w:hAnsi="Times New Roman" w:hint="eastAsia"/>
          <w:color w:val="000000"/>
          <w:szCs w:val="21"/>
        </w:rPr>
        <w:t>数据的关键字查询算法辅助生成技术研究</w:t>
      </w:r>
      <w:r w:rsidRPr="00A85404">
        <w:rPr>
          <w:rFonts w:ascii="Times New Roman" w:hAnsi="Times New Roman" w:hint="eastAsia"/>
          <w:color w:val="000000"/>
          <w:szCs w:val="21"/>
        </w:rPr>
        <w:t xml:space="preserve">, </w:t>
      </w:r>
      <w:r w:rsidRPr="00A85404">
        <w:rPr>
          <w:rFonts w:ascii="Times New Roman" w:hAnsi="Times New Roman"/>
          <w:color w:val="000000"/>
          <w:szCs w:val="21"/>
        </w:rPr>
        <w:t>国家自然科学基金</w:t>
      </w:r>
      <w:r w:rsidRPr="00A85404">
        <w:rPr>
          <w:rFonts w:ascii="Times New Roman" w:hAnsi="Times New Roman" w:hint="eastAsia"/>
          <w:color w:val="000000"/>
          <w:szCs w:val="21"/>
        </w:rPr>
        <w:t>资助项目</w:t>
      </w:r>
      <w:r w:rsidRPr="00A85404">
        <w:rPr>
          <w:rFonts w:ascii="Times New Roman" w:hAnsi="Times New Roman" w:hint="eastAsia"/>
          <w:color w:val="000000"/>
          <w:szCs w:val="21"/>
        </w:rPr>
        <w:t xml:space="preserve">. </w:t>
      </w:r>
      <w:r w:rsidRPr="00A85404">
        <w:rPr>
          <w:rFonts w:ascii="Times New Roman" w:hAnsi="Times New Roman" w:hint="eastAsia"/>
          <w:color w:val="000000"/>
          <w:szCs w:val="21"/>
        </w:rPr>
        <w:t>课题编号</w:t>
      </w:r>
      <w:r w:rsidRPr="00A85404">
        <w:rPr>
          <w:rFonts w:ascii="Times New Roman" w:hAnsi="Times New Roman" w:hint="eastAsia"/>
          <w:color w:val="000000"/>
          <w:szCs w:val="21"/>
        </w:rPr>
        <w:t>:</w:t>
      </w:r>
      <w:r w:rsidRPr="00A85404">
        <w:rPr>
          <w:szCs w:val="21"/>
        </w:rPr>
        <w:t xml:space="preserve"> </w:t>
      </w:r>
      <w:r w:rsidRPr="00A85404">
        <w:rPr>
          <w:rFonts w:ascii="Times New Roman" w:hAnsi="Times New Roman"/>
          <w:szCs w:val="21"/>
        </w:rPr>
        <w:t>61272124</w:t>
      </w:r>
      <w:r w:rsidRPr="00A85404">
        <w:rPr>
          <w:rFonts w:ascii="Times New Roman" w:hAnsi="Times New Roman"/>
        </w:rPr>
        <w:t>.</w:t>
      </w:r>
    </w:p>
    <w:p w:rsidR="00C3453B" w:rsidRPr="00FB27D8" w:rsidRDefault="00C3453B" w:rsidP="00C3453B">
      <w:pPr>
        <w:pStyle w:val="1"/>
        <w:adjustRightInd w:val="0"/>
        <w:snapToGrid w:val="0"/>
        <w:spacing w:before="391" w:after="312"/>
      </w:pPr>
      <w:bookmarkStart w:id="375" w:name="_Toc320523786"/>
      <w:bookmarkStart w:id="376" w:name="_Toc369028721"/>
      <w:bookmarkStart w:id="377" w:name="_Toc414879942"/>
      <w:bookmarkStart w:id="378" w:name="_Toc419721949"/>
      <w:bookmarkStart w:id="379" w:name="_Toc476926978"/>
      <w:bookmarkStart w:id="380" w:name="_Toc509768594"/>
      <w:bookmarkEnd w:id="373"/>
      <w:bookmarkEnd w:id="374"/>
      <w:r>
        <w:rPr>
          <w:rFonts w:hint="eastAsia"/>
        </w:rPr>
        <w:lastRenderedPageBreak/>
        <w:t>致</w:t>
      </w:r>
      <w:r>
        <w:rPr>
          <w:rFonts w:hint="eastAsia"/>
        </w:rPr>
        <w:t xml:space="preserve">  </w:t>
      </w:r>
      <w:r>
        <w:rPr>
          <w:rFonts w:hint="eastAsia"/>
        </w:rPr>
        <w:t>谢</w:t>
      </w:r>
      <w:bookmarkEnd w:id="375"/>
      <w:bookmarkEnd w:id="376"/>
      <w:bookmarkEnd w:id="377"/>
      <w:bookmarkEnd w:id="378"/>
      <w:bookmarkEnd w:id="379"/>
      <w:bookmarkEnd w:id="380"/>
    </w:p>
    <w:p w:rsidR="00C763D5" w:rsidRDefault="00C763D5" w:rsidP="00C763D5">
      <w:pPr>
        <w:autoSpaceDE w:val="0"/>
        <w:autoSpaceDN w:val="0"/>
        <w:adjustRightInd w:val="0"/>
        <w:spacing w:line="440" w:lineRule="atLeast"/>
        <w:ind w:firstLineChars="200" w:firstLine="506"/>
        <w:rPr>
          <w:color w:val="000000"/>
        </w:rPr>
      </w:pPr>
      <w:bookmarkStart w:id="381" w:name="_Hlk484122194"/>
      <w:bookmarkEnd w:id="370"/>
      <w:bookmarkEnd w:id="371"/>
      <w:bookmarkEnd w:id="372"/>
      <w:r>
        <w:rPr>
          <w:rFonts w:hint="eastAsia"/>
          <w:color w:val="000000"/>
        </w:rPr>
        <w:t>时光飞逝，岁月匆匆，不知不觉间，在燕大三年研究生生活马上就要结束了，回忆起在燕大三年的学习和生活，感慨万千，受益终生。有艰辛与奋斗，也有甜美与欢笑，也有些许遗憾，但更多的是感激之情。在此论文完成之际，非常感谢我的导师陈子阳</w:t>
      </w:r>
      <w:r>
        <w:rPr>
          <w:color w:val="000000"/>
        </w:rPr>
        <w:t>教授</w:t>
      </w:r>
      <w:r>
        <w:rPr>
          <w:rFonts w:hint="eastAsia"/>
          <w:color w:val="000000"/>
        </w:rPr>
        <w:t>。陈老师严肃认真的治学态度，精益求精的工作精神，诲人不倦的高尚品格时刻激励着我，对我影响深远。无论从平时课题的讨论学习还是从论文的选题、搜集资料、写稿到反复修改，陈老师无不悉心指导，帮助我开拓研究思路，无微不至的关怀与热忱鼓励是论文得以顺利完成的重要保证。在陈老师的帮助和鼓励下，我无论是在阅读文献能力，还是在编程能力上都有了较大的提升。同时还要向课题组的周军锋教授表示衷心的感谢。两位老师平易近人、治学严谨，在学习中遇到困难的时候，他们孜孜不倦的教导和不拘一格的思路给予我无尽的启迪，也在百忙中抽出时间对我的毕业论文给出了宝贵的指导意见。在此向陈老师和周老师表示深切的谢意和祝福，感谢他们让我度过了一段充实而难忘的研究生生活。</w:t>
      </w:r>
    </w:p>
    <w:p w:rsidR="00C763D5" w:rsidRPr="006B39AA" w:rsidRDefault="00C763D5" w:rsidP="00C763D5">
      <w:pPr>
        <w:autoSpaceDE w:val="0"/>
        <w:autoSpaceDN w:val="0"/>
        <w:adjustRightInd w:val="0"/>
        <w:spacing w:line="440" w:lineRule="atLeast"/>
        <w:ind w:firstLineChars="200" w:firstLine="506"/>
        <w:rPr>
          <w:color w:val="000000"/>
        </w:rPr>
      </w:pPr>
      <w:r>
        <w:rPr>
          <w:rFonts w:hint="eastAsia"/>
          <w:color w:val="000000"/>
        </w:rPr>
        <w:t>同时，我还要感谢我们实验室的兄弟姐妹们，三年来，我们朝夕相处，共同进步，一起营造了一个宽松而愉快的学习氛围，是你们陪我一起走过学习和生活中的中的点点滴滴。感谢你们</w:t>
      </w:r>
      <w:r>
        <w:t>在整个研究生的学习阶段所给予的热心帮助</w:t>
      </w:r>
      <w:r>
        <w:rPr>
          <w:rFonts w:hint="eastAsia"/>
        </w:rPr>
        <w:t>和热忱鼓励</w:t>
      </w:r>
      <w:r>
        <w:t>，</w:t>
      </w:r>
      <w:r>
        <w:rPr>
          <w:rFonts w:hint="eastAsia"/>
        </w:rPr>
        <w:t>并</w:t>
      </w:r>
      <w:r>
        <w:t>在我的课题研究中</w:t>
      </w:r>
      <w:r>
        <w:rPr>
          <w:color w:val="000000"/>
        </w:rPr>
        <w:t>给出了很多宝贵的意见</w:t>
      </w:r>
      <w:r>
        <w:rPr>
          <w:rFonts w:hint="eastAsia"/>
        </w:rPr>
        <w:t>。</w:t>
      </w:r>
    </w:p>
    <w:p w:rsidR="00C763D5" w:rsidRDefault="00C763D5" w:rsidP="00C763D5">
      <w:pPr>
        <w:pStyle w:val="aa"/>
        <w:spacing w:beforeLines="0" w:line="440" w:lineRule="atLeast"/>
        <w:ind w:firstLine="506"/>
      </w:pPr>
      <w:r>
        <w:rPr>
          <w:rFonts w:hint="eastAsia"/>
        </w:rPr>
        <w:t>另外，还要特别感谢</w:t>
      </w:r>
      <w:r>
        <w:t>信息科学与工程学院</w:t>
      </w:r>
      <w:r>
        <w:rPr>
          <w:rFonts w:hint="eastAsia"/>
        </w:rPr>
        <w:t>的</w:t>
      </w:r>
      <w:r>
        <w:t>各位老师</w:t>
      </w:r>
      <w:r>
        <w:rPr>
          <w:rFonts w:hint="eastAsia"/>
        </w:rPr>
        <w:t>们，他们所提供的良好的学习环境和科研氛围，才使我的论文能顺利完成。</w:t>
      </w:r>
    </w:p>
    <w:p w:rsidR="00C763D5" w:rsidRPr="00626AD4" w:rsidRDefault="00C763D5" w:rsidP="00C763D5">
      <w:pPr>
        <w:spacing w:line="440" w:lineRule="atLeast"/>
        <w:ind w:firstLineChars="200" w:firstLine="506"/>
      </w:pPr>
      <w:r>
        <w:rPr>
          <w:rFonts w:hint="eastAsia"/>
        </w:rPr>
        <w:t>最后，感谢每一位评审老师百忙中审阅我的论文，并给出指导和点评。再次</w:t>
      </w:r>
      <w:r>
        <w:t>向在学习、工作和生活中给予过自己关心、支持与鼓励的所有老师、同学、朋友们</w:t>
      </w:r>
      <w:r>
        <w:rPr>
          <w:rFonts w:hint="eastAsia"/>
        </w:rPr>
        <w:t>表示最诚挚的谢意！</w:t>
      </w:r>
      <w:bookmarkEnd w:id="381"/>
    </w:p>
    <w:p w:rsidR="008E751B" w:rsidRPr="00C763D5" w:rsidRDefault="008E751B" w:rsidP="00604B2B">
      <w:pPr>
        <w:spacing w:line="440" w:lineRule="atLeast"/>
        <w:ind w:firstLineChars="200" w:firstLine="506"/>
      </w:pPr>
    </w:p>
    <w:p w:rsidR="00D27158" w:rsidRPr="00626AD4" w:rsidRDefault="00D27158">
      <w:pPr>
        <w:spacing w:line="440" w:lineRule="atLeast"/>
        <w:ind w:firstLineChars="200" w:firstLine="506"/>
      </w:pPr>
    </w:p>
    <w:sectPr w:rsidR="00D27158" w:rsidRPr="00626AD4" w:rsidSect="0014004B">
      <w:headerReference w:type="default" r:id="rId53"/>
      <w:pgSz w:w="11907" w:h="16840"/>
      <w:pgMar w:top="1701" w:right="1588" w:bottom="1701" w:left="1588" w:header="1418" w:footer="1418" w:gutter="0"/>
      <w:cols w:space="720"/>
      <w:docGrid w:type="linesAndChars" w:linePitch="391" w:charSpace="26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541" w:rsidRDefault="009A1541">
      <w:r>
        <w:separator/>
      </w:r>
    </w:p>
  </w:endnote>
  <w:endnote w:type="continuationSeparator" w:id="0">
    <w:p w:rsidR="009A1541" w:rsidRDefault="009A15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SY9">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ind w:firstLine="4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3"/>
      <w:ind w:firstLineChars="100" w:firstLine="180"/>
      <w:jc w:val="center"/>
    </w:pPr>
    <w:r>
      <w:rPr>
        <w:rStyle w:val="a6"/>
        <w:rFonts w:hint="eastAsia"/>
      </w:rPr>
      <w:t xml:space="preserve">- </w:t>
    </w:r>
    <w:r w:rsidR="00421F71">
      <w:fldChar w:fldCharType="begin"/>
    </w:r>
    <w:r>
      <w:rPr>
        <w:rStyle w:val="a6"/>
      </w:rPr>
      <w:instrText xml:space="preserve">PAGE  </w:instrText>
    </w:r>
    <w:r w:rsidR="00421F71">
      <w:fldChar w:fldCharType="separate"/>
    </w:r>
    <w:r>
      <w:rPr>
        <w:rStyle w:val="a6"/>
        <w:noProof/>
      </w:rPr>
      <w:t>II</w:t>
    </w:r>
    <w:r w:rsidR="00421F71">
      <w:fldChar w:fldCharType="end"/>
    </w:r>
    <w:r>
      <w:rPr>
        <w:rStyle w:val="a6"/>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603E21">
    <w:pPr>
      <w:pStyle w:val="a3"/>
      <w:ind w:firstLineChars="100" w:firstLine="180"/>
      <w:jc w:val="center"/>
      <w:rPr>
        <w:rStyle w:val="a6"/>
      </w:rPr>
    </w:pPr>
    <w:r>
      <w:rPr>
        <w:rStyle w:val="a6"/>
        <w:rFonts w:hint="eastAsia"/>
      </w:rPr>
      <w:t xml:space="preserve">- </w:t>
    </w:r>
    <w:r w:rsidR="00421F71">
      <w:fldChar w:fldCharType="begin"/>
    </w:r>
    <w:r>
      <w:rPr>
        <w:rStyle w:val="a6"/>
      </w:rPr>
      <w:instrText xml:space="preserve">PAGE  </w:instrText>
    </w:r>
    <w:r w:rsidR="00421F71">
      <w:fldChar w:fldCharType="separate"/>
    </w:r>
    <w:r w:rsidR="00A125DD">
      <w:rPr>
        <w:rStyle w:val="a6"/>
        <w:noProof/>
      </w:rPr>
      <w:t>I</w:t>
    </w:r>
    <w:r w:rsidR="00421F71">
      <w:fldChar w:fldCharType="end"/>
    </w:r>
    <w:r>
      <w:rPr>
        <w:rStyle w:val="a6"/>
        <w:rFonts w:hint="eastAsia"/>
      </w:rPr>
      <w:t xml:space="preserve"> -</w:t>
    </w:r>
  </w:p>
  <w:p w:rsidR="004F6DBD" w:rsidRDefault="004F6DBD">
    <w:pPr>
      <w:pStyle w:val="a3"/>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jc w:val="center"/>
    </w:pPr>
    <w:r>
      <w:rPr>
        <w:rFonts w:hint="eastAsia"/>
      </w:rPr>
      <w:t>-</w:t>
    </w:r>
    <w:r>
      <w:t xml:space="preserve"> </w:t>
    </w:r>
    <w:r w:rsidR="00421F71" w:rsidRPr="00421F71">
      <w:fldChar w:fldCharType="begin"/>
    </w:r>
    <w:r>
      <w:instrText xml:space="preserve"> PAGE   \* MERGEFORMAT </w:instrText>
    </w:r>
    <w:r w:rsidR="00421F71" w:rsidRPr="00421F71">
      <w:fldChar w:fldCharType="separate"/>
    </w:r>
    <w:r w:rsidR="00A125DD" w:rsidRPr="00A125DD">
      <w:rPr>
        <w:noProof/>
        <w:lang w:val="zh-CN"/>
      </w:rPr>
      <w:t>IV</w:t>
    </w:r>
    <w:r w:rsidR="00421F71">
      <w:rPr>
        <w:noProof/>
        <w:lang w:val="zh-CN"/>
      </w:rPr>
      <w:fldChar w:fldCharType="end"/>
    </w:r>
    <w:r>
      <w:rPr>
        <w:rFonts w:hint="eastAsia"/>
      </w:rPr>
      <w:t>-</w:t>
    </w:r>
  </w:p>
  <w:p w:rsidR="004F6DBD" w:rsidRDefault="004F6DBD">
    <w:pPr>
      <w:pStyle w:val="a3"/>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spacing w:before="120" w:after="120"/>
      <w:jc w:val="center"/>
    </w:pPr>
    <w:r>
      <w:rPr>
        <w:rStyle w:val="a6"/>
        <w:rFonts w:hint="eastAsia"/>
      </w:rPr>
      <w:t xml:space="preserve">- </w:t>
    </w:r>
    <w:r w:rsidR="00421F71">
      <w:fldChar w:fldCharType="begin"/>
    </w:r>
    <w:r>
      <w:rPr>
        <w:rStyle w:val="a6"/>
      </w:rPr>
      <w:instrText xml:space="preserve"> PAGE </w:instrText>
    </w:r>
    <w:r w:rsidR="00421F71">
      <w:fldChar w:fldCharType="separate"/>
    </w:r>
    <w:r w:rsidR="00BB7A49">
      <w:rPr>
        <w:rStyle w:val="a6"/>
        <w:noProof/>
      </w:rPr>
      <w:t>29</w:t>
    </w:r>
    <w:r w:rsidR="00421F71">
      <w:fldChar w:fldCharType="end"/>
    </w:r>
    <w:r>
      <w:rPr>
        <w:rFonts w:hint="eastAsia"/>
      </w:rPr>
      <w:t xml:space="preserve"> </w:t>
    </w:r>
    <w:r>
      <w:rPr>
        <w:rStyle w:val="a6"/>
        <w:rFonts w:hint="eastAsia"/>
      </w:rPr>
      <w:t>-</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jc w:val="center"/>
      <w:rPr>
        <w:rStyle w:val="a6"/>
      </w:rPr>
    </w:pPr>
    <w:r>
      <w:rPr>
        <w:rStyle w:val="a6"/>
        <w:rFonts w:hint="eastAsia"/>
      </w:rPr>
      <w:t xml:space="preserve">- </w:t>
    </w:r>
    <w:r w:rsidR="00421F71">
      <w:fldChar w:fldCharType="begin"/>
    </w:r>
    <w:r>
      <w:rPr>
        <w:rStyle w:val="a6"/>
      </w:rPr>
      <w:instrText xml:space="preserve">PAGE  </w:instrText>
    </w:r>
    <w:r w:rsidR="00421F71">
      <w:fldChar w:fldCharType="separate"/>
    </w:r>
    <w:r w:rsidR="00A125DD">
      <w:rPr>
        <w:rStyle w:val="a6"/>
        <w:noProof/>
      </w:rPr>
      <w:t>42</w:t>
    </w:r>
    <w:r w:rsidR="00421F71">
      <w:fldChar w:fldCharType="end"/>
    </w:r>
    <w:r>
      <w:rPr>
        <w:rStyle w:val="a6"/>
        <w:rFonts w:hint="eastAsia"/>
      </w:rPr>
      <w:t xml:space="preserve"> -</w:t>
    </w:r>
  </w:p>
  <w:p w:rsidR="004F6DBD" w:rsidRDefault="004F6DBD">
    <w:pPr>
      <w:pStyle w:val="a3"/>
      <w:ind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B15990">
    <w:pPr>
      <w:pStyle w:val="a3"/>
      <w:spacing w:before="120" w:after="120"/>
      <w:jc w:val="center"/>
    </w:pPr>
    <w:r>
      <w:rPr>
        <w:rFonts w:hint="eastAsia"/>
      </w:rPr>
      <w:t xml:space="preserve">- </w:t>
    </w:r>
    <w:r w:rsidR="00421F71" w:rsidRPr="00421F71">
      <w:fldChar w:fldCharType="begin"/>
    </w:r>
    <w:r>
      <w:instrText xml:space="preserve"> PAGE   \* MERGEFORMAT </w:instrText>
    </w:r>
    <w:r w:rsidR="00421F71" w:rsidRPr="00421F71">
      <w:fldChar w:fldCharType="separate"/>
    </w:r>
    <w:r w:rsidR="00A125DD" w:rsidRPr="00A125DD">
      <w:rPr>
        <w:noProof/>
        <w:lang w:val="zh-CN"/>
      </w:rPr>
      <w:t>28</w:t>
    </w:r>
    <w:r w:rsidR="00421F71">
      <w:rPr>
        <w:noProof/>
        <w:lang w:val="zh-CN"/>
      </w:rPr>
      <w:fldChar w:fldCharType="end"/>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541" w:rsidRDefault="009A1541">
      <w:r>
        <w:separator/>
      </w:r>
    </w:p>
  </w:footnote>
  <w:footnote w:type="continuationSeparator" w:id="0">
    <w:p w:rsidR="009A1541" w:rsidRDefault="009A15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E26AA1">
    <w:pPr>
      <w:pStyle w:val="a9"/>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AD35E0">
    <w:pPr>
      <w:pStyle w:val="a9"/>
      <w:pBdr>
        <w:bottom w:val="thinThickSmallGap" w:sz="12" w:space="1" w:color="auto"/>
      </w:pBdr>
    </w:pPr>
    <w:r>
      <w:rPr>
        <w:rFonts w:hint="eastAsia"/>
      </w:rPr>
      <w:t>目</w:t>
    </w:r>
    <w:r>
      <w:rPr>
        <w:rFonts w:hint="eastAsia"/>
      </w:rPr>
      <w:t xml:space="preserve">  </w:t>
    </w:r>
    <w:r>
      <w:rPr>
        <w:rFonts w:hint="eastAsia"/>
      </w:rPr>
      <w:t>录</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燕山大学工学硕士学位论文</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Bdr>
        <w:bottom w:val="thinThickSmallGap" w:sz="12" w:space="1" w:color="auto"/>
      </w:pBdr>
      <w:ind w:firstLine="420"/>
    </w:pP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r>
      <w:rPr>
        <w:rFonts w:hint="eastAsia"/>
      </w:rPr>
      <w:t xml:space="preserve"> </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AD35E0">
    <w:pPr>
      <w:pStyle w:val="a9"/>
      <w:pBdr>
        <w:bottom w:val="thinThickSmallGap" w:sz="12" w:space="1" w:color="auto"/>
      </w:pBdr>
    </w:pPr>
    <w:r>
      <w:rPr>
        <w:rFonts w:hint="eastAsia"/>
      </w:rPr>
      <w:t>第</w:t>
    </w:r>
    <w:r>
      <w:rPr>
        <w:rFonts w:hint="eastAsia"/>
      </w:rPr>
      <w:t>2</w:t>
    </w:r>
    <w:r>
      <w:rPr>
        <w:rFonts w:hint="eastAsia"/>
      </w:rPr>
      <w:t>章</w:t>
    </w:r>
    <w:r>
      <w:rPr>
        <w:rFonts w:hint="eastAsia"/>
      </w:rPr>
      <w:t xml:space="preserve"> </w:t>
    </w:r>
    <w:r>
      <w:rPr>
        <w:rFonts w:hint="eastAsia"/>
      </w:rPr>
      <w:t>基础知识概述</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t>4</w:t>
    </w:r>
    <w:r>
      <w:rPr>
        <w:rFonts w:hint="eastAsia"/>
      </w:rPr>
      <w:t>章</w:t>
    </w:r>
    <w:r>
      <w:rPr>
        <w:rFonts w:hint="eastAsia"/>
      </w:rPr>
      <w:t xml:space="preserve"> </w:t>
    </w:r>
    <w:r>
      <w:rPr>
        <w:rFonts w:hint="eastAsia"/>
      </w:rPr>
      <w:t>基于算法</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0151C7">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F96B81">
    <w:pPr>
      <w:pStyle w:val="a9"/>
      <w:pBdr>
        <w:bottom w:val="thinThickSmallGap" w:sz="12" w:space="1" w:color="auto"/>
      </w:pBdr>
    </w:pPr>
    <w:r>
      <w:rPr>
        <w:rFonts w:hint="eastAsia"/>
      </w:rPr>
      <w:t>第</w:t>
    </w:r>
    <w:r>
      <w:rPr>
        <w:rFonts w:hint="eastAsia"/>
      </w:rPr>
      <w:t>5</w:t>
    </w:r>
    <w:r>
      <w:rPr>
        <w:rFonts w:hint="eastAsia"/>
      </w:rPr>
      <w:t>章</w:t>
    </w:r>
    <w:r>
      <w:rPr>
        <w:rFonts w:hint="eastAsia"/>
      </w:rPr>
      <w:t xml:space="preserve"> </w:t>
    </w:r>
    <w:r>
      <w:rPr>
        <w:rFonts w:hint="eastAsia"/>
      </w:rPr>
      <w:t>实验结果与分析</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F96B81">
    <w:pPr>
      <w:pStyle w:val="a9"/>
      <w:pBdr>
        <w:bottom w:val="thinThickSmallGap" w:sz="12" w:space="1" w:color="auto"/>
      </w:pBdr>
    </w:pPr>
    <w:r>
      <w:rPr>
        <w:rFonts w:hint="eastAsia"/>
      </w:rPr>
      <w:t>结</w:t>
    </w:r>
    <w:r>
      <w:rPr>
        <w:rFonts w:hint="eastAsia"/>
      </w:rPr>
      <w:t xml:space="preserve">  </w:t>
    </w:r>
    <w:r>
      <w:rPr>
        <w:rFonts w:hint="eastAsia"/>
      </w:rPr>
      <w:t>论</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ind w:firstLine="48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2B19AE" w:rsidRDefault="004F6DBD" w:rsidP="00AB6A11">
    <w:pPr>
      <w:pStyle w:val="a9"/>
      <w:pBdr>
        <w:bottom w:val="thinThickSmallGap" w:sz="12" w:space="1" w:color="auto"/>
      </w:pBdr>
      <w:rPr>
        <w:szCs w:val="21"/>
      </w:rPr>
    </w:pPr>
    <w:r>
      <w:rPr>
        <w:rFonts w:hint="eastAsia"/>
        <w:color w:val="000000"/>
      </w:rPr>
      <w:t>参考文献</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2B19AE" w:rsidRDefault="004F6DBD" w:rsidP="00AB6A11">
    <w:pPr>
      <w:pStyle w:val="a9"/>
      <w:pBdr>
        <w:bottom w:val="thinThickSmallGap" w:sz="12" w:space="1" w:color="auto"/>
      </w:pBdr>
      <w:rPr>
        <w:szCs w:val="21"/>
      </w:rPr>
    </w:pPr>
    <w:r>
      <w:rPr>
        <w:rFonts w:hint="eastAsia"/>
        <w:color w:val="000000"/>
      </w:rPr>
      <w:t>攻读硕士学位期间承担的科研任务与主要成果</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F96B81">
    <w:pPr>
      <w:pStyle w:val="a9"/>
      <w:pBdr>
        <w:bottom w:val="thinThickSmallGap" w:sz="12" w:space="1" w:color="auto"/>
      </w:pBdr>
    </w:pPr>
    <w:r>
      <w:rPr>
        <w:rFonts w:hint="eastAsia"/>
      </w:rPr>
      <w:t>致</w:t>
    </w:r>
    <w:r>
      <w:rPr>
        <w:rFonts w:hint="eastAsia"/>
      </w:rPr>
      <w:t xml:space="preserve">  </w:t>
    </w:r>
    <w:r>
      <w:rPr>
        <w:rFonts w:hint="eastAsia"/>
      </w:rPr>
      <w:t>谢</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Bdr>
        <w:bottom w:val="thinThickSmallGap" w:sz="12" w:space="1" w:color="auto"/>
      </w:pBdr>
      <w:ind w:firstLine="420"/>
    </w:pPr>
    <w:r>
      <w:rPr>
        <w:rFonts w:hint="eastAsia"/>
      </w:rPr>
      <w:t>燕山大学工学硕士学位论文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1A063E">
    <w:pPr>
      <w:pStyle w:val="a9"/>
      <w:pBdr>
        <w:bottom w:val="thinThickSmallGap" w:sz="12" w:space="1" w:color="auto"/>
      </w:pBdr>
    </w:pPr>
    <w:r>
      <w:rPr>
        <w:rFonts w:hint="eastAsia"/>
      </w:rPr>
      <w:t>摘</w:t>
    </w:r>
    <w:r>
      <w:rPr>
        <w:rFonts w:hint="eastAsia"/>
      </w:rPr>
      <w:t xml:space="preserve">  </w:t>
    </w:r>
    <w:r>
      <w:rPr>
        <w:rFonts w:hint="eastAsia"/>
      </w:rPr>
      <w:t>要</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F41765" w:rsidRDefault="004F6DBD" w:rsidP="00F41765">
    <w:pPr>
      <w:pStyle w:val="a9"/>
      <w:pBdr>
        <w:bottom w:val="thinThickSmallGap" w:sz="12" w:space="1" w:color="auto"/>
      </w:pBdr>
    </w:pPr>
    <w:r>
      <w:rPr>
        <w:rFonts w:hint="eastAsia"/>
      </w:rPr>
      <w:t>燕山大学工学硕士学位论文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rsidP="00AD35E0">
    <w:pPr>
      <w:pStyle w:val="a9"/>
      <w:pBdr>
        <w:bottom w:val="thinThickSmallGap" w:sz="12" w:space="1" w:color="auto"/>
      </w:pBdr>
    </w:pPr>
    <w:r>
      <w:rPr>
        <w:rFonts w:hint="eastAsia"/>
      </w:rPr>
      <w:t>A</w:t>
    </w:r>
    <w:r>
      <w:t>bstract</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Default="004F6DBD">
    <w:pPr>
      <w:pStyle w:val="a9"/>
      <w:pBdr>
        <w:bottom w:val="thinThickSmallGap" w:sz="12" w:space="1" w:color="auto"/>
      </w:pBdr>
      <w:ind w:firstLine="420"/>
    </w:pPr>
    <w:r>
      <w:rPr>
        <w:rFonts w:hint="eastAsia"/>
      </w:rPr>
      <w:t>燕山大学工学硕士学位论文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DBD" w:rsidRPr="00EC5F1C" w:rsidRDefault="004F6DBD" w:rsidP="00EC5F1C">
    <w:pPr>
      <w:pStyle w:val="a9"/>
      <w:pBdr>
        <w:bottom w:val="thinThickSmallGap" w:sz="12" w:space="1" w:color="auto"/>
      </w:pBdr>
    </w:pPr>
    <w:r>
      <w:rPr>
        <w:rFonts w:hint="eastAsia"/>
      </w:rPr>
      <w:t>燕山大学工学硕士学位论文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ind w:left="420" w:hanging="420"/>
      </w:pPr>
      <w:rPr>
        <w:rFonts w:hint="eastAsia"/>
        <w:b w:val="0"/>
        <w:lang w:val="de-D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5"/>
    <w:multiLevelType w:val="multilevel"/>
    <w:tmpl w:val="00000005"/>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9"/>
    <w:multiLevelType w:val="multilevel"/>
    <w:tmpl w:val="00000009"/>
    <w:lvl w:ilvl="0">
      <w:start w:val="1"/>
      <w:numFmt w:val="japaneseCounting"/>
      <w:lvlText w:val="（%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A"/>
    <w:multiLevelType w:val="multilevel"/>
    <w:tmpl w:val="0000000A"/>
    <w:lvl w:ilvl="0">
      <w:start w:val="1"/>
      <w:numFmt w:val="decimal"/>
      <w:lvlText w:val="(%1)"/>
      <w:lvlJc w:val="left"/>
      <w:pPr>
        <w:ind w:left="840" w:hanging="360"/>
      </w:pPr>
      <w:rPr>
        <w:rFonts w:ascii="Times New Roman" w:hAnsi="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0000000D"/>
    <w:multiLevelType w:val="multilevel"/>
    <w:tmpl w:val="0000000D"/>
    <w:lvl w:ilvl="0">
      <w:start w:val="1"/>
      <w:numFmt w:val="decimal"/>
      <w:pStyle w:val="references"/>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00212741"/>
    <w:multiLevelType w:val="hybridMultilevel"/>
    <w:tmpl w:val="C32ADCCE"/>
    <w:lvl w:ilvl="0" w:tplc="A09C015E">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2AF2FCE"/>
    <w:multiLevelType w:val="hybridMultilevel"/>
    <w:tmpl w:val="68B2EAA4"/>
    <w:lvl w:ilvl="0" w:tplc="B69E6B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4624AA8"/>
    <w:multiLevelType w:val="hybridMultilevel"/>
    <w:tmpl w:val="999EEEA4"/>
    <w:lvl w:ilvl="0" w:tplc="B07E68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5997353"/>
    <w:multiLevelType w:val="hybridMultilevel"/>
    <w:tmpl w:val="6A861B54"/>
    <w:lvl w:ilvl="0" w:tplc="9EB03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75E5B73"/>
    <w:multiLevelType w:val="hybridMultilevel"/>
    <w:tmpl w:val="13A4BDB4"/>
    <w:lvl w:ilvl="0" w:tplc="92C4E8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A064BC3"/>
    <w:multiLevelType w:val="hybridMultilevel"/>
    <w:tmpl w:val="D0F60EF2"/>
    <w:lvl w:ilvl="0" w:tplc="0F18675C">
      <w:start w:val="1"/>
      <w:numFmt w:val="decimal"/>
      <w:lvlText w:val="(%1)"/>
      <w:lvlJc w:val="left"/>
      <w:pPr>
        <w:ind w:left="845" w:hanging="360"/>
      </w:pPr>
      <w:rPr>
        <w:rFonts w:hAnsi="宋体"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1">
    <w:nsid w:val="0D120F26"/>
    <w:multiLevelType w:val="hybridMultilevel"/>
    <w:tmpl w:val="D020FCFA"/>
    <w:lvl w:ilvl="0" w:tplc="CA801ACA">
      <w:start w:val="1"/>
      <w:numFmt w:val="decimal"/>
      <w:lvlText w:val="[%1]"/>
      <w:lvlJc w:val="left"/>
      <w:pPr>
        <w:ind w:left="420" w:hanging="420"/>
      </w:pPr>
      <w:rPr>
        <w:rFonts w:hint="eastAsia"/>
        <w:b w:val="0"/>
        <w:i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F04218"/>
    <w:multiLevelType w:val="hybridMultilevel"/>
    <w:tmpl w:val="3632A1A4"/>
    <w:lvl w:ilvl="0" w:tplc="46F22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CA940E9"/>
    <w:multiLevelType w:val="hybridMultilevel"/>
    <w:tmpl w:val="F3A49856"/>
    <w:lvl w:ilvl="0" w:tplc="BBF8CEC4">
      <w:start w:val="1"/>
      <w:numFmt w:val="upperLetter"/>
      <w:lvlText w:val="%1)"/>
      <w:lvlJc w:val="left"/>
      <w:pPr>
        <w:ind w:left="2649" w:hanging="360"/>
      </w:pPr>
      <w:rPr>
        <w:rFonts w:hint="default"/>
        <w:sz w:val="21"/>
      </w:rPr>
    </w:lvl>
    <w:lvl w:ilvl="1" w:tplc="04090019" w:tentative="1">
      <w:start w:val="1"/>
      <w:numFmt w:val="lowerLetter"/>
      <w:lvlText w:val="%2)"/>
      <w:lvlJc w:val="left"/>
      <w:pPr>
        <w:ind w:left="3129" w:hanging="420"/>
      </w:pPr>
    </w:lvl>
    <w:lvl w:ilvl="2" w:tplc="0409001B" w:tentative="1">
      <w:start w:val="1"/>
      <w:numFmt w:val="lowerRoman"/>
      <w:lvlText w:val="%3."/>
      <w:lvlJc w:val="right"/>
      <w:pPr>
        <w:ind w:left="3549" w:hanging="420"/>
      </w:pPr>
    </w:lvl>
    <w:lvl w:ilvl="3" w:tplc="0409000F" w:tentative="1">
      <w:start w:val="1"/>
      <w:numFmt w:val="decimal"/>
      <w:lvlText w:val="%4."/>
      <w:lvlJc w:val="left"/>
      <w:pPr>
        <w:ind w:left="3969" w:hanging="420"/>
      </w:pPr>
    </w:lvl>
    <w:lvl w:ilvl="4" w:tplc="04090019" w:tentative="1">
      <w:start w:val="1"/>
      <w:numFmt w:val="lowerLetter"/>
      <w:lvlText w:val="%5)"/>
      <w:lvlJc w:val="left"/>
      <w:pPr>
        <w:ind w:left="4389" w:hanging="420"/>
      </w:pPr>
    </w:lvl>
    <w:lvl w:ilvl="5" w:tplc="0409001B" w:tentative="1">
      <w:start w:val="1"/>
      <w:numFmt w:val="lowerRoman"/>
      <w:lvlText w:val="%6."/>
      <w:lvlJc w:val="right"/>
      <w:pPr>
        <w:ind w:left="4809" w:hanging="420"/>
      </w:pPr>
    </w:lvl>
    <w:lvl w:ilvl="6" w:tplc="0409000F" w:tentative="1">
      <w:start w:val="1"/>
      <w:numFmt w:val="decimal"/>
      <w:lvlText w:val="%7."/>
      <w:lvlJc w:val="left"/>
      <w:pPr>
        <w:ind w:left="5229" w:hanging="420"/>
      </w:pPr>
    </w:lvl>
    <w:lvl w:ilvl="7" w:tplc="04090019" w:tentative="1">
      <w:start w:val="1"/>
      <w:numFmt w:val="lowerLetter"/>
      <w:lvlText w:val="%8)"/>
      <w:lvlJc w:val="left"/>
      <w:pPr>
        <w:ind w:left="5649" w:hanging="420"/>
      </w:pPr>
    </w:lvl>
    <w:lvl w:ilvl="8" w:tplc="0409001B" w:tentative="1">
      <w:start w:val="1"/>
      <w:numFmt w:val="lowerRoman"/>
      <w:lvlText w:val="%9."/>
      <w:lvlJc w:val="right"/>
      <w:pPr>
        <w:ind w:left="6069" w:hanging="420"/>
      </w:pPr>
    </w:lvl>
  </w:abstractNum>
  <w:abstractNum w:abstractNumId="14">
    <w:nsid w:val="1D5B5930"/>
    <w:multiLevelType w:val="hybridMultilevel"/>
    <w:tmpl w:val="A1F6C490"/>
    <w:lvl w:ilvl="0" w:tplc="827C592E">
      <w:start w:val="1"/>
      <w:numFmt w:val="lowerLetter"/>
      <w:lvlText w:val="%1)"/>
      <w:lvlJc w:val="left"/>
      <w:pPr>
        <w:ind w:left="784" w:hanging="360"/>
      </w:pPr>
      <w:rPr>
        <w:rFonts w:hint="default"/>
        <w:sz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nsid w:val="25501BCD"/>
    <w:multiLevelType w:val="hybridMultilevel"/>
    <w:tmpl w:val="6302DBCE"/>
    <w:lvl w:ilvl="0" w:tplc="F1303D1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570C1C"/>
    <w:multiLevelType w:val="hybridMultilevel"/>
    <w:tmpl w:val="51A8EDE2"/>
    <w:lvl w:ilvl="0" w:tplc="3F5CFA3C">
      <w:start w:val="1"/>
      <w:numFmt w:val="upperLetter"/>
      <w:lvlText w:val="%1)"/>
      <w:lvlJc w:val="left"/>
      <w:pPr>
        <w:ind w:left="1929" w:hanging="360"/>
      </w:pPr>
      <w:rPr>
        <w:rFonts w:hint="default"/>
        <w:sz w:val="21"/>
      </w:rPr>
    </w:lvl>
    <w:lvl w:ilvl="1" w:tplc="04090019" w:tentative="1">
      <w:start w:val="1"/>
      <w:numFmt w:val="lowerLetter"/>
      <w:lvlText w:val="%2)"/>
      <w:lvlJc w:val="left"/>
      <w:pPr>
        <w:ind w:left="2409" w:hanging="420"/>
      </w:pPr>
    </w:lvl>
    <w:lvl w:ilvl="2" w:tplc="0409001B" w:tentative="1">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7">
    <w:nsid w:val="2CF14A1B"/>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2E8E3470"/>
    <w:multiLevelType w:val="hybridMultilevel"/>
    <w:tmpl w:val="62500C60"/>
    <w:lvl w:ilvl="0" w:tplc="EA2C480C">
      <w:start w:val="1"/>
      <w:numFmt w:val="decimal"/>
      <w:lvlText w:val="（%1）"/>
      <w:lvlJc w:val="left"/>
      <w:pPr>
        <w:tabs>
          <w:tab w:val="num" w:pos="1233"/>
        </w:tabs>
        <w:ind w:left="1233" w:hanging="990"/>
      </w:pPr>
      <w:rPr>
        <w:rFonts w:hAnsi="宋体" w:hint="default"/>
      </w:rPr>
    </w:lvl>
    <w:lvl w:ilvl="1" w:tplc="04090019" w:tentative="1">
      <w:start w:val="1"/>
      <w:numFmt w:val="lowerLetter"/>
      <w:lvlText w:val="%2)"/>
      <w:lvlJc w:val="left"/>
      <w:pPr>
        <w:tabs>
          <w:tab w:val="num" w:pos="1083"/>
        </w:tabs>
        <w:ind w:left="1083" w:hanging="420"/>
      </w:pPr>
    </w:lvl>
    <w:lvl w:ilvl="2" w:tplc="0409001B" w:tentative="1">
      <w:start w:val="1"/>
      <w:numFmt w:val="lowerRoman"/>
      <w:lvlText w:val="%3."/>
      <w:lvlJc w:val="right"/>
      <w:pPr>
        <w:tabs>
          <w:tab w:val="num" w:pos="1503"/>
        </w:tabs>
        <w:ind w:left="1503" w:hanging="420"/>
      </w:pPr>
    </w:lvl>
    <w:lvl w:ilvl="3" w:tplc="0409000F" w:tentative="1">
      <w:start w:val="1"/>
      <w:numFmt w:val="decimal"/>
      <w:lvlText w:val="%4."/>
      <w:lvlJc w:val="left"/>
      <w:pPr>
        <w:tabs>
          <w:tab w:val="num" w:pos="1923"/>
        </w:tabs>
        <w:ind w:left="1923" w:hanging="420"/>
      </w:pPr>
    </w:lvl>
    <w:lvl w:ilvl="4" w:tplc="04090019" w:tentative="1">
      <w:start w:val="1"/>
      <w:numFmt w:val="lowerLetter"/>
      <w:lvlText w:val="%5)"/>
      <w:lvlJc w:val="left"/>
      <w:pPr>
        <w:tabs>
          <w:tab w:val="num" w:pos="2343"/>
        </w:tabs>
        <w:ind w:left="2343" w:hanging="420"/>
      </w:pPr>
    </w:lvl>
    <w:lvl w:ilvl="5" w:tplc="0409001B" w:tentative="1">
      <w:start w:val="1"/>
      <w:numFmt w:val="lowerRoman"/>
      <w:lvlText w:val="%6."/>
      <w:lvlJc w:val="right"/>
      <w:pPr>
        <w:tabs>
          <w:tab w:val="num" w:pos="2763"/>
        </w:tabs>
        <w:ind w:left="2763" w:hanging="420"/>
      </w:pPr>
    </w:lvl>
    <w:lvl w:ilvl="6" w:tplc="0409000F" w:tentative="1">
      <w:start w:val="1"/>
      <w:numFmt w:val="decimal"/>
      <w:lvlText w:val="%7."/>
      <w:lvlJc w:val="left"/>
      <w:pPr>
        <w:tabs>
          <w:tab w:val="num" w:pos="3183"/>
        </w:tabs>
        <w:ind w:left="3183" w:hanging="420"/>
      </w:pPr>
    </w:lvl>
    <w:lvl w:ilvl="7" w:tplc="04090019" w:tentative="1">
      <w:start w:val="1"/>
      <w:numFmt w:val="lowerLetter"/>
      <w:lvlText w:val="%8)"/>
      <w:lvlJc w:val="left"/>
      <w:pPr>
        <w:tabs>
          <w:tab w:val="num" w:pos="3603"/>
        </w:tabs>
        <w:ind w:left="3603" w:hanging="420"/>
      </w:pPr>
    </w:lvl>
    <w:lvl w:ilvl="8" w:tplc="0409001B" w:tentative="1">
      <w:start w:val="1"/>
      <w:numFmt w:val="lowerRoman"/>
      <w:lvlText w:val="%9."/>
      <w:lvlJc w:val="right"/>
      <w:pPr>
        <w:tabs>
          <w:tab w:val="num" w:pos="4023"/>
        </w:tabs>
        <w:ind w:left="4023" w:hanging="420"/>
      </w:pPr>
    </w:lvl>
  </w:abstractNum>
  <w:abstractNum w:abstractNumId="19">
    <w:nsid w:val="38711683"/>
    <w:multiLevelType w:val="hybridMultilevel"/>
    <w:tmpl w:val="22C2ADCC"/>
    <w:lvl w:ilvl="0" w:tplc="04AEF49E">
      <w:start w:val="1"/>
      <w:numFmt w:val="decimal"/>
      <w:lvlText w:val="(%1)"/>
      <w:lvlJc w:val="left"/>
      <w:pPr>
        <w:ind w:left="1190" w:hanging="720"/>
      </w:pPr>
      <w:rPr>
        <w:rFonts w:hint="default"/>
        <w:b w:val="0"/>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0">
    <w:nsid w:val="3BB4242D"/>
    <w:multiLevelType w:val="hybridMultilevel"/>
    <w:tmpl w:val="F322E232"/>
    <w:lvl w:ilvl="0" w:tplc="2B023E8C">
      <w:start w:val="1"/>
      <w:numFmt w:val="upperLetter"/>
      <w:lvlText w:val="%1)"/>
      <w:lvlJc w:val="left"/>
      <w:pPr>
        <w:ind w:left="2289" w:hanging="360"/>
      </w:pPr>
      <w:rPr>
        <w:rFonts w:hint="default"/>
        <w:sz w:val="21"/>
      </w:rPr>
    </w:lvl>
    <w:lvl w:ilvl="1" w:tplc="04090019" w:tentative="1">
      <w:start w:val="1"/>
      <w:numFmt w:val="lowerLetter"/>
      <w:lvlText w:val="%2)"/>
      <w:lvlJc w:val="left"/>
      <w:pPr>
        <w:ind w:left="2769" w:hanging="420"/>
      </w:pPr>
    </w:lvl>
    <w:lvl w:ilvl="2" w:tplc="0409001B" w:tentative="1">
      <w:start w:val="1"/>
      <w:numFmt w:val="lowerRoman"/>
      <w:lvlText w:val="%3."/>
      <w:lvlJc w:val="right"/>
      <w:pPr>
        <w:ind w:left="3189" w:hanging="420"/>
      </w:pPr>
    </w:lvl>
    <w:lvl w:ilvl="3" w:tplc="0409000F" w:tentative="1">
      <w:start w:val="1"/>
      <w:numFmt w:val="decimal"/>
      <w:lvlText w:val="%4."/>
      <w:lvlJc w:val="left"/>
      <w:pPr>
        <w:ind w:left="3609" w:hanging="420"/>
      </w:pPr>
    </w:lvl>
    <w:lvl w:ilvl="4" w:tplc="04090019" w:tentative="1">
      <w:start w:val="1"/>
      <w:numFmt w:val="lowerLetter"/>
      <w:lvlText w:val="%5)"/>
      <w:lvlJc w:val="left"/>
      <w:pPr>
        <w:ind w:left="4029" w:hanging="420"/>
      </w:pPr>
    </w:lvl>
    <w:lvl w:ilvl="5" w:tplc="0409001B" w:tentative="1">
      <w:start w:val="1"/>
      <w:numFmt w:val="lowerRoman"/>
      <w:lvlText w:val="%6."/>
      <w:lvlJc w:val="right"/>
      <w:pPr>
        <w:ind w:left="4449" w:hanging="420"/>
      </w:pPr>
    </w:lvl>
    <w:lvl w:ilvl="6" w:tplc="0409000F" w:tentative="1">
      <w:start w:val="1"/>
      <w:numFmt w:val="decimal"/>
      <w:lvlText w:val="%7."/>
      <w:lvlJc w:val="left"/>
      <w:pPr>
        <w:ind w:left="4869" w:hanging="420"/>
      </w:pPr>
    </w:lvl>
    <w:lvl w:ilvl="7" w:tplc="04090019" w:tentative="1">
      <w:start w:val="1"/>
      <w:numFmt w:val="lowerLetter"/>
      <w:lvlText w:val="%8)"/>
      <w:lvlJc w:val="left"/>
      <w:pPr>
        <w:ind w:left="5289" w:hanging="420"/>
      </w:pPr>
    </w:lvl>
    <w:lvl w:ilvl="8" w:tplc="0409001B" w:tentative="1">
      <w:start w:val="1"/>
      <w:numFmt w:val="lowerRoman"/>
      <w:lvlText w:val="%9."/>
      <w:lvlJc w:val="right"/>
      <w:pPr>
        <w:ind w:left="5709" w:hanging="420"/>
      </w:pPr>
    </w:lvl>
  </w:abstractNum>
  <w:abstractNum w:abstractNumId="21">
    <w:nsid w:val="3E75483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nsid w:val="414B2903"/>
    <w:multiLevelType w:val="hybridMultilevel"/>
    <w:tmpl w:val="EC5C41BA"/>
    <w:lvl w:ilvl="0" w:tplc="F88260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9417E6B"/>
    <w:multiLevelType w:val="hybridMultilevel"/>
    <w:tmpl w:val="31143E2E"/>
    <w:lvl w:ilvl="0" w:tplc="9D8EF6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4109D6"/>
    <w:multiLevelType w:val="hybridMultilevel"/>
    <w:tmpl w:val="E190E7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7942F2"/>
    <w:multiLevelType w:val="hybridMultilevel"/>
    <w:tmpl w:val="EF1A74C4"/>
    <w:lvl w:ilvl="0" w:tplc="CA801ACA">
      <w:start w:val="1"/>
      <w:numFmt w:val="decimal"/>
      <w:lvlText w:val="[%1]"/>
      <w:lvlJc w:val="left"/>
      <w:pPr>
        <w:tabs>
          <w:tab w:val="num" w:pos="34"/>
        </w:tabs>
        <w:ind w:left="419" w:hanging="419"/>
      </w:pPr>
      <w:rPr>
        <w:rFonts w:hint="eastAsia"/>
        <w:b w:val="0"/>
        <w:i w:val="0"/>
        <w:color w:val="auto"/>
        <w:sz w:val="21"/>
        <w:szCs w:val="21"/>
      </w:rPr>
    </w:lvl>
    <w:lvl w:ilvl="1" w:tplc="B3D453AA">
      <w:start w:val="1"/>
      <w:numFmt w:val="bullet"/>
      <w:lvlText w:val=""/>
      <w:lvlJc w:val="left"/>
      <w:pPr>
        <w:tabs>
          <w:tab w:val="num" w:pos="840"/>
        </w:tabs>
        <w:ind w:left="840" w:hanging="420"/>
      </w:pPr>
      <w:rPr>
        <w:rFonts w:ascii="Wingdings" w:hAnsi="Wingdings" w:hint="default"/>
        <w:b w:val="0"/>
        <w:i w:val="0"/>
        <w:color w:val="auto"/>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ECF12AB"/>
    <w:multiLevelType w:val="hybridMultilevel"/>
    <w:tmpl w:val="26AC0886"/>
    <w:lvl w:ilvl="0" w:tplc="61E29B24">
      <w:start w:val="1"/>
      <w:numFmt w:val="lowerLetter"/>
      <w:lvlText w:val="（%1）"/>
      <w:lvlJc w:val="left"/>
      <w:pPr>
        <w:ind w:left="1205" w:hanging="7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7">
    <w:nsid w:val="4F0951A5"/>
    <w:multiLevelType w:val="hybridMultilevel"/>
    <w:tmpl w:val="B156A01C"/>
    <w:lvl w:ilvl="0" w:tplc="1368C7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0E024B"/>
    <w:multiLevelType w:val="hybridMultilevel"/>
    <w:tmpl w:val="DD06C872"/>
    <w:lvl w:ilvl="0" w:tplc="6A3E49DC">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535EA8"/>
    <w:multiLevelType w:val="hybridMultilevel"/>
    <w:tmpl w:val="D6228800"/>
    <w:lvl w:ilvl="0" w:tplc="E0968FC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E95431"/>
    <w:multiLevelType w:val="multilevel"/>
    <w:tmpl w:val="00000009"/>
    <w:lvl w:ilvl="0">
      <w:start w:val="1"/>
      <w:numFmt w:val="japaneseCounting"/>
      <w:lvlText w:val="（%1）"/>
      <w:lvlJc w:val="left"/>
      <w:pPr>
        <w:ind w:left="725" w:hanging="765"/>
      </w:pPr>
      <w:rPr>
        <w:rFonts w:hint="default"/>
      </w:rPr>
    </w:lvl>
    <w:lvl w:ilvl="1">
      <w:start w:val="1"/>
      <w:numFmt w:val="lowerLetter"/>
      <w:lvlText w:val="%2)"/>
      <w:lvlJc w:val="left"/>
      <w:pPr>
        <w:ind w:left="800" w:hanging="420"/>
      </w:pPr>
    </w:lvl>
    <w:lvl w:ilvl="2">
      <w:start w:val="1"/>
      <w:numFmt w:val="lowerRoman"/>
      <w:lvlText w:val="%3."/>
      <w:lvlJc w:val="right"/>
      <w:pPr>
        <w:ind w:left="1220" w:hanging="420"/>
      </w:pPr>
    </w:lvl>
    <w:lvl w:ilvl="3">
      <w:start w:val="1"/>
      <w:numFmt w:val="decimal"/>
      <w:lvlText w:val="%4."/>
      <w:lvlJc w:val="left"/>
      <w:pPr>
        <w:ind w:left="1640" w:hanging="420"/>
      </w:pPr>
    </w:lvl>
    <w:lvl w:ilvl="4">
      <w:start w:val="1"/>
      <w:numFmt w:val="lowerLetter"/>
      <w:lvlText w:val="%5)"/>
      <w:lvlJc w:val="left"/>
      <w:pPr>
        <w:ind w:left="2060" w:hanging="420"/>
      </w:pPr>
    </w:lvl>
    <w:lvl w:ilvl="5">
      <w:start w:val="1"/>
      <w:numFmt w:val="lowerRoman"/>
      <w:lvlText w:val="%6."/>
      <w:lvlJc w:val="right"/>
      <w:pPr>
        <w:ind w:left="2480" w:hanging="420"/>
      </w:pPr>
    </w:lvl>
    <w:lvl w:ilvl="6">
      <w:start w:val="1"/>
      <w:numFmt w:val="decimal"/>
      <w:lvlText w:val="%7."/>
      <w:lvlJc w:val="left"/>
      <w:pPr>
        <w:ind w:left="2900" w:hanging="420"/>
      </w:pPr>
    </w:lvl>
    <w:lvl w:ilvl="7">
      <w:start w:val="1"/>
      <w:numFmt w:val="lowerLetter"/>
      <w:lvlText w:val="%8)"/>
      <w:lvlJc w:val="left"/>
      <w:pPr>
        <w:ind w:left="3320" w:hanging="420"/>
      </w:pPr>
    </w:lvl>
    <w:lvl w:ilvl="8">
      <w:start w:val="1"/>
      <w:numFmt w:val="lowerRoman"/>
      <w:lvlText w:val="%9."/>
      <w:lvlJc w:val="right"/>
      <w:pPr>
        <w:ind w:left="3740" w:hanging="420"/>
      </w:pPr>
    </w:lvl>
  </w:abstractNum>
  <w:abstractNum w:abstractNumId="31">
    <w:nsid w:val="52A67E5A"/>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nsid w:val="58225E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8E1725D"/>
    <w:multiLevelType w:val="hybridMultilevel"/>
    <w:tmpl w:val="D4A41DBA"/>
    <w:lvl w:ilvl="0" w:tplc="B18A90AE">
      <w:start w:val="1"/>
      <w:numFmt w:val="lowerLetter"/>
      <w:lvlText w:val="%1)"/>
      <w:lvlJc w:val="left"/>
      <w:pPr>
        <w:ind w:left="1569" w:hanging="360"/>
      </w:pPr>
      <w:rPr>
        <w:rFonts w:hint="default"/>
        <w:sz w:val="21"/>
      </w:rPr>
    </w:lvl>
    <w:lvl w:ilvl="1" w:tplc="04090019" w:tentative="1">
      <w:start w:val="1"/>
      <w:numFmt w:val="lowerLetter"/>
      <w:lvlText w:val="%2)"/>
      <w:lvlJc w:val="left"/>
      <w:pPr>
        <w:ind w:left="2049" w:hanging="420"/>
      </w:pPr>
    </w:lvl>
    <w:lvl w:ilvl="2" w:tplc="0409001B" w:tentative="1">
      <w:start w:val="1"/>
      <w:numFmt w:val="lowerRoman"/>
      <w:lvlText w:val="%3."/>
      <w:lvlJc w:val="right"/>
      <w:pPr>
        <w:ind w:left="2469" w:hanging="420"/>
      </w:pPr>
    </w:lvl>
    <w:lvl w:ilvl="3" w:tplc="0409000F" w:tentative="1">
      <w:start w:val="1"/>
      <w:numFmt w:val="decimal"/>
      <w:lvlText w:val="%4."/>
      <w:lvlJc w:val="left"/>
      <w:pPr>
        <w:ind w:left="2889" w:hanging="420"/>
      </w:pPr>
    </w:lvl>
    <w:lvl w:ilvl="4" w:tplc="04090019" w:tentative="1">
      <w:start w:val="1"/>
      <w:numFmt w:val="lowerLetter"/>
      <w:lvlText w:val="%5)"/>
      <w:lvlJc w:val="left"/>
      <w:pPr>
        <w:ind w:left="3309" w:hanging="420"/>
      </w:pPr>
    </w:lvl>
    <w:lvl w:ilvl="5" w:tplc="0409001B" w:tentative="1">
      <w:start w:val="1"/>
      <w:numFmt w:val="lowerRoman"/>
      <w:lvlText w:val="%6."/>
      <w:lvlJc w:val="right"/>
      <w:pPr>
        <w:ind w:left="3729" w:hanging="420"/>
      </w:pPr>
    </w:lvl>
    <w:lvl w:ilvl="6" w:tplc="0409000F" w:tentative="1">
      <w:start w:val="1"/>
      <w:numFmt w:val="decimal"/>
      <w:lvlText w:val="%7."/>
      <w:lvlJc w:val="left"/>
      <w:pPr>
        <w:ind w:left="4149" w:hanging="420"/>
      </w:pPr>
    </w:lvl>
    <w:lvl w:ilvl="7" w:tplc="04090019" w:tentative="1">
      <w:start w:val="1"/>
      <w:numFmt w:val="lowerLetter"/>
      <w:lvlText w:val="%8)"/>
      <w:lvlJc w:val="left"/>
      <w:pPr>
        <w:ind w:left="4569" w:hanging="420"/>
      </w:pPr>
    </w:lvl>
    <w:lvl w:ilvl="8" w:tplc="0409001B" w:tentative="1">
      <w:start w:val="1"/>
      <w:numFmt w:val="lowerRoman"/>
      <w:lvlText w:val="%9."/>
      <w:lvlJc w:val="right"/>
      <w:pPr>
        <w:ind w:left="4989" w:hanging="420"/>
      </w:pPr>
    </w:lvl>
  </w:abstractNum>
  <w:abstractNum w:abstractNumId="34">
    <w:nsid w:val="593D3B08"/>
    <w:multiLevelType w:val="hybridMultilevel"/>
    <w:tmpl w:val="B030BBA6"/>
    <w:lvl w:ilvl="0" w:tplc="73DE7C8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A65B65"/>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nsid w:val="5B0A6026"/>
    <w:multiLevelType w:val="hybridMultilevel"/>
    <w:tmpl w:val="FC3054AA"/>
    <w:lvl w:ilvl="0" w:tplc="939C4E3E">
      <w:start w:val="1"/>
      <w:numFmt w:val="japaneseCounting"/>
      <w:lvlText w:val="%1．"/>
      <w:lvlJc w:val="left"/>
      <w:pPr>
        <w:ind w:left="480" w:hanging="48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CC6704F"/>
    <w:multiLevelType w:val="hybridMultilevel"/>
    <w:tmpl w:val="E2C8AA5A"/>
    <w:lvl w:ilvl="0" w:tplc="BDAAAC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A753D"/>
    <w:multiLevelType w:val="hybridMultilevel"/>
    <w:tmpl w:val="0EE60AB0"/>
    <w:lvl w:ilvl="0" w:tplc="748A41F4">
      <w:start w:val="1"/>
      <w:numFmt w:val="lowerLetter"/>
      <w:lvlText w:val="%1)"/>
      <w:lvlJc w:val="left"/>
      <w:pPr>
        <w:ind w:left="785" w:hanging="360"/>
      </w:pPr>
      <w:rPr>
        <w:rFonts w:ascii="Times New Roman" w:hAnsi="Times New Roman"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616F25F3"/>
    <w:multiLevelType w:val="hybridMultilevel"/>
    <w:tmpl w:val="327E8200"/>
    <w:lvl w:ilvl="0" w:tplc="904090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E2298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1">
    <w:nsid w:val="7D200959"/>
    <w:multiLevelType w:val="multilevel"/>
    <w:tmpl w:val="A8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AD3078"/>
    <w:multiLevelType w:val="hybridMultilevel"/>
    <w:tmpl w:val="A9B2A5F4"/>
    <w:lvl w:ilvl="0" w:tplc="B53C4D9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4"/>
  </w:num>
  <w:num w:numId="2">
    <w:abstractNumId w:val="3"/>
  </w:num>
  <w:num w:numId="3">
    <w:abstractNumId w:val="0"/>
  </w:num>
  <w:num w:numId="4">
    <w:abstractNumId w:val="2"/>
  </w:num>
  <w:num w:numId="5">
    <w:abstractNumId w:val="1"/>
  </w:num>
  <w:num w:numId="6">
    <w:abstractNumId w:val="25"/>
  </w:num>
  <w:num w:numId="7">
    <w:abstractNumId w:val="23"/>
  </w:num>
  <w:num w:numId="8">
    <w:abstractNumId w:val="27"/>
  </w:num>
  <w:num w:numId="9">
    <w:abstractNumId w:val="40"/>
  </w:num>
  <w:num w:numId="10">
    <w:abstractNumId w:val="31"/>
  </w:num>
  <w:num w:numId="11">
    <w:abstractNumId w:val="21"/>
  </w:num>
  <w:num w:numId="12">
    <w:abstractNumId w:val="34"/>
  </w:num>
  <w:num w:numId="13">
    <w:abstractNumId w:val="42"/>
  </w:num>
  <w:num w:numId="14">
    <w:abstractNumId w:val="35"/>
  </w:num>
  <w:num w:numId="15">
    <w:abstractNumId w:val="17"/>
  </w:num>
  <w:num w:numId="16">
    <w:abstractNumId w:val="18"/>
  </w:num>
  <w:num w:numId="17">
    <w:abstractNumId w:val="11"/>
  </w:num>
  <w:num w:numId="18">
    <w:abstractNumId w:val="39"/>
  </w:num>
  <w:num w:numId="19">
    <w:abstractNumId w:val="29"/>
  </w:num>
  <w:num w:numId="20">
    <w:abstractNumId w:val="9"/>
  </w:num>
  <w:num w:numId="2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num>
  <w:num w:numId="23">
    <w:abstractNumId w:val="37"/>
  </w:num>
  <w:num w:numId="24">
    <w:abstractNumId w:val="26"/>
  </w:num>
  <w:num w:numId="25">
    <w:abstractNumId w:val="36"/>
  </w:num>
  <w:num w:numId="26">
    <w:abstractNumId w:val="28"/>
  </w:num>
  <w:num w:numId="27">
    <w:abstractNumId w:val="30"/>
  </w:num>
  <w:num w:numId="28">
    <w:abstractNumId w:val="19"/>
  </w:num>
  <w:num w:numId="29">
    <w:abstractNumId w:val="5"/>
  </w:num>
  <w:num w:numId="30">
    <w:abstractNumId w:val="15"/>
  </w:num>
  <w:num w:numId="31">
    <w:abstractNumId w:val="10"/>
  </w:num>
  <w:num w:numId="32">
    <w:abstractNumId w:val="38"/>
  </w:num>
  <w:num w:numId="33">
    <w:abstractNumId w:val="24"/>
  </w:num>
  <w:num w:numId="34">
    <w:abstractNumId w:val="6"/>
  </w:num>
  <w:num w:numId="35">
    <w:abstractNumId w:val="22"/>
  </w:num>
  <w:num w:numId="36">
    <w:abstractNumId w:val="7"/>
  </w:num>
  <w:num w:numId="37">
    <w:abstractNumId w:val="14"/>
  </w:num>
  <w:num w:numId="38">
    <w:abstractNumId w:val="33"/>
  </w:num>
  <w:num w:numId="39">
    <w:abstractNumId w:val="16"/>
  </w:num>
  <w:num w:numId="40">
    <w:abstractNumId w:val="20"/>
  </w:num>
  <w:num w:numId="41">
    <w:abstractNumId w:val="13"/>
  </w:num>
  <w:num w:numId="42">
    <w:abstractNumId w:val="32"/>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420"/>
  <w:evenAndOddHeaders/>
  <w:drawingGridHorizontalSpacing w:val="243"/>
  <w:drawingGridVerticalSpacing w:val="447"/>
  <w:displayHorizontalDrawingGridEvery w:val="0"/>
  <w:characterSpacingControl w:val="compressPunctuation"/>
  <w:doNotValidateAgainstSchema/>
  <w:doNotDemarcateInvalidXml/>
  <w:hdrShapeDefaults>
    <o:shapedefaults v:ext="edit" spidmax="11266" stroke="f">
      <v:stroke endarrow="block"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05B"/>
    <w:rsid w:val="000003C4"/>
    <w:rsid w:val="00000C63"/>
    <w:rsid w:val="00000EDB"/>
    <w:rsid w:val="0000129E"/>
    <w:rsid w:val="00002059"/>
    <w:rsid w:val="00002161"/>
    <w:rsid w:val="0000217B"/>
    <w:rsid w:val="00002260"/>
    <w:rsid w:val="000022F5"/>
    <w:rsid w:val="000027EF"/>
    <w:rsid w:val="00002C87"/>
    <w:rsid w:val="00002DDB"/>
    <w:rsid w:val="00002FB4"/>
    <w:rsid w:val="00003112"/>
    <w:rsid w:val="000032F9"/>
    <w:rsid w:val="00003887"/>
    <w:rsid w:val="0000396D"/>
    <w:rsid w:val="00003C0C"/>
    <w:rsid w:val="000040A4"/>
    <w:rsid w:val="000040AC"/>
    <w:rsid w:val="00004118"/>
    <w:rsid w:val="00004494"/>
    <w:rsid w:val="00004702"/>
    <w:rsid w:val="00004783"/>
    <w:rsid w:val="000049D1"/>
    <w:rsid w:val="00004DF6"/>
    <w:rsid w:val="00004E98"/>
    <w:rsid w:val="00004ED7"/>
    <w:rsid w:val="00005096"/>
    <w:rsid w:val="00005608"/>
    <w:rsid w:val="00005851"/>
    <w:rsid w:val="000059EA"/>
    <w:rsid w:val="00005BC3"/>
    <w:rsid w:val="00005D1A"/>
    <w:rsid w:val="00005E1C"/>
    <w:rsid w:val="000062A1"/>
    <w:rsid w:val="000062D1"/>
    <w:rsid w:val="000064FB"/>
    <w:rsid w:val="00006DFA"/>
    <w:rsid w:val="00006E40"/>
    <w:rsid w:val="000070A4"/>
    <w:rsid w:val="0000718A"/>
    <w:rsid w:val="0000727B"/>
    <w:rsid w:val="000079D8"/>
    <w:rsid w:val="000079DE"/>
    <w:rsid w:val="00007BAC"/>
    <w:rsid w:val="0001001A"/>
    <w:rsid w:val="000105D6"/>
    <w:rsid w:val="00011898"/>
    <w:rsid w:val="00011AB7"/>
    <w:rsid w:val="00011ABC"/>
    <w:rsid w:val="00012434"/>
    <w:rsid w:val="00012924"/>
    <w:rsid w:val="00012D5F"/>
    <w:rsid w:val="000135FE"/>
    <w:rsid w:val="000137E3"/>
    <w:rsid w:val="000137F8"/>
    <w:rsid w:val="00013A35"/>
    <w:rsid w:val="00013FB1"/>
    <w:rsid w:val="0001416F"/>
    <w:rsid w:val="00014380"/>
    <w:rsid w:val="000146E6"/>
    <w:rsid w:val="000149AD"/>
    <w:rsid w:val="00014CCD"/>
    <w:rsid w:val="00014FB6"/>
    <w:rsid w:val="00015155"/>
    <w:rsid w:val="000151C7"/>
    <w:rsid w:val="000151F5"/>
    <w:rsid w:val="000154D2"/>
    <w:rsid w:val="000164DB"/>
    <w:rsid w:val="0001697B"/>
    <w:rsid w:val="0001745F"/>
    <w:rsid w:val="00017859"/>
    <w:rsid w:val="00017B1C"/>
    <w:rsid w:val="00017F0B"/>
    <w:rsid w:val="00020642"/>
    <w:rsid w:val="000206A5"/>
    <w:rsid w:val="00020967"/>
    <w:rsid w:val="00020DD6"/>
    <w:rsid w:val="00020DD8"/>
    <w:rsid w:val="00021050"/>
    <w:rsid w:val="000211B4"/>
    <w:rsid w:val="0002138E"/>
    <w:rsid w:val="000215FC"/>
    <w:rsid w:val="00021B72"/>
    <w:rsid w:val="00021E14"/>
    <w:rsid w:val="00021F64"/>
    <w:rsid w:val="00021FE0"/>
    <w:rsid w:val="0002262C"/>
    <w:rsid w:val="00022993"/>
    <w:rsid w:val="00023591"/>
    <w:rsid w:val="000236EE"/>
    <w:rsid w:val="0002389B"/>
    <w:rsid w:val="00023BC6"/>
    <w:rsid w:val="00023E9D"/>
    <w:rsid w:val="0002401B"/>
    <w:rsid w:val="00024A11"/>
    <w:rsid w:val="00024CFD"/>
    <w:rsid w:val="0002544E"/>
    <w:rsid w:val="00025537"/>
    <w:rsid w:val="000256BB"/>
    <w:rsid w:val="000259AD"/>
    <w:rsid w:val="00025A34"/>
    <w:rsid w:val="00025A98"/>
    <w:rsid w:val="00025AB0"/>
    <w:rsid w:val="00025B94"/>
    <w:rsid w:val="00025C13"/>
    <w:rsid w:val="00025F46"/>
    <w:rsid w:val="00025F5B"/>
    <w:rsid w:val="00026100"/>
    <w:rsid w:val="000269F6"/>
    <w:rsid w:val="00026EAD"/>
    <w:rsid w:val="000274D2"/>
    <w:rsid w:val="00027625"/>
    <w:rsid w:val="00027626"/>
    <w:rsid w:val="00030139"/>
    <w:rsid w:val="000304AA"/>
    <w:rsid w:val="00030892"/>
    <w:rsid w:val="00030A19"/>
    <w:rsid w:val="00030BDF"/>
    <w:rsid w:val="00030D84"/>
    <w:rsid w:val="00031839"/>
    <w:rsid w:val="000318C5"/>
    <w:rsid w:val="000318F8"/>
    <w:rsid w:val="00031980"/>
    <w:rsid w:val="000320AB"/>
    <w:rsid w:val="0003231A"/>
    <w:rsid w:val="00032533"/>
    <w:rsid w:val="000325C5"/>
    <w:rsid w:val="00032D86"/>
    <w:rsid w:val="00032E16"/>
    <w:rsid w:val="000334A9"/>
    <w:rsid w:val="0003385A"/>
    <w:rsid w:val="00033D1D"/>
    <w:rsid w:val="00033E82"/>
    <w:rsid w:val="00034203"/>
    <w:rsid w:val="000352E6"/>
    <w:rsid w:val="000354A1"/>
    <w:rsid w:val="0003566B"/>
    <w:rsid w:val="000359E0"/>
    <w:rsid w:val="00035A26"/>
    <w:rsid w:val="00035A34"/>
    <w:rsid w:val="00035B2D"/>
    <w:rsid w:val="00035ED3"/>
    <w:rsid w:val="00036281"/>
    <w:rsid w:val="000363C7"/>
    <w:rsid w:val="0003670F"/>
    <w:rsid w:val="00036ABA"/>
    <w:rsid w:val="00036AFB"/>
    <w:rsid w:val="00037379"/>
    <w:rsid w:val="000374FF"/>
    <w:rsid w:val="00037AF9"/>
    <w:rsid w:val="000400EC"/>
    <w:rsid w:val="0004024E"/>
    <w:rsid w:val="000404B0"/>
    <w:rsid w:val="0004064B"/>
    <w:rsid w:val="000415E3"/>
    <w:rsid w:val="00041720"/>
    <w:rsid w:val="000418BC"/>
    <w:rsid w:val="000419CE"/>
    <w:rsid w:val="00042480"/>
    <w:rsid w:val="000424DF"/>
    <w:rsid w:val="00042671"/>
    <w:rsid w:val="00042E23"/>
    <w:rsid w:val="00043146"/>
    <w:rsid w:val="00044317"/>
    <w:rsid w:val="00044DD3"/>
    <w:rsid w:val="00044EFE"/>
    <w:rsid w:val="00044F0F"/>
    <w:rsid w:val="00044F66"/>
    <w:rsid w:val="0004549A"/>
    <w:rsid w:val="0004579C"/>
    <w:rsid w:val="00045D34"/>
    <w:rsid w:val="000460A9"/>
    <w:rsid w:val="0004632C"/>
    <w:rsid w:val="00046575"/>
    <w:rsid w:val="00046D5F"/>
    <w:rsid w:val="00046D88"/>
    <w:rsid w:val="00046EA9"/>
    <w:rsid w:val="00047104"/>
    <w:rsid w:val="0004718A"/>
    <w:rsid w:val="000472E3"/>
    <w:rsid w:val="00047986"/>
    <w:rsid w:val="00050738"/>
    <w:rsid w:val="00050ACB"/>
    <w:rsid w:val="00050C92"/>
    <w:rsid w:val="00051138"/>
    <w:rsid w:val="0005113F"/>
    <w:rsid w:val="000513E9"/>
    <w:rsid w:val="000517B7"/>
    <w:rsid w:val="000517BC"/>
    <w:rsid w:val="00051AB5"/>
    <w:rsid w:val="00051E8B"/>
    <w:rsid w:val="000520C9"/>
    <w:rsid w:val="000526D0"/>
    <w:rsid w:val="00052CBF"/>
    <w:rsid w:val="00052CD8"/>
    <w:rsid w:val="000532CF"/>
    <w:rsid w:val="000537C1"/>
    <w:rsid w:val="00053C65"/>
    <w:rsid w:val="00053F81"/>
    <w:rsid w:val="000545FC"/>
    <w:rsid w:val="00054F6A"/>
    <w:rsid w:val="00055384"/>
    <w:rsid w:val="0005554D"/>
    <w:rsid w:val="00055618"/>
    <w:rsid w:val="0005578E"/>
    <w:rsid w:val="000557DB"/>
    <w:rsid w:val="0005636B"/>
    <w:rsid w:val="00056588"/>
    <w:rsid w:val="00056A9E"/>
    <w:rsid w:val="00056BBD"/>
    <w:rsid w:val="00056BCF"/>
    <w:rsid w:val="00056F82"/>
    <w:rsid w:val="000571B6"/>
    <w:rsid w:val="00057C7D"/>
    <w:rsid w:val="00057E6F"/>
    <w:rsid w:val="0006061F"/>
    <w:rsid w:val="00060E2D"/>
    <w:rsid w:val="00060EE9"/>
    <w:rsid w:val="0006107A"/>
    <w:rsid w:val="0006155E"/>
    <w:rsid w:val="00061667"/>
    <w:rsid w:val="00061B63"/>
    <w:rsid w:val="00061C79"/>
    <w:rsid w:val="00061DBD"/>
    <w:rsid w:val="00061EDB"/>
    <w:rsid w:val="00062052"/>
    <w:rsid w:val="000622C6"/>
    <w:rsid w:val="00062F0F"/>
    <w:rsid w:val="000632C0"/>
    <w:rsid w:val="00063AC6"/>
    <w:rsid w:val="00063CF1"/>
    <w:rsid w:val="00063D19"/>
    <w:rsid w:val="000642E6"/>
    <w:rsid w:val="0006446B"/>
    <w:rsid w:val="0006528B"/>
    <w:rsid w:val="0006550B"/>
    <w:rsid w:val="00065E4C"/>
    <w:rsid w:val="00065EFC"/>
    <w:rsid w:val="000661F9"/>
    <w:rsid w:val="00066797"/>
    <w:rsid w:val="000668FE"/>
    <w:rsid w:val="00066908"/>
    <w:rsid w:val="00066945"/>
    <w:rsid w:val="00066D19"/>
    <w:rsid w:val="00067571"/>
    <w:rsid w:val="00067729"/>
    <w:rsid w:val="00067786"/>
    <w:rsid w:val="000678CF"/>
    <w:rsid w:val="00067ECE"/>
    <w:rsid w:val="00067FAA"/>
    <w:rsid w:val="00070018"/>
    <w:rsid w:val="00070238"/>
    <w:rsid w:val="00070359"/>
    <w:rsid w:val="0007160D"/>
    <w:rsid w:val="00071CBE"/>
    <w:rsid w:val="00071FB8"/>
    <w:rsid w:val="00072227"/>
    <w:rsid w:val="000728DA"/>
    <w:rsid w:val="00073588"/>
    <w:rsid w:val="00073612"/>
    <w:rsid w:val="00073AD2"/>
    <w:rsid w:val="00074BF9"/>
    <w:rsid w:val="00074F23"/>
    <w:rsid w:val="00075065"/>
    <w:rsid w:val="000751F1"/>
    <w:rsid w:val="00075304"/>
    <w:rsid w:val="00075364"/>
    <w:rsid w:val="0007595E"/>
    <w:rsid w:val="00075A2D"/>
    <w:rsid w:val="0007665A"/>
    <w:rsid w:val="00076875"/>
    <w:rsid w:val="00076FA3"/>
    <w:rsid w:val="0007794D"/>
    <w:rsid w:val="00077D5A"/>
    <w:rsid w:val="00080063"/>
    <w:rsid w:val="00080701"/>
    <w:rsid w:val="00080946"/>
    <w:rsid w:val="00080B75"/>
    <w:rsid w:val="00080E45"/>
    <w:rsid w:val="0008108E"/>
    <w:rsid w:val="00081090"/>
    <w:rsid w:val="000815B4"/>
    <w:rsid w:val="00081B8B"/>
    <w:rsid w:val="00081E3C"/>
    <w:rsid w:val="00082197"/>
    <w:rsid w:val="0008252C"/>
    <w:rsid w:val="00082A28"/>
    <w:rsid w:val="00082C10"/>
    <w:rsid w:val="00082C68"/>
    <w:rsid w:val="000830B7"/>
    <w:rsid w:val="000830CC"/>
    <w:rsid w:val="00083142"/>
    <w:rsid w:val="00083898"/>
    <w:rsid w:val="00083C89"/>
    <w:rsid w:val="00083F63"/>
    <w:rsid w:val="0008431F"/>
    <w:rsid w:val="000843E0"/>
    <w:rsid w:val="00084604"/>
    <w:rsid w:val="00084845"/>
    <w:rsid w:val="000848AC"/>
    <w:rsid w:val="00084F39"/>
    <w:rsid w:val="00085264"/>
    <w:rsid w:val="0008532A"/>
    <w:rsid w:val="00085797"/>
    <w:rsid w:val="00085C89"/>
    <w:rsid w:val="00085D0D"/>
    <w:rsid w:val="0008617A"/>
    <w:rsid w:val="00086436"/>
    <w:rsid w:val="00086546"/>
    <w:rsid w:val="00086640"/>
    <w:rsid w:val="00086C2D"/>
    <w:rsid w:val="00087051"/>
    <w:rsid w:val="0008705A"/>
    <w:rsid w:val="000870BB"/>
    <w:rsid w:val="00087361"/>
    <w:rsid w:val="000875B8"/>
    <w:rsid w:val="000875CD"/>
    <w:rsid w:val="000903D7"/>
    <w:rsid w:val="0009045D"/>
    <w:rsid w:val="00091600"/>
    <w:rsid w:val="000917AB"/>
    <w:rsid w:val="00091959"/>
    <w:rsid w:val="00091BBE"/>
    <w:rsid w:val="00091BD3"/>
    <w:rsid w:val="00091DB0"/>
    <w:rsid w:val="00091DFA"/>
    <w:rsid w:val="000922CA"/>
    <w:rsid w:val="00092BAF"/>
    <w:rsid w:val="00093029"/>
    <w:rsid w:val="00093332"/>
    <w:rsid w:val="00093983"/>
    <w:rsid w:val="00093A5B"/>
    <w:rsid w:val="00093BFD"/>
    <w:rsid w:val="00093C3D"/>
    <w:rsid w:val="00093D95"/>
    <w:rsid w:val="00093F60"/>
    <w:rsid w:val="0009463F"/>
    <w:rsid w:val="00094998"/>
    <w:rsid w:val="00094F36"/>
    <w:rsid w:val="00094FFC"/>
    <w:rsid w:val="000954F6"/>
    <w:rsid w:val="00095714"/>
    <w:rsid w:val="00096643"/>
    <w:rsid w:val="00096FCB"/>
    <w:rsid w:val="00096FE9"/>
    <w:rsid w:val="00097247"/>
    <w:rsid w:val="00097277"/>
    <w:rsid w:val="00097291"/>
    <w:rsid w:val="000975F4"/>
    <w:rsid w:val="00097A1B"/>
    <w:rsid w:val="00097BD8"/>
    <w:rsid w:val="000A06F0"/>
    <w:rsid w:val="000A095C"/>
    <w:rsid w:val="000A0EBF"/>
    <w:rsid w:val="000A17C6"/>
    <w:rsid w:val="000A1F6A"/>
    <w:rsid w:val="000A2514"/>
    <w:rsid w:val="000A254D"/>
    <w:rsid w:val="000A2A07"/>
    <w:rsid w:val="000A2C7B"/>
    <w:rsid w:val="000A300E"/>
    <w:rsid w:val="000A3133"/>
    <w:rsid w:val="000A313A"/>
    <w:rsid w:val="000A31DB"/>
    <w:rsid w:val="000A3243"/>
    <w:rsid w:val="000A3280"/>
    <w:rsid w:val="000A331D"/>
    <w:rsid w:val="000A3555"/>
    <w:rsid w:val="000A3AC6"/>
    <w:rsid w:val="000A3EC1"/>
    <w:rsid w:val="000A42D1"/>
    <w:rsid w:val="000A46D0"/>
    <w:rsid w:val="000A4C4F"/>
    <w:rsid w:val="000A4F75"/>
    <w:rsid w:val="000A4FB5"/>
    <w:rsid w:val="000A5270"/>
    <w:rsid w:val="000A5615"/>
    <w:rsid w:val="000A584D"/>
    <w:rsid w:val="000A585A"/>
    <w:rsid w:val="000A5A51"/>
    <w:rsid w:val="000A5BEB"/>
    <w:rsid w:val="000A5C82"/>
    <w:rsid w:val="000A5FB6"/>
    <w:rsid w:val="000A5FBF"/>
    <w:rsid w:val="000A6504"/>
    <w:rsid w:val="000A65D3"/>
    <w:rsid w:val="000A66BC"/>
    <w:rsid w:val="000A6C68"/>
    <w:rsid w:val="000A6EAD"/>
    <w:rsid w:val="000A7154"/>
    <w:rsid w:val="000A7214"/>
    <w:rsid w:val="000A7504"/>
    <w:rsid w:val="000A76ED"/>
    <w:rsid w:val="000A7991"/>
    <w:rsid w:val="000A7C7B"/>
    <w:rsid w:val="000B00EE"/>
    <w:rsid w:val="000B022F"/>
    <w:rsid w:val="000B040C"/>
    <w:rsid w:val="000B08CE"/>
    <w:rsid w:val="000B09DA"/>
    <w:rsid w:val="000B0E74"/>
    <w:rsid w:val="000B1019"/>
    <w:rsid w:val="000B11EE"/>
    <w:rsid w:val="000B1241"/>
    <w:rsid w:val="000B132D"/>
    <w:rsid w:val="000B13DE"/>
    <w:rsid w:val="000B1BB0"/>
    <w:rsid w:val="000B1C14"/>
    <w:rsid w:val="000B1F6D"/>
    <w:rsid w:val="000B2670"/>
    <w:rsid w:val="000B2E29"/>
    <w:rsid w:val="000B32BC"/>
    <w:rsid w:val="000B32FC"/>
    <w:rsid w:val="000B3314"/>
    <w:rsid w:val="000B367C"/>
    <w:rsid w:val="000B36E9"/>
    <w:rsid w:val="000B370D"/>
    <w:rsid w:val="000B3711"/>
    <w:rsid w:val="000B3734"/>
    <w:rsid w:val="000B3771"/>
    <w:rsid w:val="000B3BAA"/>
    <w:rsid w:val="000B3C64"/>
    <w:rsid w:val="000B446F"/>
    <w:rsid w:val="000B4A29"/>
    <w:rsid w:val="000B4A7A"/>
    <w:rsid w:val="000B4BC1"/>
    <w:rsid w:val="000B5179"/>
    <w:rsid w:val="000B570C"/>
    <w:rsid w:val="000B5C08"/>
    <w:rsid w:val="000B5F06"/>
    <w:rsid w:val="000B64D0"/>
    <w:rsid w:val="000B6504"/>
    <w:rsid w:val="000B682C"/>
    <w:rsid w:val="000B6950"/>
    <w:rsid w:val="000B6F85"/>
    <w:rsid w:val="000B7462"/>
    <w:rsid w:val="000B77CB"/>
    <w:rsid w:val="000B7FA9"/>
    <w:rsid w:val="000C0855"/>
    <w:rsid w:val="000C08A7"/>
    <w:rsid w:val="000C08E0"/>
    <w:rsid w:val="000C0B03"/>
    <w:rsid w:val="000C0B7D"/>
    <w:rsid w:val="000C1447"/>
    <w:rsid w:val="000C1685"/>
    <w:rsid w:val="000C1989"/>
    <w:rsid w:val="000C2026"/>
    <w:rsid w:val="000C258E"/>
    <w:rsid w:val="000C2739"/>
    <w:rsid w:val="000C2A3D"/>
    <w:rsid w:val="000C338B"/>
    <w:rsid w:val="000C3427"/>
    <w:rsid w:val="000C3541"/>
    <w:rsid w:val="000C3562"/>
    <w:rsid w:val="000C3780"/>
    <w:rsid w:val="000C3DD8"/>
    <w:rsid w:val="000C3ED2"/>
    <w:rsid w:val="000C408C"/>
    <w:rsid w:val="000C4771"/>
    <w:rsid w:val="000C4BEC"/>
    <w:rsid w:val="000C4D06"/>
    <w:rsid w:val="000C5274"/>
    <w:rsid w:val="000C5582"/>
    <w:rsid w:val="000C5A92"/>
    <w:rsid w:val="000C5BED"/>
    <w:rsid w:val="000C5FD6"/>
    <w:rsid w:val="000C614F"/>
    <w:rsid w:val="000C6414"/>
    <w:rsid w:val="000C65C1"/>
    <w:rsid w:val="000C682D"/>
    <w:rsid w:val="000C6A41"/>
    <w:rsid w:val="000C6C58"/>
    <w:rsid w:val="000C6FDE"/>
    <w:rsid w:val="000C71C0"/>
    <w:rsid w:val="000C72F9"/>
    <w:rsid w:val="000C7732"/>
    <w:rsid w:val="000C7835"/>
    <w:rsid w:val="000C7C41"/>
    <w:rsid w:val="000C7F6D"/>
    <w:rsid w:val="000D02BC"/>
    <w:rsid w:val="000D0CB5"/>
    <w:rsid w:val="000D1000"/>
    <w:rsid w:val="000D102A"/>
    <w:rsid w:val="000D17D5"/>
    <w:rsid w:val="000D217F"/>
    <w:rsid w:val="000D2249"/>
    <w:rsid w:val="000D2565"/>
    <w:rsid w:val="000D25F9"/>
    <w:rsid w:val="000D2B77"/>
    <w:rsid w:val="000D2D7E"/>
    <w:rsid w:val="000D2E01"/>
    <w:rsid w:val="000D2EA6"/>
    <w:rsid w:val="000D30FC"/>
    <w:rsid w:val="000D34F8"/>
    <w:rsid w:val="000D38F2"/>
    <w:rsid w:val="000D3DEE"/>
    <w:rsid w:val="000D416A"/>
    <w:rsid w:val="000D4A71"/>
    <w:rsid w:val="000D4C20"/>
    <w:rsid w:val="000D59ED"/>
    <w:rsid w:val="000D5E72"/>
    <w:rsid w:val="000D6257"/>
    <w:rsid w:val="000D647B"/>
    <w:rsid w:val="000D6582"/>
    <w:rsid w:val="000D6863"/>
    <w:rsid w:val="000D702E"/>
    <w:rsid w:val="000D7554"/>
    <w:rsid w:val="000D7B41"/>
    <w:rsid w:val="000D7C0F"/>
    <w:rsid w:val="000E0094"/>
    <w:rsid w:val="000E065A"/>
    <w:rsid w:val="000E0CB0"/>
    <w:rsid w:val="000E11F6"/>
    <w:rsid w:val="000E186F"/>
    <w:rsid w:val="000E1DA9"/>
    <w:rsid w:val="000E1E11"/>
    <w:rsid w:val="000E1FEF"/>
    <w:rsid w:val="000E21DD"/>
    <w:rsid w:val="000E270E"/>
    <w:rsid w:val="000E27BB"/>
    <w:rsid w:val="000E2849"/>
    <w:rsid w:val="000E2DFA"/>
    <w:rsid w:val="000E31AA"/>
    <w:rsid w:val="000E339C"/>
    <w:rsid w:val="000E38D8"/>
    <w:rsid w:val="000E3A73"/>
    <w:rsid w:val="000E3B2A"/>
    <w:rsid w:val="000E3DEE"/>
    <w:rsid w:val="000E3EB1"/>
    <w:rsid w:val="000E468D"/>
    <w:rsid w:val="000E4C9C"/>
    <w:rsid w:val="000E4D00"/>
    <w:rsid w:val="000E4E48"/>
    <w:rsid w:val="000E4E57"/>
    <w:rsid w:val="000E4FB8"/>
    <w:rsid w:val="000E5038"/>
    <w:rsid w:val="000E518E"/>
    <w:rsid w:val="000E543D"/>
    <w:rsid w:val="000E5658"/>
    <w:rsid w:val="000E5D00"/>
    <w:rsid w:val="000E5DE2"/>
    <w:rsid w:val="000E6348"/>
    <w:rsid w:val="000E65F6"/>
    <w:rsid w:val="000E68D3"/>
    <w:rsid w:val="000E7742"/>
    <w:rsid w:val="000E7D84"/>
    <w:rsid w:val="000E7E3E"/>
    <w:rsid w:val="000F00B9"/>
    <w:rsid w:val="000F014A"/>
    <w:rsid w:val="000F0760"/>
    <w:rsid w:val="000F0D99"/>
    <w:rsid w:val="000F1030"/>
    <w:rsid w:val="000F1372"/>
    <w:rsid w:val="000F1603"/>
    <w:rsid w:val="000F1649"/>
    <w:rsid w:val="000F1E56"/>
    <w:rsid w:val="000F20DE"/>
    <w:rsid w:val="000F293A"/>
    <w:rsid w:val="000F3020"/>
    <w:rsid w:val="000F305D"/>
    <w:rsid w:val="000F3225"/>
    <w:rsid w:val="000F341D"/>
    <w:rsid w:val="000F39FA"/>
    <w:rsid w:val="000F4B6E"/>
    <w:rsid w:val="000F4D55"/>
    <w:rsid w:val="000F4E0C"/>
    <w:rsid w:val="000F4E0E"/>
    <w:rsid w:val="000F4F08"/>
    <w:rsid w:val="000F508D"/>
    <w:rsid w:val="000F530C"/>
    <w:rsid w:val="000F5D72"/>
    <w:rsid w:val="000F6060"/>
    <w:rsid w:val="000F638B"/>
    <w:rsid w:val="000F659C"/>
    <w:rsid w:val="000F6D4D"/>
    <w:rsid w:val="000F6E14"/>
    <w:rsid w:val="000F741C"/>
    <w:rsid w:val="000F757B"/>
    <w:rsid w:val="000F7736"/>
    <w:rsid w:val="000F7CAA"/>
    <w:rsid w:val="00101040"/>
    <w:rsid w:val="00101049"/>
    <w:rsid w:val="00101255"/>
    <w:rsid w:val="0010132F"/>
    <w:rsid w:val="001014F3"/>
    <w:rsid w:val="0010175A"/>
    <w:rsid w:val="001017BA"/>
    <w:rsid w:val="0010230C"/>
    <w:rsid w:val="001029BE"/>
    <w:rsid w:val="00102A45"/>
    <w:rsid w:val="00102EB5"/>
    <w:rsid w:val="00102F62"/>
    <w:rsid w:val="00103681"/>
    <w:rsid w:val="0010383B"/>
    <w:rsid w:val="00103A3F"/>
    <w:rsid w:val="00103E3A"/>
    <w:rsid w:val="00103FAB"/>
    <w:rsid w:val="001041F6"/>
    <w:rsid w:val="00104223"/>
    <w:rsid w:val="001047F0"/>
    <w:rsid w:val="00104D1A"/>
    <w:rsid w:val="00104DE3"/>
    <w:rsid w:val="00104FEF"/>
    <w:rsid w:val="0010531A"/>
    <w:rsid w:val="00105A2C"/>
    <w:rsid w:val="00105A33"/>
    <w:rsid w:val="00105D24"/>
    <w:rsid w:val="00105E34"/>
    <w:rsid w:val="00105E95"/>
    <w:rsid w:val="00106437"/>
    <w:rsid w:val="001074D7"/>
    <w:rsid w:val="0010753B"/>
    <w:rsid w:val="00107FBC"/>
    <w:rsid w:val="0011091D"/>
    <w:rsid w:val="00110ED6"/>
    <w:rsid w:val="00111009"/>
    <w:rsid w:val="00111161"/>
    <w:rsid w:val="001118CC"/>
    <w:rsid w:val="00111A4C"/>
    <w:rsid w:val="00111B5E"/>
    <w:rsid w:val="00111D72"/>
    <w:rsid w:val="00112563"/>
    <w:rsid w:val="00112801"/>
    <w:rsid w:val="0011294C"/>
    <w:rsid w:val="00112AA0"/>
    <w:rsid w:val="00112CF3"/>
    <w:rsid w:val="00113180"/>
    <w:rsid w:val="00113339"/>
    <w:rsid w:val="00113601"/>
    <w:rsid w:val="00113849"/>
    <w:rsid w:val="00113D0F"/>
    <w:rsid w:val="00113E48"/>
    <w:rsid w:val="00114264"/>
    <w:rsid w:val="00114718"/>
    <w:rsid w:val="0011487B"/>
    <w:rsid w:val="00114A56"/>
    <w:rsid w:val="00114A57"/>
    <w:rsid w:val="00114CF2"/>
    <w:rsid w:val="00114F25"/>
    <w:rsid w:val="00115020"/>
    <w:rsid w:val="001152DB"/>
    <w:rsid w:val="0011582F"/>
    <w:rsid w:val="00115A95"/>
    <w:rsid w:val="00115B61"/>
    <w:rsid w:val="00115F51"/>
    <w:rsid w:val="001161C9"/>
    <w:rsid w:val="001162C5"/>
    <w:rsid w:val="0011654D"/>
    <w:rsid w:val="0011667C"/>
    <w:rsid w:val="00116718"/>
    <w:rsid w:val="00116934"/>
    <w:rsid w:val="00116A81"/>
    <w:rsid w:val="0011700A"/>
    <w:rsid w:val="00117285"/>
    <w:rsid w:val="0011740B"/>
    <w:rsid w:val="0011760D"/>
    <w:rsid w:val="00117E3B"/>
    <w:rsid w:val="00117EC3"/>
    <w:rsid w:val="00120589"/>
    <w:rsid w:val="00120C83"/>
    <w:rsid w:val="00121232"/>
    <w:rsid w:val="001212ED"/>
    <w:rsid w:val="0012168B"/>
    <w:rsid w:val="0012171D"/>
    <w:rsid w:val="00121846"/>
    <w:rsid w:val="001218DD"/>
    <w:rsid w:val="00121C78"/>
    <w:rsid w:val="00121D0A"/>
    <w:rsid w:val="00121E46"/>
    <w:rsid w:val="00121F8A"/>
    <w:rsid w:val="00122004"/>
    <w:rsid w:val="001224FD"/>
    <w:rsid w:val="0012263A"/>
    <w:rsid w:val="001226C5"/>
    <w:rsid w:val="00122E9E"/>
    <w:rsid w:val="00123166"/>
    <w:rsid w:val="00123208"/>
    <w:rsid w:val="001233DE"/>
    <w:rsid w:val="00123427"/>
    <w:rsid w:val="001237CD"/>
    <w:rsid w:val="001237F6"/>
    <w:rsid w:val="001238DD"/>
    <w:rsid w:val="00123D39"/>
    <w:rsid w:val="00123D95"/>
    <w:rsid w:val="001242E3"/>
    <w:rsid w:val="0012457F"/>
    <w:rsid w:val="001245FF"/>
    <w:rsid w:val="001247F8"/>
    <w:rsid w:val="001249D2"/>
    <w:rsid w:val="00124F9B"/>
    <w:rsid w:val="00124FC5"/>
    <w:rsid w:val="00125B89"/>
    <w:rsid w:val="001262D7"/>
    <w:rsid w:val="001268A1"/>
    <w:rsid w:val="00126F2D"/>
    <w:rsid w:val="00126FED"/>
    <w:rsid w:val="0012721B"/>
    <w:rsid w:val="00127711"/>
    <w:rsid w:val="00127A24"/>
    <w:rsid w:val="00127F66"/>
    <w:rsid w:val="00130A2C"/>
    <w:rsid w:val="00130CDD"/>
    <w:rsid w:val="001310FF"/>
    <w:rsid w:val="00131CC5"/>
    <w:rsid w:val="00131F2B"/>
    <w:rsid w:val="0013225D"/>
    <w:rsid w:val="00132456"/>
    <w:rsid w:val="0013251B"/>
    <w:rsid w:val="00132698"/>
    <w:rsid w:val="00132A52"/>
    <w:rsid w:val="00132A7D"/>
    <w:rsid w:val="00132C6F"/>
    <w:rsid w:val="00133694"/>
    <w:rsid w:val="00133D19"/>
    <w:rsid w:val="00133FB8"/>
    <w:rsid w:val="00134638"/>
    <w:rsid w:val="00134A55"/>
    <w:rsid w:val="00134B22"/>
    <w:rsid w:val="001355BF"/>
    <w:rsid w:val="001355C3"/>
    <w:rsid w:val="001358F8"/>
    <w:rsid w:val="00135B61"/>
    <w:rsid w:val="0013628C"/>
    <w:rsid w:val="001365AD"/>
    <w:rsid w:val="00136A8A"/>
    <w:rsid w:val="00136C2D"/>
    <w:rsid w:val="00136C84"/>
    <w:rsid w:val="00136CBF"/>
    <w:rsid w:val="00136F0B"/>
    <w:rsid w:val="0013717F"/>
    <w:rsid w:val="001372BB"/>
    <w:rsid w:val="001374FF"/>
    <w:rsid w:val="0013769A"/>
    <w:rsid w:val="0013782C"/>
    <w:rsid w:val="00137BAE"/>
    <w:rsid w:val="0014004B"/>
    <w:rsid w:val="00140A01"/>
    <w:rsid w:val="00140C2B"/>
    <w:rsid w:val="00141751"/>
    <w:rsid w:val="00141A38"/>
    <w:rsid w:val="00141ACE"/>
    <w:rsid w:val="00142D3F"/>
    <w:rsid w:val="00142EA0"/>
    <w:rsid w:val="0014310D"/>
    <w:rsid w:val="001435A5"/>
    <w:rsid w:val="00143C8C"/>
    <w:rsid w:val="00143DD4"/>
    <w:rsid w:val="00143DFE"/>
    <w:rsid w:val="00144369"/>
    <w:rsid w:val="001443A6"/>
    <w:rsid w:val="0014484B"/>
    <w:rsid w:val="00144C02"/>
    <w:rsid w:val="001451D5"/>
    <w:rsid w:val="00145821"/>
    <w:rsid w:val="00145902"/>
    <w:rsid w:val="00145BDC"/>
    <w:rsid w:val="001462E8"/>
    <w:rsid w:val="00146451"/>
    <w:rsid w:val="0014652A"/>
    <w:rsid w:val="00146FBE"/>
    <w:rsid w:val="00147193"/>
    <w:rsid w:val="00147938"/>
    <w:rsid w:val="00147973"/>
    <w:rsid w:val="00147E6A"/>
    <w:rsid w:val="00147FA5"/>
    <w:rsid w:val="001502A0"/>
    <w:rsid w:val="00150349"/>
    <w:rsid w:val="00150822"/>
    <w:rsid w:val="0015084F"/>
    <w:rsid w:val="00150CB7"/>
    <w:rsid w:val="00150E8F"/>
    <w:rsid w:val="00150EB6"/>
    <w:rsid w:val="00150EEA"/>
    <w:rsid w:val="00151068"/>
    <w:rsid w:val="001513A4"/>
    <w:rsid w:val="00151474"/>
    <w:rsid w:val="00151BD2"/>
    <w:rsid w:val="00151E10"/>
    <w:rsid w:val="00151E75"/>
    <w:rsid w:val="0015214B"/>
    <w:rsid w:val="00152689"/>
    <w:rsid w:val="00152D70"/>
    <w:rsid w:val="00152E0F"/>
    <w:rsid w:val="00152E8F"/>
    <w:rsid w:val="00152F9D"/>
    <w:rsid w:val="0015307E"/>
    <w:rsid w:val="0015319E"/>
    <w:rsid w:val="00153267"/>
    <w:rsid w:val="00153358"/>
    <w:rsid w:val="00153447"/>
    <w:rsid w:val="0015379D"/>
    <w:rsid w:val="00153E61"/>
    <w:rsid w:val="00153FEC"/>
    <w:rsid w:val="001541DF"/>
    <w:rsid w:val="00154546"/>
    <w:rsid w:val="00155190"/>
    <w:rsid w:val="001552A6"/>
    <w:rsid w:val="0015549C"/>
    <w:rsid w:val="00155780"/>
    <w:rsid w:val="00155821"/>
    <w:rsid w:val="00155F18"/>
    <w:rsid w:val="001567EE"/>
    <w:rsid w:val="00156AFB"/>
    <w:rsid w:val="00156C33"/>
    <w:rsid w:val="00156FC8"/>
    <w:rsid w:val="0015723C"/>
    <w:rsid w:val="001574DD"/>
    <w:rsid w:val="00157B01"/>
    <w:rsid w:val="00157E56"/>
    <w:rsid w:val="00157E64"/>
    <w:rsid w:val="0016008B"/>
    <w:rsid w:val="00160325"/>
    <w:rsid w:val="001605FB"/>
    <w:rsid w:val="00160700"/>
    <w:rsid w:val="00160D18"/>
    <w:rsid w:val="00160EC6"/>
    <w:rsid w:val="001613C8"/>
    <w:rsid w:val="0016146F"/>
    <w:rsid w:val="00161797"/>
    <w:rsid w:val="00161A27"/>
    <w:rsid w:val="00161C42"/>
    <w:rsid w:val="00161CDF"/>
    <w:rsid w:val="00162151"/>
    <w:rsid w:val="001623C7"/>
    <w:rsid w:val="0016306D"/>
    <w:rsid w:val="00163077"/>
    <w:rsid w:val="001634EE"/>
    <w:rsid w:val="00163F33"/>
    <w:rsid w:val="00164356"/>
    <w:rsid w:val="001643F6"/>
    <w:rsid w:val="001645EF"/>
    <w:rsid w:val="0016460C"/>
    <w:rsid w:val="00164813"/>
    <w:rsid w:val="0016499E"/>
    <w:rsid w:val="00164B6D"/>
    <w:rsid w:val="00164FCB"/>
    <w:rsid w:val="00165014"/>
    <w:rsid w:val="0016513A"/>
    <w:rsid w:val="00165CDD"/>
    <w:rsid w:val="00165D19"/>
    <w:rsid w:val="00165D73"/>
    <w:rsid w:val="001665B7"/>
    <w:rsid w:val="00166773"/>
    <w:rsid w:val="001669F5"/>
    <w:rsid w:val="00166AF0"/>
    <w:rsid w:val="001671F5"/>
    <w:rsid w:val="001674BA"/>
    <w:rsid w:val="0016765A"/>
    <w:rsid w:val="00167A7D"/>
    <w:rsid w:val="00167AA6"/>
    <w:rsid w:val="00167FDC"/>
    <w:rsid w:val="00170084"/>
    <w:rsid w:val="001702C9"/>
    <w:rsid w:val="001707D5"/>
    <w:rsid w:val="001709FB"/>
    <w:rsid w:val="00171013"/>
    <w:rsid w:val="001717B2"/>
    <w:rsid w:val="00172067"/>
    <w:rsid w:val="0017224F"/>
    <w:rsid w:val="00172272"/>
    <w:rsid w:val="00172714"/>
    <w:rsid w:val="00172A27"/>
    <w:rsid w:val="00172A9B"/>
    <w:rsid w:val="001733AC"/>
    <w:rsid w:val="00173765"/>
    <w:rsid w:val="001737B6"/>
    <w:rsid w:val="001738FE"/>
    <w:rsid w:val="00173D24"/>
    <w:rsid w:val="00173F3F"/>
    <w:rsid w:val="00174E76"/>
    <w:rsid w:val="001753FB"/>
    <w:rsid w:val="00175AAE"/>
    <w:rsid w:val="00175D3C"/>
    <w:rsid w:val="0017617C"/>
    <w:rsid w:val="001761AE"/>
    <w:rsid w:val="0017659E"/>
    <w:rsid w:val="00176972"/>
    <w:rsid w:val="00176A4A"/>
    <w:rsid w:val="00176C14"/>
    <w:rsid w:val="00176C3C"/>
    <w:rsid w:val="0017774C"/>
    <w:rsid w:val="0017783A"/>
    <w:rsid w:val="001779C1"/>
    <w:rsid w:val="001801CA"/>
    <w:rsid w:val="00180371"/>
    <w:rsid w:val="00180529"/>
    <w:rsid w:val="00180AD0"/>
    <w:rsid w:val="00180C9E"/>
    <w:rsid w:val="00180DED"/>
    <w:rsid w:val="001810E4"/>
    <w:rsid w:val="001812EE"/>
    <w:rsid w:val="001813C0"/>
    <w:rsid w:val="00181FC7"/>
    <w:rsid w:val="0018207F"/>
    <w:rsid w:val="0018215A"/>
    <w:rsid w:val="00182543"/>
    <w:rsid w:val="00182B93"/>
    <w:rsid w:val="00182DCB"/>
    <w:rsid w:val="0018352B"/>
    <w:rsid w:val="001835D9"/>
    <w:rsid w:val="001836EB"/>
    <w:rsid w:val="00183CA2"/>
    <w:rsid w:val="00184189"/>
    <w:rsid w:val="001847EE"/>
    <w:rsid w:val="00184A64"/>
    <w:rsid w:val="00184CFB"/>
    <w:rsid w:val="00184D48"/>
    <w:rsid w:val="00184D84"/>
    <w:rsid w:val="00184E02"/>
    <w:rsid w:val="0018504B"/>
    <w:rsid w:val="001850BC"/>
    <w:rsid w:val="0018515C"/>
    <w:rsid w:val="0018526B"/>
    <w:rsid w:val="00186286"/>
    <w:rsid w:val="001866C1"/>
    <w:rsid w:val="001869A6"/>
    <w:rsid w:val="001869EE"/>
    <w:rsid w:val="00186DDE"/>
    <w:rsid w:val="001870CC"/>
    <w:rsid w:val="00187298"/>
    <w:rsid w:val="001872D5"/>
    <w:rsid w:val="00187510"/>
    <w:rsid w:val="001875A1"/>
    <w:rsid w:val="0018774B"/>
    <w:rsid w:val="00187988"/>
    <w:rsid w:val="00187C54"/>
    <w:rsid w:val="001900B4"/>
    <w:rsid w:val="00190499"/>
    <w:rsid w:val="00190A76"/>
    <w:rsid w:val="00190D90"/>
    <w:rsid w:val="00191039"/>
    <w:rsid w:val="00191114"/>
    <w:rsid w:val="001911C3"/>
    <w:rsid w:val="001916D6"/>
    <w:rsid w:val="00191CEF"/>
    <w:rsid w:val="00191D2D"/>
    <w:rsid w:val="00192129"/>
    <w:rsid w:val="00192251"/>
    <w:rsid w:val="001923F0"/>
    <w:rsid w:val="001929B3"/>
    <w:rsid w:val="00192C43"/>
    <w:rsid w:val="00192FDD"/>
    <w:rsid w:val="00193173"/>
    <w:rsid w:val="001933DA"/>
    <w:rsid w:val="0019391E"/>
    <w:rsid w:val="00194303"/>
    <w:rsid w:val="0019453D"/>
    <w:rsid w:val="0019455A"/>
    <w:rsid w:val="00194565"/>
    <w:rsid w:val="001947FF"/>
    <w:rsid w:val="00194B36"/>
    <w:rsid w:val="00194B56"/>
    <w:rsid w:val="00194CA0"/>
    <w:rsid w:val="001958D5"/>
    <w:rsid w:val="00195CD8"/>
    <w:rsid w:val="00196361"/>
    <w:rsid w:val="001966B2"/>
    <w:rsid w:val="001969D6"/>
    <w:rsid w:val="00196AE5"/>
    <w:rsid w:val="00197086"/>
    <w:rsid w:val="00197276"/>
    <w:rsid w:val="00197EA5"/>
    <w:rsid w:val="001A0001"/>
    <w:rsid w:val="001A02AC"/>
    <w:rsid w:val="001A02D7"/>
    <w:rsid w:val="001A037C"/>
    <w:rsid w:val="001A05B2"/>
    <w:rsid w:val="001A063E"/>
    <w:rsid w:val="001A082C"/>
    <w:rsid w:val="001A08DC"/>
    <w:rsid w:val="001A0AF4"/>
    <w:rsid w:val="001A0B77"/>
    <w:rsid w:val="001A14AF"/>
    <w:rsid w:val="001A14D0"/>
    <w:rsid w:val="001A1752"/>
    <w:rsid w:val="001A18AA"/>
    <w:rsid w:val="001A19CC"/>
    <w:rsid w:val="001A1B11"/>
    <w:rsid w:val="001A1E3D"/>
    <w:rsid w:val="001A22C7"/>
    <w:rsid w:val="001A2AA8"/>
    <w:rsid w:val="001A2AE2"/>
    <w:rsid w:val="001A2F5B"/>
    <w:rsid w:val="001A2F94"/>
    <w:rsid w:val="001A3412"/>
    <w:rsid w:val="001A369C"/>
    <w:rsid w:val="001A3BD9"/>
    <w:rsid w:val="001A3F69"/>
    <w:rsid w:val="001A40F5"/>
    <w:rsid w:val="001A426E"/>
    <w:rsid w:val="001A4513"/>
    <w:rsid w:val="001A45B1"/>
    <w:rsid w:val="001A47BD"/>
    <w:rsid w:val="001A4800"/>
    <w:rsid w:val="001A4825"/>
    <w:rsid w:val="001A49FA"/>
    <w:rsid w:val="001A5039"/>
    <w:rsid w:val="001A579D"/>
    <w:rsid w:val="001A58DB"/>
    <w:rsid w:val="001A594D"/>
    <w:rsid w:val="001A5D94"/>
    <w:rsid w:val="001A6369"/>
    <w:rsid w:val="001A6424"/>
    <w:rsid w:val="001A66BB"/>
    <w:rsid w:val="001A6B87"/>
    <w:rsid w:val="001A7750"/>
    <w:rsid w:val="001A7D57"/>
    <w:rsid w:val="001A7D5D"/>
    <w:rsid w:val="001B09AF"/>
    <w:rsid w:val="001B0A03"/>
    <w:rsid w:val="001B0AB9"/>
    <w:rsid w:val="001B0ABE"/>
    <w:rsid w:val="001B0BA3"/>
    <w:rsid w:val="001B0FCF"/>
    <w:rsid w:val="001B105E"/>
    <w:rsid w:val="001B1075"/>
    <w:rsid w:val="001B141C"/>
    <w:rsid w:val="001B1425"/>
    <w:rsid w:val="001B1A26"/>
    <w:rsid w:val="001B1A3B"/>
    <w:rsid w:val="001B1C52"/>
    <w:rsid w:val="001B1FB4"/>
    <w:rsid w:val="001B28CB"/>
    <w:rsid w:val="001B295B"/>
    <w:rsid w:val="001B2A69"/>
    <w:rsid w:val="001B2B17"/>
    <w:rsid w:val="001B2ECA"/>
    <w:rsid w:val="001B31B0"/>
    <w:rsid w:val="001B3203"/>
    <w:rsid w:val="001B3381"/>
    <w:rsid w:val="001B368A"/>
    <w:rsid w:val="001B37E2"/>
    <w:rsid w:val="001B3898"/>
    <w:rsid w:val="001B3E31"/>
    <w:rsid w:val="001B435C"/>
    <w:rsid w:val="001B4847"/>
    <w:rsid w:val="001B4C0E"/>
    <w:rsid w:val="001B50F5"/>
    <w:rsid w:val="001B5210"/>
    <w:rsid w:val="001B5291"/>
    <w:rsid w:val="001B5734"/>
    <w:rsid w:val="001B5765"/>
    <w:rsid w:val="001B5AC6"/>
    <w:rsid w:val="001B5CE6"/>
    <w:rsid w:val="001B5E56"/>
    <w:rsid w:val="001B61A2"/>
    <w:rsid w:val="001B6B15"/>
    <w:rsid w:val="001B6BD4"/>
    <w:rsid w:val="001B6DCE"/>
    <w:rsid w:val="001B7042"/>
    <w:rsid w:val="001B724E"/>
    <w:rsid w:val="001B7254"/>
    <w:rsid w:val="001B726E"/>
    <w:rsid w:val="001B7756"/>
    <w:rsid w:val="001B7847"/>
    <w:rsid w:val="001B7DDC"/>
    <w:rsid w:val="001C0075"/>
    <w:rsid w:val="001C058E"/>
    <w:rsid w:val="001C0C4A"/>
    <w:rsid w:val="001C1426"/>
    <w:rsid w:val="001C19A2"/>
    <w:rsid w:val="001C1C25"/>
    <w:rsid w:val="001C1D0B"/>
    <w:rsid w:val="001C1F7A"/>
    <w:rsid w:val="001C22CE"/>
    <w:rsid w:val="001C22EB"/>
    <w:rsid w:val="001C2A15"/>
    <w:rsid w:val="001C3949"/>
    <w:rsid w:val="001C3C3F"/>
    <w:rsid w:val="001C3CE0"/>
    <w:rsid w:val="001C3D68"/>
    <w:rsid w:val="001C3DEE"/>
    <w:rsid w:val="001C3E29"/>
    <w:rsid w:val="001C45ED"/>
    <w:rsid w:val="001C480E"/>
    <w:rsid w:val="001C5095"/>
    <w:rsid w:val="001C52C7"/>
    <w:rsid w:val="001C59B7"/>
    <w:rsid w:val="001C5BA4"/>
    <w:rsid w:val="001C5C73"/>
    <w:rsid w:val="001C5D6B"/>
    <w:rsid w:val="001C5F2F"/>
    <w:rsid w:val="001C68B6"/>
    <w:rsid w:val="001C6CD8"/>
    <w:rsid w:val="001C7C23"/>
    <w:rsid w:val="001C7D2B"/>
    <w:rsid w:val="001D01FC"/>
    <w:rsid w:val="001D025A"/>
    <w:rsid w:val="001D06D8"/>
    <w:rsid w:val="001D0923"/>
    <w:rsid w:val="001D096D"/>
    <w:rsid w:val="001D09CC"/>
    <w:rsid w:val="001D0F61"/>
    <w:rsid w:val="001D1076"/>
    <w:rsid w:val="001D1111"/>
    <w:rsid w:val="001D119D"/>
    <w:rsid w:val="001D12DB"/>
    <w:rsid w:val="001D1320"/>
    <w:rsid w:val="001D191F"/>
    <w:rsid w:val="001D1A80"/>
    <w:rsid w:val="001D1DDF"/>
    <w:rsid w:val="001D22E3"/>
    <w:rsid w:val="001D289B"/>
    <w:rsid w:val="001D2A81"/>
    <w:rsid w:val="001D2AA7"/>
    <w:rsid w:val="001D2AD1"/>
    <w:rsid w:val="001D2C8E"/>
    <w:rsid w:val="001D327E"/>
    <w:rsid w:val="001D32BE"/>
    <w:rsid w:val="001D3B4B"/>
    <w:rsid w:val="001D3D3E"/>
    <w:rsid w:val="001D40C7"/>
    <w:rsid w:val="001D4901"/>
    <w:rsid w:val="001D4EF1"/>
    <w:rsid w:val="001D5495"/>
    <w:rsid w:val="001D5D11"/>
    <w:rsid w:val="001D61A0"/>
    <w:rsid w:val="001D65CB"/>
    <w:rsid w:val="001D6B58"/>
    <w:rsid w:val="001D70A4"/>
    <w:rsid w:val="001D75C3"/>
    <w:rsid w:val="001D7BC0"/>
    <w:rsid w:val="001D7F6A"/>
    <w:rsid w:val="001E00B1"/>
    <w:rsid w:val="001E07F3"/>
    <w:rsid w:val="001E0847"/>
    <w:rsid w:val="001E10A0"/>
    <w:rsid w:val="001E18E8"/>
    <w:rsid w:val="001E1982"/>
    <w:rsid w:val="001E1E81"/>
    <w:rsid w:val="001E234C"/>
    <w:rsid w:val="001E2C5D"/>
    <w:rsid w:val="001E2DBD"/>
    <w:rsid w:val="001E2F0B"/>
    <w:rsid w:val="001E3308"/>
    <w:rsid w:val="001E3625"/>
    <w:rsid w:val="001E374D"/>
    <w:rsid w:val="001E37E1"/>
    <w:rsid w:val="001E3E9D"/>
    <w:rsid w:val="001E4019"/>
    <w:rsid w:val="001E4918"/>
    <w:rsid w:val="001E4919"/>
    <w:rsid w:val="001E4BF6"/>
    <w:rsid w:val="001E4E45"/>
    <w:rsid w:val="001E5172"/>
    <w:rsid w:val="001E5936"/>
    <w:rsid w:val="001E622B"/>
    <w:rsid w:val="001E630D"/>
    <w:rsid w:val="001E63FB"/>
    <w:rsid w:val="001E64A8"/>
    <w:rsid w:val="001E66AE"/>
    <w:rsid w:val="001E6700"/>
    <w:rsid w:val="001E6801"/>
    <w:rsid w:val="001E6D3A"/>
    <w:rsid w:val="001E7519"/>
    <w:rsid w:val="001E7615"/>
    <w:rsid w:val="001E77A3"/>
    <w:rsid w:val="001E77E7"/>
    <w:rsid w:val="001E7816"/>
    <w:rsid w:val="001E78D8"/>
    <w:rsid w:val="001E7D91"/>
    <w:rsid w:val="001E7DCD"/>
    <w:rsid w:val="001E7E75"/>
    <w:rsid w:val="001F066B"/>
    <w:rsid w:val="001F0A27"/>
    <w:rsid w:val="001F172B"/>
    <w:rsid w:val="001F1829"/>
    <w:rsid w:val="001F189A"/>
    <w:rsid w:val="001F1DA2"/>
    <w:rsid w:val="001F1DCF"/>
    <w:rsid w:val="001F1EC5"/>
    <w:rsid w:val="001F2059"/>
    <w:rsid w:val="001F217F"/>
    <w:rsid w:val="001F241C"/>
    <w:rsid w:val="001F2604"/>
    <w:rsid w:val="001F26F0"/>
    <w:rsid w:val="001F2A80"/>
    <w:rsid w:val="001F2EDC"/>
    <w:rsid w:val="001F37E9"/>
    <w:rsid w:val="001F3C6B"/>
    <w:rsid w:val="001F3DB5"/>
    <w:rsid w:val="001F4FB1"/>
    <w:rsid w:val="001F505A"/>
    <w:rsid w:val="001F530C"/>
    <w:rsid w:val="001F5BE8"/>
    <w:rsid w:val="001F5CB0"/>
    <w:rsid w:val="001F5FB4"/>
    <w:rsid w:val="001F607A"/>
    <w:rsid w:val="001F6813"/>
    <w:rsid w:val="001F6B00"/>
    <w:rsid w:val="001F6FC2"/>
    <w:rsid w:val="001F6FFF"/>
    <w:rsid w:val="001F718C"/>
    <w:rsid w:val="001F730A"/>
    <w:rsid w:val="001F7368"/>
    <w:rsid w:val="001F7462"/>
    <w:rsid w:val="001F7606"/>
    <w:rsid w:val="001F76EA"/>
    <w:rsid w:val="001F77C0"/>
    <w:rsid w:val="001F7983"/>
    <w:rsid w:val="001F79F1"/>
    <w:rsid w:val="001F7BA9"/>
    <w:rsid w:val="001F7BAC"/>
    <w:rsid w:val="00200196"/>
    <w:rsid w:val="002003E3"/>
    <w:rsid w:val="002005BD"/>
    <w:rsid w:val="002006B2"/>
    <w:rsid w:val="002009C3"/>
    <w:rsid w:val="00200A6B"/>
    <w:rsid w:val="002013D2"/>
    <w:rsid w:val="002017BC"/>
    <w:rsid w:val="0020198C"/>
    <w:rsid w:val="00201A73"/>
    <w:rsid w:val="00201ACA"/>
    <w:rsid w:val="00201BA6"/>
    <w:rsid w:val="00202286"/>
    <w:rsid w:val="002022CE"/>
    <w:rsid w:val="00202745"/>
    <w:rsid w:val="002027AE"/>
    <w:rsid w:val="002028CC"/>
    <w:rsid w:val="002037FA"/>
    <w:rsid w:val="002038D9"/>
    <w:rsid w:val="00203A5C"/>
    <w:rsid w:val="00203AFA"/>
    <w:rsid w:val="00203DD0"/>
    <w:rsid w:val="00203EAF"/>
    <w:rsid w:val="00203F46"/>
    <w:rsid w:val="002041CC"/>
    <w:rsid w:val="00204456"/>
    <w:rsid w:val="002045E7"/>
    <w:rsid w:val="0020491E"/>
    <w:rsid w:val="00204C76"/>
    <w:rsid w:val="00204F9D"/>
    <w:rsid w:val="00204FEA"/>
    <w:rsid w:val="002059D2"/>
    <w:rsid w:val="00205AFC"/>
    <w:rsid w:val="00205BB2"/>
    <w:rsid w:val="00206072"/>
    <w:rsid w:val="002062D2"/>
    <w:rsid w:val="00206346"/>
    <w:rsid w:val="002065B8"/>
    <w:rsid w:val="0020670E"/>
    <w:rsid w:val="002068C0"/>
    <w:rsid w:val="00206B60"/>
    <w:rsid w:val="00206B82"/>
    <w:rsid w:val="002073F6"/>
    <w:rsid w:val="00207466"/>
    <w:rsid w:val="002078C1"/>
    <w:rsid w:val="00207A7D"/>
    <w:rsid w:val="00207AD3"/>
    <w:rsid w:val="00207C30"/>
    <w:rsid w:val="00207D22"/>
    <w:rsid w:val="0021035C"/>
    <w:rsid w:val="002109F7"/>
    <w:rsid w:val="00211384"/>
    <w:rsid w:val="002116B5"/>
    <w:rsid w:val="002116DE"/>
    <w:rsid w:val="00211A38"/>
    <w:rsid w:val="00212283"/>
    <w:rsid w:val="002122D8"/>
    <w:rsid w:val="0021248D"/>
    <w:rsid w:val="002128E2"/>
    <w:rsid w:val="00212B6D"/>
    <w:rsid w:val="00213321"/>
    <w:rsid w:val="002133F7"/>
    <w:rsid w:val="0021360C"/>
    <w:rsid w:val="00213BD0"/>
    <w:rsid w:val="00213FE3"/>
    <w:rsid w:val="0021405F"/>
    <w:rsid w:val="002141A9"/>
    <w:rsid w:val="0021421B"/>
    <w:rsid w:val="002145D9"/>
    <w:rsid w:val="002148E6"/>
    <w:rsid w:val="0021497F"/>
    <w:rsid w:val="00214BFA"/>
    <w:rsid w:val="00214D83"/>
    <w:rsid w:val="00215060"/>
    <w:rsid w:val="00215068"/>
    <w:rsid w:val="0021509A"/>
    <w:rsid w:val="00215730"/>
    <w:rsid w:val="00215A00"/>
    <w:rsid w:val="00215FE7"/>
    <w:rsid w:val="0021612D"/>
    <w:rsid w:val="00216285"/>
    <w:rsid w:val="002164A1"/>
    <w:rsid w:val="0021656C"/>
    <w:rsid w:val="00216A96"/>
    <w:rsid w:val="00216D51"/>
    <w:rsid w:val="002177A8"/>
    <w:rsid w:val="002177FF"/>
    <w:rsid w:val="00217F61"/>
    <w:rsid w:val="002200AD"/>
    <w:rsid w:val="002207D5"/>
    <w:rsid w:val="00220962"/>
    <w:rsid w:val="002212C9"/>
    <w:rsid w:val="00221586"/>
    <w:rsid w:val="00221B55"/>
    <w:rsid w:val="00222047"/>
    <w:rsid w:val="00222136"/>
    <w:rsid w:val="00222473"/>
    <w:rsid w:val="00222716"/>
    <w:rsid w:val="002227A5"/>
    <w:rsid w:val="00222F0A"/>
    <w:rsid w:val="0022342F"/>
    <w:rsid w:val="002238E6"/>
    <w:rsid w:val="00223A07"/>
    <w:rsid w:val="00224107"/>
    <w:rsid w:val="0022412A"/>
    <w:rsid w:val="002241A1"/>
    <w:rsid w:val="0022421A"/>
    <w:rsid w:val="002244C9"/>
    <w:rsid w:val="0022505B"/>
    <w:rsid w:val="002252F0"/>
    <w:rsid w:val="00225480"/>
    <w:rsid w:val="00225A4D"/>
    <w:rsid w:val="00225A90"/>
    <w:rsid w:val="00225B0F"/>
    <w:rsid w:val="00225BBC"/>
    <w:rsid w:val="00225EC8"/>
    <w:rsid w:val="00225EEF"/>
    <w:rsid w:val="0022610B"/>
    <w:rsid w:val="002261AA"/>
    <w:rsid w:val="002264CC"/>
    <w:rsid w:val="002272BC"/>
    <w:rsid w:val="00227B04"/>
    <w:rsid w:val="00227DBB"/>
    <w:rsid w:val="002300FA"/>
    <w:rsid w:val="00230446"/>
    <w:rsid w:val="002305C3"/>
    <w:rsid w:val="00230AA5"/>
    <w:rsid w:val="00230D07"/>
    <w:rsid w:val="002311A3"/>
    <w:rsid w:val="00231886"/>
    <w:rsid w:val="00231BA4"/>
    <w:rsid w:val="00231EC5"/>
    <w:rsid w:val="002324AF"/>
    <w:rsid w:val="00232717"/>
    <w:rsid w:val="00232827"/>
    <w:rsid w:val="002328A4"/>
    <w:rsid w:val="00233320"/>
    <w:rsid w:val="00233344"/>
    <w:rsid w:val="00233533"/>
    <w:rsid w:val="00233672"/>
    <w:rsid w:val="002337B5"/>
    <w:rsid w:val="002339C9"/>
    <w:rsid w:val="00233B35"/>
    <w:rsid w:val="00233D62"/>
    <w:rsid w:val="002341D0"/>
    <w:rsid w:val="002344EE"/>
    <w:rsid w:val="00234555"/>
    <w:rsid w:val="002347BE"/>
    <w:rsid w:val="002347C3"/>
    <w:rsid w:val="002348FB"/>
    <w:rsid w:val="00234B13"/>
    <w:rsid w:val="00234C46"/>
    <w:rsid w:val="00234CDD"/>
    <w:rsid w:val="00235472"/>
    <w:rsid w:val="00235625"/>
    <w:rsid w:val="002356A5"/>
    <w:rsid w:val="00235A4E"/>
    <w:rsid w:val="00235F9C"/>
    <w:rsid w:val="00235FEA"/>
    <w:rsid w:val="00236941"/>
    <w:rsid w:val="002371E0"/>
    <w:rsid w:val="00237717"/>
    <w:rsid w:val="00237739"/>
    <w:rsid w:val="0023795B"/>
    <w:rsid w:val="002401E7"/>
    <w:rsid w:val="00240244"/>
    <w:rsid w:val="00240397"/>
    <w:rsid w:val="00240601"/>
    <w:rsid w:val="00240793"/>
    <w:rsid w:val="00240A23"/>
    <w:rsid w:val="00240AEE"/>
    <w:rsid w:val="00240F38"/>
    <w:rsid w:val="00240F3D"/>
    <w:rsid w:val="002411AC"/>
    <w:rsid w:val="00241428"/>
    <w:rsid w:val="00241753"/>
    <w:rsid w:val="00241941"/>
    <w:rsid w:val="00241B4E"/>
    <w:rsid w:val="002422AD"/>
    <w:rsid w:val="0024246F"/>
    <w:rsid w:val="002428A9"/>
    <w:rsid w:val="00242CCD"/>
    <w:rsid w:val="00242E29"/>
    <w:rsid w:val="00242F5F"/>
    <w:rsid w:val="00243705"/>
    <w:rsid w:val="00243962"/>
    <w:rsid w:val="00244097"/>
    <w:rsid w:val="002440C7"/>
    <w:rsid w:val="002445A2"/>
    <w:rsid w:val="00244A8F"/>
    <w:rsid w:val="00244E0F"/>
    <w:rsid w:val="00245760"/>
    <w:rsid w:val="00245B41"/>
    <w:rsid w:val="00245F0B"/>
    <w:rsid w:val="00246409"/>
    <w:rsid w:val="00246A0C"/>
    <w:rsid w:val="002473AB"/>
    <w:rsid w:val="0024753F"/>
    <w:rsid w:val="002477FD"/>
    <w:rsid w:val="0024788F"/>
    <w:rsid w:val="002479A9"/>
    <w:rsid w:val="00247ADE"/>
    <w:rsid w:val="00247B51"/>
    <w:rsid w:val="00247D97"/>
    <w:rsid w:val="00250073"/>
    <w:rsid w:val="0025017D"/>
    <w:rsid w:val="00250192"/>
    <w:rsid w:val="0025050E"/>
    <w:rsid w:val="00250E48"/>
    <w:rsid w:val="0025158B"/>
    <w:rsid w:val="00252155"/>
    <w:rsid w:val="0025242D"/>
    <w:rsid w:val="00252563"/>
    <w:rsid w:val="0025271C"/>
    <w:rsid w:val="002528F4"/>
    <w:rsid w:val="00252F23"/>
    <w:rsid w:val="00253596"/>
    <w:rsid w:val="002535AE"/>
    <w:rsid w:val="002535D4"/>
    <w:rsid w:val="002537F0"/>
    <w:rsid w:val="0025398A"/>
    <w:rsid w:val="002540D1"/>
    <w:rsid w:val="0025421E"/>
    <w:rsid w:val="0025427B"/>
    <w:rsid w:val="00254DF3"/>
    <w:rsid w:val="002550E1"/>
    <w:rsid w:val="00255148"/>
    <w:rsid w:val="0025551A"/>
    <w:rsid w:val="00255A69"/>
    <w:rsid w:val="00255B09"/>
    <w:rsid w:val="002563E8"/>
    <w:rsid w:val="00256A41"/>
    <w:rsid w:val="00256DF8"/>
    <w:rsid w:val="002570A1"/>
    <w:rsid w:val="0025766C"/>
    <w:rsid w:val="0025790B"/>
    <w:rsid w:val="00257B67"/>
    <w:rsid w:val="00257E5A"/>
    <w:rsid w:val="00257F14"/>
    <w:rsid w:val="002601BF"/>
    <w:rsid w:val="00260300"/>
    <w:rsid w:val="002603C1"/>
    <w:rsid w:val="00260777"/>
    <w:rsid w:val="0026096B"/>
    <w:rsid w:val="00260A4E"/>
    <w:rsid w:val="0026186D"/>
    <w:rsid w:val="00261994"/>
    <w:rsid w:val="00261B16"/>
    <w:rsid w:val="00261CF4"/>
    <w:rsid w:val="00261F37"/>
    <w:rsid w:val="00262194"/>
    <w:rsid w:val="00262201"/>
    <w:rsid w:val="00262463"/>
    <w:rsid w:val="002624AD"/>
    <w:rsid w:val="00262F41"/>
    <w:rsid w:val="00263163"/>
    <w:rsid w:val="002631AA"/>
    <w:rsid w:val="00263391"/>
    <w:rsid w:val="002636EB"/>
    <w:rsid w:val="00263EA7"/>
    <w:rsid w:val="00263F51"/>
    <w:rsid w:val="002651C2"/>
    <w:rsid w:val="0026589D"/>
    <w:rsid w:val="00265A01"/>
    <w:rsid w:val="00265F64"/>
    <w:rsid w:val="00266035"/>
    <w:rsid w:val="0026609B"/>
    <w:rsid w:val="00266168"/>
    <w:rsid w:val="0026672D"/>
    <w:rsid w:val="00266B3C"/>
    <w:rsid w:val="00266FF2"/>
    <w:rsid w:val="002679C4"/>
    <w:rsid w:val="00267B54"/>
    <w:rsid w:val="00267CD9"/>
    <w:rsid w:val="0027099B"/>
    <w:rsid w:val="002710FC"/>
    <w:rsid w:val="0027110B"/>
    <w:rsid w:val="002713B8"/>
    <w:rsid w:val="00271566"/>
    <w:rsid w:val="00271E3E"/>
    <w:rsid w:val="00272023"/>
    <w:rsid w:val="002728E7"/>
    <w:rsid w:val="00273131"/>
    <w:rsid w:val="0027343A"/>
    <w:rsid w:val="00273D7D"/>
    <w:rsid w:val="00273EB0"/>
    <w:rsid w:val="00274319"/>
    <w:rsid w:val="0027449C"/>
    <w:rsid w:val="00274677"/>
    <w:rsid w:val="002747CA"/>
    <w:rsid w:val="0027484A"/>
    <w:rsid w:val="002749B8"/>
    <w:rsid w:val="00274DDC"/>
    <w:rsid w:val="00275550"/>
    <w:rsid w:val="0027558B"/>
    <w:rsid w:val="0027618A"/>
    <w:rsid w:val="00276C7B"/>
    <w:rsid w:val="00277280"/>
    <w:rsid w:val="002773AD"/>
    <w:rsid w:val="002773D0"/>
    <w:rsid w:val="002774E4"/>
    <w:rsid w:val="00277544"/>
    <w:rsid w:val="0027755A"/>
    <w:rsid w:val="002775B1"/>
    <w:rsid w:val="0027764E"/>
    <w:rsid w:val="00277BEF"/>
    <w:rsid w:val="002802B4"/>
    <w:rsid w:val="00280498"/>
    <w:rsid w:val="002805DF"/>
    <w:rsid w:val="002805F1"/>
    <w:rsid w:val="0028114E"/>
    <w:rsid w:val="00281515"/>
    <w:rsid w:val="002817B5"/>
    <w:rsid w:val="00281B2F"/>
    <w:rsid w:val="00281BB3"/>
    <w:rsid w:val="00282346"/>
    <w:rsid w:val="002823D4"/>
    <w:rsid w:val="00282511"/>
    <w:rsid w:val="00282844"/>
    <w:rsid w:val="002828D3"/>
    <w:rsid w:val="00282D74"/>
    <w:rsid w:val="00283052"/>
    <w:rsid w:val="002831D0"/>
    <w:rsid w:val="0028328E"/>
    <w:rsid w:val="0028383C"/>
    <w:rsid w:val="002840FB"/>
    <w:rsid w:val="00284A91"/>
    <w:rsid w:val="00285671"/>
    <w:rsid w:val="00285883"/>
    <w:rsid w:val="00285BA5"/>
    <w:rsid w:val="00285C42"/>
    <w:rsid w:val="00285D1A"/>
    <w:rsid w:val="00285DFF"/>
    <w:rsid w:val="0028699A"/>
    <w:rsid w:val="0028699D"/>
    <w:rsid w:val="0028710E"/>
    <w:rsid w:val="00287203"/>
    <w:rsid w:val="00287589"/>
    <w:rsid w:val="00287672"/>
    <w:rsid w:val="002877AD"/>
    <w:rsid w:val="00290A0B"/>
    <w:rsid w:val="00290BC1"/>
    <w:rsid w:val="002910D5"/>
    <w:rsid w:val="002915B9"/>
    <w:rsid w:val="00291667"/>
    <w:rsid w:val="00291BB6"/>
    <w:rsid w:val="00292000"/>
    <w:rsid w:val="00292063"/>
    <w:rsid w:val="00292D24"/>
    <w:rsid w:val="00293320"/>
    <w:rsid w:val="002933FF"/>
    <w:rsid w:val="002936BD"/>
    <w:rsid w:val="00293D04"/>
    <w:rsid w:val="00293F19"/>
    <w:rsid w:val="002940B0"/>
    <w:rsid w:val="00294195"/>
    <w:rsid w:val="00294451"/>
    <w:rsid w:val="00294857"/>
    <w:rsid w:val="00294E13"/>
    <w:rsid w:val="0029504B"/>
    <w:rsid w:val="00295067"/>
    <w:rsid w:val="00295531"/>
    <w:rsid w:val="0029565A"/>
    <w:rsid w:val="00295DB0"/>
    <w:rsid w:val="00295EDC"/>
    <w:rsid w:val="0029618F"/>
    <w:rsid w:val="00296501"/>
    <w:rsid w:val="002965B2"/>
    <w:rsid w:val="00296BF4"/>
    <w:rsid w:val="00296DA8"/>
    <w:rsid w:val="00297F7F"/>
    <w:rsid w:val="00297F89"/>
    <w:rsid w:val="002A0408"/>
    <w:rsid w:val="002A06C0"/>
    <w:rsid w:val="002A06F0"/>
    <w:rsid w:val="002A1562"/>
    <w:rsid w:val="002A1971"/>
    <w:rsid w:val="002A1E51"/>
    <w:rsid w:val="002A214F"/>
    <w:rsid w:val="002A251D"/>
    <w:rsid w:val="002A2A5C"/>
    <w:rsid w:val="002A2BB7"/>
    <w:rsid w:val="002A2EB6"/>
    <w:rsid w:val="002A3025"/>
    <w:rsid w:val="002A3681"/>
    <w:rsid w:val="002A3B70"/>
    <w:rsid w:val="002A3C1A"/>
    <w:rsid w:val="002A3F4E"/>
    <w:rsid w:val="002A43CD"/>
    <w:rsid w:val="002A49B1"/>
    <w:rsid w:val="002A49BB"/>
    <w:rsid w:val="002A4A25"/>
    <w:rsid w:val="002A4F78"/>
    <w:rsid w:val="002A4FF6"/>
    <w:rsid w:val="002A532D"/>
    <w:rsid w:val="002A54ED"/>
    <w:rsid w:val="002A55BB"/>
    <w:rsid w:val="002A5954"/>
    <w:rsid w:val="002A5A33"/>
    <w:rsid w:val="002A655F"/>
    <w:rsid w:val="002A6853"/>
    <w:rsid w:val="002A6B7D"/>
    <w:rsid w:val="002A6E2F"/>
    <w:rsid w:val="002A6FB3"/>
    <w:rsid w:val="002A70F2"/>
    <w:rsid w:val="002A7CF8"/>
    <w:rsid w:val="002A7E4B"/>
    <w:rsid w:val="002B03C8"/>
    <w:rsid w:val="002B0502"/>
    <w:rsid w:val="002B05B4"/>
    <w:rsid w:val="002B05DB"/>
    <w:rsid w:val="002B0A5C"/>
    <w:rsid w:val="002B0CCF"/>
    <w:rsid w:val="002B0F09"/>
    <w:rsid w:val="002B0F6E"/>
    <w:rsid w:val="002B18A6"/>
    <w:rsid w:val="002B1EE4"/>
    <w:rsid w:val="002B2704"/>
    <w:rsid w:val="002B2C68"/>
    <w:rsid w:val="002B2E5B"/>
    <w:rsid w:val="002B3573"/>
    <w:rsid w:val="002B35B6"/>
    <w:rsid w:val="002B3618"/>
    <w:rsid w:val="002B36ED"/>
    <w:rsid w:val="002B39C2"/>
    <w:rsid w:val="002B3B9E"/>
    <w:rsid w:val="002B3F38"/>
    <w:rsid w:val="002B3FBF"/>
    <w:rsid w:val="002B45BC"/>
    <w:rsid w:val="002B4791"/>
    <w:rsid w:val="002B4839"/>
    <w:rsid w:val="002B484D"/>
    <w:rsid w:val="002B50D9"/>
    <w:rsid w:val="002B54D7"/>
    <w:rsid w:val="002B5B33"/>
    <w:rsid w:val="002B5DA2"/>
    <w:rsid w:val="002B61DE"/>
    <w:rsid w:val="002B64BE"/>
    <w:rsid w:val="002B6D20"/>
    <w:rsid w:val="002B7154"/>
    <w:rsid w:val="002B74C4"/>
    <w:rsid w:val="002B7518"/>
    <w:rsid w:val="002B76B5"/>
    <w:rsid w:val="002B7730"/>
    <w:rsid w:val="002B773C"/>
    <w:rsid w:val="002B7782"/>
    <w:rsid w:val="002B7DA8"/>
    <w:rsid w:val="002C0313"/>
    <w:rsid w:val="002C0466"/>
    <w:rsid w:val="002C0977"/>
    <w:rsid w:val="002C0AD7"/>
    <w:rsid w:val="002C0BB6"/>
    <w:rsid w:val="002C0C7E"/>
    <w:rsid w:val="002C14BD"/>
    <w:rsid w:val="002C169A"/>
    <w:rsid w:val="002C177B"/>
    <w:rsid w:val="002C186D"/>
    <w:rsid w:val="002C2053"/>
    <w:rsid w:val="002C2192"/>
    <w:rsid w:val="002C225B"/>
    <w:rsid w:val="002C2766"/>
    <w:rsid w:val="002C29F4"/>
    <w:rsid w:val="002C2A79"/>
    <w:rsid w:val="002C2ADC"/>
    <w:rsid w:val="002C2F98"/>
    <w:rsid w:val="002C3006"/>
    <w:rsid w:val="002C30A2"/>
    <w:rsid w:val="002C4033"/>
    <w:rsid w:val="002C4383"/>
    <w:rsid w:val="002C45C4"/>
    <w:rsid w:val="002C4F8C"/>
    <w:rsid w:val="002C5312"/>
    <w:rsid w:val="002C5520"/>
    <w:rsid w:val="002C5582"/>
    <w:rsid w:val="002C5601"/>
    <w:rsid w:val="002C56C2"/>
    <w:rsid w:val="002C5710"/>
    <w:rsid w:val="002C5AD5"/>
    <w:rsid w:val="002C5AE7"/>
    <w:rsid w:val="002C60E4"/>
    <w:rsid w:val="002C6232"/>
    <w:rsid w:val="002C640D"/>
    <w:rsid w:val="002C6548"/>
    <w:rsid w:val="002C69B7"/>
    <w:rsid w:val="002C6A3F"/>
    <w:rsid w:val="002C6D69"/>
    <w:rsid w:val="002C6F79"/>
    <w:rsid w:val="002C708E"/>
    <w:rsid w:val="002C7239"/>
    <w:rsid w:val="002C72A9"/>
    <w:rsid w:val="002C7318"/>
    <w:rsid w:val="002D04BE"/>
    <w:rsid w:val="002D069D"/>
    <w:rsid w:val="002D0D79"/>
    <w:rsid w:val="002D0E49"/>
    <w:rsid w:val="002D10A0"/>
    <w:rsid w:val="002D1209"/>
    <w:rsid w:val="002D181A"/>
    <w:rsid w:val="002D19FF"/>
    <w:rsid w:val="002D1AA3"/>
    <w:rsid w:val="002D1C28"/>
    <w:rsid w:val="002D1CA0"/>
    <w:rsid w:val="002D1CAD"/>
    <w:rsid w:val="002D221F"/>
    <w:rsid w:val="002D274F"/>
    <w:rsid w:val="002D28D5"/>
    <w:rsid w:val="002D2E30"/>
    <w:rsid w:val="002D2F65"/>
    <w:rsid w:val="002D3009"/>
    <w:rsid w:val="002D3012"/>
    <w:rsid w:val="002D311B"/>
    <w:rsid w:val="002D326E"/>
    <w:rsid w:val="002D33DA"/>
    <w:rsid w:val="002D3D88"/>
    <w:rsid w:val="002D3E8A"/>
    <w:rsid w:val="002D3FD4"/>
    <w:rsid w:val="002D4132"/>
    <w:rsid w:val="002D486A"/>
    <w:rsid w:val="002D4BE0"/>
    <w:rsid w:val="002D509B"/>
    <w:rsid w:val="002D531F"/>
    <w:rsid w:val="002D536D"/>
    <w:rsid w:val="002D5811"/>
    <w:rsid w:val="002D5871"/>
    <w:rsid w:val="002D5AA3"/>
    <w:rsid w:val="002D60AF"/>
    <w:rsid w:val="002D6ACB"/>
    <w:rsid w:val="002D6AF7"/>
    <w:rsid w:val="002D718E"/>
    <w:rsid w:val="002D76CA"/>
    <w:rsid w:val="002D7792"/>
    <w:rsid w:val="002D7938"/>
    <w:rsid w:val="002D7E43"/>
    <w:rsid w:val="002D7E62"/>
    <w:rsid w:val="002D7FA5"/>
    <w:rsid w:val="002E012B"/>
    <w:rsid w:val="002E048D"/>
    <w:rsid w:val="002E07CA"/>
    <w:rsid w:val="002E0EC3"/>
    <w:rsid w:val="002E1239"/>
    <w:rsid w:val="002E17AD"/>
    <w:rsid w:val="002E1830"/>
    <w:rsid w:val="002E1CC5"/>
    <w:rsid w:val="002E2CDA"/>
    <w:rsid w:val="002E2D27"/>
    <w:rsid w:val="002E315D"/>
    <w:rsid w:val="002E32D9"/>
    <w:rsid w:val="002E3511"/>
    <w:rsid w:val="002E3CE9"/>
    <w:rsid w:val="002E3D09"/>
    <w:rsid w:val="002E47FA"/>
    <w:rsid w:val="002E5069"/>
    <w:rsid w:val="002E5130"/>
    <w:rsid w:val="002E5EFE"/>
    <w:rsid w:val="002E62E9"/>
    <w:rsid w:val="002E66A6"/>
    <w:rsid w:val="002E66DB"/>
    <w:rsid w:val="002E6C83"/>
    <w:rsid w:val="002E6EE3"/>
    <w:rsid w:val="002E731D"/>
    <w:rsid w:val="002E769B"/>
    <w:rsid w:val="002F0640"/>
    <w:rsid w:val="002F06CD"/>
    <w:rsid w:val="002F0AD6"/>
    <w:rsid w:val="002F0EDC"/>
    <w:rsid w:val="002F0F03"/>
    <w:rsid w:val="002F0FC7"/>
    <w:rsid w:val="002F17D0"/>
    <w:rsid w:val="002F1D84"/>
    <w:rsid w:val="002F2046"/>
    <w:rsid w:val="002F213F"/>
    <w:rsid w:val="002F2498"/>
    <w:rsid w:val="002F2768"/>
    <w:rsid w:val="002F28A4"/>
    <w:rsid w:val="002F2C62"/>
    <w:rsid w:val="002F312A"/>
    <w:rsid w:val="002F3575"/>
    <w:rsid w:val="002F3BC7"/>
    <w:rsid w:val="002F3BE6"/>
    <w:rsid w:val="002F3D3F"/>
    <w:rsid w:val="002F3F3D"/>
    <w:rsid w:val="002F431F"/>
    <w:rsid w:val="002F4625"/>
    <w:rsid w:val="002F4AAC"/>
    <w:rsid w:val="002F4E87"/>
    <w:rsid w:val="002F53A0"/>
    <w:rsid w:val="002F55D4"/>
    <w:rsid w:val="002F59A2"/>
    <w:rsid w:val="002F5BC7"/>
    <w:rsid w:val="002F5FF9"/>
    <w:rsid w:val="002F6095"/>
    <w:rsid w:val="002F60E7"/>
    <w:rsid w:val="002F6416"/>
    <w:rsid w:val="002F67EA"/>
    <w:rsid w:val="002F6856"/>
    <w:rsid w:val="002F6B14"/>
    <w:rsid w:val="002F7341"/>
    <w:rsid w:val="002F7529"/>
    <w:rsid w:val="002F75AC"/>
    <w:rsid w:val="002F76E4"/>
    <w:rsid w:val="002F7915"/>
    <w:rsid w:val="00300036"/>
    <w:rsid w:val="003000CC"/>
    <w:rsid w:val="00300439"/>
    <w:rsid w:val="00300463"/>
    <w:rsid w:val="00300640"/>
    <w:rsid w:val="00300A02"/>
    <w:rsid w:val="00300E77"/>
    <w:rsid w:val="00300F39"/>
    <w:rsid w:val="00301023"/>
    <w:rsid w:val="00301156"/>
    <w:rsid w:val="003011D6"/>
    <w:rsid w:val="0030155C"/>
    <w:rsid w:val="00301FD7"/>
    <w:rsid w:val="0030215B"/>
    <w:rsid w:val="00302412"/>
    <w:rsid w:val="00302709"/>
    <w:rsid w:val="00302B4C"/>
    <w:rsid w:val="00302CA3"/>
    <w:rsid w:val="00302D81"/>
    <w:rsid w:val="00303011"/>
    <w:rsid w:val="0030355C"/>
    <w:rsid w:val="003036A1"/>
    <w:rsid w:val="003038FC"/>
    <w:rsid w:val="003039F9"/>
    <w:rsid w:val="00303E0A"/>
    <w:rsid w:val="003045EE"/>
    <w:rsid w:val="00304604"/>
    <w:rsid w:val="00304735"/>
    <w:rsid w:val="0030494D"/>
    <w:rsid w:val="003049D5"/>
    <w:rsid w:val="00304F3C"/>
    <w:rsid w:val="00305812"/>
    <w:rsid w:val="00305AC9"/>
    <w:rsid w:val="00305B0E"/>
    <w:rsid w:val="00305E12"/>
    <w:rsid w:val="00306942"/>
    <w:rsid w:val="00306A5A"/>
    <w:rsid w:val="00306B80"/>
    <w:rsid w:val="00306C01"/>
    <w:rsid w:val="00306C7B"/>
    <w:rsid w:val="00306CBF"/>
    <w:rsid w:val="00306E75"/>
    <w:rsid w:val="003078F4"/>
    <w:rsid w:val="00307900"/>
    <w:rsid w:val="00310489"/>
    <w:rsid w:val="003105BC"/>
    <w:rsid w:val="00310D9E"/>
    <w:rsid w:val="00310DDB"/>
    <w:rsid w:val="00310ED9"/>
    <w:rsid w:val="00311296"/>
    <w:rsid w:val="0031133F"/>
    <w:rsid w:val="003113C7"/>
    <w:rsid w:val="00311679"/>
    <w:rsid w:val="003118C9"/>
    <w:rsid w:val="003131D1"/>
    <w:rsid w:val="00313733"/>
    <w:rsid w:val="00313BB8"/>
    <w:rsid w:val="00313EF3"/>
    <w:rsid w:val="0031406B"/>
    <w:rsid w:val="00314958"/>
    <w:rsid w:val="00314AAA"/>
    <w:rsid w:val="00314C97"/>
    <w:rsid w:val="00315163"/>
    <w:rsid w:val="003153CD"/>
    <w:rsid w:val="00315467"/>
    <w:rsid w:val="0031692B"/>
    <w:rsid w:val="0031695B"/>
    <w:rsid w:val="0031698A"/>
    <w:rsid w:val="00317520"/>
    <w:rsid w:val="003176E6"/>
    <w:rsid w:val="0031772C"/>
    <w:rsid w:val="003179ED"/>
    <w:rsid w:val="0032022C"/>
    <w:rsid w:val="003205C5"/>
    <w:rsid w:val="00320755"/>
    <w:rsid w:val="003207B7"/>
    <w:rsid w:val="00321361"/>
    <w:rsid w:val="003218C2"/>
    <w:rsid w:val="00322401"/>
    <w:rsid w:val="00322407"/>
    <w:rsid w:val="003226AB"/>
    <w:rsid w:val="00322726"/>
    <w:rsid w:val="00322B7E"/>
    <w:rsid w:val="00322CA6"/>
    <w:rsid w:val="003233A2"/>
    <w:rsid w:val="003233CD"/>
    <w:rsid w:val="00323665"/>
    <w:rsid w:val="00323C9D"/>
    <w:rsid w:val="003246D1"/>
    <w:rsid w:val="0032485E"/>
    <w:rsid w:val="00324876"/>
    <w:rsid w:val="003248F0"/>
    <w:rsid w:val="003249BB"/>
    <w:rsid w:val="00325639"/>
    <w:rsid w:val="0032566D"/>
    <w:rsid w:val="00325751"/>
    <w:rsid w:val="003259A1"/>
    <w:rsid w:val="00325C33"/>
    <w:rsid w:val="00325C88"/>
    <w:rsid w:val="00325D6A"/>
    <w:rsid w:val="00325F0B"/>
    <w:rsid w:val="003263EA"/>
    <w:rsid w:val="003265A1"/>
    <w:rsid w:val="00326669"/>
    <w:rsid w:val="003266CF"/>
    <w:rsid w:val="00326760"/>
    <w:rsid w:val="003267BC"/>
    <w:rsid w:val="00327394"/>
    <w:rsid w:val="003275F6"/>
    <w:rsid w:val="00327BC9"/>
    <w:rsid w:val="00330B2F"/>
    <w:rsid w:val="003311A3"/>
    <w:rsid w:val="0033180B"/>
    <w:rsid w:val="00331969"/>
    <w:rsid w:val="00331BDC"/>
    <w:rsid w:val="00331F28"/>
    <w:rsid w:val="00331F45"/>
    <w:rsid w:val="00331F5B"/>
    <w:rsid w:val="00331FB0"/>
    <w:rsid w:val="003321A5"/>
    <w:rsid w:val="00332B79"/>
    <w:rsid w:val="00332D7C"/>
    <w:rsid w:val="00332D9B"/>
    <w:rsid w:val="003332FD"/>
    <w:rsid w:val="003333A4"/>
    <w:rsid w:val="0033364F"/>
    <w:rsid w:val="00333692"/>
    <w:rsid w:val="00333B4F"/>
    <w:rsid w:val="00334022"/>
    <w:rsid w:val="00334438"/>
    <w:rsid w:val="003347A6"/>
    <w:rsid w:val="00334B5E"/>
    <w:rsid w:val="00334CA0"/>
    <w:rsid w:val="0033503F"/>
    <w:rsid w:val="0033515E"/>
    <w:rsid w:val="003356C6"/>
    <w:rsid w:val="00335922"/>
    <w:rsid w:val="00335A25"/>
    <w:rsid w:val="00336501"/>
    <w:rsid w:val="0033785C"/>
    <w:rsid w:val="00337DDB"/>
    <w:rsid w:val="00340061"/>
    <w:rsid w:val="003401A6"/>
    <w:rsid w:val="00340330"/>
    <w:rsid w:val="00340D6F"/>
    <w:rsid w:val="00341547"/>
    <w:rsid w:val="00341676"/>
    <w:rsid w:val="00341B7E"/>
    <w:rsid w:val="00341CE6"/>
    <w:rsid w:val="00341E8A"/>
    <w:rsid w:val="0034267C"/>
    <w:rsid w:val="00342C2C"/>
    <w:rsid w:val="00342CA6"/>
    <w:rsid w:val="00342E6E"/>
    <w:rsid w:val="00343161"/>
    <w:rsid w:val="00343478"/>
    <w:rsid w:val="00343556"/>
    <w:rsid w:val="003438E7"/>
    <w:rsid w:val="00343C84"/>
    <w:rsid w:val="00343D34"/>
    <w:rsid w:val="0034404C"/>
    <w:rsid w:val="0034478B"/>
    <w:rsid w:val="00344B13"/>
    <w:rsid w:val="00344B65"/>
    <w:rsid w:val="00344C8D"/>
    <w:rsid w:val="00344EE4"/>
    <w:rsid w:val="00344F66"/>
    <w:rsid w:val="00344F9C"/>
    <w:rsid w:val="00344FA6"/>
    <w:rsid w:val="00345065"/>
    <w:rsid w:val="0034523C"/>
    <w:rsid w:val="003453DC"/>
    <w:rsid w:val="003458A5"/>
    <w:rsid w:val="00345B2E"/>
    <w:rsid w:val="003463A8"/>
    <w:rsid w:val="003464CD"/>
    <w:rsid w:val="00346974"/>
    <w:rsid w:val="00346C4F"/>
    <w:rsid w:val="00347242"/>
    <w:rsid w:val="0034728E"/>
    <w:rsid w:val="00347435"/>
    <w:rsid w:val="0034780E"/>
    <w:rsid w:val="003479F6"/>
    <w:rsid w:val="00347D0B"/>
    <w:rsid w:val="00347DAF"/>
    <w:rsid w:val="00347EF2"/>
    <w:rsid w:val="00347F4F"/>
    <w:rsid w:val="00347FFC"/>
    <w:rsid w:val="0035041E"/>
    <w:rsid w:val="003507C5"/>
    <w:rsid w:val="00350984"/>
    <w:rsid w:val="00350D17"/>
    <w:rsid w:val="00350F71"/>
    <w:rsid w:val="00351B06"/>
    <w:rsid w:val="00351C64"/>
    <w:rsid w:val="00351D99"/>
    <w:rsid w:val="003522A3"/>
    <w:rsid w:val="00352371"/>
    <w:rsid w:val="00352785"/>
    <w:rsid w:val="00352C88"/>
    <w:rsid w:val="00352CDA"/>
    <w:rsid w:val="00352D68"/>
    <w:rsid w:val="00352F96"/>
    <w:rsid w:val="00353109"/>
    <w:rsid w:val="0035343C"/>
    <w:rsid w:val="00353529"/>
    <w:rsid w:val="0035355B"/>
    <w:rsid w:val="00353653"/>
    <w:rsid w:val="0035371A"/>
    <w:rsid w:val="00353755"/>
    <w:rsid w:val="00353FF8"/>
    <w:rsid w:val="00354704"/>
    <w:rsid w:val="00354CF6"/>
    <w:rsid w:val="00354E9D"/>
    <w:rsid w:val="003550EF"/>
    <w:rsid w:val="0035588B"/>
    <w:rsid w:val="003559A8"/>
    <w:rsid w:val="00355AE1"/>
    <w:rsid w:val="00355E5E"/>
    <w:rsid w:val="00356215"/>
    <w:rsid w:val="00356287"/>
    <w:rsid w:val="003567B3"/>
    <w:rsid w:val="00356CD3"/>
    <w:rsid w:val="00356D79"/>
    <w:rsid w:val="00356DE5"/>
    <w:rsid w:val="00357146"/>
    <w:rsid w:val="00357156"/>
    <w:rsid w:val="00357323"/>
    <w:rsid w:val="00357391"/>
    <w:rsid w:val="003576A4"/>
    <w:rsid w:val="003579AD"/>
    <w:rsid w:val="00357CAE"/>
    <w:rsid w:val="00357F9E"/>
    <w:rsid w:val="00360474"/>
    <w:rsid w:val="003605FB"/>
    <w:rsid w:val="0036079C"/>
    <w:rsid w:val="00360E81"/>
    <w:rsid w:val="00360EB7"/>
    <w:rsid w:val="00360F25"/>
    <w:rsid w:val="003611FE"/>
    <w:rsid w:val="00361727"/>
    <w:rsid w:val="00361C76"/>
    <w:rsid w:val="00361D04"/>
    <w:rsid w:val="00361EF8"/>
    <w:rsid w:val="003626BE"/>
    <w:rsid w:val="00362CA2"/>
    <w:rsid w:val="0036327A"/>
    <w:rsid w:val="00363AA5"/>
    <w:rsid w:val="00363DCE"/>
    <w:rsid w:val="00363EFA"/>
    <w:rsid w:val="00364527"/>
    <w:rsid w:val="003647CB"/>
    <w:rsid w:val="00364882"/>
    <w:rsid w:val="003649A1"/>
    <w:rsid w:val="003649B2"/>
    <w:rsid w:val="00364E39"/>
    <w:rsid w:val="00364F87"/>
    <w:rsid w:val="003656C3"/>
    <w:rsid w:val="00365A2B"/>
    <w:rsid w:val="00365B6A"/>
    <w:rsid w:val="00365C5D"/>
    <w:rsid w:val="00366375"/>
    <w:rsid w:val="0036666D"/>
    <w:rsid w:val="00366774"/>
    <w:rsid w:val="0036690C"/>
    <w:rsid w:val="00366AF8"/>
    <w:rsid w:val="00366D78"/>
    <w:rsid w:val="0036778F"/>
    <w:rsid w:val="0036796F"/>
    <w:rsid w:val="00367AF2"/>
    <w:rsid w:val="0037076A"/>
    <w:rsid w:val="0037077B"/>
    <w:rsid w:val="00370A46"/>
    <w:rsid w:val="00370B07"/>
    <w:rsid w:val="00370FA7"/>
    <w:rsid w:val="00371371"/>
    <w:rsid w:val="003714B6"/>
    <w:rsid w:val="003716AA"/>
    <w:rsid w:val="00371E1C"/>
    <w:rsid w:val="00371FE0"/>
    <w:rsid w:val="00372625"/>
    <w:rsid w:val="00372B41"/>
    <w:rsid w:val="00372D5E"/>
    <w:rsid w:val="0037321D"/>
    <w:rsid w:val="003733BA"/>
    <w:rsid w:val="003736AF"/>
    <w:rsid w:val="003737AD"/>
    <w:rsid w:val="00373C3B"/>
    <w:rsid w:val="003742C9"/>
    <w:rsid w:val="00374306"/>
    <w:rsid w:val="003749DB"/>
    <w:rsid w:val="00374CA7"/>
    <w:rsid w:val="00374CB7"/>
    <w:rsid w:val="00374D34"/>
    <w:rsid w:val="00374F9A"/>
    <w:rsid w:val="0037506C"/>
    <w:rsid w:val="00375337"/>
    <w:rsid w:val="00375784"/>
    <w:rsid w:val="00375A0A"/>
    <w:rsid w:val="00375B1B"/>
    <w:rsid w:val="00376039"/>
    <w:rsid w:val="00376491"/>
    <w:rsid w:val="0037658D"/>
    <w:rsid w:val="003766DA"/>
    <w:rsid w:val="0037698A"/>
    <w:rsid w:val="00376A87"/>
    <w:rsid w:val="00376C7D"/>
    <w:rsid w:val="00376FE5"/>
    <w:rsid w:val="0037708C"/>
    <w:rsid w:val="003776F5"/>
    <w:rsid w:val="003779EE"/>
    <w:rsid w:val="00377B06"/>
    <w:rsid w:val="00377BD1"/>
    <w:rsid w:val="00377C7A"/>
    <w:rsid w:val="00377CD2"/>
    <w:rsid w:val="00380605"/>
    <w:rsid w:val="0038072C"/>
    <w:rsid w:val="00380D6E"/>
    <w:rsid w:val="00381691"/>
    <w:rsid w:val="003817BB"/>
    <w:rsid w:val="0038195C"/>
    <w:rsid w:val="003819E0"/>
    <w:rsid w:val="00381B4C"/>
    <w:rsid w:val="00381BA3"/>
    <w:rsid w:val="00381C22"/>
    <w:rsid w:val="00381D03"/>
    <w:rsid w:val="00381FAB"/>
    <w:rsid w:val="0038214E"/>
    <w:rsid w:val="00382458"/>
    <w:rsid w:val="0038270A"/>
    <w:rsid w:val="00382721"/>
    <w:rsid w:val="00382FA9"/>
    <w:rsid w:val="003838D6"/>
    <w:rsid w:val="003839BD"/>
    <w:rsid w:val="003839EB"/>
    <w:rsid w:val="0038425E"/>
    <w:rsid w:val="00384873"/>
    <w:rsid w:val="003849FA"/>
    <w:rsid w:val="00384B5C"/>
    <w:rsid w:val="00384D96"/>
    <w:rsid w:val="00384F26"/>
    <w:rsid w:val="00384F9E"/>
    <w:rsid w:val="0038540D"/>
    <w:rsid w:val="00385589"/>
    <w:rsid w:val="003855FA"/>
    <w:rsid w:val="003859DE"/>
    <w:rsid w:val="00386025"/>
    <w:rsid w:val="0038622E"/>
    <w:rsid w:val="00386770"/>
    <w:rsid w:val="00386B30"/>
    <w:rsid w:val="0038702B"/>
    <w:rsid w:val="003870D3"/>
    <w:rsid w:val="003872C8"/>
    <w:rsid w:val="0038737C"/>
    <w:rsid w:val="00387499"/>
    <w:rsid w:val="00387A1C"/>
    <w:rsid w:val="0039036D"/>
    <w:rsid w:val="00390609"/>
    <w:rsid w:val="0039067F"/>
    <w:rsid w:val="00390E86"/>
    <w:rsid w:val="003911C1"/>
    <w:rsid w:val="00391765"/>
    <w:rsid w:val="00391BF5"/>
    <w:rsid w:val="00391D64"/>
    <w:rsid w:val="00392158"/>
    <w:rsid w:val="003926B1"/>
    <w:rsid w:val="00392FCF"/>
    <w:rsid w:val="00393745"/>
    <w:rsid w:val="0039374E"/>
    <w:rsid w:val="00393AA7"/>
    <w:rsid w:val="00393F08"/>
    <w:rsid w:val="0039462D"/>
    <w:rsid w:val="00394634"/>
    <w:rsid w:val="00394675"/>
    <w:rsid w:val="00394BEB"/>
    <w:rsid w:val="00394DE8"/>
    <w:rsid w:val="00394F46"/>
    <w:rsid w:val="00395288"/>
    <w:rsid w:val="00395371"/>
    <w:rsid w:val="003954D7"/>
    <w:rsid w:val="003958C4"/>
    <w:rsid w:val="003959D9"/>
    <w:rsid w:val="00395F50"/>
    <w:rsid w:val="00396209"/>
    <w:rsid w:val="003963CF"/>
    <w:rsid w:val="00396733"/>
    <w:rsid w:val="00396A4E"/>
    <w:rsid w:val="00397262"/>
    <w:rsid w:val="003973A9"/>
    <w:rsid w:val="00397855"/>
    <w:rsid w:val="00397890"/>
    <w:rsid w:val="00397910"/>
    <w:rsid w:val="00397987"/>
    <w:rsid w:val="003A0145"/>
    <w:rsid w:val="003A023C"/>
    <w:rsid w:val="003A049B"/>
    <w:rsid w:val="003A06CF"/>
    <w:rsid w:val="003A08B3"/>
    <w:rsid w:val="003A08B5"/>
    <w:rsid w:val="003A13DE"/>
    <w:rsid w:val="003A159E"/>
    <w:rsid w:val="003A167D"/>
    <w:rsid w:val="003A1738"/>
    <w:rsid w:val="003A1914"/>
    <w:rsid w:val="003A1A7F"/>
    <w:rsid w:val="003A1A87"/>
    <w:rsid w:val="003A2051"/>
    <w:rsid w:val="003A2612"/>
    <w:rsid w:val="003A275C"/>
    <w:rsid w:val="003A2824"/>
    <w:rsid w:val="003A2B36"/>
    <w:rsid w:val="003A2CB9"/>
    <w:rsid w:val="003A30AA"/>
    <w:rsid w:val="003A31AC"/>
    <w:rsid w:val="003A3347"/>
    <w:rsid w:val="003A3645"/>
    <w:rsid w:val="003A39A0"/>
    <w:rsid w:val="003A39AC"/>
    <w:rsid w:val="003A3E84"/>
    <w:rsid w:val="003A3ED6"/>
    <w:rsid w:val="003A434F"/>
    <w:rsid w:val="003A4547"/>
    <w:rsid w:val="003A475A"/>
    <w:rsid w:val="003A48FF"/>
    <w:rsid w:val="003A4BD8"/>
    <w:rsid w:val="003A4C81"/>
    <w:rsid w:val="003A4F4F"/>
    <w:rsid w:val="003A5555"/>
    <w:rsid w:val="003A55E0"/>
    <w:rsid w:val="003A5972"/>
    <w:rsid w:val="003A5D13"/>
    <w:rsid w:val="003A5DB2"/>
    <w:rsid w:val="003A61E6"/>
    <w:rsid w:val="003A6484"/>
    <w:rsid w:val="003A65E0"/>
    <w:rsid w:val="003A6649"/>
    <w:rsid w:val="003A675B"/>
    <w:rsid w:val="003A6B14"/>
    <w:rsid w:val="003A6CAA"/>
    <w:rsid w:val="003A6D5C"/>
    <w:rsid w:val="003A6E5A"/>
    <w:rsid w:val="003A750B"/>
    <w:rsid w:val="003A7961"/>
    <w:rsid w:val="003A7AFA"/>
    <w:rsid w:val="003A7B6C"/>
    <w:rsid w:val="003A7D11"/>
    <w:rsid w:val="003A7D65"/>
    <w:rsid w:val="003B010E"/>
    <w:rsid w:val="003B05FE"/>
    <w:rsid w:val="003B080A"/>
    <w:rsid w:val="003B0912"/>
    <w:rsid w:val="003B0AB7"/>
    <w:rsid w:val="003B0B60"/>
    <w:rsid w:val="003B0BE2"/>
    <w:rsid w:val="003B0E74"/>
    <w:rsid w:val="003B134B"/>
    <w:rsid w:val="003B1997"/>
    <w:rsid w:val="003B1C21"/>
    <w:rsid w:val="003B1D26"/>
    <w:rsid w:val="003B23BD"/>
    <w:rsid w:val="003B23CA"/>
    <w:rsid w:val="003B241A"/>
    <w:rsid w:val="003B24F2"/>
    <w:rsid w:val="003B2BC5"/>
    <w:rsid w:val="003B316A"/>
    <w:rsid w:val="003B3F3A"/>
    <w:rsid w:val="003B401F"/>
    <w:rsid w:val="003B4250"/>
    <w:rsid w:val="003B425C"/>
    <w:rsid w:val="003B43B9"/>
    <w:rsid w:val="003B4493"/>
    <w:rsid w:val="003B4784"/>
    <w:rsid w:val="003B5548"/>
    <w:rsid w:val="003B56F2"/>
    <w:rsid w:val="003B5DE5"/>
    <w:rsid w:val="003B6C03"/>
    <w:rsid w:val="003B6C43"/>
    <w:rsid w:val="003B6C55"/>
    <w:rsid w:val="003C0165"/>
    <w:rsid w:val="003C03DB"/>
    <w:rsid w:val="003C075B"/>
    <w:rsid w:val="003C0A88"/>
    <w:rsid w:val="003C0BB9"/>
    <w:rsid w:val="003C11FD"/>
    <w:rsid w:val="003C131F"/>
    <w:rsid w:val="003C1415"/>
    <w:rsid w:val="003C1704"/>
    <w:rsid w:val="003C1B26"/>
    <w:rsid w:val="003C2135"/>
    <w:rsid w:val="003C216B"/>
    <w:rsid w:val="003C224E"/>
    <w:rsid w:val="003C2304"/>
    <w:rsid w:val="003C24D9"/>
    <w:rsid w:val="003C2CC1"/>
    <w:rsid w:val="003C2D47"/>
    <w:rsid w:val="003C2D9F"/>
    <w:rsid w:val="003C2F05"/>
    <w:rsid w:val="003C3667"/>
    <w:rsid w:val="003C3E72"/>
    <w:rsid w:val="003C4586"/>
    <w:rsid w:val="003C48AF"/>
    <w:rsid w:val="003C5558"/>
    <w:rsid w:val="003C5824"/>
    <w:rsid w:val="003C5EB2"/>
    <w:rsid w:val="003C6038"/>
    <w:rsid w:val="003C6A15"/>
    <w:rsid w:val="003C7027"/>
    <w:rsid w:val="003C7258"/>
    <w:rsid w:val="003C7275"/>
    <w:rsid w:val="003C74BE"/>
    <w:rsid w:val="003C7A4E"/>
    <w:rsid w:val="003C7EE2"/>
    <w:rsid w:val="003C7F14"/>
    <w:rsid w:val="003C7FF2"/>
    <w:rsid w:val="003D01D2"/>
    <w:rsid w:val="003D03C6"/>
    <w:rsid w:val="003D096E"/>
    <w:rsid w:val="003D0A6E"/>
    <w:rsid w:val="003D0FB6"/>
    <w:rsid w:val="003D129B"/>
    <w:rsid w:val="003D12DA"/>
    <w:rsid w:val="003D13BE"/>
    <w:rsid w:val="003D14F5"/>
    <w:rsid w:val="003D194E"/>
    <w:rsid w:val="003D1AD2"/>
    <w:rsid w:val="003D1E91"/>
    <w:rsid w:val="003D215F"/>
    <w:rsid w:val="003D350D"/>
    <w:rsid w:val="003D37CF"/>
    <w:rsid w:val="003D386C"/>
    <w:rsid w:val="003D40CE"/>
    <w:rsid w:val="003D44E8"/>
    <w:rsid w:val="003D4635"/>
    <w:rsid w:val="003D4713"/>
    <w:rsid w:val="003D474B"/>
    <w:rsid w:val="003D4DA6"/>
    <w:rsid w:val="003D5AF9"/>
    <w:rsid w:val="003D5B4F"/>
    <w:rsid w:val="003D603D"/>
    <w:rsid w:val="003D63AB"/>
    <w:rsid w:val="003D64E6"/>
    <w:rsid w:val="003D679C"/>
    <w:rsid w:val="003D68BE"/>
    <w:rsid w:val="003D6E89"/>
    <w:rsid w:val="003D6E93"/>
    <w:rsid w:val="003D7456"/>
    <w:rsid w:val="003D7753"/>
    <w:rsid w:val="003E00C3"/>
    <w:rsid w:val="003E0664"/>
    <w:rsid w:val="003E0BEE"/>
    <w:rsid w:val="003E0D6C"/>
    <w:rsid w:val="003E17E6"/>
    <w:rsid w:val="003E19B4"/>
    <w:rsid w:val="003E1B16"/>
    <w:rsid w:val="003E1E27"/>
    <w:rsid w:val="003E1F6A"/>
    <w:rsid w:val="003E204F"/>
    <w:rsid w:val="003E21A9"/>
    <w:rsid w:val="003E226F"/>
    <w:rsid w:val="003E22DD"/>
    <w:rsid w:val="003E233D"/>
    <w:rsid w:val="003E25FC"/>
    <w:rsid w:val="003E2655"/>
    <w:rsid w:val="003E3152"/>
    <w:rsid w:val="003E353F"/>
    <w:rsid w:val="003E37FC"/>
    <w:rsid w:val="003E3F39"/>
    <w:rsid w:val="003E4402"/>
    <w:rsid w:val="003E4628"/>
    <w:rsid w:val="003E468D"/>
    <w:rsid w:val="003E46A4"/>
    <w:rsid w:val="003E4789"/>
    <w:rsid w:val="003E4CEC"/>
    <w:rsid w:val="003E5013"/>
    <w:rsid w:val="003E54F6"/>
    <w:rsid w:val="003E55BA"/>
    <w:rsid w:val="003E5809"/>
    <w:rsid w:val="003E5D2A"/>
    <w:rsid w:val="003E66C1"/>
    <w:rsid w:val="003E6B24"/>
    <w:rsid w:val="003E71E6"/>
    <w:rsid w:val="003E74CB"/>
    <w:rsid w:val="003E7566"/>
    <w:rsid w:val="003E7986"/>
    <w:rsid w:val="003E7ADC"/>
    <w:rsid w:val="003E7DCC"/>
    <w:rsid w:val="003E7E33"/>
    <w:rsid w:val="003F0202"/>
    <w:rsid w:val="003F0508"/>
    <w:rsid w:val="003F0C4D"/>
    <w:rsid w:val="003F0C65"/>
    <w:rsid w:val="003F1433"/>
    <w:rsid w:val="003F17FF"/>
    <w:rsid w:val="003F1C29"/>
    <w:rsid w:val="003F3311"/>
    <w:rsid w:val="003F360B"/>
    <w:rsid w:val="003F38B1"/>
    <w:rsid w:val="003F3C88"/>
    <w:rsid w:val="003F3E12"/>
    <w:rsid w:val="003F3E71"/>
    <w:rsid w:val="003F4376"/>
    <w:rsid w:val="003F439A"/>
    <w:rsid w:val="003F4CD2"/>
    <w:rsid w:val="003F4FF1"/>
    <w:rsid w:val="003F53FD"/>
    <w:rsid w:val="003F6496"/>
    <w:rsid w:val="003F6674"/>
    <w:rsid w:val="003F69ED"/>
    <w:rsid w:val="003F6B73"/>
    <w:rsid w:val="003F6D23"/>
    <w:rsid w:val="003F6DD5"/>
    <w:rsid w:val="003F73FF"/>
    <w:rsid w:val="003F772F"/>
    <w:rsid w:val="003F7B2A"/>
    <w:rsid w:val="0040036F"/>
    <w:rsid w:val="004004AE"/>
    <w:rsid w:val="00400A7E"/>
    <w:rsid w:val="00400BDC"/>
    <w:rsid w:val="0040150A"/>
    <w:rsid w:val="00401C02"/>
    <w:rsid w:val="00401CE9"/>
    <w:rsid w:val="00402153"/>
    <w:rsid w:val="0040240E"/>
    <w:rsid w:val="00402A8D"/>
    <w:rsid w:val="00402ACB"/>
    <w:rsid w:val="00402CAA"/>
    <w:rsid w:val="00402E6C"/>
    <w:rsid w:val="0040309C"/>
    <w:rsid w:val="00403142"/>
    <w:rsid w:val="00403280"/>
    <w:rsid w:val="00403680"/>
    <w:rsid w:val="00403920"/>
    <w:rsid w:val="00403929"/>
    <w:rsid w:val="00403971"/>
    <w:rsid w:val="004039AD"/>
    <w:rsid w:val="00403FD0"/>
    <w:rsid w:val="0040410E"/>
    <w:rsid w:val="00404609"/>
    <w:rsid w:val="00404661"/>
    <w:rsid w:val="00404EA2"/>
    <w:rsid w:val="004050D8"/>
    <w:rsid w:val="0040531E"/>
    <w:rsid w:val="004053B6"/>
    <w:rsid w:val="004057A8"/>
    <w:rsid w:val="00405837"/>
    <w:rsid w:val="00405939"/>
    <w:rsid w:val="0040598E"/>
    <w:rsid w:val="00405A4F"/>
    <w:rsid w:val="00405B3D"/>
    <w:rsid w:val="00405B53"/>
    <w:rsid w:val="00405CE6"/>
    <w:rsid w:val="00405F1E"/>
    <w:rsid w:val="00406516"/>
    <w:rsid w:val="00406582"/>
    <w:rsid w:val="004065D6"/>
    <w:rsid w:val="00406815"/>
    <w:rsid w:val="00406A7D"/>
    <w:rsid w:val="00406B40"/>
    <w:rsid w:val="00406BF1"/>
    <w:rsid w:val="00406DD6"/>
    <w:rsid w:val="00406E03"/>
    <w:rsid w:val="00406EBE"/>
    <w:rsid w:val="00406EF6"/>
    <w:rsid w:val="00407252"/>
    <w:rsid w:val="004072AE"/>
    <w:rsid w:val="00407321"/>
    <w:rsid w:val="004074D5"/>
    <w:rsid w:val="004076DA"/>
    <w:rsid w:val="004103FF"/>
    <w:rsid w:val="0041075E"/>
    <w:rsid w:val="00410B78"/>
    <w:rsid w:val="00410BD8"/>
    <w:rsid w:val="00410D24"/>
    <w:rsid w:val="00410EC7"/>
    <w:rsid w:val="00410F9B"/>
    <w:rsid w:val="004112A1"/>
    <w:rsid w:val="004116A7"/>
    <w:rsid w:val="00411AFC"/>
    <w:rsid w:val="00411F45"/>
    <w:rsid w:val="00412C6E"/>
    <w:rsid w:val="00413786"/>
    <w:rsid w:val="00413A02"/>
    <w:rsid w:val="00413B72"/>
    <w:rsid w:val="00414425"/>
    <w:rsid w:val="004146ED"/>
    <w:rsid w:val="00414916"/>
    <w:rsid w:val="00414AC2"/>
    <w:rsid w:val="00414C87"/>
    <w:rsid w:val="00414E26"/>
    <w:rsid w:val="00414EBA"/>
    <w:rsid w:val="00414FF6"/>
    <w:rsid w:val="00415589"/>
    <w:rsid w:val="00415805"/>
    <w:rsid w:val="00415F34"/>
    <w:rsid w:val="00416074"/>
    <w:rsid w:val="00416560"/>
    <w:rsid w:val="00417587"/>
    <w:rsid w:val="00417BF2"/>
    <w:rsid w:val="00420008"/>
    <w:rsid w:val="00420CFE"/>
    <w:rsid w:val="00421302"/>
    <w:rsid w:val="004215B2"/>
    <w:rsid w:val="004218EA"/>
    <w:rsid w:val="00421B28"/>
    <w:rsid w:val="00421F71"/>
    <w:rsid w:val="00422074"/>
    <w:rsid w:val="00422323"/>
    <w:rsid w:val="00422565"/>
    <w:rsid w:val="00422691"/>
    <w:rsid w:val="00422765"/>
    <w:rsid w:val="00422D70"/>
    <w:rsid w:val="00423303"/>
    <w:rsid w:val="004235A9"/>
    <w:rsid w:val="004244E5"/>
    <w:rsid w:val="00424553"/>
    <w:rsid w:val="004247F8"/>
    <w:rsid w:val="00424C7A"/>
    <w:rsid w:val="00424EDE"/>
    <w:rsid w:val="0042515A"/>
    <w:rsid w:val="00425498"/>
    <w:rsid w:val="00425A06"/>
    <w:rsid w:val="00425CFD"/>
    <w:rsid w:val="004260CE"/>
    <w:rsid w:val="0042614E"/>
    <w:rsid w:val="0042650E"/>
    <w:rsid w:val="00426559"/>
    <w:rsid w:val="0042674E"/>
    <w:rsid w:val="00426A11"/>
    <w:rsid w:val="00426B4E"/>
    <w:rsid w:val="004278B9"/>
    <w:rsid w:val="00427AA7"/>
    <w:rsid w:val="00427E78"/>
    <w:rsid w:val="00430539"/>
    <w:rsid w:val="0043057F"/>
    <w:rsid w:val="00430745"/>
    <w:rsid w:val="00430876"/>
    <w:rsid w:val="00430AC5"/>
    <w:rsid w:val="00430F91"/>
    <w:rsid w:val="00431076"/>
    <w:rsid w:val="0043117E"/>
    <w:rsid w:val="0043132D"/>
    <w:rsid w:val="00431920"/>
    <w:rsid w:val="00431BD6"/>
    <w:rsid w:val="00431C8B"/>
    <w:rsid w:val="00432162"/>
    <w:rsid w:val="0043216C"/>
    <w:rsid w:val="00432573"/>
    <w:rsid w:val="00433721"/>
    <w:rsid w:val="00433C0E"/>
    <w:rsid w:val="00433EF5"/>
    <w:rsid w:val="004348C5"/>
    <w:rsid w:val="00435383"/>
    <w:rsid w:val="00435483"/>
    <w:rsid w:val="00435593"/>
    <w:rsid w:val="004360C6"/>
    <w:rsid w:val="004360D7"/>
    <w:rsid w:val="0043659E"/>
    <w:rsid w:val="004366CE"/>
    <w:rsid w:val="00436E5A"/>
    <w:rsid w:val="004374FD"/>
    <w:rsid w:val="00437702"/>
    <w:rsid w:val="00437AA3"/>
    <w:rsid w:val="00437DFE"/>
    <w:rsid w:val="0044028C"/>
    <w:rsid w:val="0044075A"/>
    <w:rsid w:val="004409FD"/>
    <w:rsid w:val="00440D15"/>
    <w:rsid w:val="00441C7C"/>
    <w:rsid w:val="00442151"/>
    <w:rsid w:val="004423E2"/>
    <w:rsid w:val="00442A4E"/>
    <w:rsid w:val="004433CD"/>
    <w:rsid w:val="00443468"/>
    <w:rsid w:val="0044353E"/>
    <w:rsid w:val="00443862"/>
    <w:rsid w:val="004439E2"/>
    <w:rsid w:val="00443C48"/>
    <w:rsid w:val="00443C86"/>
    <w:rsid w:val="00443CD5"/>
    <w:rsid w:val="00443D6D"/>
    <w:rsid w:val="0044440E"/>
    <w:rsid w:val="00444ABA"/>
    <w:rsid w:val="004456B3"/>
    <w:rsid w:val="00445788"/>
    <w:rsid w:val="004458E7"/>
    <w:rsid w:val="00445BDC"/>
    <w:rsid w:val="00445EED"/>
    <w:rsid w:val="004463AE"/>
    <w:rsid w:val="00446E9B"/>
    <w:rsid w:val="00446F11"/>
    <w:rsid w:val="0044706B"/>
    <w:rsid w:val="00447531"/>
    <w:rsid w:val="00447885"/>
    <w:rsid w:val="00447949"/>
    <w:rsid w:val="00447FF2"/>
    <w:rsid w:val="00450243"/>
    <w:rsid w:val="004502A5"/>
    <w:rsid w:val="0045092C"/>
    <w:rsid w:val="00450BD0"/>
    <w:rsid w:val="00450CF4"/>
    <w:rsid w:val="00450E4C"/>
    <w:rsid w:val="00450F49"/>
    <w:rsid w:val="004514C3"/>
    <w:rsid w:val="00451506"/>
    <w:rsid w:val="00451824"/>
    <w:rsid w:val="004518F3"/>
    <w:rsid w:val="00451A03"/>
    <w:rsid w:val="00451D8A"/>
    <w:rsid w:val="00451FAF"/>
    <w:rsid w:val="00452042"/>
    <w:rsid w:val="00452A50"/>
    <w:rsid w:val="00452D3B"/>
    <w:rsid w:val="004533E0"/>
    <w:rsid w:val="00453515"/>
    <w:rsid w:val="0045359E"/>
    <w:rsid w:val="004538AE"/>
    <w:rsid w:val="00453AB5"/>
    <w:rsid w:val="004541FE"/>
    <w:rsid w:val="00454DC5"/>
    <w:rsid w:val="0045508D"/>
    <w:rsid w:val="00455163"/>
    <w:rsid w:val="004551DF"/>
    <w:rsid w:val="0045521C"/>
    <w:rsid w:val="004554EE"/>
    <w:rsid w:val="004555BA"/>
    <w:rsid w:val="0045599E"/>
    <w:rsid w:val="00455B15"/>
    <w:rsid w:val="00455B32"/>
    <w:rsid w:val="00455B7F"/>
    <w:rsid w:val="00455BD5"/>
    <w:rsid w:val="0045612E"/>
    <w:rsid w:val="00456153"/>
    <w:rsid w:val="004564F7"/>
    <w:rsid w:val="0045667D"/>
    <w:rsid w:val="00456858"/>
    <w:rsid w:val="00456FAF"/>
    <w:rsid w:val="004572E6"/>
    <w:rsid w:val="004577DC"/>
    <w:rsid w:val="0045792C"/>
    <w:rsid w:val="00460767"/>
    <w:rsid w:val="00460B3E"/>
    <w:rsid w:val="0046140A"/>
    <w:rsid w:val="0046196B"/>
    <w:rsid w:val="00461B4D"/>
    <w:rsid w:val="00461D13"/>
    <w:rsid w:val="00461F66"/>
    <w:rsid w:val="004620EE"/>
    <w:rsid w:val="0046215F"/>
    <w:rsid w:val="004627B0"/>
    <w:rsid w:val="0046289D"/>
    <w:rsid w:val="00462C54"/>
    <w:rsid w:val="00463413"/>
    <w:rsid w:val="0046341A"/>
    <w:rsid w:val="00464056"/>
    <w:rsid w:val="0046433D"/>
    <w:rsid w:val="0046446E"/>
    <w:rsid w:val="00464735"/>
    <w:rsid w:val="00464B30"/>
    <w:rsid w:val="00464BBB"/>
    <w:rsid w:val="00464FCC"/>
    <w:rsid w:val="0046500B"/>
    <w:rsid w:val="00465337"/>
    <w:rsid w:val="004658DD"/>
    <w:rsid w:val="00465BBF"/>
    <w:rsid w:val="00465CC3"/>
    <w:rsid w:val="00465F77"/>
    <w:rsid w:val="004660B7"/>
    <w:rsid w:val="00466706"/>
    <w:rsid w:val="00466972"/>
    <w:rsid w:val="00466C2A"/>
    <w:rsid w:val="00467212"/>
    <w:rsid w:val="004673EF"/>
    <w:rsid w:val="00467A13"/>
    <w:rsid w:val="00467DD7"/>
    <w:rsid w:val="00467F0B"/>
    <w:rsid w:val="00467FDD"/>
    <w:rsid w:val="004702F6"/>
    <w:rsid w:val="00470406"/>
    <w:rsid w:val="00470475"/>
    <w:rsid w:val="004704D8"/>
    <w:rsid w:val="00470724"/>
    <w:rsid w:val="00470B27"/>
    <w:rsid w:val="00470B2B"/>
    <w:rsid w:val="00470DA4"/>
    <w:rsid w:val="00470FC7"/>
    <w:rsid w:val="004717A1"/>
    <w:rsid w:val="0047180E"/>
    <w:rsid w:val="004718FE"/>
    <w:rsid w:val="00471AA6"/>
    <w:rsid w:val="00471D2A"/>
    <w:rsid w:val="00471D7F"/>
    <w:rsid w:val="00471D80"/>
    <w:rsid w:val="00471D8F"/>
    <w:rsid w:val="00471F3C"/>
    <w:rsid w:val="00471F70"/>
    <w:rsid w:val="0047222F"/>
    <w:rsid w:val="00472361"/>
    <w:rsid w:val="0047238A"/>
    <w:rsid w:val="00472924"/>
    <w:rsid w:val="00472E79"/>
    <w:rsid w:val="00472F79"/>
    <w:rsid w:val="00473598"/>
    <w:rsid w:val="00473E3F"/>
    <w:rsid w:val="00474030"/>
    <w:rsid w:val="00474232"/>
    <w:rsid w:val="0047489E"/>
    <w:rsid w:val="00474982"/>
    <w:rsid w:val="00474F0D"/>
    <w:rsid w:val="00474F8D"/>
    <w:rsid w:val="00474FEB"/>
    <w:rsid w:val="0047579A"/>
    <w:rsid w:val="00475A9B"/>
    <w:rsid w:val="00475AE1"/>
    <w:rsid w:val="00475B21"/>
    <w:rsid w:val="00475C90"/>
    <w:rsid w:val="004760EF"/>
    <w:rsid w:val="004763CC"/>
    <w:rsid w:val="00476744"/>
    <w:rsid w:val="00476A04"/>
    <w:rsid w:val="00476B97"/>
    <w:rsid w:val="00476BE1"/>
    <w:rsid w:val="00476ED5"/>
    <w:rsid w:val="00477132"/>
    <w:rsid w:val="00477EA7"/>
    <w:rsid w:val="00480191"/>
    <w:rsid w:val="004802D8"/>
    <w:rsid w:val="0048038C"/>
    <w:rsid w:val="00480666"/>
    <w:rsid w:val="00480C18"/>
    <w:rsid w:val="004810E1"/>
    <w:rsid w:val="004810EB"/>
    <w:rsid w:val="004811DC"/>
    <w:rsid w:val="004813A1"/>
    <w:rsid w:val="00481600"/>
    <w:rsid w:val="0048163C"/>
    <w:rsid w:val="00481810"/>
    <w:rsid w:val="0048197A"/>
    <w:rsid w:val="00481A50"/>
    <w:rsid w:val="00481B2D"/>
    <w:rsid w:val="004821E7"/>
    <w:rsid w:val="004825D6"/>
    <w:rsid w:val="00483577"/>
    <w:rsid w:val="004836DF"/>
    <w:rsid w:val="00483CE0"/>
    <w:rsid w:val="00483D75"/>
    <w:rsid w:val="00483EA2"/>
    <w:rsid w:val="004841CB"/>
    <w:rsid w:val="0048438C"/>
    <w:rsid w:val="004847CD"/>
    <w:rsid w:val="00484852"/>
    <w:rsid w:val="00484B4F"/>
    <w:rsid w:val="00484B68"/>
    <w:rsid w:val="00485080"/>
    <w:rsid w:val="00485B87"/>
    <w:rsid w:val="00485DC7"/>
    <w:rsid w:val="00486168"/>
    <w:rsid w:val="004869F4"/>
    <w:rsid w:val="00486A37"/>
    <w:rsid w:val="00486F69"/>
    <w:rsid w:val="004873EB"/>
    <w:rsid w:val="0048757B"/>
    <w:rsid w:val="0048780D"/>
    <w:rsid w:val="00487813"/>
    <w:rsid w:val="00487CFA"/>
    <w:rsid w:val="00487E02"/>
    <w:rsid w:val="0049071D"/>
    <w:rsid w:val="00490774"/>
    <w:rsid w:val="004908B2"/>
    <w:rsid w:val="00491495"/>
    <w:rsid w:val="004918B7"/>
    <w:rsid w:val="004919B3"/>
    <w:rsid w:val="00491AC4"/>
    <w:rsid w:val="00491D0F"/>
    <w:rsid w:val="00492102"/>
    <w:rsid w:val="0049211D"/>
    <w:rsid w:val="00492246"/>
    <w:rsid w:val="0049257A"/>
    <w:rsid w:val="00492CF1"/>
    <w:rsid w:val="00493671"/>
    <w:rsid w:val="00493C84"/>
    <w:rsid w:val="004940EC"/>
    <w:rsid w:val="0049434C"/>
    <w:rsid w:val="004945A9"/>
    <w:rsid w:val="00494A05"/>
    <w:rsid w:val="00494F84"/>
    <w:rsid w:val="00495475"/>
    <w:rsid w:val="004960E3"/>
    <w:rsid w:val="00496357"/>
    <w:rsid w:val="00496561"/>
    <w:rsid w:val="00496AED"/>
    <w:rsid w:val="00496E9A"/>
    <w:rsid w:val="004971A6"/>
    <w:rsid w:val="004977AB"/>
    <w:rsid w:val="004A0241"/>
    <w:rsid w:val="004A0DFF"/>
    <w:rsid w:val="004A0F9F"/>
    <w:rsid w:val="004A11A2"/>
    <w:rsid w:val="004A13A7"/>
    <w:rsid w:val="004A13D2"/>
    <w:rsid w:val="004A1957"/>
    <w:rsid w:val="004A1B48"/>
    <w:rsid w:val="004A1BA7"/>
    <w:rsid w:val="004A1D23"/>
    <w:rsid w:val="004A2064"/>
    <w:rsid w:val="004A2267"/>
    <w:rsid w:val="004A229A"/>
    <w:rsid w:val="004A236D"/>
    <w:rsid w:val="004A27C3"/>
    <w:rsid w:val="004A280B"/>
    <w:rsid w:val="004A29B8"/>
    <w:rsid w:val="004A29EC"/>
    <w:rsid w:val="004A2CD0"/>
    <w:rsid w:val="004A2D1C"/>
    <w:rsid w:val="004A2E39"/>
    <w:rsid w:val="004A2EFC"/>
    <w:rsid w:val="004A3B7E"/>
    <w:rsid w:val="004A3BE9"/>
    <w:rsid w:val="004A3C18"/>
    <w:rsid w:val="004A4705"/>
    <w:rsid w:val="004A4D5A"/>
    <w:rsid w:val="004A4D8F"/>
    <w:rsid w:val="004A5273"/>
    <w:rsid w:val="004A55FC"/>
    <w:rsid w:val="004A5617"/>
    <w:rsid w:val="004A5994"/>
    <w:rsid w:val="004A5D09"/>
    <w:rsid w:val="004A6B7D"/>
    <w:rsid w:val="004A6C2F"/>
    <w:rsid w:val="004A74A3"/>
    <w:rsid w:val="004A78AA"/>
    <w:rsid w:val="004A791E"/>
    <w:rsid w:val="004A799E"/>
    <w:rsid w:val="004A7DC1"/>
    <w:rsid w:val="004B02AB"/>
    <w:rsid w:val="004B0325"/>
    <w:rsid w:val="004B0573"/>
    <w:rsid w:val="004B06B0"/>
    <w:rsid w:val="004B12E9"/>
    <w:rsid w:val="004B13D6"/>
    <w:rsid w:val="004B13E7"/>
    <w:rsid w:val="004B1857"/>
    <w:rsid w:val="004B1A04"/>
    <w:rsid w:val="004B1ABF"/>
    <w:rsid w:val="004B1DC3"/>
    <w:rsid w:val="004B2961"/>
    <w:rsid w:val="004B2DD9"/>
    <w:rsid w:val="004B33C7"/>
    <w:rsid w:val="004B3775"/>
    <w:rsid w:val="004B38FF"/>
    <w:rsid w:val="004B3AE4"/>
    <w:rsid w:val="004B42CD"/>
    <w:rsid w:val="004B4614"/>
    <w:rsid w:val="004B4888"/>
    <w:rsid w:val="004B49B5"/>
    <w:rsid w:val="004B5110"/>
    <w:rsid w:val="004B57BD"/>
    <w:rsid w:val="004B5A2B"/>
    <w:rsid w:val="004B5F47"/>
    <w:rsid w:val="004B62C9"/>
    <w:rsid w:val="004B6809"/>
    <w:rsid w:val="004B68DD"/>
    <w:rsid w:val="004B6E0C"/>
    <w:rsid w:val="004B776F"/>
    <w:rsid w:val="004B779E"/>
    <w:rsid w:val="004B781C"/>
    <w:rsid w:val="004B7CE3"/>
    <w:rsid w:val="004C0C36"/>
    <w:rsid w:val="004C0D76"/>
    <w:rsid w:val="004C0DC0"/>
    <w:rsid w:val="004C0F79"/>
    <w:rsid w:val="004C171C"/>
    <w:rsid w:val="004C1D7F"/>
    <w:rsid w:val="004C200B"/>
    <w:rsid w:val="004C2284"/>
    <w:rsid w:val="004C289D"/>
    <w:rsid w:val="004C2978"/>
    <w:rsid w:val="004C29A1"/>
    <w:rsid w:val="004C2C55"/>
    <w:rsid w:val="004C3218"/>
    <w:rsid w:val="004C3B4E"/>
    <w:rsid w:val="004C3C44"/>
    <w:rsid w:val="004C3F95"/>
    <w:rsid w:val="004C402D"/>
    <w:rsid w:val="004C430D"/>
    <w:rsid w:val="004C43A2"/>
    <w:rsid w:val="004C4539"/>
    <w:rsid w:val="004C4766"/>
    <w:rsid w:val="004C4EBA"/>
    <w:rsid w:val="004C5024"/>
    <w:rsid w:val="004C5147"/>
    <w:rsid w:val="004C539C"/>
    <w:rsid w:val="004C566F"/>
    <w:rsid w:val="004C5A6F"/>
    <w:rsid w:val="004C5B23"/>
    <w:rsid w:val="004C5D0B"/>
    <w:rsid w:val="004C5FA6"/>
    <w:rsid w:val="004C617B"/>
    <w:rsid w:val="004C6FC9"/>
    <w:rsid w:val="004C711C"/>
    <w:rsid w:val="004C7485"/>
    <w:rsid w:val="004C7A3D"/>
    <w:rsid w:val="004C7BA4"/>
    <w:rsid w:val="004C7E04"/>
    <w:rsid w:val="004D03A1"/>
    <w:rsid w:val="004D0499"/>
    <w:rsid w:val="004D0C1A"/>
    <w:rsid w:val="004D0CF7"/>
    <w:rsid w:val="004D0F96"/>
    <w:rsid w:val="004D1C5F"/>
    <w:rsid w:val="004D1C9A"/>
    <w:rsid w:val="004D1C9F"/>
    <w:rsid w:val="004D1E31"/>
    <w:rsid w:val="004D206C"/>
    <w:rsid w:val="004D22B5"/>
    <w:rsid w:val="004D2454"/>
    <w:rsid w:val="004D26AC"/>
    <w:rsid w:val="004D2A95"/>
    <w:rsid w:val="004D2B4D"/>
    <w:rsid w:val="004D3065"/>
    <w:rsid w:val="004D398D"/>
    <w:rsid w:val="004D3C3B"/>
    <w:rsid w:val="004D3C7D"/>
    <w:rsid w:val="004D4521"/>
    <w:rsid w:val="004D56B7"/>
    <w:rsid w:val="004D5A7A"/>
    <w:rsid w:val="004D5C99"/>
    <w:rsid w:val="004D6100"/>
    <w:rsid w:val="004D614B"/>
    <w:rsid w:val="004D63EC"/>
    <w:rsid w:val="004D66E6"/>
    <w:rsid w:val="004D672A"/>
    <w:rsid w:val="004D7354"/>
    <w:rsid w:val="004D73F2"/>
    <w:rsid w:val="004D7CD3"/>
    <w:rsid w:val="004D7CFA"/>
    <w:rsid w:val="004D7D10"/>
    <w:rsid w:val="004E0506"/>
    <w:rsid w:val="004E07F6"/>
    <w:rsid w:val="004E0E8E"/>
    <w:rsid w:val="004E1477"/>
    <w:rsid w:val="004E1719"/>
    <w:rsid w:val="004E1B90"/>
    <w:rsid w:val="004E1C50"/>
    <w:rsid w:val="004E2068"/>
    <w:rsid w:val="004E22F9"/>
    <w:rsid w:val="004E2308"/>
    <w:rsid w:val="004E2327"/>
    <w:rsid w:val="004E267C"/>
    <w:rsid w:val="004E27FA"/>
    <w:rsid w:val="004E2A62"/>
    <w:rsid w:val="004E2B46"/>
    <w:rsid w:val="004E30B3"/>
    <w:rsid w:val="004E33B8"/>
    <w:rsid w:val="004E356C"/>
    <w:rsid w:val="004E3644"/>
    <w:rsid w:val="004E3812"/>
    <w:rsid w:val="004E39AA"/>
    <w:rsid w:val="004E3D51"/>
    <w:rsid w:val="004E4841"/>
    <w:rsid w:val="004E49FC"/>
    <w:rsid w:val="004E5130"/>
    <w:rsid w:val="004E521B"/>
    <w:rsid w:val="004E52FE"/>
    <w:rsid w:val="004E541E"/>
    <w:rsid w:val="004E55C5"/>
    <w:rsid w:val="004E5AE0"/>
    <w:rsid w:val="004E5C30"/>
    <w:rsid w:val="004E609C"/>
    <w:rsid w:val="004E677E"/>
    <w:rsid w:val="004E6987"/>
    <w:rsid w:val="004E6993"/>
    <w:rsid w:val="004E6E04"/>
    <w:rsid w:val="004E70CC"/>
    <w:rsid w:val="004E739B"/>
    <w:rsid w:val="004E7741"/>
    <w:rsid w:val="004E7AB4"/>
    <w:rsid w:val="004E7DE1"/>
    <w:rsid w:val="004E7E3E"/>
    <w:rsid w:val="004E7FDE"/>
    <w:rsid w:val="004F0052"/>
    <w:rsid w:val="004F0079"/>
    <w:rsid w:val="004F03C4"/>
    <w:rsid w:val="004F03D4"/>
    <w:rsid w:val="004F043E"/>
    <w:rsid w:val="004F0452"/>
    <w:rsid w:val="004F0643"/>
    <w:rsid w:val="004F06AF"/>
    <w:rsid w:val="004F0A4F"/>
    <w:rsid w:val="004F0ADA"/>
    <w:rsid w:val="004F10C0"/>
    <w:rsid w:val="004F12AA"/>
    <w:rsid w:val="004F1482"/>
    <w:rsid w:val="004F1BFE"/>
    <w:rsid w:val="004F1F2F"/>
    <w:rsid w:val="004F1FA1"/>
    <w:rsid w:val="004F2083"/>
    <w:rsid w:val="004F211E"/>
    <w:rsid w:val="004F28B0"/>
    <w:rsid w:val="004F2948"/>
    <w:rsid w:val="004F2BC9"/>
    <w:rsid w:val="004F301C"/>
    <w:rsid w:val="004F3656"/>
    <w:rsid w:val="004F3941"/>
    <w:rsid w:val="004F3AF7"/>
    <w:rsid w:val="004F3B7A"/>
    <w:rsid w:val="004F3CE5"/>
    <w:rsid w:val="004F3E8F"/>
    <w:rsid w:val="004F3F4A"/>
    <w:rsid w:val="004F401C"/>
    <w:rsid w:val="004F44A5"/>
    <w:rsid w:val="004F453C"/>
    <w:rsid w:val="004F470D"/>
    <w:rsid w:val="004F47A4"/>
    <w:rsid w:val="004F4895"/>
    <w:rsid w:val="004F4990"/>
    <w:rsid w:val="004F4C81"/>
    <w:rsid w:val="004F50F4"/>
    <w:rsid w:val="004F531D"/>
    <w:rsid w:val="004F565B"/>
    <w:rsid w:val="004F5BC1"/>
    <w:rsid w:val="004F5F1A"/>
    <w:rsid w:val="004F64A6"/>
    <w:rsid w:val="004F6B8B"/>
    <w:rsid w:val="004F6DBD"/>
    <w:rsid w:val="004F6E02"/>
    <w:rsid w:val="004F6FD9"/>
    <w:rsid w:val="004F707E"/>
    <w:rsid w:val="004F7752"/>
    <w:rsid w:val="004F7784"/>
    <w:rsid w:val="004F7852"/>
    <w:rsid w:val="004F78C4"/>
    <w:rsid w:val="004F78D1"/>
    <w:rsid w:val="004F7A04"/>
    <w:rsid w:val="004F7B36"/>
    <w:rsid w:val="004F7B66"/>
    <w:rsid w:val="004F7FF2"/>
    <w:rsid w:val="0050005C"/>
    <w:rsid w:val="0050009F"/>
    <w:rsid w:val="005000AB"/>
    <w:rsid w:val="005004A4"/>
    <w:rsid w:val="005005C0"/>
    <w:rsid w:val="005007AA"/>
    <w:rsid w:val="005008CB"/>
    <w:rsid w:val="00500C5C"/>
    <w:rsid w:val="00500E8B"/>
    <w:rsid w:val="00500EA7"/>
    <w:rsid w:val="00501471"/>
    <w:rsid w:val="005014FF"/>
    <w:rsid w:val="00501EEE"/>
    <w:rsid w:val="005022F7"/>
    <w:rsid w:val="0050254B"/>
    <w:rsid w:val="00502581"/>
    <w:rsid w:val="0050258D"/>
    <w:rsid w:val="005027E9"/>
    <w:rsid w:val="00502954"/>
    <w:rsid w:val="00502EB3"/>
    <w:rsid w:val="005036C9"/>
    <w:rsid w:val="005037D1"/>
    <w:rsid w:val="00503BB8"/>
    <w:rsid w:val="005040CF"/>
    <w:rsid w:val="0050462A"/>
    <w:rsid w:val="00504E63"/>
    <w:rsid w:val="005053E2"/>
    <w:rsid w:val="00505506"/>
    <w:rsid w:val="005063CE"/>
    <w:rsid w:val="0050663A"/>
    <w:rsid w:val="00506E55"/>
    <w:rsid w:val="0050732B"/>
    <w:rsid w:val="00507407"/>
    <w:rsid w:val="005078D2"/>
    <w:rsid w:val="00507924"/>
    <w:rsid w:val="00507EB4"/>
    <w:rsid w:val="0051003E"/>
    <w:rsid w:val="005100E7"/>
    <w:rsid w:val="0051037E"/>
    <w:rsid w:val="00510A84"/>
    <w:rsid w:val="00510FC5"/>
    <w:rsid w:val="0051115E"/>
    <w:rsid w:val="00511E5F"/>
    <w:rsid w:val="005126A5"/>
    <w:rsid w:val="0051296C"/>
    <w:rsid w:val="00512B67"/>
    <w:rsid w:val="00512D4D"/>
    <w:rsid w:val="00512D95"/>
    <w:rsid w:val="00513319"/>
    <w:rsid w:val="00513552"/>
    <w:rsid w:val="00513608"/>
    <w:rsid w:val="00513AF3"/>
    <w:rsid w:val="00513D30"/>
    <w:rsid w:val="00513EE8"/>
    <w:rsid w:val="00514854"/>
    <w:rsid w:val="00514B28"/>
    <w:rsid w:val="00515427"/>
    <w:rsid w:val="00515628"/>
    <w:rsid w:val="0051577F"/>
    <w:rsid w:val="00515FF3"/>
    <w:rsid w:val="0051614F"/>
    <w:rsid w:val="005165B4"/>
    <w:rsid w:val="0051671A"/>
    <w:rsid w:val="00516763"/>
    <w:rsid w:val="00516C5D"/>
    <w:rsid w:val="00516CE0"/>
    <w:rsid w:val="00517068"/>
    <w:rsid w:val="0051744F"/>
    <w:rsid w:val="005175B8"/>
    <w:rsid w:val="00517CA6"/>
    <w:rsid w:val="00517EFC"/>
    <w:rsid w:val="005202DE"/>
    <w:rsid w:val="005203C1"/>
    <w:rsid w:val="005206A7"/>
    <w:rsid w:val="00520B76"/>
    <w:rsid w:val="00520E28"/>
    <w:rsid w:val="00520E69"/>
    <w:rsid w:val="0052136F"/>
    <w:rsid w:val="005213FC"/>
    <w:rsid w:val="00521D0A"/>
    <w:rsid w:val="00521FC2"/>
    <w:rsid w:val="00522077"/>
    <w:rsid w:val="0052240E"/>
    <w:rsid w:val="00522A25"/>
    <w:rsid w:val="00522D5D"/>
    <w:rsid w:val="00522D8B"/>
    <w:rsid w:val="00522DAF"/>
    <w:rsid w:val="00522FE4"/>
    <w:rsid w:val="005233E3"/>
    <w:rsid w:val="00523428"/>
    <w:rsid w:val="00523452"/>
    <w:rsid w:val="005236EB"/>
    <w:rsid w:val="00523DB2"/>
    <w:rsid w:val="00523E01"/>
    <w:rsid w:val="00523E3F"/>
    <w:rsid w:val="00523EDF"/>
    <w:rsid w:val="005244D7"/>
    <w:rsid w:val="005244E9"/>
    <w:rsid w:val="005246B8"/>
    <w:rsid w:val="00524908"/>
    <w:rsid w:val="00524FEA"/>
    <w:rsid w:val="00525047"/>
    <w:rsid w:val="0052523D"/>
    <w:rsid w:val="005252CA"/>
    <w:rsid w:val="005259EF"/>
    <w:rsid w:val="00525D63"/>
    <w:rsid w:val="00525DA0"/>
    <w:rsid w:val="00525F2A"/>
    <w:rsid w:val="00526010"/>
    <w:rsid w:val="00526077"/>
    <w:rsid w:val="005263D7"/>
    <w:rsid w:val="00526844"/>
    <w:rsid w:val="0052701F"/>
    <w:rsid w:val="0052721B"/>
    <w:rsid w:val="00527B30"/>
    <w:rsid w:val="00530440"/>
    <w:rsid w:val="00530A0F"/>
    <w:rsid w:val="00530A3D"/>
    <w:rsid w:val="00530AF7"/>
    <w:rsid w:val="00531023"/>
    <w:rsid w:val="005318FE"/>
    <w:rsid w:val="005323CA"/>
    <w:rsid w:val="0053264E"/>
    <w:rsid w:val="00532858"/>
    <w:rsid w:val="005329E8"/>
    <w:rsid w:val="00532BBC"/>
    <w:rsid w:val="00532D18"/>
    <w:rsid w:val="00532DD9"/>
    <w:rsid w:val="00532F1A"/>
    <w:rsid w:val="00532FAC"/>
    <w:rsid w:val="005331C9"/>
    <w:rsid w:val="00533863"/>
    <w:rsid w:val="00533BA5"/>
    <w:rsid w:val="00533BC2"/>
    <w:rsid w:val="00533E97"/>
    <w:rsid w:val="00533F6C"/>
    <w:rsid w:val="005340EC"/>
    <w:rsid w:val="00534410"/>
    <w:rsid w:val="005346F0"/>
    <w:rsid w:val="005349D3"/>
    <w:rsid w:val="00534C29"/>
    <w:rsid w:val="00534FE8"/>
    <w:rsid w:val="005354A6"/>
    <w:rsid w:val="005355AB"/>
    <w:rsid w:val="00535A4B"/>
    <w:rsid w:val="00535B60"/>
    <w:rsid w:val="00535CAF"/>
    <w:rsid w:val="00535EB7"/>
    <w:rsid w:val="00536113"/>
    <w:rsid w:val="005362E9"/>
    <w:rsid w:val="00536543"/>
    <w:rsid w:val="005367D9"/>
    <w:rsid w:val="00536943"/>
    <w:rsid w:val="00536E9F"/>
    <w:rsid w:val="00537144"/>
    <w:rsid w:val="005371B3"/>
    <w:rsid w:val="0053737E"/>
    <w:rsid w:val="0053778D"/>
    <w:rsid w:val="00537DE8"/>
    <w:rsid w:val="00537E99"/>
    <w:rsid w:val="005405A7"/>
    <w:rsid w:val="00540A9C"/>
    <w:rsid w:val="00540B11"/>
    <w:rsid w:val="00541372"/>
    <w:rsid w:val="005415E5"/>
    <w:rsid w:val="005416FF"/>
    <w:rsid w:val="00541862"/>
    <w:rsid w:val="00541920"/>
    <w:rsid w:val="00542096"/>
    <w:rsid w:val="0054249A"/>
    <w:rsid w:val="00542578"/>
    <w:rsid w:val="005425FD"/>
    <w:rsid w:val="00542A3C"/>
    <w:rsid w:val="00542DBB"/>
    <w:rsid w:val="0054309D"/>
    <w:rsid w:val="005431BF"/>
    <w:rsid w:val="0054361C"/>
    <w:rsid w:val="00543634"/>
    <w:rsid w:val="005437BE"/>
    <w:rsid w:val="00543BD3"/>
    <w:rsid w:val="00543CCD"/>
    <w:rsid w:val="00543F7F"/>
    <w:rsid w:val="005440CE"/>
    <w:rsid w:val="005442BB"/>
    <w:rsid w:val="005443D0"/>
    <w:rsid w:val="0054441F"/>
    <w:rsid w:val="00544587"/>
    <w:rsid w:val="00544644"/>
    <w:rsid w:val="005447A9"/>
    <w:rsid w:val="005448A0"/>
    <w:rsid w:val="00544A23"/>
    <w:rsid w:val="00544C9F"/>
    <w:rsid w:val="00544FD4"/>
    <w:rsid w:val="0054563B"/>
    <w:rsid w:val="005456CD"/>
    <w:rsid w:val="00545726"/>
    <w:rsid w:val="0054580F"/>
    <w:rsid w:val="00545825"/>
    <w:rsid w:val="00545A19"/>
    <w:rsid w:val="00545AA4"/>
    <w:rsid w:val="00545CBC"/>
    <w:rsid w:val="00546D28"/>
    <w:rsid w:val="005470F0"/>
    <w:rsid w:val="0054733C"/>
    <w:rsid w:val="0054780F"/>
    <w:rsid w:val="00547881"/>
    <w:rsid w:val="00547BED"/>
    <w:rsid w:val="00547CD5"/>
    <w:rsid w:val="00547FB6"/>
    <w:rsid w:val="00550291"/>
    <w:rsid w:val="005502B2"/>
    <w:rsid w:val="0055033E"/>
    <w:rsid w:val="005507C7"/>
    <w:rsid w:val="00550D3A"/>
    <w:rsid w:val="00550D69"/>
    <w:rsid w:val="00551687"/>
    <w:rsid w:val="00551E59"/>
    <w:rsid w:val="00552134"/>
    <w:rsid w:val="0055268B"/>
    <w:rsid w:val="0055271A"/>
    <w:rsid w:val="005529E1"/>
    <w:rsid w:val="00552AC9"/>
    <w:rsid w:val="00552BE0"/>
    <w:rsid w:val="00552C5D"/>
    <w:rsid w:val="00552CF3"/>
    <w:rsid w:val="00553465"/>
    <w:rsid w:val="00553839"/>
    <w:rsid w:val="00553DFE"/>
    <w:rsid w:val="00554187"/>
    <w:rsid w:val="0055429F"/>
    <w:rsid w:val="00554331"/>
    <w:rsid w:val="00554625"/>
    <w:rsid w:val="00554A41"/>
    <w:rsid w:val="0055507E"/>
    <w:rsid w:val="005551C1"/>
    <w:rsid w:val="005551DF"/>
    <w:rsid w:val="00555577"/>
    <w:rsid w:val="00555D9F"/>
    <w:rsid w:val="00555DC8"/>
    <w:rsid w:val="00556005"/>
    <w:rsid w:val="0055629B"/>
    <w:rsid w:val="005562C5"/>
    <w:rsid w:val="00556486"/>
    <w:rsid w:val="005567AE"/>
    <w:rsid w:val="0055684B"/>
    <w:rsid w:val="00556BAE"/>
    <w:rsid w:val="005571D0"/>
    <w:rsid w:val="005574CB"/>
    <w:rsid w:val="005575D9"/>
    <w:rsid w:val="005576DD"/>
    <w:rsid w:val="0055782A"/>
    <w:rsid w:val="00557A4A"/>
    <w:rsid w:val="005600F8"/>
    <w:rsid w:val="00560136"/>
    <w:rsid w:val="0056023F"/>
    <w:rsid w:val="00560641"/>
    <w:rsid w:val="00560659"/>
    <w:rsid w:val="005609CD"/>
    <w:rsid w:val="00560BED"/>
    <w:rsid w:val="00560DD5"/>
    <w:rsid w:val="005611F7"/>
    <w:rsid w:val="005613D3"/>
    <w:rsid w:val="0056189E"/>
    <w:rsid w:val="00562613"/>
    <w:rsid w:val="00562BF5"/>
    <w:rsid w:val="00562C26"/>
    <w:rsid w:val="00562D04"/>
    <w:rsid w:val="00563064"/>
    <w:rsid w:val="005632A6"/>
    <w:rsid w:val="0056385F"/>
    <w:rsid w:val="00563A9F"/>
    <w:rsid w:val="00563E3A"/>
    <w:rsid w:val="00564115"/>
    <w:rsid w:val="00564344"/>
    <w:rsid w:val="0056439E"/>
    <w:rsid w:val="005643B4"/>
    <w:rsid w:val="00564C20"/>
    <w:rsid w:val="00564DBF"/>
    <w:rsid w:val="00564E25"/>
    <w:rsid w:val="005655D0"/>
    <w:rsid w:val="005656D6"/>
    <w:rsid w:val="005656DB"/>
    <w:rsid w:val="00565CCA"/>
    <w:rsid w:val="005660AE"/>
    <w:rsid w:val="005661EB"/>
    <w:rsid w:val="00566290"/>
    <w:rsid w:val="00566C2A"/>
    <w:rsid w:val="00566CDF"/>
    <w:rsid w:val="005670B1"/>
    <w:rsid w:val="0056719F"/>
    <w:rsid w:val="00567736"/>
    <w:rsid w:val="00567EB3"/>
    <w:rsid w:val="00567F5F"/>
    <w:rsid w:val="005704A9"/>
    <w:rsid w:val="00570605"/>
    <w:rsid w:val="00570861"/>
    <w:rsid w:val="00570DDF"/>
    <w:rsid w:val="005710FC"/>
    <w:rsid w:val="00571198"/>
    <w:rsid w:val="00571931"/>
    <w:rsid w:val="00571BE0"/>
    <w:rsid w:val="00571D06"/>
    <w:rsid w:val="00571F19"/>
    <w:rsid w:val="005723E4"/>
    <w:rsid w:val="005727C0"/>
    <w:rsid w:val="00572B5D"/>
    <w:rsid w:val="00572CA4"/>
    <w:rsid w:val="00572D17"/>
    <w:rsid w:val="0057308C"/>
    <w:rsid w:val="0057313D"/>
    <w:rsid w:val="005734CA"/>
    <w:rsid w:val="0057395E"/>
    <w:rsid w:val="00573D9B"/>
    <w:rsid w:val="00574268"/>
    <w:rsid w:val="00574812"/>
    <w:rsid w:val="00574F84"/>
    <w:rsid w:val="00574FDE"/>
    <w:rsid w:val="00575212"/>
    <w:rsid w:val="00575493"/>
    <w:rsid w:val="00576598"/>
    <w:rsid w:val="005766EE"/>
    <w:rsid w:val="005768E0"/>
    <w:rsid w:val="005768F2"/>
    <w:rsid w:val="00576AD0"/>
    <w:rsid w:val="0057717C"/>
    <w:rsid w:val="0057722F"/>
    <w:rsid w:val="00577311"/>
    <w:rsid w:val="005775BD"/>
    <w:rsid w:val="005775E1"/>
    <w:rsid w:val="0058015A"/>
    <w:rsid w:val="0058042F"/>
    <w:rsid w:val="00580546"/>
    <w:rsid w:val="00580648"/>
    <w:rsid w:val="00580BEB"/>
    <w:rsid w:val="00580BED"/>
    <w:rsid w:val="00580D87"/>
    <w:rsid w:val="0058113E"/>
    <w:rsid w:val="005819F7"/>
    <w:rsid w:val="00581A72"/>
    <w:rsid w:val="00581B32"/>
    <w:rsid w:val="00581C01"/>
    <w:rsid w:val="00581F26"/>
    <w:rsid w:val="005820DB"/>
    <w:rsid w:val="00582264"/>
    <w:rsid w:val="00582354"/>
    <w:rsid w:val="00582A87"/>
    <w:rsid w:val="00582D48"/>
    <w:rsid w:val="00582F60"/>
    <w:rsid w:val="00583864"/>
    <w:rsid w:val="00583CE3"/>
    <w:rsid w:val="00584597"/>
    <w:rsid w:val="005846B5"/>
    <w:rsid w:val="00584777"/>
    <w:rsid w:val="00584F05"/>
    <w:rsid w:val="00585125"/>
    <w:rsid w:val="00585198"/>
    <w:rsid w:val="005852BA"/>
    <w:rsid w:val="005857CE"/>
    <w:rsid w:val="00585902"/>
    <w:rsid w:val="00585B4A"/>
    <w:rsid w:val="00585C15"/>
    <w:rsid w:val="00585D14"/>
    <w:rsid w:val="00585E3C"/>
    <w:rsid w:val="00585F5B"/>
    <w:rsid w:val="005860AE"/>
    <w:rsid w:val="00586279"/>
    <w:rsid w:val="00586291"/>
    <w:rsid w:val="005862A2"/>
    <w:rsid w:val="00586303"/>
    <w:rsid w:val="005863F5"/>
    <w:rsid w:val="005869DC"/>
    <w:rsid w:val="00586A45"/>
    <w:rsid w:val="00586A96"/>
    <w:rsid w:val="00586AAB"/>
    <w:rsid w:val="00586E1E"/>
    <w:rsid w:val="00587613"/>
    <w:rsid w:val="00587668"/>
    <w:rsid w:val="00587800"/>
    <w:rsid w:val="00587A9D"/>
    <w:rsid w:val="00587ACE"/>
    <w:rsid w:val="005902EC"/>
    <w:rsid w:val="005902EF"/>
    <w:rsid w:val="005903E2"/>
    <w:rsid w:val="0059056A"/>
    <w:rsid w:val="005906C3"/>
    <w:rsid w:val="00590A59"/>
    <w:rsid w:val="00590C49"/>
    <w:rsid w:val="00590FBD"/>
    <w:rsid w:val="005915EF"/>
    <w:rsid w:val="00591F4D"/>
    <w:rsid w:val="00592589"/>
    <w:rsid w:val="00592699"/>
    <w:rsid w:val="00592BC4"/>
    <w:rsid w:val="00592C0F"/>
    <w:rsid w:val="00592C1C"/>
    <w:rsid w:val="00592C20"/>
    <w:rsid w:val="005931CC"/>
    <w:rsid w:val="00593726"/>
    <w:rsid w:val="00594033"/>
    <w:rsid w:val="00594042"/>
    <w:rsid w:val="00594286"/>
    <w:rsid w:val="005942D4"/>
    <w:rsid w:val="0059476C"/>
    <w:rsid w:val="005948BC"/>
    <w:rsid w:val="005949EB"/>
    <w:rsid w:val="00594BE7"/>
    <w:rsid w:val="00594D38"/>
    <w:rsid w:val="0059537C"/>
    <w:rsid w:val="005956C6"/>
    <w:rsid w:val="00595AEE"/>
    <w:rsid w:val="00595EA0"/>
    <w:rsid w:val="00596376"/>
    <w:rsid w:val="00596951"/>
    <w:rsid w:val="00596B73"/>
    <w:rsid w:val="00596D02"/>
    <w:rsid w:val="00597074"/>
    <w:rsid w:val="00597436"/>
    <w:rsid w:val="005974CD"/>
    <w:rsid w:val="00597508"/>
    <w:rsid w:val="00597E54"/>
    <w:rsid w:val="00597FDC"/>
    <w:rsid w:val="005A026A"/>
    <w:rsid w:val="005A0533"/>
    <w:rsid w:val="005A07AE"/>
    <w:rsid w:val="005A0CF9"/>
    <w:rsid w:val="005A0D02"/>
    <w:rsid w:val="005A0ED1"/>
    <w:rsid w:val="005A1462"/>
    <w:rsid w:val="005A15EC"/>
    <w:rsid w:val="005A1AA0"/>
    <w:rsid w:val="005A1B10"/>
    <w:rsid w:val="005A1F48"/>
    <w:rsid w:val="005A228A"/>
    <w:rsid w:val="005A2786"/>
    <w:rsid w:val="005A28D4"/>
    <w:rsid w:val="005A31F1"/>
    <w:rsid w:val="005A3428"/>
    <w:rsid w:val="005A352F"/>
    <w:rsid w:val="005A3E39"/>
    <w:rsid w:val="005A40BB"/>
    <w:rsid w:val="005A4456"/>
    <w:rsid w:val="005A4740"/>
    <w:rsid w:val="005A5477"/>
    <w:rsid w:val="005A556E"/>
    <w:rsid w:val="005A5572"/>
    <w:rsid w:val="005A5AD3"/>
    <w:rsid w:val="005A5B19"/>
    <w:rsid w:val="005A5F2B"/>
    <w:rsid w:val="005A603F"/>
    <w:rsid w:val="005A6653"/>
    <w:rsid w:val="005A6950"/>
    <w:rsid w:val="005A6DA8"/>
    <w:rsid w:val="005A6F1A"/>
    <w:rsid w:val="005A71BE"/>
    <w:rsid w:val="005A728C"/>
    <w:rsid w:val="005A7EC5"/>
    <w:rsid w:val="005A7F09"/>
    <w:rsid w:val="005A7F4C"/>
    <w:rsid w:val="005B048B"/>
    <w:rsid w:val="005B04BB"/>
    <w:rsid w:val="005B05E9"/>
    <w:rsid w:val="005B0C99"/>
    <w:rsid w:val="005B1170"/>
    <w:rsid w:val="005B11AF"/>
    <w:rsid w:val="005B1232"/>
    <w:rsid w:val="005B1241"/>
    <w:rsid w:val="005B135F"/>
    <w:rsid w:val="005B17B1"/>
    <w:rsid w:val="005B1BDB"/>
    <w:rsid w:val="005B1E32"/>
    <w:rsid w:val="005B1E35"/>
    <w:rsid w:val="005B2263"/>
    <w:rsid w:val="005B2746"/>
    <w:rsid w:val="005B28BA"/>
    <w:rsid w:val="005B2B58"/>
    <w:rsid w:val="005B3125"/>
    <w:rsid w:val="005B319B"/>
    <w:rsid w:val="005B3317"/>
    <w:rsid w:val="005B3867"/>
    <w:rsid w:val="005B39EB"/>
    <w:rsid w:val="005B3C7A"/>
    <w:rsid w:val="005B3CD6"/>
    <w:rsid w:val="005B3D18"/>
    <w:rsid w:val="005B3F4E"/>
    <w:rsid w:val="005B417C"/>
    <w:rsid w:val="005B418A"/>
    <w:rsid w:val="005B451A"/>
    <w:rsid w:val="005B4792"/>
    <w:rsid w:val="005B49AF"/>
    <w:rsid w:val="005B4B78"/>
    <w:rsid w:val="005B561C"/>
    <w:rsid w:val="005B59A0"/>
    <w:rsid w:val="005B5AE4"/>
    <w:rsid w:val="005B5E2A"/>
    <w:rsid w:val="005B642B"/>
    <w:rsid w:val="005B6658"/>
    <w:rsid w:val="005B688F"/>
    <w:rsid w:val="005B6CDE"/>
    <w:rsid w:val="005B6F6B"/>
    <w:rsid w:val="005B732F"/>
    <w:rsid w:val="005B7541"/>
    <w:rsid w:val="005B79F0"/>
    <w:rsid w:val="005B7A40"/>
    <w:rsid w:val="005B7DFC"/>
    <w:rsid w:val="005B7F8F"/>
    <w:rsid w:val="005C0215"/>
    <w:rsid w:val="005C02B9"/>
    <w:rsid w:val="005C045B"/>
    <w:rsid w:val="005C0551"/>
    <w:rsid w:val="005C077C"/>
    <w:rsid w:val="005C09F6"/>
    <w:rsid w:val="005C0D76"/>
    <w:rsid w:val="005C0E61"/>
    <w:rsid w:val="005C14E4"/>
    <w:rsid w:val="005C1EE6"/>
    <w:rsid w:val="005C2C9F"/>
    <w:rsid w:val="005C2DB6"/>
    <w:rsid w:val="005C2DC3"/>
    <w:rsid w:val="005C3118"/>
    <w:rsid w:val="005C31E5"/>
    <w:rsid w:val="005C340A"/>
    <w:rsid w:val="005C3641"/>
    <w:rsid w:val="005C3697"/>
    <w:rsid w:val="005C36EC"/>
    <w:rsid w:val="005C3AB1"/>
    <w:rsid w:val="005C3AB2"/>
    <w:rsid w:val="005C3B6A"/>
    <w:rsid w:val="005C3C53"/>
    <w:rsid w:val="005C3D4C"/>
    <w:rsid w:val="005C3FD4"/>
    <w:rsid w:val="005C43DF"/>
    <w:rsid w:val="005C4991"/>
    <w:rsid w:val="005C4D38"/>
    <w:rsid w:val="005C4EA0"/>
    <w:rsid w:val="005C4FF9"/>
    <w:rsid w:val="005C5048"/>
    <w:rsid w:val="005C5175"/>
    <w:rsid w:val="005C52BC"/>
    <w:rsid w:val="005C53C5"/>
    <w:rsid w:val="005C5F61"/>
    <w:rsid w:val="005C61E0"/>
    <w:rsid w:val="005C63AE"/>
    <w:rsid w:val="005C6E80"/>
    <w:rsid w:val="005C6FC5"/>
    <w:rsid w:val="005C735B"/>
    <w:rsid w:val="005C745E"/>
    <w:rsid w:val="005C766D"/>
    <w:rsid w:val="005C77AD"/>
    <w:rsid w:val="005C7987"/>
    <w:rsid w:val="005D00C6"/>
    <w:rsid w:val="005D02AC"/>
    <w:rsid w:val="005D02FD"/>
    <w:rsid w:val="005D05E2"/>
    <w:rsid w:val="005D0688"/>
    <w:rsid w:val="005D070A"/>
    <w:rsid w:val="005D0817"/>
    <w:rsid w:val="005D0F81"/>
    <w:rsid w:val="005D1834"/>
    <w:rsid w:val="005D1EC4"/>
    <w:rsid w:val="005D208E"/>
    <w:rsid w:val="005D2197"/>
    <w:rsid w:val="005D236C"/>
    <w:rsid w:val="005D269D"/>
    <w:rsid w:val="005D292C"/>
    <w:rsid w:val="005D2B85"/>
    <w:rsid w:val="005D2F53"/>
    <w:rsid w:val="005D30E0"/>
    <w:rsid w:val="005D341D"/>
    <w:rsid w:val="005D345F"/>
    <w:rsid w:val="005D3BC2"/>
    <w:rsid w:val="005D3BEE"/>
    <w:rsid w:val="005D3C32"/>
    <w:rsid w:val="005D3F31"/>
    <w:rsid w:val="005D421C"/>
    <w:rsid w:val="005D4A20"/>
    <w:rsid w:val="005D4C21"/>
    <w:rsid w:val="005D4D92"/>
    <w:rsid w:val="005D510A"/>
    <w:rsid w:val="005D5159"/>
    <w:rsid w:val="005D52B9"/>
    <w:rsid w:val="005D5337"/>
    <w:rsid w:val="005D53F0"/>
    <w:rsid w:val="005D57B1"/>
    <w:rsid w:val="005D5BB3"/>
    <w:rsid w:val="005D5D54"/>
    <w:rsid w:val="005D6361"/>
    <w:rsid w:val="005D63CA"/>
    <w:rsid w:val="005D6539"/>
    <w:rsid w:val="005D6817"/>
    <w:rsid w:val="005D727B"/>
    <w:rsid w:val="005D73EC"/>
    <w:rsid w:val="005D7463"/>
    <w:rsid w:val="005D7CBB"/>
    <w:rsid w:val="005D7EF1"/>
    <w:rsid w:val="005E025D"/>
    <w:rsid w:val="005E0677"/>
    <w:rsid w:val="005E071E"/>
    <w:rsid w:val="005E08C7"/>
    <w:rsid w:val="005E0F29"/>
    <w:rsid w:val="005E0FC8"/>
    <w:rsid w:val="005E1076"/>
    <w:rsid w:val="005E146B"/>
    <w:rsid w:val="005E179E"/>
    <w:rsid w:val="005E1ECF"/>
    <w:rsid w:val="005E1FCA"/>
    <w:rsid w:val="005E280E"/>
    <w:rsid w:val="005E36BF"/>
    <w:rsid w:val="005E3C3A"/>
    <w:rsid w:val="005E3C9A"/>
    <w:rsid w:val="005E3DA7"/>
    <w:rsid w:val="005E406A"/>
    <w:rsid w:val="005E4349"/>
    <w:rsid w:val="005E44EB"/>
    <w:rsid w:val="005E48AA"/>
    <w:rsid w:val="005E49E0"/>
    <w:rsid w:val="005E50C6"/>
    <w:rsid w:val="005E53E8"/>
    <w:rsid w:val="005E5A8D"/>
    <w:rsid w:val="005E6058"/>
    <w:rsid w:val="005E629E"/>
    <w:rsid w:val="005E6E63"/>
    <w:rsid w:val="005E747E"/>
    <w:rsid w:val="005E7490"/>
    <w:rsid w:val="005E7B5C"/>
    <w:rsid w:val="005F00FE"/>
    <w:rsid w:val="005F0168"/>
    <w:rsid w:val="005F039B"/>
    <w:rsid w:val="005F0443"/>
    <w:rsid w:val="005F05E2"/>
    <w:rsid w:val="005F06DB"/>
    <w:rsid w:val="005F072B"/>
    <w:rsid w:val="005F0779"/>
    <w:rsid w:val="005F1067"/>
    <w:rsid w:val="005F1445"/>
    <w:rsid w:val="005F1518"/>
    <w:rsid w:val="005F1BA9"/>
    <w:rsid w:val="005F1DAD"/>
    <w:rsid w:val="005F24DE"/>
    <w:rsid w:val="005F2508"/>
    <w:rsid w:val="005F26DE"/>
    <w:rsid w:val="005F2AFD"/>
    <w:rsid w:val="005F2B30"/>
    <w:rsid w:val="005F2CF8"/>
    <w:rsid w:val="005F2FB1"/>
    <w:rsid w:val="005F306B"/>
    <w:rsid w:val="005F3369"/>
    <w:rsid w:val="005F341F"/>
    <w:rsid w:val="005F3456"/>
    <w:rsid w:val="005F3580"/>
    <w:rsid w:val="005F3784"/>
    <w:rsid w:val="005F3B9A"/>
    <w:rsid w:val="005F3C70"/>
    <w:rsid w:val="005F3E7E"/>
    <w:rsid w:val="005F41F2"/>
    <w:rsid w:val="005F440D"/>
    <w:rsid w:val="005F4B3A"/>
    <w:rsid w:val="005F4BF9"/>
    <w:rsid w:val="005F4DC2"/>
    <w:rsid w:val="005F55C5"/>
    <w:rsid w:val="005F5A04"/>
    <w:rsid w:val="005F5F34"/>
    <w:rsid w:val="005F6091"/>
    <w:rsid w:val="005F63A4"/>
    <w:rsid w:val="005F643D"/>
    <w:rsid w:val="005F6658"/>
    <w:rsid w:val="005F696C"/>
    <w:rsid w:val="005F6F00"/>
    <w:rsid w:val="005F720F"/>
    <w:rsid w:val="005F74D5"/>
    <w:rsid w:val="005F79EA"/>
    <w:rsid w:val="005F7C16"/>
    <w:rsid w:val="006001E3"/>
    <w:rsid w:val="00600293"/>
    <w:rsid w:val="00600502"/>
    <w:rsid w:val="00600716"/>
    <w:rsid w:val="00600752"/>
    <w:rsid w:val="0060081E"/>
    <w:rsid w:val="00600FDF"/>
    <w:rsid w:val="006011C3"/>
    <w:rsid w:val="00601263"/>
    <w:rsid w:val="0060136E"/>
    <w:rsid w:val="006015E4"/>
    <w:rsid w:val="006015F6"/>
    <w:rsid w:val="0060236E"/>
    <w:rsid w:val="006029B3"/>
    <w:rsid w:val="00602AD4"/>
    <w:rsid w:val="00602AF8"/>
    <w:rsid w:val="00602B83"/>
    <w:rsid w:val="00602F12"/>
    <w:rsid w:val="0060384A"/>
    <w:rsid w:val="00603AD6"/>
    <w:rsid w:val="00603E21"/>
    <w:rsid w:val="00604057"/>
    <w:rsid w:val="0060462A"/>
    <w:rsid w:val="0060493D"/>
    <w:rsid w:val="00604B2B"/>
    <w:rsid w:val="00604BA9"/>
    <w:rsid w:val="00604E6D"/>
    <w:rsid w:val="00604EF1"/>
    <w:rsid w:val="00604F86"/>
    <w:rsid w:val="00604F87"/>
    <w:rsid w:val="00604FE6"/>
    <w:rsid w:val="00605051"/>
    <w:rsid w:val="006053E0"/>
    <w:rsid w:val="0060540F"/>
    <w:rsid w:val="006059D9"/>
    <w:rsid w:val="00605B5F"/>
    <w:rsid w:val="00605CC0"/>
    <w:rsid w:val="00605D14"/>
    <w:rsid w:val="00605D4A"/>
    <w:rsid w:val="0060613A"/>
    <w:rsid w:val="0060626E"/>
    <w:rsid w:val="00606481"/>
    <w:rsid w:val="00606741"/>
    <w:rsid w:val="0060676D"/>
    <w:rsid w:val="00606BC1"/>
    <w:rsid w:val="00607D00"/>
    <w:rsid w:val="00607DB8"/>
    <w:rsid w:val="00607E1E"/>
    <w:rsid w:val="00610643"/>
    <w:rsid w:val="0061071B"/>
    <w:rsid w:val="006107A3"/>
    <w:rsid w:val="006110B0"/>
    <w:rsid w:val="006112D5"/>
    <w:rsid w:val="0061197E"/>
    <w:rsid w:val="00611AB6"/>
    <w:rsid w:val="006120C1"/>
    <w:rsid w:val="00612786"/>
    <w:rsid w:val="00612855"/>
    <w:rsid w:val="00612DD1"/>
    <w:rsid w:val="00612F57"/>
    <w:rsid w:val="006131AF"/>
    <w:rsid w:val="0061356D"/>
    <w:rsid w:val="0061360E"/>
    <w:rsid w:val="00614219"/>
    <w:rsid w:val="00614463"/>
    <w:rsid w:val="00614A9E"/>
    <w:rsid w:val="00615841"/>
    <w:rsid w:val="00615F6B"/>
    <w:rsid w:val="00616005"/>
    <w:rsid w:val="006160B8"/>
    <w:rsid w:val="00616A5A"/>
    <w:rsid w:val="00616C0D"/>
    <w:rsid w:val="00616C9F"/>
    <w:rsid w:val="00617348"/>
    <w:rsid w:val="0061737A"/>
    <w:rsid w:val="00617634"/>
    <w:rsid w:val="00617AB0"/>
    <w:rsid w:val="00617B00"/>
    <w:rsid w:val="00620142"/>
    <w:rsid w:val="00620434"/>
    <w:rsid w:val="006204E7"/>
    <w:rsid w:val="0062085D"/>
    <w:rsid w:val="00620BC7"/>
    <w:rsid w:val="00620F9A"/>
    <w:rsid w:val="00621B49"/>
    <w:rsid w:val="00621B83"/>
    <w:rsid w:val="00622031"/>
    <w:rsid w:val="006223C4"/>
    <w:rsid w:val="00622C8F"/>
    <w:rsid w:val="00622DCC"/>
    <w:rsid w:val="00622FA4"/>
    <w:rsid w:val="006230CC"/>
    <w:rsid w:val="0062328C"/>
    <w:rsid w:val="006238CA"/>
    <w:rsid w:val="00623B57"/>
    <w:rsid w:val="006243A1"/>
    <w:rsid w:val="00624B17"/>
    <w:rsid w:val="00624CC0"/>
    <w:rsid w:val="00625044"/>
    <w:rsid w:val="0062514D"/>
    <w:rsid w:val="006251DB"/>
    <w:rsid w:val="0062635B"/>
    <w:rsid w:val="0062638B"/>
    <w:rsid w:val="006265EF"/>
    <w:rsid w:val="0062680D"/>
    <w:rsid w:val="00626A1A"/>
    <w:rsid w:val="00626AD4"/>
    <w:rsid w:val="00626C6C"/>
    <w:rsid w:val="00626C7D"/>
    <w:rsid w:val="00626E3F"/>
    <w:rsid w:val="006270A8"/>
    <w:rsid w:val="006274FF"/>
    <w:rsid w:val="006276CE"/>
    <w:rsid w:val="00627759"/>
    <w:rsid w:val="00630810"/>
    <w:rsid w:val="00630AE6"/>
    <w:rsid w:val="00630B4F"/>
    <w:rsid w:val="00630BF6"/>
    <w:rsid w:val="006310B4"/>
    <w:rsid w:val="00631A81"/>
    <w:rsid w:val="00631F37"/>
    <w:rsid w:val="00632221"/>
    <w:rsid w:val="00632294"/>
    <w:rsid w:val="0063264D"/>
    <w:rsid w:val="006327CE"/>
    <w:rsid w:val="00632A11"/>
    <w:rsid w:val="006335E0"/>
    <w:rsid w:val="006335FE"/>
    <w:rsid w:val="0063395A"/>
    <w:rsid w:val="006345BA"/>
    <w:rsid w:val="006346BD"/>
    <w:rsid w:val="006346DC"/>
    <w:rsid w:val="00634C9F"/>
    <w:rsid w:val="00634EC0"/>
    <w:rsid w:val="006350E7"/>
    <w:rsid w:val="0063527C"/>
    <w:rsid w:val="00635A7B"/>
    <w:rsid w:val="00635B5E"/>
    <w:rsid w:val="00635DC5"/>
    <w:rsid w:val="0063611B"/>
    <w:rsid w:val="00636127"/>
    <w:rsid w:val="00636E83"/>
    <w:rsid w:val="0063750A"/>
    <w:rsid w:val="0063761F"/>
    <w:rsid w:val="00637677"/>
    <w:rsid w:val="00637B45"/>
    <w:rsid w:val="00637B8C"/>
    <w:rsid w:val="00637D08"/>
    <w:rsid w:val="00640055"/>
    <w:rsid w:val="006401BB"/>
    <w:rsid w:val="00640411"/>
    <w:rsid w:val="00640BC5"/>
    <w:rsid w:val="00640CEA"/>
    <w:rsid w:val="006413E1"/>
    <w:rsid w:val="00641454"/>
    <w:rsid w:val="0064179C"/>
    <w:rsid w:val="00641AF9"/>
    <w:rsid w:val="00641B3C"/>
    <w:rsid w:val="00641F2E"/>
    <w:rsid w:val="006423AB"/>
    <w:rsid w:val="00642C26"/>
    <w:rsid w:val="00642D0C"/>
    <w:rsid w:val="006430C8"/>
    <w:rsid w:val="006435E1"/>
    <w:rsid w:val="0064407E"/>
    <w:rsid w:val="00644330"/>
    <w:rsid w:val="00644393"/>
    <w:rsid w:val="00644966"/>
    <w:rsid w:val="00644D68"/>
    <w:rsid w:val="0064530F"/>
    <w:rsid w:val="0064577E"/>
    <w:rsid w:val="0064584D"/>
    <w:rsid w:val="006459F8"/>
    <w:rsid w:val="00646081"/>
    <w:rsid w:val="00646455"/>
    <w:rsid w:val="0064660D"/>
    <w:rsid w:val="006466A3"/>
    <w:rsid w:val="00646867"/>
    <w:rsid w:val="00646C92"/>
    <w:rsid w:val="00646ED4"/>
    <w:rsid w:val="006471FA"/>
    <w:rsid w:val="00647210"/>
    <w:rsid w:val="006474FD"/>
    <w:rsid w:val="00647859"/>
    <w:rsid w:val="00647F48"/>
    <w:rsid w:val="0065001C"/>
    <w:rsid w:val="00650094"/>
    <w:rsid w:val="0065022D"/>
    <w:rsid w:val="006508D7"/>
    <w:rsid w:val="00650B59"/>
    <w:rsid w:val="00650B9B"/>
    <w:rsid w:val="00650CB8"/>
    <w:rsid w:val="00650CD6"/>
    <w:rsid w:val="00650DB4"/>
    <w:rsid w:val="00650DE9"/>
    <w:rsid w:val="006511B9"/>
    <w:rsid w:val="006518C2"/>
    <w:rsid w:val="00651B28"/>
    <w:rsid w:val="0065244F"/>
    <w:rsid w:val="0065267D"/>
    <w:rsid w:val="00652743"/>
    <w:rsid w:val="00652F14"/>
    <w:rsid w:val="00653375"/>
    <w:rsid w:val="00653378"/>
    <w:rsid w:val="0065390B"/>
    <w:rsid w:val="00653C4C"/>
    <w:rsid w:val="00653E84"/>
    <w:rsid w:val="0065447B"/>
    <w:rsid w:val="00654F3E"/>
    <w:rsid w:val="00655B24"/>
    <w:rsid w:val="00655BCF"/>
    <w:rsid w:val="00655DA7"/>
    <w:rsid w:val="00656382"/>
    <w:rsid w:val="006563E3"/>
    <w:rsid w:val="00656428"/>
    <w:rsid w:val="00656769"/>
    <w:rsid w:val="00656B76"/>
    <w:rsid w:val="00656FD5"/>
    <w:rsid w:val="00657175"/>
    <w:rsid w:val="006571DB"/>
    <w:rsid w:val="0065727B"/>
    <w:rsid w:val="006573AC"/>
    <w:rsid w:val="00657D8E"/>
    <w:rsid w:val="0066019A"/>
    <w:rsid w:val="0066045D"/>
    <w:rsid w:val="00660A83"/>
    <w:rsid w:val="00660D5B"/>
    <w:rsid w:val="00660ECC"/>
    <w:rsid w:val="006614C7"/>
    <w:rsid w:val="006615BE"/>
    <w:rsid w:val="00661E4D"/>
    <w:rsid w:val="0066208D"/>
    <w:rsid w:val="00662A81"/>
    <w:rsid w:val="00662C47"/>
    <w:rsid w:val="0066317E"/>
    <w:rsid w:val="006634AC"/>
    <w:rsid w:val="00663518"/>
    <w:rsid w:val="0066353E"/>
    <w:rsid w:val="0066366F"/>
    <w:rsid w:val="00663712"/>
    <w:rsid w:val="006638E4"/>
    <w:rsid w:val="00663A9A"/>
    <w:rsid w:val="006642CB"/>
    <w:rsid w:val="006647A2"/>
    <w:rsid w:val="00664A54"/>
    <w:rsid w:val="0066567A"/>
    <w:rsid w:val="006658BA"/>
    <w:rsid w:val="00665D1A"/>
    <w:rsid w:val="00666010"/>
    <w:rsid w:val="006663AF"/>
    <w:rsid w:val="0066672A"/>
    <w:rsid w:val="006667D3"/>
    <w:rsid w:val="006669C5"/>
    <w:rsid w:val="00666AD2"/>
    <w:rsid w:val="00666CA3"/>
    <w:rsid w:val="00666D85"/>
    <w:rsid w:val="00667088"/>
    <w:rsid w:val="0066722E"/>
    <w:rsid w:val="00667416"/>
    <w:rsid w:val="00667612"/>
    <w:rsid w:val="006678AC"/>
    <w:rsid w:val="00667BE4"/>
    <w:rsid w:val="006703C1"/>
    <w:rsid w:val="00670515"/>
    <w:rsid w:val="00670898"/>
    <w:rsid w:val="006708D4"/>
    <w:rsid w:val="00670905"/>
    <w:rsid w:val="00670B23"/>
    <w:rsid w:val="00670CEF"/>
    <w:rsid w:val="00670D23"/>
    <w:rsid w:val="00671365"/>
    <w:rsid w:val="006717E3"/>
    <w:rsid w:val="006717ED"/>
    <w:rsid w:val="006717F4"/>
    <w:rsid w:val="00671A83"/>
    <w:rsid w:val="00671F76"/>
    <w:rsid w:val="006726BB"/>
    <w:rsid w:val="00672892"/>
    <w:rsid w:val="00672978"/>
    <w:rsid w:val="00672D0E"/>
    <w:rsid w:val="0067380A"/>
    <w:rsid w:val="006743D8"/>
    <w:rsid w:val="006743E0"/>
    <w:rsid w:val="00674733"/>
    <w:rsid w:val="006747F9"/>
    <w:rsid w:val="00674D08"/>
    <w:rsid w:val="00674E26"/>
    <w:rsid w:val="00674EA8"/>
    <w:rsid w:val="006753C1"/>
    <w:rsid w:val="006755E9"/>
    <w:rsid w:val="00675747"/>
    <w:rsid w:val="00675C3A"/>
    <w:rsid w:val="0067622A"/>
    <w:rsid w:val="006765A6"/>
    <w:rsid w:val="00676763"/>
    <w:rsid w:val="00676767"/>
    <w:rsid w:val="00676B9F"/>
    <w:rsid w:val="00676C6B"/>
    <w:rsid w:val="00676CA6"/>
    <w:rsid w:val="00676CDC"/>
    <w:rsid w:val="006773A8"/>
    <w:rsid w:val="006773AE"/>
    <w:rsid w:val="00677704"/>
    <w:rsid w:val="00677E3B"/>
    <w:rsid w:val="00677E75"/>
    <w:rsid w:val="006805A1"/>
    <w:rsid w:val="00680EAD"/>
    <w:rsid w:val="00680EF8"/>
    <w:rsid w:val="00681397"/>
    <w:rsid w:val="0068157F"/>
    <w:rsid w:val="0068169A"/>
    <w:rsid w:val="006816DF"/>
    <w:rsid w:val="00681844"/>
    <w:rsid w:val="00681B85"/>
    <w:rsid w:val="00681CEA"/>
    <w:rsid w:val="00681EF6"/>
    <w:rsid w:val="00682553"/>
    <w:rsid w:val="00682557"/>
    <w:rsid w:val="00682567"/>
    <w:rsid w:val="00682E98"/>
    <w:rsid w:val="00682F37"/>
    <w:rsid w:val="00683277"/>
    <w:rsid w:val="00683CA7"/>
    <w:rsid w:val="0068409F"/>
    <w:rsid w:val="0068424B"/>
    <w:rsid w:val="0068476D"/>
    <w:rsid w:val="0068490A"/>
    <w:rsid w:val="00684BBE"/>
    <w:rsid w:val="00684C50"/>
    <w:rsid w:val="00684CC6"/>
    <w:rsid w:val="00685169"/>
    <w:rsid w:val="00685301"/>
    <w:rsid w:val="00685720"/>
    <w:rsid w:val="006857B1"/>
    <w:rsid w:val="00685BE2"/>
    <w:rsid w:val="00685F36"/>
    <w:rsid w:val="006860E9"/>
    <w:rsid w:val="00686167"/>
    <w:rsid w:val="006862A3"/>
    <w:rsid w:val="006869EB"/>
    <w:rsid w:val="00686B36"/>
    <w:rsid w:val="00686BD5"/>
    <w:rsid w:val="00686C7F"/>
    <w:rsid w:val="0068707E"/>
    <w:rsid w:val="00690009"/>
    <w:rsid w:val="006902C2"/>
    <w:rsid w:val="0069042F"/>
    <w:rsid w:val="006905D0"/>
    <w:rsid w:val="006906BB"/>
    <w:rsid w:val="00690CA7"/>
    <w:rsid w:val="00691733"/>
    <w:rsid w:val="00691938"/>
    <w:rsid w:val="00691D48"/>
    <w:rsid w:val="006921F2"/>
    <w:rsid w:val="006930DE"/>
    <w:rsid w:val="0069340B"/>
    <w:rsid w:val="006937A8"/>
    <w:rsid w:val="00693A15"/>
    <w:rsid w:val="00693AA4"/>
    <w:rsid w:val="00693AAC"/>
    <w:rsid w:val="00693DFD"/>
    <w:rsid w:val="006940E2"/>
    <w:rsid w:val="006944B3"/>
    <w:rsid w:val="00694769"/>
    <w:rsid w:val="00694841"/>
    <w:rsid w:val="00694D39"/>
    <w:rsid w:val="00695664"/>
    <w:rsid w:val="006964CB"/>
    <w:rsid w:val="0069655D"/>
    <w:rsid w:val="00696BC5"/>
    <w:rsid w:val="00697741"/>
    <w:rsid w:val="006978B0"/>
    <w:rsid w:val="006A047F"/>
    <w:rsid w:val="006A0489"/>
    <w:rsid w:val="006A0601"/>
    <w:rsid w:val="006A06FD"/>
    <w:rsid w:val="006A0B12"/>
    <w:rsid w:val="006A0B65"/>
    <w:rsid w:val="006A0DEC"/>
    <w:rsid w:val="006A0F3E"/>
    <w:rsid w:val="006A1012"/>
    <w:rsid w:val="006A104B"/>
    <w:rsid w:val="006A1216"/>
    <w:rsid w:val="006A175D"/>
    <w:rsid w:val="006A1796"/>
    <w:rsid w:val="006A19EA"/>
    <w:rsid w:val="006A1F9D"/>
    <w:rsid w:val="006A21F8"/>
    <w:rsid w:val="006A237D"/>
    <w:rsid w:val="006A239E"/>
    <w:rsid w:val="006A246E"/>
    <w:rsid w:val="006A2EDB"/>
    <w:rsid w:val="006A339A"/>
    <w:rsid w:val="006A3480"/>
    <w:rsid w:val="006A382A"/>
    <w:rsid w:val="006A3D99"/>
    <w:rsid w:val="006A4464"/>
    <w:rsid w:val="006A469E"/>
    <w:rsid w:val="006A46A8"/>
    <w:rsid w:val="006A4B9B"/>
    <w:rsid w:val="006A503E"/>
    <w:rsid w:val="006A5195"/>
    <w:rsid w:val="006A56A3"/>
    <w:rsid w:val="006A5723"/>
    <w:rsid w:val="006A5805"/>
    <w:rsid w:val="006A5CD2"/>
    <w:rsid w:val="006A5E9E"/>
    <w:rsid w:val="006A60D3"/>
    <w:rsid w:val="006A69E8"/>
    <w:rsid w:val="006A69FF"/>
    <w:rsid w:val="006A6D0F"/>
    <w:rsid w:val="006A70C6"/>
    <w:rsid w:val="006A74F4"/>
    <w:rsid w:val="006A7C33"/>
    <w:rsid w:val="006A7E58"/>
    <w:rsid w:val="006B0340"/>
    <w:rsid w:val="006B0349"/>
    <w:rsid w:val="006B05A0"/>
    <w:rsid w:val="006B0622"/>
    <w:rsid w:val="006B0BFD"/>
    <w:rsid w:val="006B0D2E"/>
    <w:rsid w:val="006B0FE2"/>
    <w:rsid w:val="006B11E1"/>
    <w:rsid w:val="006B1A3D"/>
    <w:rsid w:val="006B1E44"/>
    <w:rsid w:val="006B1E52"/>
    <w:rsid w:val="006B1FE4"/>
    <w:rsid w:val="006B2094"/>
    <w:rsid w:val="006B219D"/>
    <w:rsid w:val="006B269B"/>
    <w:rsid w:val="006B2A1A"/>
    <w:rsid w:val="006B2E5D"/>
    <w:rsid w:val="006B32E5"/>
    <w:rsid w:val="006B35EF"/>
    <w:rsid w:val="006B3679"/>
    <w:rsid w:val="006B3832"/>
    <w:rsid w:val="006B390E"/>
    <w:rsid w:val="006B39AA"/>
    <w:rsid w:val="006B4337"/>
    <w:rsid w:val="006B4490"/>
    <w:rsid w:val="006B44B3"/>
    <w:rsid w:val="006B44DC"/>
    <w:rsid w:val="006B47A1"/>
    <w:rsid w:val="006B4815"/>
    <w:rsid w:val="006B4D55"/>
    <w:rsid w:val="006B524A"/>
    <w:rsid w:val="006B5B01"/>
    <w:rsid w:val="006B5BCD"/>
    <w:rsid w:val="006B5E9D"/>
    <w:rsid w:val="006B5FE6"/>
    <w:rsid w:val="006B61D5"/>
    <w:rsid w:val="006B6260"/>
    <w:rsid w:val="006B62E2"/>
    <w:rsid w:val="006B65E4"/>
    <w:rsid w:val="006B66A6"/>
    <w:rsid w:val="006B674D"/>
    <w:rsid w:val="006B67E8"/>
    <w:rsid w:val="006B69AB"/>
    <w:rsid w:val="006B776E"/>
    <w:rsid w:val="006B79CB"/>
    <w:rsid w:val="006B7A23"/>
    <w:rsid w:val="006C07F1"/>
    <w:rsid w:val="006C088B"/>
    <w:rsid w:val="006C0B75"/>
    <w:rsid w:val="006C0E08"/>
    <w:rsid w:val="006C0F5A"/>
    <w:rsid w:val="006C14A6"/>
    <w:rsid w:val="006C1662"/>
    <w:rsid w:val="006C192A"/>
    <w:rsid w:val="006C1999"/>
    <w:rsid w:val="006C1AA9"/>
    <w:rsid w:val="006C2337"/>
    <w:rsid w:val="006C26F3"/>
    <w:rsid w:val="006C2BD3"/>
    <w:rsid w:val="006C2D12"/>
    <w:rsid w:val="006C3251"/>
    <w:rsid w:val="006C35CB"/>
    <w:rsid w:val="006C3A8C"/>
    <w:rsid w:val="006C3BB9"/>
    <w:rsid w:val="006C447F"/>
    <w:rsid w:val="006C471F"/>
    <w:rsid w:val="006C4B3B"/>
    <w:rsid w:val="006C4E4A"/>
    <w:rsid w:val="006C50FE"/>
    <w:rsid w:val="006C520A"/>
    <w:rsid w:val="006C52A7"/>
    <w:rsid w:val="006C5677"/>
    <w:rsid w:val="006C56A1"/>
    <w:rsid w:val="006C5C55"/>
    <w:rsid w:val="006C5CC0"/>
    <w:rsid w:val="006C5D76"/>
    <w:rsid w:val="006C5F01"/>
    <w:rsid w:val="006C5F12"/>
    <w:rsid w:val="006C5FE0"/>
    <w:rsid w:val="006C6078"/>
    <w:rsid w:val="006C6336"/>
    <w:rsid w:val="006C7494"/>
    <w:rsid w:val="006C78C4"/>
    <w:rsid w:val="006D0172"/>
    <w:rsid w:val="006D045F"/>
    <w:rsid w:val="006D0A75"/>
    <w:rsid w:val="006D109F"/>
    <w:rsid w:val="006D1126"/>
    <w:rsid w:val="006D188C"/>
    <w:rsid w:val="006D189E"/>
    <w:rsid w:val="006D1D8C"/>
    <w:rsid w:val="006D2071"/>
    <w:rsid w:val="006D20A8"/>
    <w:rsid w:val="006D29F7"/>
    <w:rsid w:val="006D2A65"/>
    <w:rsid w:val="006D2A90"/>
    <w:rsid w:val="006D2B67"/>
    <w:rsid w:val="006D2D2D"/>
    <w:rsid w:val="006D2D72"/>
    <w:rsid w:val="006D3062"/>
    <w:rsid w:val="006D3613"/>
    <w:rsid w:val="006D374A"/>
    <w:rsid w:val="006D3B53"/>
    <w:rsid w:val="006D3C8D"/>
    <w:rsid w:val="006D3CB4"/>
    <w:rsid w:val="006D3F33"/>
    <w:rsid w:val="006D42D1"/>
    <w:rsid w:val="006D442C"/>
    <w:rsid w:val="006D4556"/>
    <w:rsid w:val="006D4CA6"/>
    <w:rsid w:val="006D4E58"/>
    <w:rsid w:val="006D524F"/>
    <w:rsid w:val="006D5464"/>
    <w:rsid w:val="006D54E7"/>
    <w:rsid w:val="006D57A7"/>
    <w:rsid w:val="006D57C6"/>
    <w:rsid w:val="006D5910"/>
    <w:rsid w:val="006D5DB6"/>
    <w:rsid w:val="006D5E5D"/>
    <w:rsid w:val="006D5FF8"/>
    <w:rsid w:val="006D605D"/>
    <w:rsid w:val="006D60D6"/>
    <w:rsid w:val="006D66BD"/>
    <w:rsid w:val="006D6968"/>
    <w:rsid w:val="006D6D63"/>
    <w:rsid w:val="006D6DBD"/>
    <w:rsid w:val="006D726B"/>
    <w:rsid w:val="006D736A"/>
    <w:rsid w:val="006D7E0E"/>
    <w:rsid w:val="006E00CD"/>
    <w:rsid w:val="006E092A"/>
    <w:rsid w:val="006E098B"/>
    <w:rsid w:val="006E0E48"/>
    <w:rsid w:val="006E1208"/>
    <w:rsid w:val="006E1258"/>
    <w:rsid w:val="006E12EF"/>
    <w:rsid w:val="006E13DF"/>
    <w:rsid w:val="006E173C"/>
    <w:rsid w:val="006E1961"/>
    <w:rsid w:val="006E2280"/>
    <w:rsid w:val="006E245C"/>
    <w:rsid w:val="006E350F"/>
    <w:rsid w:val="006E352E"/>
    <w:rsid w:val="006E37B4"/>
    <w:rsid w:val="006E38EB"/>
    <w:rsid w:val="006E3F13"/>
    <w:rsid w:val="006E4150"/>
    <w:rsid w:val="006E43A5"/>
    <w:rsid w:val="006E4426"/>
    <w:rsid w:val="006E4481"/>
    <w:rsid w:val="006E469B"/>
    <w:rsid w:val="006E47A3"/>
    <w:rsid w:val="006E4918"/>
    <w:rsid w:val="006E4DC6"/>
    <w:rsid w:val="006E568D"/>
    <w:rsid w:val="006E63D6"/>
    <w:rsid w:val="006E63D7"/>
    <w:rsid w:val="006E6644"/>
    <w:rsid w:val="006E69E2"/>
    <w:rsid w:val="006E6B3E"/>
    <w:rsid w:val="006E6D85"/>
    <w:rsid w:val="006E78FB"/>
    <w:rsid w:val="006E7A4E"/>
    <w:rsid w:val="006F0133"/>
    <w:rsid w:val="006F05B7"/>
    <w:rsid w:val="006F08F2"/>
    <w:rsid w:val="006F09A9"/>
    <w:rsid w:val="006F0BF1"/>
    <w:rsid w:val="006F0F17"/>
    <w:rsid w:val="006F113C"/>
    <w:rsid w:val="006F168B"/>
    <w:rsid w:val="006F16F9"/>
    <w:rsid w:val="006F197D"/>
    <w:rsid w:val="006F1AE2"/>
    <w:rsid w:val="006F2B55"/>
    <w:rsid w:val="006F2BA9"/>
    <w:rsid w:val="006F333F"/>
    <w:rsid w:val="006F3645"/>
    <w:rsid w:val="006F39D0"/>
    <w:rsid w:val="006F3C65"/>
    <w:rsid w:val="006F3C82"/>
    <w:rsid w:val="006F4350"/>
    <w:rsid w:val="006F4E53"/>
    <w:rsid w:val="006F546A"/>
    <w:rsid w:val="006F5518"/>
    <w:rsid w:val="006F55B2"/>
    <w:rsid w:val="006F58F6"/>
    <w:rsid w:val="006F6215"/>
    <w:rsid w:val="006F63AC"/>
    <w:rsid w:val="006F67D7"/>
    <w:rsid w:val="006F6A37"/>
    <w:rsid w:val="006F6F5B"/>
    <w:rsid w:val="006F724B"/>
    <w:rsid w:val="006F7ACD"/>
    <w:rsid w:val="006F7B4C"/>
    <w:rsid w:val="006F7D2F"/>
    <w:rsid w:val="007004A7"/>
    <w:rsid w:val="00700948"/>
    <w:rsid w:val="00700F39"/>
    <w:rsid w:val="007014AA"/>
    <w:rsid w:val="00701AC5"/>
    <w:rsid w:val="00701BF6"/>
    <w:rsid w:val="0070237A"/>
    <w:rsid w:val="007023B4"/>
    <w:rsid w:val="00702A2C"/>
    <w:rsid w:val="00703075"/>
    <w:rsid w:val="0070326F"/>
    <w:rsid w:val="007032A6"/>
    <w:rsid w:val="007034B1"/>
    <w:rsid w:val="00703825"/>
    <w:rsid w:val="00703CC7"/>
    <w:rsid w:val="00703E0F"/>
    <w:rsid w:val="00704824"/>
    <w:rsid w:val="007048B3"/>
    <w:rsid w:val="00704932"/>
    <w:rsid w:val="00704AD5"/>
    <w:rsid w:val="00705068"/>
    <w:rsid w:val="00705488"/>
    <w:rsid w:val="00705835"/>
    <w:rsid w:val="00706154"/>
    <w:rsid w:val="0070645C"/>
    <w:rsid w:val="007064B2"/>
    <w:rsid w:val="00706F34"/>
    <w:rsid w:val="00706F78"/>
    <w:rsid w:val="00707C1E"/>
    <w:rsid w:val="00710185"/>
    <w:rsid w:val="00710C15"/>
    <w:rsid w:val="00710C47"/>
    <w:rsid w:val="0071107D"/>
    <w:rsid w:val="0071141B"/>
    <w:rsid w:val="00711575"/>
    <w:rsid w:val="007118A1"/>
    <w:rsid w:val="00711CCE"/>
    <w:rsid w:val="00711E8B"/>
    <w:rsid w:val="0071258D"/>
    <w:rsid w:val="00712B3D"/>
    <w:rsid w:val="00712EA1"/>
    <w:rsid w:val="0071363C"/>
    <w:rsid w:val="00713872"/>
    <w:rsid w:val="00713A56"/>
    <w:rsid w:val="007141BA"/>
    <w:rsid w:val="00714249"/>
    <w:rsid w:val="007142DF"/>
    <w:rsid w:val="0071480D"/>
    <w:rsid w:val="00715295"/>
    <w:rsid w:val="00715F7F"/>
    <w:rsid w:val="007163FE"/>
    <w:rsid w:val="0071645C"/>
    <w:rsid w:val="0071687E"/>
    <w:rsid w:val="00716938"/>
    <w:rsid w:val="007169E1"/>
    <w:rsid w:val="00716A09"/>
    <w:rsid w:val="00716B03"/>
    <w:rsid w:val="00716C36"/>
    <w:rsid w:val="00716CF4"/>
    <w:rsid w:val="00716EE0"/>
    <w:rsid w:val="00717101"/>
    <w:rsid w:val="0071721E"/>
    <w:rsid w:val="007173A9"/>
    <w:rsid w:val="007177F2"/>
    <w:rsid w:val="007178D2"/>
    <w:rsid w:val="00717AA6"/>
    <w:rsid w:val="0072011D"/>
    <w:rsid w:val="00720290"/>
    <w:rsid w:val="0072094B"/>
    <w:rsid w:val="0072095A"/>
    <w:rsid w:val="0072096B"/>
    <w:rsid w:val="00720B76"/>
    <w:rsid w:val="0072118C"/>
    <w:rsid w:val="00721732"/>
    <w:rsid w:val="007217EA"/>
    <w:rsid w:val="0072202A"/>
    <w:rsid w:val="00722724"/>
    <w:rsid w:val="00722898"/>
    <w:rsid w:val="007228FF"/>
    <w:rsid w:val="00722AFF"/>
    <w:rsid w:val="00722CA8"/>
    <w:rsid w:val="00722FA9"/>
    <w:rsid w:val="00723140"/>
    <w:rsid w:val="007231CD"/>
    <w:rsid w:val="007232C1"/>
    <w:rsid w:val="00723422"/>
    <w:rsid w:val="0072343A"/>
    <w:rsid w:val="00723771"/>
    <w:rsid w:val="00723D39"/>
    <w:rsid w:val="0072420E"/>
    <w:rsid w:val="00724B34"/>
    <w:rsid w:val="00724B61"/>
    <w:rsid w:val="00724B8B"/>
    <w:rsid w:val="00724D09"/>
    <w:rsid w:val="00725093"/>
    <w:rsid w:val="007250AB"/>
    <w:rsid w:val="00725205"/>
    <w:rsid w:val="007255C1"/>
    <w:rsid w:val="00725ADA"/>
    <w:rsid w:val="007260DE"/>
    <w:rsid w:val="007261DA"/>
    <w:rsid w:val="00726246"/>
    <w:rsid w:val="007263F0"/>
    <w:rsid w:val="0072646D"/>
    <w:rsid w:val="007264B7"/>
    <w:rsid w:val="00726721"/>
    <w:rsid w:val="0072689C"/>
    <w:rsid w:val="00726A4F"/>
    <w:rsid w:val="00726C56"/>
    <w:rsid w:val="00726CCD"/>
    <w:rsid w:val="00726FC7"/>
    <w:rsid w:val="0072708B"/>
    <w:rsid w:val="0072784C"/>
    <w:rsid w:val="00727D6B"/>
    <w:rsid w:val="0073015B"/>
    <w:rsid w:val="00730511"/>
    <w:rsid w:val="007306DB"/>
    <w:rsid w:val="00730CBC"/>
    <w:rsid w:val="0073116F"/>
    <w:rsid w:val="007314F7"/>
    <w:rsid w:val="00731702"/>
    <w:rsid w:val="00731DE1"/>
    <w:rsid w:val="00731E43"/>
    <w:rsid w:val="0073226E"/>
    <w:rsid w:val="00732443"/>
    <w:rsid w:val="00732D0A"/>
    <w:rsid w:val="00732D5F"/>
    <w:rsid w:val="00732EA2"/>
    <w:rsid w:val="00733355"/>
    <w:rsid w:val="00733934"/>
    <w:rsid w:val="00733A39"/>
    <w:rsid w:val="00733AFD"/>
    <w:rsid w:val="00733DA2"/>
    <w:rsid w:val="00733DBF"/>
    <w:rsid w:val="007340BB"/>
    <w:rsid w:val="00734958"/>
    <w:rsid w:val="00734BCD"/>
    <w:rsid w:val="00734C12"/>
    <w:rsid w:val="00734E32"/>
    <w:rsid w:val="0073549E"/>
    <w:rsid w:val="007357C9"/>
    <w:rsid w:val="00736288"/>
    <w:rsid w:val="00736496"/>
    <w:rsid w:val="007366F7"/>
    <w:rsid w:val="007367B1"/>
    <w:rsid w:val="00736F7F"/>
    <w:rsid w:val="00737641"/>
    <w:rsid w:val="007376A2"/>
    <w:rsid w:val="00737745"/>
    <w:rsid w:val="00737802"/>
    <w:rsid w:val="0073791D"/>
    <w:rsid w:val="00737969"/>
    <w:rsid w:val="00737AB0"/>
    <w:rsid w:val="00737AD3"/>
    <w:rsid w:val="00737E74"/>
    <w:rsid w:val="007404D0"/>
    <w:rsid w:val="0074055E"/>
    <w:rsid w:val="0074073D"/>
    <w:rsid w:val="00740C8A"/>
    <w:rsid w:val="00741015"/>
    <w:rsid w:val="007414D5"/>
    <w:rsid w:val="00741B91"/>
    <w:rsid w:val="00742A53"/>
    <w:rsid w:val="007430B8"/>
    <w:rsid w:val="00743119"/>
    <w:rsid w:val="00743880"/>
    <w:rsid w:val="00743A8F"/>
    <w:rsid w:val="007444C5"/>
    <w:rsid w:val="007445B6"/>
    <w:rsid w:val="007447AD"/>
    <w:rsid w:val="007449BE"/>
    <w:rsid w:val="00744D92"/>
    <w:rsid w:val="00744F16"/>
    <w:rsid w:val="00745470"/>
    <w:rsid w:val="007458C9"/>
    <w:rsid w:val="007461ED"/>
    <w:rsid w:val="007461FF"/>
    <w:rsid w:val="0074640E"/>
    <w:rsid w:val="00746421"/>
    <w:rsid w:val="0074663A"/>
    <w:rsid w:val="00746989"/>
    <w:rsid w:val="0074698D"/>
    <w:rsid w:val="00746D6D"/>
    <w:rsid w:val="00746DDA"/>
    <w:rsid w:val="00746E20"/>
    <w:rsid w:val="007471E4"/>
    <w:rsid w:val="007479B8"/>
    <w:rsid w:val="00747B2C"/>
    <w:rsid w:val="00747F23"/>
    <w:rsid w:val="00750315"/>
    <w:rsid w:val="0075049D"/>
    <w:rsid w:val="0075080A"/>
    <w:rsid w:val="00750BD5"/>
    <w:rsid w:val="007510AF"/>
    <w:rsid w:val="00751166"/>
    <w:rsid w:val="007512F1"/>
    <w:rsid w:val="00751502"/>
    <w:rsid w:val="00751770"/>
    <w:rsid w:val="00751E19"/>
    <w:rsid w:val="00752210"/>
    <w:rsid w:val="00752318"/>
    <w:rsid w:val="007523EB"/>
    <w:rsid w:val="0075339C"/>
    <w:rsid w:val="00753414"/>
    <w:rsid w:val="007538C3"/>
    <w:rsid w:val="00753A95"/>
    <w:rsid w:val="00753E26"/>
    <w:rsid w:val="007540F5"/>
    <w:rsid w:val="00754478"/>
    <w:rsid w:val="00755244"/>
    <w:rsid w:val="007557C2"/>
    <w:rsid w:val="0075626D"/>
    <w:rsid w:val="0075654C"/>
    <w:rsid w:val="00757045"/>
    <w:rsid w:val="0075704A"/>
    <w:rsid w:val="00757645"/>
    <w:rsid w:val="00757ACD"/>
    <w:rsid w:val="007600DC"/>
    <w:rsid w:val="00760239"/>
    <w:rsid w:val="007605E7"/>
    <w:rsid w:val="007605EA"/>
    <w:rsid w:val="00760628"/>
    <w:rsid w:val="00760C0A"/>
    <w:rsid w:val="00760D82"/>
    <w:rsid w:val="007612B3"/>
    <w:rsid w:val="00761F4F"/>
    <w:rsid w:val="007629E7"/>
    <w:rsid w:val="0076304D"/>
    <w:rsid w:val="007630CF"/>
    <w:rsid w:val="007633B6"/>
    <w:rsid w:val="00763564"/>
    <w:rsid w:val="00764608"/>
    <w:rsid w:val="00764735"/>
    <w:rsid w:val="00764E02"/>
    <w:rsid w:val="007654F7"/>
    <w:rsid w:val="007656BE"/>
    <w:rsid w:val="007658B7"/>
    <w:rsid w:val="00766004"/>
    <w:rsid w:val="007661B0"/>
    <w:rsid w:val="007662D1"/>
    <w:rsid w:val="00766B12"/>
    <w:rsid w:val="00766D39"/>
    <w:rsid w:val="0076741B"/>
    <w:rsid w:val="00767AA4"/>
    <w:rsid w:val="00767CA9"/>
    <w:rsid w:val="00770571"/>
    <w:rsid w:val="0077077E"/>
    <w:rsid w:val="00770ABA"/>
    <w:rsid w:val="00770C78"/>
    <w:rsid w:val="00771435"/>
    <w:rsid w:val="00771AC2"/>
    <w:rsid w:val="00771DAB"/>
    <w:rsid w:val="00772135"/>
    <w:rsid w:val="007721A4"/>
    <w:rsid w:val="0077230C"/>
    <w:rsid w:val="00772415"/>
    <w:rsid w:val="0077264A"/>
    <w:rsid w:val="0077268B"/>
    <w:rsid w:val="007726AB"/>
    <w:rsid w:val="007727E2"/>
    <w:rsid w:val="007729C4"/>
    <w:rsid w:val="00772AD5"/>
    <w:rsid w:val="00772CB7"/>
    <w:rsid w:val="00772FCF"/>
    <w:rsid w:val="00773368"/>
    <w:rsid w:val="00773654"/>
    <w:rsid w:val="00773A2D"/>
    <w:rsid w:val="00773D5C"/>
    <w:rsid w:val="00773DBF"/>
    <w:rsid w:val="00774091"/>
    <w:rsid w:val="00774106"/>
    <w:rsid w:val="00774311"/>
    <w:rsid w:val="00774401"/>
    <w:rsid w:val="00774790"/>
    <w:rsid w:val="00774CCB"/>
    <w:rsid w:val="007751D5"/>
    <w:rsid w:val="007755AC"/>
    <w:rsid w:val="0077562E"/>
    <w:rsid w:val="0077576C"/>
    <w:rsid w:val="00775AEC"/>
    <w:rsid w:val="00775CD9"/>
    <w:rsid w:val="00775F97"/>
    <w:rsid w:val="00776372"/>
    <w:rsid w:val="007764C8"/>
    <w:rsid w:val="007765BC"/>
    <w:rsid w:val="00776796"/>
    <w:rsid w:val="0077688C"/>
    <w:rsid w:val="007769EA"/>
    <w:rsid w:val="00776F42"/>
    <w:rsid w:val="0077706D"/>
    <w:rsid w:val="00777349"/>
    <w:rsid w:val="00777667"/>
    <w:rsid w:val="007776FC"/>
    <w:rsid w:val="00777877"/>
    <w:rsid w:val="00780457"/>
    <w:rsid w:val="00780772"/>
    <w:rsid w:val="00780A2F"/>
    <w:rsid w:val="00780AA7"/>
    <w:rsid w:val="00780B61"/>
    <w:rsid w:val="007813A6"/>
    <w:rsid w:val="00781A6D"/>
    <w:rsid w:val="00782018"/>
    <w:rsid w:val="0078209A"/>
    <w:rsid w:val="007823BA"/>
    <w:rsid w:val="007826B5"/>
    <w:rsid w:val="00782858"/>
    <w:rsid w:val="00782BEB"/>
    <w:rsid w:val="00782F92"/>
    <w:rsid w:val="0078334C"/>
    <w:rsid w:val="007833F8"/>
    <w:rsid w:val="00783544"/>
    <w:rsid w:val="0078355F"/>
    <w:rsid w:val="00783968"/>
    <w:rsid w:val="00783F0A"/>
    <w:rsid w:val="007840CD"/>
    <w:rsid w:val="0078439D"/>
    <w:rsid w:val="00784928"/>
    <w:rsid w:val="00784B4C"/>
    <w:rsid w:val="00784C49"/>
    <w:rsid w:val="00784D8A"/>
    <w:rsid w:val="00785630"/>
    <w:rsid w:val="00785887"/>
    <w:rsid w:val="007858FB"/>
    <w:rsid w:val="00785A3A"/>
    <w:rsid w:val="00785A65"/>
    <w:rsid w:val="00785AE9"/>
    <w:rsid w:val="00785E4B"/>
    <w:rsid w:val="00785E6D"/>
    <w:rsid w:val="00786FC0"/>
    <w:rsid w:val="007873AF"/>
    <w:rsid w:val="007876F9"/>
    <w:rsid w:val="00787B0D"/>
    <w:rsid w:val="00787B1D"/>
    <w:rsid w:val="00787FA6"/>
    <w:rsid w:val="00790273"/>
    <w:rsid w:val="00790A48"/>
    <w:rsid w:val="00790CF3"/>
    <w:rsid w:val="00791320"/>
    <w:rsid w:val="007915B8"/>
    <w:rsid w:val="007918E2"/>
    <w:rsid w:val="007918FB"/>
    <w:rsid w:val="0079194A"/>
    <w:rsid w:val="00791EAF"/>
    <w:rsid w:val="00792457"/>
    <w:rsid w:val="007926F2"/>
    <w:rsid w:val="00792BC5"/>
    <w:rsid w:val="00793C3B"/>
    <w:rsid w:val="00793CBD"/>
    <w:rsid w:val="00793E27"/>
    <w:rsid w:val="00793E6C"/>
    <w:rsid w:val="007941D7"/>
    <w:rsid w:val="007943C8"/>
    <w:rsid w:val="0079475D"/>
    <w:rsid w:val="007949F8"/>
    <w:rsid w:val="00794A6E"/>
    <w:rsid w:val="007951FF"/>
    <w:rsid w:val="00795239"/>
    <w:rsid w:val="007955F7"/>
    <w:rsid w:val="0079584E"/>
    <w:rsid w:val="0079611E"/>
    <w:rsid w:val="0079664C"/>
    <w:rsid w:val="00796B05"/>
    <w:rsid w:val="00796D50"/>
    <w:rsid w:val="00796F04"/>
    <w:rsid w:val="0079716E"/>
    <w:rsid w:val="00797205"/>
    <w:rsid w:val="007978A9"/>
    <w:rsid w:val="00797928"/>
    <w:rsid w:val="00797ABC"/>
    <w:rsid w:val="00797B75"/>
    <w:rsid w:val="00797D02"/>
    <w:rsid w:val="007A045F"/>
    <w:rsid w:val="007A0562"/>
    <w:rsid w:val="007A079A"/>
    <w:rsid w:val="007A0806"/>
    <w:rsid w:val="007A0B9C"/>
    <w:rsid w:val="007A0E48"/>
    <w:rsid w:val="007A1304"/>
    <w:rsid w:val="007A1587"/>
    <w:rsid w:val="007A16C7"/>
    <w:rsid w:val="007A17C9"/>
    <w:rsid w:val="007A1CCE"/>
    <w:rsid w:val="007A1E3C"/>
    <w:rsid w:val="007A1F33"/>
    <w:rsid w:val="007A226E"/>
    <w:rsid w:val="007A2358"/>
    <w:rsid w:val="007A2641"/>
    <w:rsid w:val="007A2648"/>
    <w:rsid w:val="007A28A0"/>
    <w:rsid w:val="007A2D7B"/>
    <w:rsid w:val="007A2DDA"/>
    <w:rsid w:val="007A2ECE"/>
    <w:rsid w:val="007A2F74"/>
    <w:rsid w:val="007A2FEA"/>
    <w:rsid w:val="007A2FF4"/>
    <w:rsid w:val="007A312C"/>
    <w:rsid w:val="007A3205"/>
    <w:rsid w:val="007A3570"/>
    <w:rsid w:val="007A4188"/>
    <w:rsid w:val="007A4361"/>
    <w:rsid w:val="007A43ED"/>
    <w:rsid w:val="007A47BA"/>
    <w:rsid w:val="007A47D5"/>
    <w:rsid w:val="007A49CA"/>
    <w:rsid w:val="007A5096"/>
    <w:rsid w:val="007A518B"/>
    <w:rsid w:val="007A5243"/>
    <w:rsid w:val="007A5559"/>
    <w:rsid w:val="007A5A72"/>
    <w:rsid w:val="007A5AE5"/>
    <w:rsid w:val="007A6205"/>
    <w:rsid w:val="007A634D"/>
    <w:rsid w:val="007A6428"/>
    <w:rsid w:val="007A6AA5"/>
    <w:rsid w:val="007A6E55"/>
    <w:rsid w:val="007A717A"/>
    <w:rsid w:val="007A75F5"/>
    <w:rsid w:val="007A762F"/>
    <w:rsid w:val="007A78A1"/>
    <w:rsid w:val="007A78FC"/>
    <w:rsid w:val="007A7964"/>
    <w:rsid w:val="007A7BBB"/>
    <w:rsid w:val="007A7D4F"/>
    <w:rsid w:val="007A7DE1"/>
    <w:rsid w:val="007B0658"/>
    <w:rsid w:val="007B083A"/>
    <w:rsid w:val="007B0B43"/>
    <w:rsid w:val="007B0D0B"/>
    <w:rsid w:val="007B0D4B"/>
    <w:rsid w:val="007B1B88"/>
    <w:rsid w:val="007B1D32"/>
    <w:rsid w:val="007B1EF0"/>
    <w:rsid w:val="007B21E9"/>
    <w:rsid w:val="007B263E"/>
    <w:rsid w:val="007B2904"/>
    <w:rsid w:val="007B2975"/>
    <w:rsid w:val="007B2F1D"/>
    <w:rsid w:val="007B3312"/>
    <w:rsid w:val="007B33E3"/>
    <w:rsid w:val="007B354B"/>
    <w:rsid w:val="007B3B4B"/>
    <w:rsid w:val="007B3DA5"/>
    <w:rsid w:val="007B40AE"/>
    <w:rsid w:val="007B44F0"/>
    <w:rsid w:val="007B48A4"/>
    <w:rsid w:val="007B50D2"/>
    <w:rsid w:val="007B5119"/>
    <w:rsid w:val="007B566B"/>
    <w:rsid w:val="007B5FB3"/>
    <w:rsid w:val="007B672C"/>
    <w:rsid w:val="007B6D63"/>
    <w:rsid w:val="007B6DD6"/>
    <w:rsid w:val="007B71E9"/>
    <w:rsid w:val="007B720A"/>
    <w:rsid w:val="007C0087"/>
    <w:rsid w:val="007C0784"/>
    <w:rsid w:val="007C088B"/>
    <w:rsid w:val="007C0894"/>
    <w:rsid w:val="007C08A8"/>
    <w:rsid w:val="007C108E"/>
    <w:rsid w:val="007C10F4"/>
    <w:rsid w:val="007C11FA"/>
    <w:rsid w:val="007C130E"/>
    <w:rsid w:val="007C166C"/>
    <w:rsid w:val="007C1B70"/>
    <w:rsid w:val="007C2047"/>
    <w:rsid w:val="007C2615"/>
    <w:rsid w:val="007C29D5"/>
    <w:rsid w:val="007C2C38"/>
    <w:rsid w:val="007C302D"/>
    <w:rsid w:val="007C3645"/>
    <w:rsid w:val="007C4665"/>
    <w:rsid w:val="007C470B"/>
    <w:rsid w:val="007C492B"/>
    <w:rsid w:val="007C4E14"/>
    <w:rsid w:val="007C4EEF"/>
    <w:rsid w:val="007C4FD1"/>
    <w:rsid w:val="007C55CA"/>
    <w:rsid w:val="007C5915"/>
    <w:rsid w:val="007C5B35"/>
    <w:rsid w:val="007C5B5B"/>
    <w:rsid w:val="007C6512"/>
    <w:rsid w:val="007C713F"/>
    <w:rsid w:val="007C721A"/>
    <w:rsid w:val="007C7399"/>
    <w:rsid w:val="007C7729"/>
    <w:rsid w:val="007C79D0"/>
    <w:rsid w:val="007C7FD1"/>
    <w:rsid w:val="007D01D0"/>
    <w:rsid w:val="007D028C"/>
    <w:rsid w:val="007D095E"/>
    <w:rsid w:val="007D0ADA"/>
    <w:rsid w:val="007D0EBB"/>
    <w:rsid w:val="007D0F2E"/>
    <w:rsid w:val="007D18DA"/>
    <w:rsid w:val="007D1A6C"/>
    <w:rsid w:val="007D1B39"/>
    <w:rsid w:val="007D20F7"/>
    <w:rsid w:val="007D22B2"/>
    <w:rsid w:val="007D241F"/>
    <w:rsid w:val="007D26FC"/>
    <w:rsid w:val="007D2855"/>
    <w:rsid w:val="007D2D35"/>
    <w:rsid w:val="007D2FB1"/>
    <w:rsid w:val="007D3652"/>
    <w:rsid w:val="007D3697"/>
    <w:rsid w:val="007D3EAC"/>
    <w:rsid w:val="007D402A"/>
    <w:rsid w:val="007D40C5"/>
    <w:rsid w:val="007D4394"/>
    <w:rsid w:val="007D4B1A"/>
    <w:rsid w:val="007D4C84"/>
    <w:rsid w:val="007D4FDB"/>
    <w:rsid w:val="007D5124"/>
    <w:rsid w:val="007D5145"/>
    <w:rsid w:val="007D527C"/>
    <w:rsid w:val="007D53D7"/>
    <w:rsid w:val="007D5535"/>
    <w:rsid w:val="007D564D"/>
    <w:rsid w:val="007D5D82"/>
    <w:rsid w:val="007D5FDB"/>
    <w:rsid w:val="007D62B7"/>
    <w:rsid w:val="007D6653"/>
    <w:rsid w:val="007D68BD"/>
    <w:rsid w:val="007D6D04"/>
    <w:rsid w:val="007D7100"/>
    <w:rsid w:val="007D74ED"/>
    <w:rsid w:val="007D7768"/>
    <w:rsid w:val="007D77DC"/>
    <w:rsid w:val="007D7BFD"/>
    <w:rsid w:val="007D7F5B"/>
    <w:rsid w:val="007E014C"/>
    <w:rsid w:val="007E05BA"/>
    <w:rsid w:val="007E0AFB"/>
    <w:rsid w:val="007E0B21"/>
    <w:rsid w:val="007E0B4E"/>
    <w:rsid w:val="007E1625"/>
    <w:rsid w:val="007E19D2"/>
    <w:rsid w:val="007E1AC8"/>
    <w:rsid w:val="007E1B54"/>
    <w:rsid w:val="007E1F2A"/>
    <w:rsid w:val="007E2501"/>
    <w:rsid w:val="007E2837"/>
    <w:rsid w:val="007E298C"/>
    <w:rsid w:val="007E2B40"/>
    <w:rsid w:val="007E2CC2"/>
    <w:rsid w:val="007E2DEB"/>
    <w:rsid w:val="007E3221"/>
    <w:rsid w:val="007E3FE5"/>
    <w:rsid w:val="007E4C8F"/>
    <w:rsid w:val="007E4F08"/>
    <w:rsid w:val="007E567F"/>
    <w:rsid w:val="007E5956"/>
    <w:rsid w:val="007E5AD7"/>
    <w:rsid w:val="007E6493"/>
    <w:rsid w:val="007E66F6"/>
    <w:rsid w:val="007E6964"/>
    <w:rsid w:val="007E6F04"/>
    <w:rsid w:val="007E7009"/>
    <w:rsid w:val="007E7408"/>
    <w:rsid w:val="007E7610"/>
    <w:rsid w:val="007E799F"/>
    <w:rsid w:val="007E7A78"/>
    <w:rsid w:val="007E7C7F"/>
    <w:rsid w:val="007E7CFD"/>
    <w:rsid w:val="007F0588"/>
    <w:rsid w:val="007F08CA"/>
    <w:rsid w:val="007F11D9"/>
    <w:rsid w:val="007F1599"/>
    <w:rsid w:val="007F1871"/>
    <w:rsid w:val="007F189C"/>
    <w:rsid w:val="007F1912"/>
    <w:rsid w:val="007F1A81"/>
    <w:rsid w:val="007F1B1A"/>
    <w:rsid w:val="007F1E41"/>
    <w:rsid w:val="007F22B4"/>
    <w:rsid w:val="007F252E"/>
    <w:rsid w:val="007F2E6C"/>
    <w:rsid w:val="007F3070"/>
    <w:rsid w:val="007F307E"/>
    <w:rsid w:val="007F319C"/>
    <w:rsid w:val="007F32A0"/>
    <w:rsid w:val="007F3361"/>
    <w:rsid w:val="007F34BC"/>
    <w:rsid w:val="007F3949"/>
    <w:rsid w:val="007F3A54"/>
    <w:rsid w:val="007F3C19"/>
    <w:rsid w:val="007F3C49"/>
    <w:rsid w:val="007F3E88"/>
    <w:rsid w:val="007F3FEC"/>
    <w:rsid w:val="007F47AC"/>
    <w:rsid w:val="007F4AB4"/>
    <w:rsid w:val="007F4CAB"/>
    <w:rsid w:val="007F4DA9"/>
    <w:rsid w:val="007F5285"/>
    <w:rsid w:val="007F55D0"/>
    <w:rsid w:val="007F5AEF"/>
    <w:rsid w:val="007F5B14"/>
    <w:rsid w:val="007F5E59"/>
    <w:rsid w:val="007F60FC"/>
    <w:rsid w:val="007F6200"/>
    <w:rsid w:val="007F64F0"/>
    <w:rsid w:val="007F6718"/>
    <w:rsid w:val="007F690E"/>
    <w:rsid w:val="007F6B17"/>
    <w:rsid w:val="007F6C4F"/>
    <w:rsid w:val="008002E9"/>
    <w:rsid w:val="00800520"/>
    <w:rsid w:val="008005E4"/>
    <w:rsid w:val="00800B79"/>
    <w:rsid w:val="0080114C"/>
    <w:rsid w:val="008016A2"/>
    <w:rsid w:val="00801929"/>
    <w:rsid w:val="00801964"/>
    <w:rsid w:val="00801A62"/>
    <w:rsid w:val="008025CB"/>
    <w:rsid w:val="008027B5"/>
    <w:rsid w:val="008028AE"/>
    <w:rsid w:val="00802AE9"/>
    <w:rsid w:val="00802CA0"/>
    <w:rsid w:val="00802CA8"/>
    <w:rsid w:val="008032B3"/>
    <w:rsid w:val="008034D0"/>
    <w:rsid w:val="00803910"/>
    <w:rsid w:val="00803D07"/>
    <w:rsid w:val="008042BE"/>
    <w:rsid w:val="00804429"/>
    <w:rsid w:val="00804659"/>
    <w:rsid w:val="008047D2"/>
    <w:rsid w:val="008048E3"/>
    <w:rsid w:val="00804963"/>
    <w:rsid w:val="008049DE"/>
    <w:rsid w:val="00804AFD"/>
    <w:rsid w:val="00804B41"/>
    <w:rsid w:val="0080507A"/>
    <w:rsid w:val="008054F3"/>
    <w:rsid w:val="008055D9"/>
    <w:rsid w:val="008058F5"/>
    <w:rsid w:val="00805CCC"/>
    <w:rsid w:val="00805CFB"/>
    <w:rsid w:val="00805F76"/>
    <w:rsid w:val="008060F1"/>
    <w:rsid w:val="008063F4"/>
    <w:rsid w:val="008066E0"/>
    <w:rsid w:val="008068DF"/>
    <w:rsid w:val="00806B4A"/>
    <w:rsid w:val="0080719B"/>
    <w:rsid w:val="00807332"/>
    <w:rsid w:val="0080756A"/>
    <w:rsid w:val="00810012"/>
    <w:rsid w:val="0081077E"/>
    <w:rsid w:val="00810831"/>
    <w:rsid w:val="00810CA3"/>
    <w:rsid w:val="00810CE2"/>
    <w:rsid w:val="00810E15"/>
    <w:rsid w:val="008113FD"/>
    <w:rsid w:val="008115B5"/>
    <w:rsid w:val="008116B4"/>
    <w:rsid w:val="008118AD"/>
    <w:rsid w:val="008120D7"/>
    <w:rsid w:val="00812109"/>
    <w:rsid w:val="008121CD"/>
    <w:rsid w:val="0081246A"/>
    <w:rsid w:val="00812530"/>
    <w:rsid w:val="00812C12"/>
    <w:rsid w:val="00812C2A"/>
    <w:rsid w:val="00812C84"/>
    <w:rsid w:val="00812CAC"/>
    <w:rsid w:val="00812DCF"/>
    <w:rsid w:val="00812EAD"/>
    <w:rsid w:val="00813133"/>
    <w:rsid w:val="0081348D"/>
    <w:rsid w:val="00813A34"/>
    <w:rsid w:val="0081429F"/>
    <w:rsid w:val="00814483"/>
    <w:rsid w:val="00814C5B"/>
    <w:rsid w:val="00814F41"/>
    <w:rsid w:val="00815134"/>
    <w:rsid w:val="008153CB"/>
    <w:rsid w:val="008154C0"/>
    <w:rsid w:val="00815672"/>
    <w:rsid w:val="00815675"/>
    <w:rsid w:val="00815846"/>
    <w:rsid w:val="00815D90"/>
    <w:rsid w:val="00816264"/>
    <w:rsid w:val="0081635D"/>
    <w:rsid w:val="0081697A"/>
    <w:rsid w:val="00816A69"/>
    <w:rsid w:val="00816C84"/>
    <w:rsid w:val="00816E8C"/>
    <w:rsid w:val="00816F46"/>
    <w:rsid w:val="00816FC7"/>
    <w:rsid w:val="00817783"/>
    <w:rsid w:val="008177CC"/>
    <w:rsid w:val="00820110"/>
    <w:rsid w:val="00820385"/>
    <w:rsid w:val="0082042D"/>
    <w:rsid w:val="00820615"/>
    <w:rsid w:val="008206BE"/>
    <w:rsid w:val="00820A7B"/>
    <w:rsid w:val="00820CA3"/>
    <w:rsid w:val="00820D1E"/>
    <w:rsid w:val="0082130D"/>
    <w:rsid w:val="00821796"/>
    <w:rsid w:val="00822040"/>
    <w:rsid w:val="00822303"/>
    <w:rsid w:val="00822433"/>
    <w:rsid w:val="00822636"/>
    <w:rsid w:val="00822713"/>
    <w:rsid w:val="0082280C"/>
    <w:rsid w:val="00822CCB"/>
    <w:rsid w:val="008230DB"/>
    <w:rsid w:val="00823142"/>
    <w:rsid w:val="0082331D"/>
    <w:rsid w:val="00823839"/>
    <w:rsid w:val="00823CEC"/>
    <w:rsid w:val="00823FDB"/>
    <w:rsid w:val="008241F7"/>
    <w:rsid w:val="00824BA5"/>
    <w:rsid w:val="00824CF4"/>
    <w:rsid w:val="00824F20"/>
    <w:rsid w:val="00824F5A"/>
    <w:rsid w:val="0082505E"/>
    <w:rsid w:val="0082523A"/>
    <w:rsid w:val="008252CE"/>
    <w:rsid w:val="0082550E"/>
    <w:rsid w:val="008255AB"/>
    <w:rsid w:val="00825631"/>
    <w:rsid w:val="0082569B"/>
    <w:rsid w:val="00825C54"/>
    <w:rsid w:val="00825C7B"/>
    <w:rsid w:val="00826365"/>
    <w:rsid w:val="0082637F"/>
    <w:rsid w:val="008268FA"/>
    <w:rsid w:val="00826B5C"/>
    <w:rsid w:val="00826C7D"/>
    <w:rsid w:val="00826F21"/>
    <w:rsid w:val="00827197"/>
    <w:rsid w:val="00827335"/>
    <w:rsid w:val="00827800"/>
    <w:rsid w:val="00827876"/>
    <w:rsid w:val="00827BAB"/>
    <w:rsid w:val="00830884"/>
    <w:rsid w:val="00830C1D"/>
    <w:rsid w:val="00830D5E"/>
    <w:rsid w:val="008310E1"/>
    <w:rsid w:val="00831164"/>
    <w:rsid w:val="00831247"/>
    <w:rsid w:val="008314A9"/>
    <w:rsid w:val="00831815"/>
    <w:rsid w:val="00831C7D"/>
    <w:rsid w:val="00831C98"/>
    <w:rsid w:val="00831F27"/>
    <w:rsid w:val="008322BF"/>
    <w:rsid w:val="008325C1"/>
    <w:rsid w:val="00832C2F"/>
    <w:rsid w:val="0083306B"/>
    <w:rsid w:val="0083333B"/>
    <w:rsid w:val="0083349F"/>
    <w:rsid w:val="008334A1"/>
    <w:rsid w:val="008334D5"/>
    <w:rsid w:val="00833864"/>
    <w:rsid w:val="00833F59"/>
    <w:rsid w:val="00833FAE"/>
    <w:rsid w:val="008342F0"/>
    <w:rsid w:val="008355B5"/>
    <w:rsid w:val="00835849"/>
    <w:rsid w:val="0083593F"/>
    <w:rsid w:val="00835CD2"/>
    <w:rsid w:val="00836993"/>
    <w:rsid w:val="00836B28"/>
    <w:rsid w:val="00836C83"/>
    <w:rsid w:val="00837038"/>
    <w:rsid w:val="00837312"/>
    <w:rsid w:val="00837442"/>
    <w:rsid w:val="0083767D"/>
    <w:rsid w:val="00837F73"/>
    <w:rsid w:val="00840078"/>
    <w:rsid w:val="0084015F"/>
    <w:rsid w:val="008401F5"/>
    <w:rsid w:val="00840237"/>
    <w:rsid w:val="00840284"/>
    <w:rsid w:val="00840288"/>
    <w:rsid w:val="008405B0"/>
    <w:rsid w:val="008405EB"/>
    <w:rsid w:val="008409AE"/>
    <w:rsid w:val="008409F5"/>
    <w:rsid w:val="008412D5"/>
    <w:rsid w:val="008412FC"/>
    <w:rsid w:val="00841C16"/>
    <w:rsid w:val="0084220E"/>
    <w:rsid w:val="008427DA"/>
    <w:rsid w:val="00842822"/>
    <w:rsid w:val="00842834"/>
    <w:rsid w:val="00842923"/>
    <w:rsid w:val="0084309C"/>
    <w:rsid w:val="00843746"/>
    <w:rsid w:val="00843E76"/>
    <w:rsid w:val="00843FF1"/>
    <w:rsid w:val="00844202"/>
    <w:rsid w:val="00844358"/>
    <w:rsid w:val="00845005"/>
    <w:rsid w:val="00845573"/>
    <w:rsid w:val="00845B81"/>
    <w:rsid w:val="00845CEB"/>
    <w:rsid w:val="00845D13"/>
    <w:rsid w:val="00845F7D"/>
    <w:rsid w:val="00845FEF"/>
    <w:rsid w:val="008468C8"/>
    <w:rsid w:val="00847006"/>
    <w:rsid w:val="008470F8"/>
    <w:rsid w:val="0084734F"/>
    <w:rsid w:val="008473A3"/>
    <w:rsid w:val="00847ED7"/>
    <w:rsid w:val="00850908"/>
    <w:rsid w:val="00851B86"/>
    <w:rsid w:val="00851C7B"/>
    <w:rsid w:val="00851F7A"/>
    <w:rsid w:val="0085202E"/>
    <w:rsid w:val="0085212A"/>
    <w:rsid w:val="0085259A"/>
    <w:rsid w:val="0085289B"/>
    <w:rsid w:val="00852907"/>
    <w:rsid w:val="00852B6B"/>
    <w:rsid w:val="00852D78"/>
    <w:rsid w:val="008533EA"/>
    <w:rsid w:val="00853DC8"/>
    <w:rsid w:val="00854260"/>
    <w:rsid w:val="00854528"/>
    <w:rsid w:val="00854691"/>
    <w:rsid w:val="008547F9"/>
    <w:rsid w:val="00854CB8"/>
    <w:rsid w:val="00854EA5"/>
    <w:rsid w:val="00854F98"/>
    <w:rsid w:val="0085505D"/>
    <w:rsid w:val="00855297"/>
    <w:rsid w:val="0085529C"/>
    <w:rsid w:val="00855843"/>
    <w:rsid w:val="008558F6"/>
    <w:rsid w:val="00855987"/>
    <w:rsid w:val="00855FD5"/>
    <w:rsid w:val="008560AF"/>
    <w:rsid w:val="008560D1"/>
    <w:rsid w:val="0085625B"/>
    <w:rsid w:val="0085628B"/>
    <w:rsid w:val="00856330"/>
    <w:rsid w:val="00856605"/>
    <w:rsid w:val="008567AF"/>
    <w:rsid w:val="00856892"/>
    <w:rsid w:val="00857169"/>
    <w:rsid w:val="0085739E"/>
    <w:rsid w:val="008574A9"/>
    <w:rsid w:val="0085770C"/>
    <w:rsid w:val="00857A57"/>
    <w:rsid w:val="00857B8A"/>
    <w:rsid w:val="00857DB3"/>
    <w:rsid w:val="00857DCF"/>
    <w:rsid w:val="00857E70"/>
    <w:rsid w:val="00857FDB"/>
    <w:rsid w:val="008601AB"/>
    <w:rsid w:val="008601C4"/>
    <w:rsid w:val="00860231"/>
    <w:rsid w:val="0086187A"/>
    <w:rsid w:val="00861A74"/>
    <w:rsid w:val="00862195"/>
    <w:rsid w:val="00862C8B"/>
    <w:rsid w:val="008639C2"/>
    <w:rsid w:val="00863AF7"/>
    <w:rsid w:val="00864912"/>
    <w:rsid w:val="008654A0"/>
    <w:rsid w:val="00865600"/>
    <w:rsid w:val="00865A94"/>
    <w:rsid w:val="00866093"/>
    <w:rsid w:val="00866849"/>
    <w:rsid w:val="00866907"/>
    <w:rsid w:val="00866F50"/>
    <w:rsid w:val="0086748C"/>
    <w:rsid w:val="008676AE"/>
    <w:rsid w:val="008679C2"/>
    <w:rsid w:val="00867C47"/>
    <w:rsid w:val="00870210"/>
    <w:rsid w:val="00870516"/>
    <w:rsid w:val="00871230"/>
    <w:rsid w:val="00871362"/>
    <w:rsid w:val="00871F2B"/>
    <w:rsid w:val="0087208E"/>
    <w:rsid w:val="008726FA"/>
    <w:rsid w:val="0087275A"/>
    <w:rsid w:val="00872789"/>
    <w:rsid w:val="00872951"/>
    <w:rsid w:val="008731A8"/>
    <w:rsid w:val="008732FB"/>
    <w:rsid w:val="0087333E"/>
    <w:rsid w:val="008733D5"/>
    <w:rsid w:val="008733EB"/>
    <w:rsid w:val="008735CB"/>
    <w:rsid w:val="00873767"/>
    <w:rsid w:val="00873B4E"/>
    <w:rsid w:val="00873CB0"/>
    <w:rsid w:val="00873E48"/>
    <w:rsid w:val="00874049"/>
    <w:rsid w:val="00874115"/>
    <w:rsid w:val="0087417A"/>
    <w:rsid w:val="008741C2"/>
    <w:rsid w:val="0087446F"/>
    <w:rsid w:val="0087457D"/>
    <w:rsid w:val="00874C34"/>
    <w:rsid w:val="00874CDE"/>
    <w:rsid w:val="00874DB6"/>
    <w:rsid w:val="008750DE"/>
    <w:rsid w:val="008750F8"/>
    <w:rsid w:val="008751C4"/>
    <w:rsid w:val="0087568F"/>
    <w:rsid w:val="00875988"/>
    <w:rsid w:val="00875BDB"/>
    <w:rsid w:val="00875C68"/>
    <w:rsid w:val="008762E7"/>
    <w:rsid w:val="0087730A"/>
    <w:rsid w:val="00877CF3"/>
    <w:rsid w:val="00877D27"/>
    <w:rsid w:val="00877DD4"/>
    <w:rsid w:val="00881371"/>
    <w:rsid w:val="008815EC"/>
    <w:rsid w:val="0088165C"/>
    <w:rsid w:val="008819FF"/>
    <w:rsid w:val="00881CF3"/>
    <w:rsid w:val="00881E82"/>
    <w:rsid w:val="00881F59"/>
    <w:rsid w:val="008821A7"/>
    <w:rsid w:val="00882390"/>
    <w:rsid w:val="008826DC"/>
    <w:rsid w:val="008827DB"/>
    <w:rsid w:val="008828DB"/>
    <w:rsid w:val="00882CD7"/>
    <w:rsid w:val="008831AF"/>
    <w:rsid w:val="008831CD"/>
    <w:rsid w:val="0088369F"/>
    <w:rsid w:val="00883FFB"/>
    <w:rsid w:val="008840A4"/>
    <w:rsid w:val="008842BA"/>
    <w:rsid w:val="00884555"/>
    <w:rsid w:val="00884888"/>
    <w:rsid w:val="00884905"/>
    <w:rsid w:val="00885650"/>
    <w:rsid w:val="00885B40"/>
    <w:rsid w:val="00885C82"/>
    <w:rsid w:val="00886414"/>
    <w:rsid w:val="00886B03"/>
    <w:rsid w:val="0088703C"/>
    <w:rsid w:val="0088781C"/>
    <w:rsid w:val="00887BD7"/>
    <w:rsid w:val="0089007E"/>
    <w:rsid w:val="0089035D"/>
    <w:rsid w:val="0089044A"/>
    <w:rsid w:val="008904A2"/>
    <w:rsid w:val="00890548"/>
    <w:rsid w:val="00890671"/>
    <w:rsid w:val="00890BD1"/>
    <w:rsid w:val="008911B7"/>
    <w:rsid w:val="00891F70"/>
    <w:rsid w:val="00892092"/>
    <w:rsid w:val="008921ED"/>
    <w:rsid w:val="008922D3"/>
    <w:rsid w:val="00892BC7"/>
    <w:rsid w:val="00892D12"/>
    <w:rsid w:val="00892E34"/>
    <w:rsid w:val="00892F57"/>
    <w:rsid w:val="008932A2"/>
    <w:rsid w:val="0089356F"/>
    <w:rsid w:val="00893751"/>
    <w:rsid w:val="00893B1D"/>
    <w:rsid w:val="00893CEA"/>
    <w:rsid w:val="00894108"/>
    <w:rsid w:val="00894475"/>
    <w:rsid w:val="008946FD"/>
    <w:rsid w:val="008948BE"/>
    <w:rsid w:val="00895060"/>
    <w:rsid w:val="008951FF"/>
    <w:rsid w:val="00895433"/>
    <w:rsid w:val="00895C8F"/>
    <w:rsid w:val="00895C93"/>
    <w:rsid w:val="00895D75"/>
    <w:rsid w:val="00895DF1"/>
    <w:rsid w:val="008962F5"/>
    <w:rsid w:val="00896AD3"/>
    <w:rsid w:val="00896D26"/>
    <w:rsid w:val="0089764B"/>
    <w:rsid w:val="008978F5"/>
    <w:rsid w:val="00897D52"/>
    <w:rsid w:val="00897F3A"/>
    <w:rsid w:val="00897F88"/>
    <w:rsid w:val="008A05DA"/>
    <w:rsid w:val="008A09A7"/>
    <w:rsid w:val="008A0A7B"/>
    <w:rsid w:val="008A113F"/>
    <w:rsid w:val="008A154C"/>
    <w:rsid w:val="008A15C3"/>
    <w:rsid w:val="008A17A6"/>
    <w:rsid w:val="008A19DA"/>
    <w:rsid w:val="008A1A04"/>
    <w:rsid w:val="008A1CF2"/>
    <w:rsid w:val="008A1E6E"/>
    <w:rsid w:val="008A2BE2"/>
    <w:rsid w:val="008A2C20"/>
    <w:rsid w:val="008A2D54"/>
    <w:rsid w:val="008A2D72"/>
    <w:rsid w:val="008A37A0"/>
    <w:rsid w:val="008A3B1A"/>
    <w:rsid w:val="008A3E12"/>
    <w:rsid w:val="008A4071"/>
    <w:rsid w:val="008A4096"/>
    <w:rsid w:val="008A40E4"/>
    <w:rsid w:val="008A43D3"/>
    <w:rsid w:val="008A453C"/>
    <w:rsid w:val="008A4658"/>
    <w:rsid w:val="008A4A42"/>
    <w:rsid w:val="008A4AFB"/>
    <w:rsid w:val="008A53F1"/>
    <w:rsid w:val="008A5480"/>
    <w:rsid w:val="008A57DC"/>
    <w:rsid w:val="008A6ECD"/>
    <w:rsid w:val="008A7051"/>
    <w:rsid w:val="008A716A"/>
    <w:rsid w:val="008A71A0"/>
    <w:rsid w:val="008A75A9"/>
    <w:rsid w:val="008A7A1E"/>
    <w:rsid w:val="008A7B91"/>
    <w:rsid w:val="008A7C65"/>
    <w:rsid w:val="008A7C68"/>
    <w:rsid w:val="008A7DC2"/>
    <w:rsid w:val="008B0124"/>
    <w:rsid w:val="008B01DC"/>
    <w:rsid w:val="008B0329"/>
    <w:rsid w:val="008B0662"/>
    <w:rsid w:val="008B0AB5"/>
    <w:rsid w:val="008B0ABD"/>
    <w:rsid w:val="008B0C94"/>
    <w:rsid w:val="008B0E23"/>
    <w:rsid w:val="008B1448"/>
    <w:rsid w:val="008B1569"/>
    <w:rsid w:val="008B15C3"/>
    <w:rsid w:val="008B172C"/>
    <w:rsid w:val="008B1AA4"/>
    <w:rsid w:val="008B1D44"/>
    <w:rsid w:val="008B2478"/>
    <w:rsid w:val="008B26D2"/>
    <w:rsid w:val="008B2A55"/>
    <w:rsid w:val="008B2C37"/>
    <w:rsid w:val="008B2C5D"/>
    <w:rsid w:val="008B2FD2"/>
    <w:rsid w:val="008B3389"/>
    <w:rsid w:val="008B368E"/>
    <w:rsid w:val="008B3752"/>
    <w:rsid w:val="008B3811"/>
    <w:rsid w:val="008B393E"/>
    <w:rsid w:val="008B39C3"/>
    <w:rsid w:val="008B3CD9"/>
    <w:rsid w:val="008B3CEF"/>
    <w:rsid w:val="008B3F42"/>
    <w:rsid w:val="008B4259"/>
    <w:rsid w:val="008B42BF"/>
    <w:rsid w:val="008B4597"/>
    <w:rsid w:val="008B4604"/>
    <w:rsid w:val="008B4748"/>
    <w:rsid w:val="008B47BD"/>
    <w:rsid w:val="008B4882"/>
    <w:rsid w:val="008B4A3F"/>
    <w:rsid w:val="008B4BC5"/>
    <w:rsid w:val="008B4C09"/>
    <w:rsid w:val="008B4CD4"/>
    <w:rsid w:val="008B51C2"/>
    <w:rsid w:val="008B5306"/>
    <w:rsid w:val="008B5707"/>
    <w:rsid w:val="008B5A62"/>
    <w:rsid w:val="008B5C0F"/>
    <w:rsid w:val="008B5CF2"/>
    <w:rsid w:val="008B614A"/>
    <w:rsid w:val="008B673A"/>
    <w:rsid w:val="008B7267"/>
    <w:rsid w:val="008B7373"/>
    <w:rsid w:val="008B76EE"/>
    <w:rsid w:val="008B79B1"/>
    <w:rsid w:val="008B7B4D"/>
    <w:rsid w:val="008B7C41"/>
    <w:rsid w:val="008B7C7A"/>
    <w:rsid w:val="008C0AA0"/>
    <w:rsid w:val="008C0C97"/>
    <w:rsid w:val="008C12A7"/>
    <w:rsid w:val="008C13DF"/>
    <w:rsid w:val="008C1605"/>
    <w:rsid w:val="008C1A39"/>
    <w:rsid w:val="008C1BE9"/>
    <w:rsid w:val="008C1CAD"/>
    <w:rsid w:val="008C1D87"/>
    <w:rsid w:val="008C2313"/>
    <w:rsid w:val="008C3744"/>
    <w:rsid w:val="008C3771"/>
    <w:rsid w:val="008C3D90"/>
    <w:rsid w:val="008C3F1D"/>
    <w:rsid w:val="008C434E"/>
    <w:rsid w:val="008C44B2"/>
    <w:rsid w:val="008C4777"/>
    <w:rsid w:val="008C4B96"/>
    <w:rsid w:val="008C52C9"/>
    <w:rsid w:val="008C533E"/>
    <w:rsid w:val="008C63C5"/>
    <w:rsid w:val="008C6E60"/>
    <w:rsid w:val="008C7176"/>
    <w:rsid w:val="008C7973"/>
    <w:rsid w:val="008C7B19"/>
    <w:rsid w:val="008C7D6F"/>
    <w:rsid w:val="008C7D8E"/>
    <w:rsid w:val="008D0074"/>
    <w:rsid w:val="008D01B3"/>
    <w:rsid w:val="008D0240"/>
    <w:rsid w:val="008D075B"/>
    <w:rsid w:val="008D07F4"/>
    <w:rsid w:val="008D08A7"/>
    <w:rsid w:val="008D0AE7"/>
    <w:rsid w:val="008D0C98"/>
    <w:rsid w:val="008D0D82"/>
    <w:rsid w:val="008D10AE"/>
    <w:rsid w:val="008D10B9"/>
    <w:rsid w:val="008D1404"/>
    <w:rsid w:val="008D141B"/>
    <w:rsid w:val="008D17E2"/>
    <w:rsid w:val="008D18C7"/>
    <w:rsid w:val="008D1947"/>
    <w:rsid w:val="008D1CD2"/>
    <w:rsid w:val="008D200B"/>
    <w:rsid w:val="008D212A"/>
    <w:rsid w:val="008D22E7"/>
    <w:rsid w:val="008D27C9"/>
    <w:rsid w:val="008D2D31"/>
    <w:rsid w:val="008D3405"/>
    <w:rsid w:val="008D3855"/>
    <w:rsid w:val="008D3931"/>
    <w:rsid w:val="008D3BA8"/>
    <w:rsid w:val="008D3E07"/>
    <w:rsid w:val="008D3E68"/>
    <w:rsid w:val="008D4072"/>
    <w:rsid w:val="008D4B23"/>
    <w:rsid w:val="008D4C55"/>
    <w:rsid w:val="008D5784"/>
    <w:rsid w:val="008D58D4"/>
    <w:rsid w:val="008D5AE9"/>
    <w:rsid w:val="008D5E5B"/>
    <w:rsid w:val="008D67CD"/>
    <w:rsid w:val="008D68D3"/>
    <w:rsid w:val="008D6904"/>
    <w:rsid w:val="008D760F"/>
    <w:rsid w:val="008D7970"/>
    <w:rsid w:val="008D7987"/>
    <w:rsid w:val="008D7A87"/>
    <w:rsid w:val="008D7C0E"/>
    <w:rsid w:val="008D7D6A"/>
    <w:rsid w:val="008D7DC1"/>
    <w:rsid w:val="008E00DD"/>
    <w:rsid w:val="008E0193"/>
    <w:rsid w:val="008E020E"/>
    <w:rsid w:val="008E02C8"/>
    <w:rsid w:val="008E07D6"/>
    <w:rsid w:val="008E0F12"/>
    <w:rsid w:val="008E1395"/>
    <w:rsid w:val="008E20AA"/>
    <w:rsid w:val="008E24C7"/>
    <w:rsid w:val="008E273D"/>
    <w:rsid w:val="008E2AF4"/>
    <w:rsid w:val="008E2C7D"/>
    <w:rsid w:val="008E3399"/>
    <w:rsid w:val="008E340D"/>
    <w:rsid w:val="008E3609"/>
    <w:rsid w:val="008E38FA"/>
    <w:rsid w:val="008E3985"/>
    <w:rsid w:val="008E3C83"/>
    <w:rsid w:val="008E3EB1"/>
    <w:rsid w:val="008E408D"/>
    <w:rsid w:val="008E41EB"/>
    <w:rsid w:val="008E49B0"/>
    <w:rsid w:val="008E4AAB"/>
    <w:rsid w:val="008E5546"/>
    <w:rsid w:val="008E5B0B"/>
    <w:rsid w:val="008E5F73"/>
    <w:rsid w:val="008E6010"/>
    <w:rsid w:val="008E61BC"/>
    <w:rsid w:val="008E61EC"/>
    <w:rsid w:val="008E64EB"/>
    <w:rsid w:val="008E66F4"/>
    <w:rsid w:val="008E675F"/>
    <w:rsid w:val="008E67E3"/>
    <w:rsid w:val="008E7169"/>
    <w:rsid w:val="008E726A"/>
    <w:rsid w:val="008E751B"/>
    <w:rsid w:val="008E753F"/>
    <w:rsid w:val="008E7852"/>
    <w:rsid w:val="008E7DB7"/>
    <w:rsid w:val="008F0016"/>
    <w:rsid w:val="008F07BC"/>
    <w:rsid w:val="008F0C55"/>
    <w:rsid w:val="008F0C5A"/>
    <w:rsid w:val="008F1074"/>
    <w:rsid w:val="008F10B3"/>
    <w:rsid w:val="008F11E5"/>
    <w:rsid w:val="008F143F"/>
    <w:rsid w:val="008F152B"/>
    <w:rsid w:val="008F1718"/>
    <w:rsid w:val="008F1789"/>
    <w:rsid w:val="008F19AE"/>
    <w:rsid w:val="008F19FD"/>
    <w:rsid w:val="008F1CD6"/>
    <w:rsid w:val="008F1E42"/>
    <w:rsid w:val="008F207C"/>
    <w:rsid w:val="008F21E6"/>
    <w:rsid w:val="008F2433"/>
    <w:rsid w:val="008F32C7"/>
    <w:rsid w:val="008F3A69"/>
    <w:rsid w:val="008F3C39"/>
    <w:rsid w:val="008F4184"/>
    <w:rsid w:val="008F42F6"/>
    <w:rsid w:val="008F4A59"/>
    <w:rsid w:val="008F4C87"/>
    <w:rsid w:val="008F4D86"/>
    <w:rsid w:val="008F4E76"/>
    <w:rsid w:val="008F4F58"/>
    <w:rsid w:val="008F5151"/>
    <w:rsid w:val="008F56BC"/>
    <w:rsid w:val="008F5BCB"/>
    <w:rsid w:val="008F5E49"/>
    <w:rsid w:val="008F5E9E"/>
    <w:rsid w:val="008F6036"/>
    <w:rsid w:val="008F61FB"/>
    <w:rsid w:val="008F6291"/>
    <w:rsid w:val="008F699D"/>
    <w:rsid w:val="008F6A49"/>
    <w:rsid w:val="008F6A4F"/>
    <w:rsid w:val="008F6A9B"/>
    <w:rsid w:val="008F6C6A"/>
    <w:rsid w:val="008F6FF7"/>
    <w:rsid w:val="008F7585"/>
    <w:rsid w:val="008F7BBB"/>
    <w:rsid w:val="008F7C06"/>
    <w:rsid w:val="008F7E62"/>
    <w:rsid w:val="008F7FF7"/>
    <w:rsid w:val="00900F9E"/>
    <w:rsid w:val="00901077"/>
    <w:rsid w:val="009012B7"/>
    <w:rsid w:val="009013E4"/>
    <w:rsid w:val="00901675"/>
    <w:rsid w:val="00901782"/>
    <w:rsid w:val="00901939"/>
    <w:rsid w:val="00901B3E"/>
    <w:rsid w:val="00901BF1"/>
    <w:rsid w:val="00901E4A"/>
    <w:rsid w:val="00901F84"/>
    <w:rsid w:val="009021FF"/>
    <w:rsid w:val="0090294A"/>
    <w:rsid w:val="00902A40"/>
    <w:rsid w:val="00902B69"/>
    <w:rsid w:val="00903157"/>
    <w:rsid w:val="009032D3"/>
    <w:rsid w:val="00903306"/>
    <w:rsid w:val="009033DD"/>
    <w:rsid w:val="00903465"/>
    <w:rsid w:val="0090362B"/>
    <w:rsid w:val="00903AE6"/>
    <w:rsid w:val="00903D04"/>
    <w:rsid w:val="00903E75"/>
    <w:rsid w:val="00904309"/>
    <w:rsid w:val="00904C7C"/>
    <w:rsid w:val="00904F9D"/>
    <w:rsid w:val="009050A4"/>
    <w:rsid w:val="009050DD"/>
    <w:rsid w:val="00905500"/>
    <w:rsid w:val="00905E1B"/>
    <w:rsid w:val="00906229"/>
    <w:rsid w:val="009063E0"/>
    <w:rsid w:val="00906894"/>
    <w:rsid w:val="009070D1"/>
    <w:rsid w:val="009070D5"/>
    <w:rsid w:val="0090745D"/>
    <w:rsid w:val="00907A2B"/>
    <w:rsid w:val="00907A5C"/>
    <w:rsid w:val="00910698"/>
    <w:rsid w:val="0091074D"/>
    <w:rsid w:val="00910B4C"/>
    <w:rsid w:val="00910CA7"/>
    <w:rsid w:val="00910F9E"/>
    <w:rsid w:val="00911751"/>
    <w:rsid w:val="00911764"/>
    <w:rsid w:val="00911876"/>
    <w:rsid w:val="00912197"/>
    <w:rsid w:val="009121BD"/>
    <w:rsid w:val="009123F1"/>
    <w:rsid w:val="0091286D"/>
    <w:rsid w:val="00912B3E"/>
    <w:rsid w:val="00912DB6"/>
    <w:rsid w:val="00913994"/>
    <w:rsid w:val="00913D8A"/>
    <w:rsid w:val="0091403A"/>
    <w:rsid w:val="0091429F"/>
    <w:rsid w:val="00914738"/>
    <w:rsid w:val="00914AAF"/>
    <w:rsid w:val="00914BF2"/>
    <w:rsid w:val="00914EE9"/>
    <w:rsid w:val="00915559"/>
    <w:rsid w:val="00915AF2"/>
    <w:rsid w:val="0091608D"/>
    <w:rsid w:val="00916683"/>
    <w:rsid w:val="00916935"/>
    <w:rsid w:val="00916A8E"/>
    <w:rsid w:val="00916C31"/>
    <w:rsid w:val="00916D04"/>
    <w:rsid w:val="00916DC9"/>
    <w:rsid w:val="009170EF"/>
    <w:rsid w:val="009171C7"/>
    <w:rsid w:val="0091773B"/>
    <w:rsid w:val="00917B6E"/>
    <w:rsid w:val="00917E9C"/>
    <w:rsid w:val="0092003F"/>
    <w:rsid w:val="009200D9"/>
    <w:rsid w:val="0092077E"/>
    <w:rsid w:val="009208DA"/>
    <w:rsid w:val="00920C0F"/>
    <w:rsid w:val="00921384"/>
    <w:rsid w:val="00921656"/>
    <w:rsid w:val="00921D03"/>
    <w:rsid w:val="0092205C"/>
    <w:rsid w:val="00922131"/>
    <w:rsid w:val="009225DE"/>
    <w:rsid w:val="009226A5"/>
    <w:rsid w:val="009237B2"/>
    <w:rsid w:val="00923A9F"/>
    <w:rsid w:val="0092425C"/>
    <w:rsid w:val="00924B81"/>
    <w:rsid w:val="00924CF4"/>
    <w:rsid w:val="00924E34"/>
    <w:rsid w:val="00924EAF"/>
    <w:rsid w:val="0092506C"/>
    <w:rsid w:val="00925A21"/>
    <w:rsid w:val="00925EF2"/>
    <w:rsid w:val="009267E9"/>
    <w:rsid w:val="009268DC"/>
    <w:rsid w:val="00926D32"/>
    <w:rsid w:val="00926E21"/>
    <w:rsid w:val="00926F55"/>
    <w:rsid w:val="00927056"/>
    <w:rsid w:val="0092715E"/>
    <w:rsid w:val="00927197"/>
    <w:rsid w:val="009272E2"/>
    <w:rsid w:val="00927501"/>
    <w:rsid w:val="00927811"/>
    <w:rsid w:val="00927B91"/>
    <w:rsid w:val="00927E65"/>
    <w:rsid w:val="00927FA8"/>
    <w:rsid w:val="00930018"/>
    <w:rsid w:val="0093039A"/>
    <w:rsid w:val="0093058E"/>
    <w:rsid w:val="00930F9A"/>
    <w:rsid w:val="00930F9F"/>
    <w:rsid w:val="009310B6"/>
    <w:rsid w:val="0093115F"/>
    <w:rsid w:val="009315C0"/>
    <w:rsid w:val="00931789"/>
    <w:rsid w:val="009317DC"/>
    <w:rsid w:val="009318BD"/>
    <w:rsid w:val="00931925"/>
    <w:rsid w:val="00931BBB"/>
    <w:rsid w:val="00931D91"/>
    <w:rsid w:val="00931E1B"/>
    <w:rsid w:val="0093237C"/>
    <w:rsid w:val="00932AFB"/>
    <w:rsid w:val="00932CDB"/>
    <w:rsid w:val="00932DB4"/>
    <w:rsid w:val="00932F79"/>
    <w:rsid w:val="00932F81"/>
    <w:rsid w:val="0093303B"/>
    <w:rsid w:val="00933175"/>
    <w:rsid w:val="009336EA"/>
    <w:rsid w:val="0093376F"/>
    <w:rsid w:val="009337AB"/>
    <w:rsid w:val="00933905"/>
    <w:rsid w:val="00933941"/>
    <w:rsid w:val="009342DD"/>
    <w:rsid w:val="00934321"/>
    <w:rsid w:val="00934398"/>
    <w:rsid w:val="009347CF"/>
    <w:rsid w:val="00934DB0"/>
    <w:rsid w:val="0093556E"/>
    <w:rsid w:val="0093565C"/>
    <w:rsid w:val="009356CE"/>
    <w:rsid w:val="00935C8D"/>
    <w:rsid w:val="009362F8"/>
    <w:rsid w:val="00936541"/>
    <w:rsid w:val="0093654F"/>
    <w:rsid w:val="00936606"/>
    <w:rsid w:val="00936664"/>
    <w:rsid w:val="00936717"/>
    <w:rsid w:val="00936793"/>
    <w:rsid w:val="00937516"/>
    <w:rsid w:val="0093754B"/>
    <w:rsid w:val="00937884"/>
    <w:rsid w:val="0093790C"/>
    <w:rsid w:val="00937B4C"/>
    <w:rsid w:val="00937C67"/>
    <w:rsid w:val="00937C88"/>
    <w:rsid w:val="00937D16"/>
    <w:rsid w:val="00937F1E"/>
    <w:rsid w:val="00940188"/>
    <w:rsid w:val="00940225"/>
    <w:rsid w:val="00940762"/>
    <w:rsid w:val="00940812"/>
    <w:rsid w:val="00940AD1"/>
    <w:rsid w:val="00940C46"/>
    <w:rsid w:val="00940DBB"/>
    <w:rsid w:val="00940F5E"/>
    <w:rsid w:val="009411DE"/>
    <w:rsid w:val="009412BA"/>
    <w:rsid w:val="00941C06"/>
    <w:rsid w:val="00941D92"/>
    <w:rsid w:val="00941FBA"/>
    <w:rsid w:val="00942689"/>
    <w:rsid w:val="009429E5"/>
    <w:rsid w:val="00942AF1"/>
    <w:rsid w:val="00942ED2"/>
    <w:rsid w:val="00942F0F"/>
    <w:rsid w:val="00942F2B"/>
    <w:rsid w:val="009430CA"/>
    <w:rsid w:val="009434B2"/>
    <w:rsid w:val="0094358D"/>
    <w:rsid w:val="009435F7"/>
    <w:rsid w:val="00943EED"/>
    <w:rsid w:val="00944CB6"/>
    <w:rsid w:val="00944F16"/>
    <w:rsid w:val="00945B7E"/>
    <w:rsid w:val="009461BD"/>
    <w:rsid w:val="009464D4"/>
    <w:rsid w:val="009466ED"/>
    <w:rsid w:val="009467B1"/>
    <w:rsid w:val="00946B9E"/>
    <w:rsid w:val="00946D19"/>
    <w:rsid w:val="0094740E"/>
    <w:rsid w:val="0094795B"/>
    <w:rsid w:val="00947A99"/>
    <w:rsid w:val="00947C8D"/>
    <w:rsid w:val="00947CC3"/>
    <w:rsid w:val="009504EA"/>
    <w:rsid w:val="0095109D"/>
    <w:rsid w:val="0095115F"/>
    <w:rsid w:val="00951281"/>
    <w:rsid w:val="0095194B"/>
    <w:rsid w:val="00951B3D"/>
    <w:rsid w:val="00951B4A"/>
    <w:rsid w:val="00951DDF"/>
    <w:rsid w:val="00951E92"/>
    <w:rsid w:val="00952145"/>
    <w:rsid w:val="00952460"/>
    <w:rsid w:val="00952508"/>
    <w:rsid w:val="009529D3"/>
    <w:rsid w:val="00952FB6"/>
    <w:rsid w:val="00953125"/>
    <w:rsid w:val="0095340C"/>
    <w:rsid w:val="0095345F"/>
    <w:rsid w:val="009536F4"/>
    <w:rsid w:val="009537B4"/>
    <w:rsid w:val="00953B0E"/>
    <w:rsid w:val="00954018"/>
    <w:rsid w:val="0095401D"/>
    <w:rsid w:val="00954525"/>
    <w:rsid w:val="009545BD"/>
    <w:rsid w:val="00955457"/>
    <w:rsid w:val="0095578A"/>
    <w:rsid w:val="009557D7"/>
    <w:rsid w:val="009558F7"/>
    <w:rsid w:val="00955C66"/>
    <w:rsid w:val="0095604C"/>
    <w:rsid w:val="00956AC4"/>
    <w:rsid w:val="00957004"/>
    <w:rsid w:val="0095767E"/>
    <w:rsid w:val="00957720"/>
    <w:rsid w:val="00957A67"/>
    <w:rsid w:val="00957B97"/>
    <w:rsid w:val="00957C7C"/>
    <w:rsid w:val="00957D5F"/>
    <w:rsid w:val="00957EA3"/>
    <w:rsid w:val="00957FDD"/>
    <w:rsid w:val="00960CE2"/>
    <w:rsid w:val="009611B8"/>
    <w:rsid w:val="009611FC"/>
    <w:rsid w:val="00961479"/>
    <w:rsid w:val="0096170C"/>
    <w:rsid w:val="009618F8"/>
    <w:rsid w:val="00961B44"/>
    <w:rsid w:val="00961B7C"/>
    <w:rsid w:val="00961F51"/>
    <w:rsid w:val="0096212B"/>
    <w:rsid w:val="0096291B"/>
    <w:rsid w:val="00962B7E"/>
    <w:rsid w:val="00962BF4"/>
    <w:rsid w:val="00962C1B"/>
    <w:rsid w:val="00962C7E"/>
    <w:rsid w:val="00962D6F"/>
    <w:rsid w:val="00962DC2"/>
    <w:rsid w:val="00962F2E"/>
    <w:rsid w:val="00963198"/>
    <w:rsid w:val="009637B8"/>
    <w:rsid w:val="009638EE"/>
    <w:rsid w:val="00963B90"/>
    <w:rsid w:val="00963C56"/>
    <w:rsid w:val="009640A1"/>
    <w:rsid w:val="009644C5"/>
    <w:rsid w:val="00964850"/>
    <w:rsid w:val="009648E4"/>
    <w:rsid w:val="00964A99"/>
    <w:rsid w:val="00964CBF"/>
    <w:rsid w:val="00964EEA"/>
    <w:rsid w:val="00965211"/>
    <w:rsid w:val="009654D3"/>
    <w:rsid w:val="0096563D"/>
    <w:rsid w:val="009657B0"/>
    <w:rsid w:val="00965858"/>
    <w:rsid w:val="00965BCA"/>
    <w:rsid w:val="009664A8"/>
    <w:rsid w:val="00966975"/>
    <w:rsid w:val="00966CE7"/>
    <w:rsid w:val="00966F92"/>
    <w:rsid w:val="00966FA3"/>
    <w:rsid w:val="009674E1"/>
    <w:rsid w:val="0096780C"/>
    <w:rsid w:val="00967C66"/>
    <w:rsid w:val="00967E02"/>
    <w:rsid w:val="00970936"/>
    <w:rsid w:val="00970AA9"/>
    <w:rsid w:val="00970B0D"/>
    <w:rsid w:val="009711AA"/>
    <w:rsid w:val="00971202"/>
    <w:rsid w:val="009715AE"/>
    <w:rsid w:val="0097161D"/>
    <w:rsid w:val="00971A92"/>
    <w:rsid w:val="00971AF6"/>
    <w:rsid w:val="00971CEA"/>
    <w:rsid w:val="009721C1"/>
    <w:rsid w:val="00972406"/>
    <w:rsid w:val="00972A4C"/>
    <w:rsid w:val="00972A4D"/>
    <w:rsid w:val="00972DA9"/>
    <w:rsid w:val="00972F44"/>
    <w:rsid w:val="00973196"/>
    <w:rsid w:val="0097364E"/>
    <w:rsid w:val="009736E3"/>
    <w:rsid w:val="009739B2"/>
    <w:rsid w:val="00973BDB"/>
    <w:rsid w:val="00973DA9"/>
    <w:rsid w:val="00973F9F"/>
    <w:rsid w:val="009745C6"/>
    <w:rsid w:val="00974861"/>
    <w:rsid w:val="0097509A"/>
    <w:rsid w:val="0097546A"/>
    <w:rsid w:val="00975472"/>
    <w:rsid w:val="009755A8"/>
    <w:rsid w:val="009757AA"/>
    <w:rsid w:val="00975DC2"/>
    <w:rsid w:val="00975F75"/>
    <w:rsid w:val="009761AC"/>
    <w:rsid w:val="009763AB"/>
    <w:rsid w:val="00976A96"/>
    <w:rsid w:val="00976AAD"/>
    <w:rsid w:val="00976BB8"/>
    <w:rsid w:val="009775F8"/>
    <w:rsid w:val="009777F9"/>
    <w:rsid w:val="0097797F"/>
    <w:rsid w:val="00977B37"/>
    <w:rsid w:val="0098077F"/>
    <w:rsid w:val="009807C9"/>
    <w:rsid w:val="00980B45"/>
    <w:rsid w:val="00980D8F"/>
    <w:rsid w:val="00980DB3"/>
    <w:rsid w:val="009811C3"/>
    <w:rsid w:val="0098156F"/>
    <w:rsid w:val="009815F6"/>
    <w:rsid w:val="009816C6"/>
    <w:rsid w:val="00981980"/>
    <w:rsid w:val="00981CAB"/>
    <w:rsid w:val="0098205A"/>
    <w:rsid w:val="00982174"/>
    <w:rsid w:val="00982AAA"/>
    <w:rsid w:val="00982CFF"/>
    <w:rsid w:val="00982F61"/>
    <w:rsid w:val="0098300C"/>
    <w:rsid w:val="009835E7"/>
    <w:rsid w:val="0098379C"/>
    <w:rsid w:val="009839EC"/>
    <w:rsid w:val="009840A8"/>
    <w:rsid w:val="0098422B"/>
    <w:rsid w:val="009844DA"/>
    <w:rsid w:val="00985265"/>
    <w:rsid w:val="00985596"/>
    <w:rsid w:val="00985662"/>
    <w:rsid w:val="009857A3"/>
    <w:rsid w:val="009857E5"/>
    <w:rsid w:val="009858A4"/>
    <w:rsid w:val="0098594F"/>
    <w:rsid w:val="00985C58"/>
    <w:rsid w:val="00985CBB"/>
    <w:rsid w:val="00985CE8"/>
    <w:rsid w:val="00985FA1"/>
    <w:rsid w:val="0098620D"/>
    <w:rsid w:val="0098628B"/>
    <w:rsid w:val="0098646C"/>
    <w:rsid w:val="00986592"/>
    <w:rsid w:val="009865C7"/>
    <w:rsid w:val="00986ABB"/>
    <w:rsid w:val="0098716F"/>
    <w:rsid w:val="0098723D"/>
    <w:rsid w:val="00987297"/>
    <w:rsid w:val="0098729D"/>
    <w:rsid w:val="00987567"/>
    <w:rsid w:val="009875B9"/>
    <w:rsid w:val="009875E6"/>
    <w:rsid w:val="009876A0"/>
    <w:rsid w:val="0098770D"/>
    <w:rsid w:val="009879B3"/>
    <w:rsid w:val="00987B00"/>
    <w:rsid w:val="00987EAC"/>
    <w:rsid w:val="00990212"/>
    <w:rsid w:val="009904FE"/>
    <w:rsid w:val="0099055A"/>
    <w:rsid w:val="00990A6B"/>
    <w:rsid w:val="00990CB7"/>
    <w:rsid w:val="00990EC4"/>
    <w:rsid w:val="0099103A"/>
    <w:rsid w:val="0099119A"/>
    <w:rsid w:val="00991210"/>
    <w:rsid w:val="009914BD"/>
    <w:rsid w:val="00991537"/>
    <w:rsid w:val="0099164B"/>
    <w:rsid w:val="00991FE6"/>
    <w:rsid w:val="00992127"/>
    <w:rsid w:val="0099250D"/>
    <w:rsid w:val="00992579"/>
    <w:rsid w:val="009927F5"/>
    <w:rsid w:val="00992D3B"/>
    <w:rsid w:val="00992ED5"/>
    <w:rsid w:val="0099309C"/>
    <w:rsid w:val="0099318B"/>
    <w:rsid w:val="0099395B"/>
    <w:rsid w:val="00993DA9"/>
    <w:rsid w:val="00993F26"/>
    <w:rsid w:val="00993F5C"/>
    <w:rsid w:val="00993FD9"/>
    <w:rsid w:val="00993FDF"/>
    <w:rsid w:val="00994289"/>
    <w:rsid w:val="00994338"/>
    <w:rsid w:val="009945BA"/>
    <w:rsid w:val="009946D2"/>
    <w:rsid w:val="009947C8"/>
    <w:rsid w:val="00994BEE"/>
    <w:rsid w:val="00994DA3"/>
    <w:rsid w:val="00994DA4"/>
    <w:rsid w:val="00994F14"/>
    <w:rsid w:val="009950DF"/>
    <w:rsid w:val="0099536D"/>
    <w:rsid w:val="0099546D"/>
    <w:rsid w:val="0099560A"/>
    <w:rsid w:val="00995B55"/>
    <w:rsid w:val="00995E6E"/>
    <w:rsid w:val="00995F99"/>
    <w:rsid w:val="00995FA3"/>
    <w:rsid w:val="0099609D"/>
    <w:rsid w:val="00996616"/>
    <w:rsid w:val="009966C9"/>
    <w:rsid w:val="0099679E"/>
    <w:rsid w:val="00996E10"/>
    <w:rsid w:val="00997205"/>
    <w:rsid w:val="00997472"/>
    <w:rsid w:val="009975E0"/>
    <w:rsid w:val="0099787D"/>
    <w:rsid w:val="00997B81"/>
    <w:rsid w:val="009A02EF"/>
    <w:rsid w:val="009A0549"/>
    <w:rsid w:val="009A07E7"/>
    <w:rsid w:val="009A08CF"/>
    <w:rsid w:val="009A09FE"/>
    <w:rsid w:val="009A0FEA"/>
    <w:rsid w:val="009A10F1"/>
    <w:rsid w:val="009A12BD"/>
    <w:rsid w:val="009A12E0"/>
    <w:rsid w:val="009A1512"/>
    <w:rsid w:val="009A1541"/>
    <w:rsid w:val="009A16F8"/>
    <w:rsid w:val="009A1DC1"/>
    <w:rsid w:val="009A2010"/>
    <w:rsid w:val="009A2152"/>
    <w:rsid w:val="009A21D7"/>
    <w:rsid w:val="009A221A"/>
    <w:rsid w:val="009A22E4"/>
    <w:rsid w:val="009A2304"/>
    <w:rsid w:val="009A2613"/>
    <w:rsid w:val="009A2D4B"/>
    <w:rsid w:val="009A31F8"/>
    <w:rsid w:val="009A35E2"/>
    <w:rsid w:val="009A3795"/>
    <w:rsid w:val="009A3AE6"/>
    <w:rsid w:val="009A4843"/>
    <w:rsid w:val="009A4980"/>
    <w:rsid w:val="009A4F51"/>
    <w:rsid w:val="009A526B"/>
    <w:rsid w:val="009A5534"/>
    <w:rsid w:val="009A5D2B"/>
    <w:rsid w:val="009A605E"/>
    <w:rsid w:val="009A6C17"/>
    <w:rsid w:val="009A7436"/>
    <w:rsid w:val="009A75A2"/>
    <w:rsid w:val="009A772C"/>
    <w:rsid w:val="009A77DD"/>
    <w:rsid w:val="009A7C1D"/>
    <w:rsid w:val="009B001E"/>
    <w:rsid w:val="009B0276"/>
    <w:rsid w:val="009B02F9"/>
    <w:rsid w:val="009B0436"/>
    <w:rsid w:val="009B04F6"/>
    <w:rsid w:val="009B075B"/>
    <w:rsid w:val="009B09BB"/>
    <w:rsid w:val="009B0C23"/>
    <w:rsid w:val="009B0C30"/>
    <w:rsid w:val="009B0E15"/>
    <w:rsid w:val="009B1627"/>
    <w:rsid w:val="009B1949"/>
    <w:rsid w:val="009B19C8"/>
    <w:rsid w:val="009B1D78"/>
    <w:rsid w:val="009B2239"/>
    <w:rsid w:val="009B24A3"/>
    <w:rsid w:val="009B2657"/>
    <w:rsid w:val="009B2A78"/>
    <w:rsid w:val="009B2B04"/>
    <w:rsid w:val="009B2C1F"/>
    <w:rsid w:val="009B3106"/>
    <w:rsid w:val="009B32AB"/>
    <w:rsid w:val="009B3A05"/>
    <w:rsid w:val="009B3A6A"/>
    <w:rsid w:val="009B414C"/>
    <w:rsid w:val="009B43B7"/>
    <w:rsid w:val="009B44B4"/>
    <w:rsid w:val="009B4A8E"/>
    <w:rsid w:val="009B4FBE"/>
    <w:rsid w:val="009B5653"/>
    <w:rsid w:val="009B565F"/>
    <w:rsid w:val="009B56C7"/>
    <w:rsid w:val="009B5817"/>
    <w:rsid w:val="009B59EB"/>
    <w:rsid w:val="009B693C"/>
    <w:rsid w:val="009B6A65"/>
    <w:rsid w:val="009B76CC"/>
    <w:rsid w:val="009B77AA"/>
    <w:rsid w:val="009B7E64"/>
    <w:rsid w:val="009C044D"/>
    <w:rsid w:val="009C09CB"/>
    <w:rsid w:val="009C136B"/>
    <w:rsid w:val="009C1752"/>
    <w:rsid w:val="009C1AC9"/>
    <w:rsid w:val="009C1FF9"/>
    <w:rsid w:val="009C2577"/>
    <w:rsid w:val="009C257A"/>
    <w:rsid w:val="009C25D3"/>
    <w:rsid w:val="009C28BF"/>
    <w:rsid w:val="009C2D69"/>
    <w:rsid w:val="009C2F40"/>
    <w:rsid w:val="009C2F5F"/>
    <w:rsid w:val="009C306B"/>
    <w:rsid w:val="009C336E"/>
    <w:rsid w:val="009C36C2"/>
    <w:rsid w:val="009C36FF"/>
    <w:rsid w:val="009C3878"/>
    <w:rsid w:val="009C3CBC"/>
    <w:rsid w:val="009C3CD9"/>
    <w:rsid w:val="009C3D43"/>
    <w:rsid w:val="009C44D3"/>
    <w:rsid w:val="009C4708"/>
    <w:rsid w:val="009C4819"/>
    <w:rsid w:val="009C4D63"/>
    <w:rsid w:val="009C5061"/>
    <w:rsid w:val="009C53B7"/>
    <w:rsid w:val="009C57CC"/>
    <w:rsid w:val="009C5939"/>
    <w:rsid w:val="009C59A3"/>
    <w:rsid w:val="009C5EF0"/>
    <w:rsid w:val="009C5F60"/>
    <w:rsid w:val="009C5F9C"/>
    <w:rsid w:val="009C6241"/>
    <w:rsid w:val="009C63A2"/>
    <w:rsid w:val="009C64DE"/>
    <w:rsid w:val="009C65E2"/>
    <w:rsid w:val="009C6674"/>
    <w:rsid w:val="009C66A2"/>
    <w:rsid w:val="009C6BF2"/>
    <w:rsid w:val="009C6EBB"/>
    <w:rsid w:val="009C6F9F"/>
    <w:rsid w:val="009C7250"/>
    <w:rsid w:val="009C743C"/>
    <w:rsid w:val="009C7AEA"/>
    <w:rsid w:val="009C7AEC"/>
    <w:rsid w:val="009C7B3C"/>
    <w:rsid w:val="009C7BB5"/>
    <w:rsid w:val="009C7F29"/>
    <w:rsid w:val="009C7F85"/>
    <w:rsid w:val="009D00DC"/>
    <w:rsid w:val="009D03FE"/>
    <w:rsid w:val="009D0517"/>
    <w:rsid w:val="009D0C3F"/>
    <w:rsid w:val="009D0C55"/>
    <w:rsid w:val="009D0D74"/>
    <w:rsid w:val="009D0D8A"/>
    <w:rsid w:val="009D0D8F"/>
    <w:rsid w:val="009D0E43"/>
    <w:rsid w:val="009D161D"/>
    <w:rsid w:val="009D16C1"/>
    <w:rsid w:val="009D16F8"/>
    <w:rsid w:val="009D1F52"/>
    <w:rsid w:val="009D22A0"/>
    <w:rsid w:val="009D267F"/>
    <w:rsid w:val="009D279D"/>
    <w:rsid w:val="009D285E"/>
    <w:rsid w:val="009D2B23"/>
    <w:rsid w:val="009D2BA1"/>
    <w:rsid w:val="009D2DF6"/>
    <w:rsid w:val="009D3376"/>
    <w:rsid w:val="009D3505"/>
    <w:rsid w:val="009D35CF"/>
    <w:rsid w:val="009D3806"/>
    <w:rsid w:val="009D3861"/>
    <w:rsid w:val="009D3927"/>
    <w:rsid w:val="009D44F5"/>
    <w:rsid w:val="009D504D"/>
    <w:rsid w:val="009D5169"/>
    <w:rsid w:val="009D52C6"/>
    <w:rsid w:val="009D546D"/>
    <w:rsid w:val="009D55B5"/>
    <w:rsid w:val="009D5BFF"/>
    <w:rsid w:val="009D6008"/>
    <w:rsid w:val="009D6102"/>
    <w:rsid w:val="009D6BA2"/>
    <w:rsid w:val="009D6C19"/>
    <w:rsid w:val="009D76E8"/>
    <w:rsid w:val="009D7B3C"/>
    <w:rsid w:val="009D7F88"/>
    <w:rsid w:val="009D7FA6"/>
    <w:rsid w:val="009E0183"/>
    <w:rsid w:val="009E07E6"/>
    <w:rsid w:val="009E0A20"/>
    <w:rsid w:val="009E0A8E"/>
    <w:rsid w:val="009E0D96"/>
    <w:rsid w:val="009E108F"/>
    <w:rsid w:val="009E1E3C"/>
    <w:rsid w:val="009E1FA6"/>
    <w:rsid w:val="009E20CD"/>
    <w:rsid w:val="009E2670"/>
    <w:rsid w:val="009E2DD1"/>
    <w:rsid w:val="009E2E39"/>
    <w:rsid w:val="009E30B6"/>
    <w:rsid w:val="009E325B"/>
    <w:rsid w:val="009E3308"/>
    <w:rsid w:val="009E3329"/>
    <w:rsid w:val="009E34A8"/>
    <w:rsid w:val="009E36BF"/>
    <w:rsid w:val="009E3792"/>
    <w:rsid w:val="009E3B5D"/>
    <w:rsid w:val="009E3C9E"/>
    <w:rsid w:val="009E4039"/>
    <w:rsid w:val="009E4AC1"/>
    <w:rsid w:val="009E4E13"/>
    <w:rsid w:val="009E4EFF"/>
    <w:rsid w:val="009E5396"/>
    <w:rsid w:val="009E59A8"/>
    <w:rsid w:val="009E5DA8"/>
    <w:rsid w:val="009E639D"/>
    <w:rsid w:val="009E6412"/>
    <w:rsid w:val="009E6429"/>
    <w:rsid w:val="009E65E9"/>
    <w:rsid w:val="009E6967"/>
    <w:rsid w:val="009E69FB"/>
    <w:rsid w:val="009E729D"/>
    <w:rsid w:val="009E73B7"/>
    <w:rsid w:val="009E7775"/>
    <w:rsid w:val="009E7A83"/>
    <w:rsid w:val="009E7B58"/>
    <w:rsid w:val="009E7BA2"/>
    <w:rsid w:val="009E7CB8"/>
    <w:rsid w:val="009E7D72"/>
    <w:rsid w:val="009E7E6D"/>
    <w:rsid w:val="009E7E83"/>
    <w:rsid w:val="009F0028"/>
    <w:rsid w:val="009F036C"/>
    <w:rsid w:val="009F05A1"/>
    <w:rsid w:val="009F09B2"/>
    <w:rsid w:val="009F0A2A"/>
    <w:rsid w:val="009F0E19"/>
    <w:rsid w:val="009F0FB8"/>
    <w:rsid w:val="009F0FE7"/>
    <w:rsid w:val="009F1593"/>
    <w:rsid w:val="009F184A"/>
    <w:rsid w:val="009F1AA0"/>
    <w:rsid w:val="009F1F92"/>
    <w:rsid w:val="009F211C"/>
    <w:rsid w:val="009F241E"/>
    <w:rsid w:val="009F2CC7"/>
    <w:rsid w:val="009F2EB9"/>
    <w:rsid w:val="009F3024"/>
    <w:rsid w:val="009F31D5"/>
    <w:rsid w:val="009F35FE"/>
    <w:rsid w:val="009F369A"/>
    <w:rsid w:val="009F3BC9"/>
    <w:rsid w:val="009F441C"/>
    <w:rsid w:val="009F461B"/>
    <w:rsid w:val="009F4AF5"/>
    <w:rsid w:val="009F52F5"/>
    <w:rsid w:val="009F59AF"/>
    <w:rsid w:val="009F5DF8"/>
    <w:rsid w:val="009F65B0"/>
    <w:rsid w:val="009F65C0"/>
    <w:rsid w:val="009F69FB"/>
    <w:rsid w:val="009F6D23"/>
    <w:rsid w:val="009F72D1"/>
    <w:rsid w:val="009F76A5"/>
    <w:rsid w:val="009F77C5"/>
    <w:rsid w:val="009F7B8D"/>
    <w:rsid w:val="009F7B9B"/>
    <w:rsid w:val="009F7E02"/>
    <w:rsid w:val="009F7F55"/>
    <w:rsid w:val="00A00000"/>
    <w:rsid w:val="00A00135"/>
    <w:rsid w:val="00A003F7"/>
    <w:rsid w:val="00A004C0"/>
    <w:rsid w:val="00A006ED"/>
    <w:rsid w:val="00A01010"/>
    <w:rsid w:val="00A010A3"/>
    <w:rsid w:val="00A01335"/>
    <w:rsid w:val="00A01433"/>
    <w:rsid w:val="00A017D3"/>
    <w:rsid w:val="00A01A4D"/>
    <w:rsid w:val="00A0204C"/>
    <w:rsid w:val="00A020EB"/>
    <w:rsid w:val="00A022E0"/>
    <w:rsid w:val="00A02367"/>
    <w:rsid w:val="00A025CA"/>
    <w:rsid w:val="00A027C2"/>
    <w:rsid w:val="00A02BDB"/>
    <w:rsid w:val="00A02C32"/>
    <w:rsid w:val="00A02EAA"/>
    <w:rsid w:val="00A031D3"/>
    <w:rsid w:val="00A03858"/>
    <w:rsid w:val="00A03D5D"/>
    <w:rsid w:val="00A0428A"/>
    <w:rsid w:val="00A046F4"/>
    <w:rsid w:val="00A0494C"/>
    <w:rsid w:val="00A04A27"/>
    <w:rsid w:val="00A04AD5"/>
    <w:rsid w:val="00A04C88"/>
    <w:rsid w:val="00A04D6B"/>
    <w:rsid w:val="00A04EFB"/>
    <w:rsid w:val="00A0543B"/>
    <w:rsid w:val="00A05DED"/>
    <w:rsid w:val="00A0616C"/>
    <w:rsid w:val="00A0641B"/>
    <w:rsid w:val="00A066FC"/>
    <w:rsid w:val="00A06B68"/>
    <w:rsid w:val="00A06DE4"/>
    <w:rsid w:val="00A07573"/>
    <w:rsid w:val="00A07DE1"/>
    <w:rsid w:val="00A1057F"/>
    <w:rsid w:val="00A105D0"/>
    <w:rsid w:val="00A10898"/>
    <w:rsid w:val="00A109CE"/>
    <w:rsid w:val="00A10D3B"/>
    <w:rsid w:val="00A115A0"/>
    <w:rsid w:val="00A1175C"/>
    <w:rsid w:val="00A11D4A"/>
    <w:rsid w:val="00A12032"/>
    <w:rsid w:val="00A12042"/>
    <w:rsid w:val="00A12216"/>
    <w:rsid w:val="00A125DD"/>
    <w:rsid w:val="00A12635"/>
    <w:rsid w:val="00A12738"/>
    <w:rsid w:val="00A12757"/>
    <w:rsid w:val="00A127E3"/>
    <w:rsid w:val="00A1321E"/>
    <w:rsid w:val="00A1323F"/>
    <w:rsid w:val="00A13319"/>
    <w:rsid w:val="00A13535"/>
    <w:rsid w:val="00A13663"/>
    <w:rsid w:val="00A1366E"/>
    <w:rsid w:val="00A13886"/>
    <w:rsid w:val="00A139DE"/>
    <w:rsid w:val="00A13BCB"/>
    <w:rsid w:val="00A13C41"/>
    <w:rsid w:val="00A13F43"/>
    <w:rsid w:val="00A13FF7"/>
    <w:rsid w:val="00A14860"/>
    <w:rsid w:val="00A14B2C"/>
    <w:rsid w:val="00A14B63"/>
    <w:rsid w:val="00A14C9C"/>
    <w:rsid w:val="00A15FC7"/>
    <w:rsid w:val="00A16041"/>
    <w:rsid w:val="00A164D3"/>
    <w:rsid w:val="00A16990"/>
    <w:rsid w:val="00A16AC9"/>
    <w:rsid w:val="00A16D46"/>
    <w:rsid w:val="00A16F2C"/>
    <w:rsid w:val="00A17054"/>
    <w:rsid w:val="00A171DB"/>
    <w:rsid w:val="00A17575"/>
    <w:rsid w:val="00A175C6"/>
    <w:rsid w:val="00A17CA8"/>
    <w:rsid w:val="00A17E5D"/>
    <w:rsid w:val="00A2000E"/>
    <w:rsid w:val="00A20088"/>
    <w:rsid w:val="00A20247"/>
    <w:rsid w:val="00A2060D"/>
    <w:rsid w:val="00A20C7C"/>
    <w:rsid w:val="00A20CA0"/>
    <w:rsid w:val="00A20D90"/>
    <w:rsid w:val="00A21040"/>
    <w:rsid w:val="00A2120C"/>
    <w:rsid w:val="00A21374"/>
    <w:rsid w:val="00A21406"/>
    <w:rsid w:val="00A223D6"/>
    <w:rsid w:val="00A2287D"/>
    <w:rsid w:val="00A229B0"/>
    <w:rsid w:val="00A22BC8"/>
    <w:rsid w:val="00A23469"/>
    <w:rsid w:val="00A2374A"/>
    <w:rsid w:val="00A23EA7"/>
    <w:rsid w:val="00A243E1"/>
    <w:rsid w:val="00A248A4"/>
    <w:rsid w:val="00A249EA"/>
    <w:rsid w:val="00A24E0B"/>
    <w:rsid w:val="00A24FE3"/>
    <w:rsid w:val="00A251B8"/>
    <w:rsid w:val="00A25469"/>
    <w:rsid w:val="00A257DA"/>
    <w:rsid w:val="00A25CCC"/>
    <w:rsid w:val="00A25E3C"/>
    <w:rsid w:val="00A2609E"/>
    <w:rsid w:val="00A260EC"/>
    <w:rsid w:val="00A26378"/>
    <w:rsid w:val="00A26B28"/>
    <w:rsid w:val="00A27267"/>
    <w:rsid w:val="00A27875"/>
    <w:rsid w:val="00A27989"/>
    <w:rsid w:val="00A30150"/>
    <w:rsid w:val="00A30536"/>
    <w:rsid w:val="00A305C9"/>
    <w:rsid w:val="00A305DA"/>
    <w:rsid w:val="00A306B9"/>
    <w:rsid w:val="00A30771"/>
    <w:rsid w:val="00A310A8"/>
    <w:rsid w:val="00A311D0"/>
    <w:rsid w:val="00A31337"/>
    <w:rsid w:val="00A315A2"/>
    <w:rsid w:val="00A31700"/>
    <w:rsid w:val="00A31823"/>
    <w:rsid w:val="00A318CC"/>
    <w:rsid w:val="00A31BC6"/>
    <w:rsid w:val="00A31C72"/>
    <w:rsid w:val="00A31C7A"/>
    <w:rsid w:val="00A31D22"/>
    <w:rsid w:val="00A32059"/>
    <w:rsid w:val="00A322A4"/>
    <w:rsid w:val="00A32F03"/>
    <w:rsid w:val="00A332A4"/>
    <w:rsid w:val="00A3333A"/>
    <w:rsid w:val="00A3339E"/>
    <w:rsid w:val="00A3352D"/>
    <w:rsid w:val="00A3382E"/>
    <w:rsid w:val="00A33FFA"/>
    <w:rsid w:val="00A345D3"/>
    <w:rsid w:val="00A34923"/>
    <w:rsid w:val="00A34DFC"/>
    <w:rsid w:val="00A34FDB"/>
    <w:rsid w:val="00A35831"/>
    <w:rsid w:val="00A35CA9"/>
    <w:rsid w:val="00A364C6"/>
    <w:rsid w:val="00A3680E"/>
    <w:rsid w:val="00A369B6"/>
    <w:rsid w:val="00A36D82"/>
    <w:rsid w:val="00A36F7E"/>
    <w:rsid w:val="00A37107"/>
    <w:rsid w:val="00A3718D"/>
    <w:rsid w:val="00A3719E"/>
    <w:rsid w:val="00A37261"/>
    <w:rsid w:val="00A373B3"/>
    <w:rsid w:val="00A3745C"/>
    <w:rsid w:val="00A37739"/>
    <w:rsid w:val="00A37B63"/>
    <w:rsid w:val="00A40A49"/>
    <w:rsid w:val="00A40E3F"/>
    <w:rsid w:val="00A40EAE"/>
    <w:rsid w:val="00A40FF4"/>
    <w:rsid w:val="00A411D4"/>
    <w:rsid w:val="00A413B7"/>
    <w:rsid w:val="00A413C5"/>
    <w:rsid w:val="00A414BE"/>
    <w:rsid w:val="00A4155B"/>
    <w:rsid w:val="00A41979"/>
    <w:rsid w:val="00A41A2D"/>
    <w:rsid w:val="00A41B7C"/>
    <w:rsid w:val="00A41C1B"/>
    <w:rsid w:val="00A41CC3"/>
    <w:rsid w:val="00A41E07"/>
    <w:rsid w:val="00A420AA"/>
    <w:rsid w:val="00A42203"/>
    <w:rsid w:val="00A424C9"/>
    <w:rsid w:val="00A42603"/>
    <w:rsid w:val="00A42626"/>
    <w:rsid w:val="00A42A1A"/>
    <w:rsid w:val="00A42AE3"/>
    <w:rsid w:val="00A42D2E"/>
    <w:rsid w:val="00A43206"/>
    <w:rsid w:val="00A4331C"/>
    <w:rsid w:val="00A43352"/>
    <w:rsid w:val="00A43353"/>
    <w:rsid w:val="00A43B7E"/>
    <w:rsid w:val="00A43CE7"/>
    <w:rsid w:val="00A43D5B"/>
    <w:rsid w:val="00A43E97"/>
    <w:rsid w:val="00A44362"/>
    <w:rsid w:val="00A44401"/>
    <w:rsid w:val="00A44985"/>
    <w:rsid w:val="00A451FA"/>
    <w:rsid w:val="00A4522D"/>
    <w:rsid w:val="00A4523B"/>
    <w:rsid w:val="00A455B3"/>
    <w:rsid w:val="00A45624"/>
    <w:rsid w:val="00A45800"/>
    <w:rsid w:val="00A45972"/>
    <w:rsid w:val="00A459B4"/>
    <w:rsid w:val="00A45C9A"/>
    <w:rsid w:val="00A45CB6"/>
    <w:rsid w:val="00A45DC0"/>
    <w:rsid w:val="00A45E37"/>
    <w:rsid w:val="00A45FE0"/>
    <w:rsid w:val="00A45FF4"/>
    <w:rsid w:val="00A460E9"/>
    <w:rsid w:val="00A463DC"/>
    <w:rsid w:val="00A46A6E"/>
    <w:rsid w:val="00A46C08"/>
    <w:rsid w:val="00A47249"/>
    <w:rsid w:val="00A472B3"/>
    <w:rsid w:val="00A473CB"/>
    <w:rsid w:val="00A47ACA"/>
    <w:rsid w:val="00A47C37"/>
    <w:rsid w:val="00A50876"/>
    <w:rsid w:val="00A50AF7"/>
    <w:rsid w:val="00A51255"/>
    <w:rsid w:val="00A51326"/>
    <w:rsid w:val="00A514E0"/>
    <w:rsid w:val="00A5184B"/>
    <w:rsid w:val="00A51875"/>
    <w:rsid w:val="00A51A87"/>
    <w:rsid w:val="00A51F53"/>
    <w:rsid w:val="00A51F9D"/>
    <w:rsid w:val="00A5213B"/>
    <w:rsid w:val="00A5214A"/>
    <w:rsid w:val="00A52231"/>
    <w:rsid w:val="00A525B9"/>
    <w:rsid w:val="00A52C09"/>
    <w:rsid w:val="00A52C77"/>
    <w:rsid w:val="00A52F85"/>
    <w:rsid w:val="00A52FD5"/>
    <w:rsid w:val="00A52FD9"/>
    <w:rsid w:val="00A53035"/>
    <w:rsid w:val="00A531AA"/>
    <w:rsid w:val="00A53380"/>
    <w:rsid w:val="00A53641"/>
    <w:rsid w:val="00A5380B"/>
    <w:rsid w:val="00A5382A"/>
    <w:rsid w:val="00A53B14"/>
    <w:rsid w:val="00A53D63"/>
    <w:rsid w:val="00A549DA"/>
    <w:rsid w:val="00A549FC"/>
    <w:rsid w:val="00A54AC0"/>
    <w:rsid w:val="00A54D10"/>
    <w:rsid w:val="00A54E33"/>
    <w:rsid w:val="00A54E8E"/>
    <w:rsid w:val="00A550DD"/>
    <w:rsid w:val="00A550E2"/>
    <w:rsid w:val="00A55544"/>
    <w:rsid w:val="00A55853"/>
    <w:rsid w:val="00A55973"/>
    <w:rsid w:val="00A55AEE"/>
    <w:rsid w:val="00A56217"/>
    <w:rsid w:val="00A5668C"/>
    <w:rsid w:val="00A56723"/>
    <w:rsid w:val="00A56821"/>
    <w:rsid w:val="00A56E34"/>
    <w:rsid w:val="00A56FA5"/>
    <w:rsid w:val="00A570D7"/>
    <w:rsid w:val="00A57115"/>
    <w:rsid w:val="00A57512"/>
    <w:rsid w:val="00A57800"/>
    <w:rsid w:val="00A578FB"/>
    <w:rsid w:val="00A57B25"/>
    <w:rsid w:val="00A57CD6"/>
    <w:rsid w:val="00A604C9"/>
    <w:rsid w:val="00A60A2C"/>
    <w:rsid w:val="00A60EFF"/>
    <w:rsid w:val="00A60FD7"/>
    <w:rsid w:val="00A61202"/>
    <w:rsid w:val="00A618D6"/>
    <w:rsid w:val="00A61E8E"/>
    <w:rsid w:val="00A6255D"/>
    <w:rsid w:val="00A62908"/>
    <w:rsid w:val="00A63006"/>
    <w:rsid w:val="00A631F1"/>
    <w:rsid w:val="00A63337"/>
    <w:rsid w:val="00A63E8C"/>
    <w:rsid w:val="00A63F2B"/>
    <w:rsid w:val="00A64507"/>
    <w:rsid w:val="00A64A1A"/>
    <w:rsid w:val="00A64A47"/>
    <w:rsid w:val="00A65631"/>
    <w:rsid w:val="00A65986"/>
    <w:rsid w:val="00A65CFE"/>
    <w:rsid w:val="00A65E24"/>
    <w:rsid w:val="00A65E64"/>
    <w:rsid w:val="00A66018"/>
    <w:rsid w:val="00A66A21"/>
    <w:rsid w:val="00A66BD1"/>
    <w:rsid w:val="00A67868"/>
    <w:rsid w:val="00A704B3"/>
    <w:rsid w:val="00A70630"/>
    <w:rsid w:val="00A7083F"/>
    <w:rsid w:val="00A70ED2"/>
    <w:rsid w:val="00A71014"/>
    <w:rsid w:val="00A7113B"/>
    <w:rsid w:val="00A714DB"/>
    <w:rsid w:val="00A71BF9"/>
    <w:rsid w:val="00A71E4A"/>
    <w:rsid w:val="00A7224C"/>
    <w:rsid w:val="00A726B7"/>
    <w:rsid w:val="00A729CC"/>
    <w:rsid w:val="00A72A55"/>
    <w:rsid w:val="00A72B9C"/>
    <w:rsid w:val="00A72C58"/>
    <w:rsid w:val="00A732C3"/>
    <w:rsid w:val="00A73820"/>
    <w:rsid w:val="00A73B53"/>
    <w:rsid w:val="00A73C98"/>
    <w:rsid w:val="00A73CCE"/>
    <w:rsid w:val="00A73E9E"/>
    <w:rsid w:val="00A74582"/>
    <w:rsid w:val="00A74733"/>
    <w:rsid w:val="00A747FA"/>
    <w:rsid w:val="00A754B2"/>
    <w:rsid w:val="00A75827"/>
    <w:rsid w:val="00A75864"/>
    <w:rsid w:val="00A75882"/>
    <w:rsid w:val="00A758F6"/>
    <w:rsid w:val="00A75CFC"/>
    <w:rsid w:val="00A75D9E"/>
    <w:rsid w:val="00A75F48"/>
    <w:rsid w:val="00A76FE6"/>
    <w:rsid w:val="00A77108"/>
    <w:rsid w:val="00A77A8B"/>
    <w:rsid w:val="00A77C84"/>
    <w:rsid w:val="00A77CD6"/>
    <w:rsid w:val="00A77D8B"/>
    <w:rsid w:val="00A77E62"/>
    <w:rsid w:val="00A80016"/>
    <w:rsid w:val="00A8002A"/>
    <w:rsid w:val="00A80672"/>
    <w:rsid w:val="00A80709"/>
    <w:rsid w:val="00A80B5B"/>
    <w:rsid w:val="00A8123A"/>
    <w:rsid w:val="00A81283"/>
    <w:rsid w:val="00A812E5"/>
    <w:rsid w:val="00A8181A"/>
    <w:rsid w:val="00A81A56"/>
    <w:rsid w:val="00A81A9B"/>
    <w:rsid w:val="00A8217E"/>
    <w:rsid w:val="00A828C8"/>
    <w:rsid w:val="00A82ADC"/>
    <w:rsid w:val="00A82C35"/>
    <w:rsid w:val="00A834AF"/>
    <w:rsid w:val="00A8360D"/>
    <w:rsid w:val="00A83911"/>
    <w:rsid w:val="00A83ADC"/>
    <w:rsid w:val="00A84C16"/>
    <w:rsid w:val="00A85404"/>
    <w:rsid w:val="00A859F0"/>
    <w:rsid w:val="00A85C61"/>
    <w:rsid w:val="00A85C9D"/>
    <w:rsid w:val="00A85DD0"/>
    <w:rsid w:val="00A8617A"/>
    <w:rsid w:val="00A86B94"/>
    <w:rsid w:val="00A86E5B"/>
    <w:rsid w:val="00A871BD"/>
    <w:rsid w:val="00A873E0"/>
    <w:rsid w:val="00A87574"/>
    <w:rsid w:val="00A87591"/>
    <w:rsid w:val="00A8792B"/>
    <w:rsid w:val="00A879A5"/>
    <w:rsid w:val="00A87ECD"/>
    <w:rsid w:val="00A87F25"/>
    <w:rsid w:val="00A90065"/>
    <w:rsid w:val="00A90168"/>
    <w:rsid w:val="00A9081D"/>
    <w:rsid w:val="00A90C02"/>
    <w:rsid w:val="00A90EBA"/>
    <w:rsid w:val="00A91103"/>
    <w:rsid w:val="00A913E9"/>
    <w:rsid w:val="00A914C4"/>
    <w:rsid w:val="00A917D9"/>
    <w:rsid w:val="00A919D0"/>
    <w:rsid w:val="00A91D82"/>
    <w:rsid w:val="00A924FF"/>
    <w:rsid w:val="00A9252F"/>
    <w:rsid w:val="00A925EC"/>
    <w:rsid w:val="00A92616"/>
    <w:rsid w:val="00A93536"/>
    <w:rsid w:val="00A9359F"/>
    <w:rsid w:val="00A93EAF"/>
    <w:rsid w:val="00A94124"/>
    <w:rsid w:val="00A94237"/>
    <w:rsid w:val="00A94331"/>
    <w:rsid w:val="00A947DF"/>
    <w:rsid w:val="00A94CBF"/>
    <w:rsid w:val="00A95010"/>
    <w:rsid w:val="00A95226"/>
    <w:rsid w:val="00A955A1"/>
    <w:rsid w:val="00A95945"/>
    <w:rsid w:val="00A95E42"/>
    <w:rsid w:val="00A95F9A"/>
    <w:rsid w:val="00A95FFB"/>
    <w:rsid w:val="00A96768"/>
    <w:rsid w:val="00A96D4D"/>
    <w:rsid w:val="00A96DC9"/>
    <w:rsid w:val="00A9702C"/>
    <w:rsid w:val="00A97069"/>
    <w:rsid w:val="00A972D0"/>
    <w:rsid w:val="00A97653"/>
    <w:rsid w:val="00A977F1"/>
    <w:rsid w:val="00A979D0"/>
    <w:rsid w:val="00A97A79"/>
    <w:rsid w:val="00A97DD0"/>
    <w:rsid w:val="00AA0143"/>
    <w:rsid w:val="00AA0191"/>
    <w:rsid w:val="00AA058B"/>
    <w:rsid w:val="00AA0764"/>
    <w:rsid w:val="00AA0843"/>
    <w:rsid w:val="00AA088F"/>
    <w:rsid w:val="00AA0FBE"/>
    <w:rsid w:val="00AA1229"/>
    <w:rsid w:val="00AA14D3"/>
    <w:rsid w:val="00AA1632"/>
    <w:rsid w:val="00AA1660"/>
    <w:rsid w:val="00AA1665"/>
    <w:rsid w:val="00AA177C"/>
    <w:rsid w:val="00AA1EA0"/>
    <w:rsid w:val="00AA1EEF"/>
    <w:rsid w:val="00AA1EF6"/>
    <w:rsid w:val="00AA2097"/>
    <w:rsid w:val="00AA2115"/>
    <w:rsid w:val="00AA214C"/>
    <w:rsid w:val="00AA239E"/>
    <w:rsid w:val="00AA248B"/>
    <w:rsid w:val="00AA29F1"/>
    <w:rsid w:val="00AA2C09"/>
    <w:rsid w:val="00AA2CA2"/>
    <w:rsid w:val="00AA2FDC"/>
    <w:rsid w:val="00AA3113"/>
    <w:rsid w:val="00AA314B"/>
    <w:rsid w:val="00AA38B8"/>
    <w:rsid w:val="00AA3B66"/>
    <w:rsid w:val="00AA3DD9"/>
    <w:rsid w:val="00AA4076"/>
    <w:rsid w:val="00AA40FA"/>
    <w:rsid w:val="00AA43F0"/>
    <w:rsid w:val="00AA4403"/>
    <w:rsid w:val="00AA4524"/>
    <w:rsid w:val="00AA45B7"/>
    <w:rsid w:val="00AA4684"/>
    <w:rsid w:val="00AA4D34"/>
    <w:rsid w:val="00AA4E7D"/>
    <w:rsid w:val="00AA50AC"/>
    <w:rsid w:val="00AA5156"/>
    <w:rsid w:val="00AA573C"/>
    <w:rsid w:val="00AA587A"/>
    <w:rsid w:val="00AA5A2A"/>
    <w:rsid w:val="00AA5A7F"/>
    <w:rsid w:val="00AA5CE0"/>
    <w:rsid w:val="00AA66E4"/>
    <w:rsid w:val="00AA6A0D"/>
    <w:rsid w:val="00AA6A4B"/>
    <w:rsid w:val="00AA6AC5"/>
    <w:rsid w:val="00AA6C42"/>
    <w:rsid w:val="00AA6C74"/>
    <w:rsid w:val="00AA6C86"/>
    <w:rsid w:val="00AA6D8C"/>
    <w:rsid w:val="00AA6F62"/>
    <w:rsid w:val="00AA729F"/>
    <w:rsid w:val="00AA7522"/>
    <w:rsid w:val="00AA7542"/>
    <w:rsid w:val="00AA7699"/>
    <w:rsid w:val="00AA76F0"/>
    <w:rsid w:val="00AA7A26"/>
    <w:rsid w:val="00AA7EBD"/>
    <w:rsid w:val="00AA7F1A"/>
    <w:rsid w:val="00AA7F49"/>
    <w:rsid w:val="00AB094C"/>
    <w:rsid w:val="00AB0BEC"/>
    <w:rsid w:val="00AB0DD2"/>
    <w:rsid w:val="00AB109C"/>
    <w:rsid w:val="00AB119F"/>
    <w:rsid w:val="00AB1560"/>
    <w:rsid w:val="00AB1A4D"/>
    <w:rsid w:val="00AB1D80"/>
    <w:rsid w:val="00AB2169"/>
    <w:rsid w:val="00AB2D84"/>
    <w:rsid w:val="00AB2F9D"/>
    <w:rsid w:val="00AB31FB"/>
    <w:rsid w:val="00AB327E"/>
    <w:rsid w:val="00AB33EC"/>
    <w:rsid w:val="00AB3519"/>
    <w:rsid w:val="00AB35ED"/>
    <w:rsid w:val="00AB3D45"/>
    <w:rsid w:val="00AB412F"/>
    <w:rsid w:val="00AB42C8"/>
    <w:rsid w:val="00AB4436"/>
    <w:rsid w:val="00AB47A2"/>
    <w:rsid w:val="00AB4935"/>
    <w:rsid w:val="00AB49F9"/>
    <w:rsid w:val="00AB4AE9"/>
    <w:rsid w:val="00AB4F0B"/>
    <w:rsid w:val="00AB5020"/>
    <w:rsid w:val="00AB5061"/>
    <w:rsid w:val="00AB5161"/>
    <w:rsid w:val="00AB556B"/>
    <w:rsid w:val="00AB57E4"/>
    <w:rsid w:val="00AB6449"/>
    <w:rsid w:val="00AB65BA"/>
    <w:rsid w:val="00AB669F"/>
    <w:rsid w:val="00AB66EE"/>
    <w:rsid w:val="00AB69E6"/>
    <w:rsid w:val="00AB6A11"/>
    <w:rsid w:val="00AB6B61"/>
    <w:rsid w:val="00AB6B6C"/>
    <w:rsid w:val="00AB6CAD"/>
    <w:rsid w:val="00AB6DAE"/>
    <w:rsid w:val="00AB700B"/>
    <w:rsid w:val="00AB7055"/>
    <w:rsid w:val="00AB705C"/>
    <w:rsid w:val="00AB7411"/>
    <w:rsid w:val="00AB7C0C"/>
    <w:rsid w:val="00AB7DAF"/>
    <w:rsid w:val="00AB7EC5"/>
    <w:rsid w:val="00AC050C"/>
    <w:rsid w:val="00AC076C"/>
    <w:rsid w:val="00AC115C"/>
    <w:rsid w:val="00AC16CF"/>
    <w:rsid w:val="00AC1703"/>
    <w:rsid w:val="00AC197E"/>
    <w:rsid w:val="00AC2194"/>
    <w:rsid w:val="00AC26E0"/>
    <w:rsid w:val="00AC2CB1"/>
    <w:rsid w:val="00AC2E8C"/>
    <w:rsid w:val="00AC33B6"/>
    <w:rsid w:val="00AC33CD"/>
    <w:rsid w:val="00AC3756"/>
    <w:rsid w:val="00AC394D"/>
    <w:rsid w:val="00AC3D41"/>
    <w:rsid w:val="00AC3F7D"/>
    <w:rsid w:val="00AC4207"/>
    <w:rsid w:val="00AC4808"/>
    <w:rsid w:val="00AC494C"/>
    <w:rsid w:val="00AC4E5C"/>
    <w:rsid w:val="00AC5036"/>
    <w:rsid w:val="00AC50D2"/>
    <w:rsid w:val="00AC5111"/>
    <w:rsid w:val="00AC51AB"/>
    <w:rsid w:val="00AC561D"/>
    <w:rsid w:val="00AC5A02"/>
    <w:rsid w:val="00AC5B0D"/>
    <w:rsid w:val="00AC5EEA"/>
    <w:rsid w:val="00AC5F7B"/>
    <w:rsid w:val="00AC611E"/>
    <w:rsid w:val="00AC6598"/>
    <w:rsid w:val="00AC6C98"/>
    <w:rsid w:val="00AC6E2E"/>
    <w:rsid w:val="00AC6E6A"/>
    <w:rsid w:val="00AC7337"/>
    <w:rsid w:val="00AD0254"/>
    <w:rsid w:val="00AD027F"/>
    <w:rsid w:val="00AD0345"/>
    <w:rsid w:val="00AD0748"/>
    <w:rsid w:val="00AD0C5A"/>
    <w:rsid w:val="00AD0DDF"/>
    <w:rsid w:val="00AD1539"/>
    <w:rsid w:val="00AD1954"/>
    <w:rsid w:val="00AD1B68"/>
    <w:rsid w:val="00AD1B81"/>
    <w:rsid w:val="00AD1C97"/>
    <w:rsid w:val="00AD21EE"/>
    <w:rsid w:val="00AD21F7"/>
    <w:rsid w:val="00AD2336"/>
    <w:rsid w:val="00AD23FD"/>
    <w:rsid w:val="00AD2522"/>
    <w:rsid w:val="00AD25DC"/>
    <w:rsid w:val="00AD272E"/>
    <w:rsid w:val="00AD27D7"/>
    <w:rsid w:val="00AD2823"/>
    <w:rsid w:val="00AD2C29"/>
    <w:rsid w:val="00AD2C9C"/>
    <w:rsid w:val="00AD2E3A"/>
    <w:rsid w:val="00AD3130"/>
    <w:rsid w:val="00AD3138"/>
    <w:rsid w:val="00AD3505"/>
    <w:rsid w:val="00AD35E0"/>
    <w:rsid w:val="00AD36F1"/>
    <w:rsid w:val="00AD3E96"/>
    <w:rsid w:val="00AD3EF9"/>
    <w:rsid w:val="00AD4088"/>
    <w:rsid w:val="00AD4328"/>
    <w:rsid w:val="00AD4469"/>
    <w:rsid w:val="00AD4530"/>
    <w:rsid w:val="00AD46C1"/>
    <w:rsid w:val="00AD4811"/>
    <w:rsid w:val="00AD49C2"/>
    <w:rsid w:val="00AD4D80"/>
    <w:rsid w:val="00AD505E"/>
    <w:rsid w:val="00AD5241"/>
    <w:rsid w:val="00AD5FFA"/>
    <w:rsid w:val="00AD60E3"/>
    <w:rsid w:val="00AD61BC"/>
    <w:rsid w:val="00AD63B4"/>
    <w:rsid w:val="00AD63CD"/>
    <w:rsid w:val="00AD68C3"/>
    <w:rsid w:val="00AD6EA6"/>
    <w:rsid w:val="00AD6F4F"/>
    <w:rsid w:val="00AD7081"/>
    <w:rsid w:val="00AD7692"/>
    <w:rsid w:val="00AD779E"/>
    <w:rsid w:val="00AE01F6"/>
    <w:rsid w:val="00AE03B1"/>
    <w:rsid w:val="00AE04D6"/>
    <w:rsid w:val="00AE092F"/>
    <w:rsid w:val="00AE0B86"/>
    <w:rsid w:val="00AE0D4A"/>
    <w:rsid w:val="00AE189C"/>
    <w:rsid w:val="00AE23B9"/>
    <w:rsid w:val="00AE2526"/>
    <w:rsid w:val="00AE2752"/>
    <w:rsid w:val="00AE277D"/>
    <w:rsid w:val="00AE28FA"/>
    <w:rsid w:val="00AE2B02"/>
    <w:rsid w:val="00AE2C35"/>
    <w:rsid w:val="00AE2C41"/>
    <w:rsid w:val="00AE2F86"/>
    <w:rsid w:val="00AE3547"/>
    <w:rsid w:val="00AE369F"/>
    <w:rsid w:val="00AE37B8"/>
    <w:rsid w:val="00AE3AD6"/>
    <w:rsid w:val="00AE3D69"/>
    <w:rsid w:val="00AE43C9"/>
    <w:rsid w:val="00AE4511"/>
    <w:rsid w:val="00AE4724"/>
    <w:rsid w:val="00AE4A3F"/>
    <w:rsid w:val="00AE4DD1"/>
    <w:rsid w:val="00AE5059"/>
    <w:rsid w:val="00AE523B"/>
    <w:rsid w:val="00AE5624"/>
    <w:rsid w:val="00AE585C"/>
    <w:rsid w:val="00AE5943"/>
    <w:rsid w:val="00AE59D2"/>
    <w:rsid w:val="00AE5B40"/>
    <w:rsid w:val="00AE6CF1"/>
    <w:rsid w:val="00AE6D0A"/>
    <w:rsid w:val="00AE71BA"/>
    <w:rsid w:val="00AE71F8"/>
    <w:rsid w:val="00AE7A2B"/>
    <w:rsid w:val="00AE7DFA"/>
    <w:rsid w:val="00AF0071"/>
    <w:rsid w:val="00AF1169"/>
    <w:rsid w:val="00AF14FE"/>
    <w:rsid w:val="00AF17C6"/>
    <w:rsid w:val="00AF2150"/>
    <w:rsid w:val="00AF2729"/>
    <w:rsid w:val="00AF2ABE"/>
    <w:rsid w:val="00AF2D5B"/>
    <w:rsid w:val="00AF2E02"/>
    <w:rsid w:val="00AF352E"/>
    <w:rsid w:val="00AF396B"/>
    <w:rsid w:val="00AF3985"/>
    <w:rsid w:val="00AF3BA0"/>
    <w:rsid w:val="00AF3D0E"/>
    <w:rsid w:val="00AF3E28"/>
    <w:rsid w:val="00AF40D3"/>
    <w:rsid w:val="00AF4113"/>
    <w:rsid w:val="00AF4348"/>
    <w:rsid w:val="00AF442A"/>
    <w:rsid w:val="00AF44B3"/>
    <w:rsid w:val="00AF44C5"/>
    <w:rsid w:val="00AF476D"/>
    <w:rsid w:val="00AF490E"/>
    <w:rsid w:val="00AF49B7"/>
    <w:rsid w:val="00AF4E00"/>
    <w:rsid w:val="00AF4EAF"/>
    <w:rsid w:val="00AF4ED8"/>
    <w:rsid w:val="00AF517C"/>
    <w:rsid w:val="00AF5191"/>
    <w:rsid w:val="00AF5490"/>
    <w:rsid w:val="00AF56C4"/>
    <w:rsid w:val="00AF5C5E"/>
    <w:rsid w:val="00AF5CA6"/>
    <w:rsid w:val="00AF5D76"/>
    <w:rsid w:val="00AF6748"/>
    <w:rsid w:val="00AF6A34"/>
    <w:rsid w:val="00AF722E"/>
    <w:rsid w:val="00AF7236"/>
    <w:rsid w:val="00AF74B8"/>
    <w:rsid w:val="00AF77C4"/>
    <w:rsid w:val="00AF785C"/>
    <w:rsid w:val="00AF7B5F"/>
    <w:rsid w:val="00AF7E1A"/>
    <w:rsid w:val="00AF7E71"/>
    <w:rsid w:val="00B001EC"/>
    <w:rsid w:val="00B002AB"/>
    <w:rsid w:val="00B00DCA"/>
    <w:rsid w:val="00B00ED6"/>
    <w:rsid w:val="00B00FC8"/>
    <w:rsid w:val="00B01462"/>
    <w:rsid w:val="00B01ABC"/>
    <w:rsid w:val="00B01BAD"/>
    <w:rsid w:val="00B01D43"/>
    <w:rsid w:val="00B01EB6"/>
    <w:rsid w:val="00B02BD9"/>
    <w:rsid w:val="00B031BD"/>
    <w:rsid w:val="00B0396E"/>
    <w:rsid w:val="00B03D2E"/>
    <w:rsid w:val="00B03D44"/>
    <w:rsid w:val="00B0487B"/>
    <w:rsid w:val="00B04B3B"/>
    <w:rsid w:val="00B04CA6"/>
    <w:rsid w:val="00B04FB1"/>
    <w:rsid w:val="00B052D7"/>
    <w:rsid w:val="00B05347"/>
    <w:rsid w:val="00B05622"/>
    <w:rsid w:val="00B05FA0"/>
    <w:rsid w:val="00B0617D"/>
    <w:rsid w:val="00B065B5"/>
    <w:rsid w:val="00B06714"/>
    <w:rsid w:val="00B06777"/>
    <w:rsid w:val="00B06782"/>
    <w:rsid w:val="00B0719A"/>
    <w:rsid w:val="00B0724C"/>
    <w:rsid w:val="00B100C9"/>
    <w:rsid w:val="00B10422"/>
    <w:rsid w:val="00B10559"/>
    <w:rsid w:val="00B1095B"/>
    <w:rsid w:val="00B10A27"/>
    <w:rsid w:val="00B10FD3"/>
    <w:rsid w:val="00B112C0"/>
    <w:rsid w:val="00B114E1"/>
    <w:rsid w:val="00B11562"/>
    <w:rsid w:val="00B116B3"/>
    <w:rsid w:val="00B11D24"/>
    <w:rsid w:val="00B11F8D"/>
    <w:rsid w:val="00B12064"/>
    <w:rsid w:val="00B1225E"/>
    <w:rsid w:val="00B1294C"/>
    <w:rsid w:val="00B12A38"/>
    <w:rsid w:val="00B12A58"/>
    <w:rsid w:val="00B12F3D"/>
    <w:rsid w:val="00B139BF"/>
    <w:rsid w:val="00B13A6B"/>
    <w:rsid w:val="00B13BF6"/>
    <w:rsid w:val="00B14452"/>
    <w:rsid w:val="00B14A43"/>
    <w:rsid w:val="00B14E7B"/>
    <w:rsid w:val="00B14F44"/>
    <w:rsid w:val="00B154A6"/>
    <w:rsid w:val="00B154E2"/>
    <w:rsid w:val="00B1581F"/>
    <w:rsid w:val="00B15990"/>
    <w:rsid w:val="00B15F70"/>
    <w:rsid w:val="00B165A0"/>
    <w:rsid w:val="00B16982"/>
    <w:rsid w:val="00B16C87"/>
    <w:rsid w:val="00B16CA8"/>
    <w:rsid w:val="00B16CE9"/>
    <w:rsid w:val="00B1760C"/>
    <w:rsid w:val="00B1770F"/>
    <w:rsid w:val="00B1771C"/>
    <w:rsid w:val="00B17CF2"/>
    <w:rsid w:val="00B17EBD"/>
    <w:rsid w:val="00B17F0C"/>
    <w:rsid w:val="00B17F57"/>
    <w:rsid w:val="00B20288"/>
    <w:rsid w:val="00B20573"/>
    <w:rsid w:val="00B2061C"/>
    <w:rsid w:val="00B2074C"/>
    <w:rsid w:val="00B20B2A"/>
    <w:rsid w:val="00B20DD2"/>
    <w:rsid w:val="00B213D6"/>
    <w:rsid w:val="00B2170E"/>
    <w:rsid w:val="00B21A25"/>
    <w:rsid w:val="00B21D6D"/>
    <w:rsid w:val="00B21E49"/>
    <w:rsid w:val="00B21F72"/>
    <w:rsid w:val="00B225AB"/>
    <w:rsid w:val="00B22770"/>
    <w:rsid w:val="00B229D6"/>
    <w:rsid w:val="00B22B4E"/>
    <w:rsid w:val="00B22B61"/>
    <w:rsid w:val="00B22FBB"/>
    <w:rsid w:val="00B232D3"/>
    <w:rsid w:val="00B23D2A"/>
    <w:rsid w:val="00B24211"/>
    <w:rsid w:val="00B25004"/>
    <w:rsid w:val="00B251C7"/>
    <w:rsid w:val="00B25309"/>
    <w:rsid w:val="00B254B2"/>
    <w:rsid w:val="00B25589"/>
    <w:rsid w:val="00B255C5"/>
    <w:rsid w:val="00B25CC9"/>
    <w:rsid w:val="00B25EEF"/>
    <w:rsid w:val="00B25FB2"/>
    <w:rsid w:val="00B25FCF"/>
    <w:rsid w:val="00B26174"/>
    <w:rsid w:val="00B264A7"/>
    <w:rsid w:val="00B26A81"/>
    <w:rsid w:val="00B26C6D"/>
    <w:rsid w:val="00B2749D"/>
    <w:rsid w:val="00B276AE"/>
    <w:rsid w:val="00B276C7"/>
    <w:rsid w:val="00B2791F"/>
    <w:rsid w:val="00B27F84"/>
    <w:rsid w:val="00B30311"/>
    <w:rsid w:val="00B30F75"/>
    <w:rsid w:val="00B30FBD"/>
    <w:rsid w:val="00B310A8"/>
    <w:rsid w:val="00B31337"/>
    <w:rsid w:val="00B313F3"/>
    <w:rsid w:val="00B3140C"/>
    <w:rsid w:val="00B3145D"/>
    <w:rsid w:val="00B318D3"/>
    <w:rsid w:val="00B3234D"/>
    <w:rsid w:val="00B32354"/>
    <w:rsid w:val="00B32591"/>
    <w:rsid w:val="00B3310A"/>
    <w:rsid w:val="00B332DF"/>
    <w:rsid w:val="00B3339C"/>
    <w:rsid w:val="00B33A72"/>
    <w:rsid w:val="00B33D89"/>
    <w:rsid w:val="00B33EE6"/>
    <w:rsid w:val="00B34CC4"/>
    <w:rsid w:val="00B34F47"/>
    <w:rsid w:val="00B350A4"/>
    <w:rsid w:val="00B35807"/>
    <w:rsid w:val="00B35D26"/>
    <w:rsid w:val="00B35DED"/>
    <w:rsid w:val="00B3610E"/>
    <w:rsid w:val="00B3618C"/>
    <w:rsid w:val="00B3620F"/>
    <w:rsid w:val="00B36283"/>
    <w:rsid w:val="00B36353"/>
    <w:rsid w:val="00B36625"/>
    <w:rsid w:val="00B369EB"/>
    <w:rsid w:val="00B400F3"/>
    <w:rsid w:val="00B403F4"/>
    <w:rsid w:val="00B405E1"/>
    <w:rsid w:val="00B40B29"/>
    <w:rsid w:val="00B40B36"/>
    <w:rsid w:val="00B4100B"/>
    <w:rsid w:val="00B420E6"/>
    <w:rsid w:val="00B4230F"/>
    <w:rsid w:val="00B4286E"/>
    <w:rsid w:val="00B42EF3"/>
    <w:rsid w:val="00B44585"/>
    <w:rsid w:val="00B447A4"/>
    <w:rsid w:val="00B45605"/>
    <w:rsid w:val="00B45B9A"/>
    <w:rsid w:val="00B45D03"/>
    <w:rsid w:val="00B45E58"/>
    <w:rsid w:val="00B45F0E"/>
    <w:rsid w:val="00B45FCB"/>
    <w:rsid w:val="00B4612D"/>
    <w:rsid w:val="00B4635D"/>
    <w:rsid w:val="00B46677"/>
    <w:rsid w:val="00B46B85"/>
    <w:rsid w:val="00B479F6"/>
    <w:rsid w:val="00B47B51"/>
    <w:rsid w:val="00B47C20"/>
    <w:rsid w:val="00B5034E"/>
    <w:rsid w:val="00B504B3"/>
    <w:rsid w:val="00B5061F"/>
    <w:rsid w:val="00B506F1"/>
    <w:rsid w:val="00B50CDE"/>
    <w:rsid w:val="00B510B9"/>
    <w:rsid w:val="00B5115E"/>
    <w:rsid w:val="00B51217"/>
    <w:rsid w:val="00B51377"/>
    <w:rsid w:val="00B5154E"/>
    <w:rsid w:val="00B51667"/>
    <w:rsid w:val="00B5168D"/>
    <w:rsid w:val="00B51F3D"/>
    <w:rsid w:val="00B51FBF"/>
    <w:rsid w:val="00B52039"/>
    <w:rsid w:val="00B52639"/>
    <w:rsid w:val="00B526A4"/>
    <w:rsid w:val="00B527A0"/>
    <w:rsid w:val="00B5320A"/>
    <w:rsid w:val="00B5387A"/>
    <w:rsid w:val="00B53BC7"/>
    <w:rsid w:val="00B53C3A"/>
    <w:rsid w:val="00B53D29"/>
    <w:rsid w:val="00B5420A"/>
    <w:rsid w:val="00B5436E"/>
    <w:rsid w:val="00B54716"/>
    <w:rsid w:val="00B54A96"/>
    <w:rsid w:val="00B54C8B"/>
    <w:rsid w:val="00B54D7C"/>
    <w:rsid w:val="00B54EB6"/>
    <w:rsid w:val="00B54F59"/>
    <w:rsid w:val="00B5531E"/>
    <w:rsid w:val="00B55CF7"/>
    <w:rsid w:val="00B567EF"/>
    <w:rsid w:val="00B56AF8"/>
    <w:rsid w:val="00B56D06"/>
    <w:rsid w:val="00B56E05"/>
    <w:rsid w:val="00B570DD"/>
    <w:rsid w:val="00B572E4"/>
    <w:rsid w:val="00B57398"/>
    <w:rsid w:val="00B57606"/>
    <w:rsid w:val="00B57FDD"/>
    <w:rsid w:val="00B6033E"/>
    <w:rsid w:val="00B604E4"/>
    <w:rsid w:val="00B6063D"/>
    <w:rsid w:val="00B60A8C"/>
    <w:rsid w:val="00B60BE5"/>
    <w:rsid w:val="00B6137D"/>
    <w:rsid w:val="00B6147C"/>
    <w:rsid w:val="00B61DB8"/>
    <w:rsid w:val="00B61EA9"/>
    <w:rsid w:val="00B61FD7"/>
    <w:rsid w:val="00B62457"/>
    <w:rsid w:val="00B6295D"/>
    <w:rsid w:val="00B62B9D"/>
    <w:rsid w:val="00B62BC8"/>
    <w:rsid w:val="00B62E4D"/>
    <w:rsid w:val="00B631E4"/>
    <w:rsid w:val="00B633A4"/>
    <w:rsid w:val="00B63A7D"/>
    <w:rsid w:val="00B63C48"/>
    <w:rsid w:val="00B6435F"/>
    <w:rsid w:val="00B644C5"/>
    <w:rsid w:val="00B64512"/>
    <w:rsid w:val="00B64668"/>
    <w:rsid w:val="00B6498A"/>
    <w:rsid w:val="00B64C67"/>
    <w:rsid w:val="00B64FAE"/>
    <w:rsid w:val="00B653FF"/>
    <w:rsid w:val="00B65550"/>
    <w:rsid w:val="00B657F0"/>
    <w:rsid w:val="00B65A95"/>
    <w:rsid w:val="00B66020"/>
    <w:rsid w:val="00B6622C"/>
    <w:rsid w:val="00B6671F"/>
    <w:rsid w:val="00B6694B"/>
    <w:rsid w:val="00B66EE6"/>
    <w:rsid w:val="00B6711F"/>
    <w:rsid w:val="00B67536"/>
    <w:rsid w:val="00B67B47"/>
    <w:rsid w:val="00B67D19"/>
    <w:rsid w:val="00B70276"/>
    <w:rsid w:val="00B70741"/>
    <w:rsid w:val="00B70FD7"/>
    <w:rsid w:val="00B7168A"/>
    <w:rsid w:val="00B71834"/>
    <w:rsid w:val="00B718D4"/>
    <w:rsid w:val="00B718FB"/>
    <w:rsid w:val="00B7191E"/>
    <w:rsid w:val="00B71F4A"/>
    <w:rsid w:val="00B7213C"/>
    <w:rsid w:val="00B7217C"/>
    <w:rsid w:val="00B7273F"/>
    <w:rsid w:val="00B72D7E"/>
    <w:rsid w:val="00B72EAA"/>
    <w:rsid w:val="00B73001"/>
    <w:rsid w:val="00B731CA"/>
    <w:rsid w:val="00B735B2"/>
    <w:rsid w:val="00B73AC4"/>
    <w:rsid w:val="00B73CFB"/>
    <w:rsid w:val="00B73F84"/>
    <w:rsid w:val="00B741BE"/>
    <w:rsid w:val="00B743CF"/>
    <w:rsid w:val="00B743D6"/>
    <w:rsid w:val="00B747BB"/>
    <w:rsid w:val="00B748E1"/>
    <w:rsid w:val="00B750EC"/>
    <w:rsid w:val="00B754DC"/>
    <w:rsid w:val="00B75846"/>
    <w:rsid w:val="00B75C20"/>
    <w:rsid w:val="00B766AC"/>
    <w:rsid w:val="00B76BD8"/>
    <w:rsid w:val="00B777D1"/>
    <w:rsid w:val="00B77BF6"/>
    <w:rsid w:val="00B77F9E"/>
    <w:rsid w:val="00B801FF"/>
    <w:rsid w:val="00B80325"/>
    <w:rsid w:val="00B80335"/>
    <w:rsid w:val="00B803FA"/>
    <w:rsid w:val="00B8071D"/>
    <w:rsid w:val="00B80853"/>
    <w:rsid w:val="00B809AC"/>
    <w:rsid w:val="00B809E5"/>
    <w:rsid w:val="00B809FC"/>
    <w:rsid w:val="00B80E67"/>
    <w:rsid w:val="00B8125B"/>
    <w:rsid w:val="00B813D1"/>
    <w:rsid w:val="00B81722"/>
    <w:rsid w:val="00B817B7"/>
    <w:rsid w:val="00B819FA"/>
    <w:rsid w:val="00B81AFF"/>
    <w:rsid w:val="00B81BF3"/>
    <w:rsid w:val="00B81E2B"/>
    <w:rsid w:val="00B81FF3"/>
    <w:rsid w:val="00B82249"/>
    <w:rsid w:val="00B82E66"/>
    <w:rsid w:val="00B83371"/>
    <w:rsid w:val="00B834FF"/>
    <w:rsid w:val="00B835FE"/>
    <w:rsid w:val="00B836FC"/>
    <w:rsid w:val="00B83889"/>
    <w:rsid w:val="00B83D95"/>
    <w:rsid w:val="00B84405"/>
    <w:rsid w:val="00B844EE"/>
    <w:rsid w:val="00B84607"/>
    <w:rsid w:val="00B84974"/>
    <w:rsid w:val="00B84D14"/>
    <w:rsid w:val="00B85303"/>
    <w:rsid w:val="00B855BF"/>
    <w:rsid w:val="00B857FE"/>
    <w:rsid w:val="00B85EA9"/>
    <w:rsid w:val="00B85FD5"/>
    <w:rsid w:val="00B8607C"/>
    <w:rsid w:val="00B8678E"/>
    <w:rsid w:val="00B868A9"/>
    <w:rsid w:val="00B868AB"/>
    <w:rsid w:val="00B868CD"/>
    <w:rsid w:val="00B872C4"/>
    <w:rsid w:val="00B87743"/>
    <w:rsid w:val="00B87BA4"/>
    <w:rsid w:val="00B87C43"/>
    <w:rsid w:val="00B90A30"/>
    <w:rsid w:val="00B90E91"/>
    <w:rsid w:val="00B91052"/>
    <w:rsid w:val="00B91117"/>
    <w:rsid w:val="00B91234"/>
    <w:rsid w:val="00B91333"/>
    <w:rsid w:val="00B919F4"/>
    <w:rsid w:val="00B91AC4"/>
    <w:rsid w:val="00B91EDC"/>
    <w:rsid w:val="00B92269"/>
    <w:rsid w:val="00B927DD"/>
    <w:rsid w:val="00B92B8C"/>
    <w:rsid w:val="00B92BB2"/>
    <w:rsid w:val="00B92C10"/>
    <w:rsid w:val="00B931EA"/>
    <w:rsid w:val="00B93638"/>
    <w:rsid w:val="00B9403C"/>
    <w:rsid w:val="00B940BE"/>
    <w:rsid w:val="00B94892"/>
    <w:rsid w:val="00B94A01"/>
    <w:rsid w:val="00B94D8F"/>
    <w:rsid w:val="00B94F5A"/>
    <w:rsid w:val="00B9544E"/>
    <w:rsid w:val="00B968E3"/>
    <w:rsid w:val="00B96CB7"/>
    <w:rsid w:val="00B96CE3"/>
    <w:rsid w:val="00B96EA1"/>
    <w:rsid w:val="00B970AE"/>
    <w:rsid w:val="00B9782A"/>
    <w:rsid w:val="00B97AF3"/>
    <w:rsid w:val="00BA01B9"/>
    <w:rsid w:val="00BA02D8"/>
    <w:rsid w:val="00BA11A5"/>
    <w:rsid w:val="00BA120E"/>
    <w:rsid w:val="00BA1519"/>
    <w:rsid w:val="00BA19D3"/>
    <w:rsid w:val="00BA19D7"/>
    <w:rsid w:val="00BA2052"/>
    <w:rsid w:val="00BA247E"/>
    <w:rsid w:val="00BA293D"/>
    <w:rsid w:val="00BA2A45"/>
    <w:rsid w:val="00BA3103"/>
    <w:rsid w:val="00BA3711"/>
    <w:rsid w:val="00BA3772"/>
    <w:rsid w:val="00BA3989"/>
    <w:rsid w:val="00BA3F9D"/>
    <w:rsid w:val="00BA406E"/>
    <w:rsid w:val="00BA45E8"/>
    <w:rsid w:val="00BA52E6"/>
    <w:rsid w:val="00BA54E5"/>
    <w:rsid w:val="00BA54F1"/>
    <w:rsid w:val="00BA57AF"/>
    <w:rsid w:val="00BA5CF6"/>
    <w:rsid w:val="00BA6146"/>
    <w:rsid w:val="00BA6C18"/>
    <w:rsid w:val="00BA7018"/>
    <w:rsid w:val="00BA78B4"/>
    <w:rsid w:val="00BA79D3"/>
    <w:rsid w:val="00BA7DB7"/>
    <w:rsid w:val="00BA7E12"/>
    <w:rsid w:val="00BB0080"/>
    <w:rsid w:val="00BB0625"/>
    <w:rsid w:val="00BB0BED"/>
    <w:rsid w:val="00BB0F4D"/>
    <w:rsid w:val="00BB0F8E"/>
    <w:rsid w:val="00BB185A"/>
    <w:rsid w:val="00BB1973"/>
    <w:rsid w:val="00BB19CE"/>
    <w:rsid w:val="00BB2239"/>
    <w:rsid w:val="00BB25CF"/>
    <w:rsid w:val="00BB2B13"/>
    <w:rsid w:val="00BB2E8B"/>
    <w:rsid w:val="00BB33E4"/>
    <w:rsid w:val="00BB3455"/>
    <w:rsid w:val="00BB34DD"/>
    <w:rsid w:val="00BB3FCF"/>
    <w:rsid w:val="00BB4885"/>
    <w:rsid w:val="00BB4A76"/>
    <w:rsid w:val="00BB4E4E"/>
    <w:rsid w:val="00BB584D"/>
    <w:rsid w:val="00BB5A79"/>
    <w:rsid w:val="00BB606E"/>
    <w:rsid w:val="00BB67B4"/>
    <w:rsid w:val="00BB6864"/>
    <w:rsid w:val="00BB6A50"/>
    <w:rsid w:val="00BB6B39"/>
    <w:rsid w:val="00BB7A49"/>
    <w:rsid w:val="00BB7C1A"/>
    <w:rsid w:val="00BB7E0C"/>
    <w:rsid w:val="00BC0623"/>
    <w:rsid w:val="00BC081A"/>
    <w:rsid w:val="00BC10FD"/>
    <w:rsid w:val="00BC1235"/>
    <w:rsid w:val="00BC1C58"/>
    <w:rsid w:val="00BC1CDB"/>
    <w:rsid w:val="00BC1E65"/>
    <w:rsid w:val="00BC2074"/>
    <w:rsid w:val="00BC23B6"/>
    <w:rsid w:val="00BC2CA7"/>
    <w:rsid w:val="00BC2D91"/>
    <w:rsid w:val="00BC2F1B"/>
    <w:rsid w:val="00BC3307"/>
    <w:rsid w:val="00BC331D"/>
    <w:rsid w:val="00BC342D"/>
    <w:rsid w:val="00BC3FB1"/>
    <w:rsid w:val="00BC46AC"/>
    <w:rsid w:val="00BC46CD"/>
    <w:rsid w:val="00BC4766"/>
    <w:rsid w:val="00BC477B"/>
    <w:rsid w:val="00BC47CE"/>
    <w:rsid w:val="00BC4900"/>
    <w:rsid w:val="00BC4C2A"/>
    <w:rsid w:val="00BC4C35"/>
    <w:rsid w:val="00BC4D6E"/>
    <w:rsid w:val="00BC4D72"/>
    <w:rsid w:val="00BC4E55"/>
    <w:rsid w:val="00BC55FC"/>
    <w:rsid w:val="00BC57C4"/>
    <w:rsid w:val="00BC57FA"/>
    <w:rsid w:val="00BC592B"/>
    <w:rsid w:val="00BC5CAF"/>
    <w:rsid w:val="00BC60DF"/>
    <w:rsid w:val="00BC67F7"/>
    <w:rsid w:val="00BC6B2E"/>
    <w:rsid w:val="00BC6C6F"/>
    <w:rsid w:val="00BC6D18"/>
    <w:rsid w:val="00BC6D93"/>
    <w:rsid w:val="00BC6DFF"/>
    <w:rsid w:val="00BC7003"/>
    <w:rsid w:val="00BC74D8"/>
    <w:rsid w:val="00BC7518"/>
    <w:rsid w:val="00BC76EF"/>
    <w:rsid w:val="00BC79B4"/>
    <w:rsid w:val="00BC79DB"/>
    <w:rsid w:val="00BC7DC1"/>
    <w:rsid w:val="00BD043A"/>
    <w:rsid w:val="00BD06CD"/>
    <w:rsid w:val="00BD070D"/>
    <w:rsid w:val="00BD0B0F"/>
    <w:rsid w:val="00BD1132"/>
    <w:rsid w:val="00BD17CC"/>
    <w:rsid w:val="00BD2A58"/>
    <w:rsid w:val="00BD2B53"/>
    <w:rsid w:val="00BD2B66"/>
    <w:rsid w:val="00BD2C0E"/>
    <w:rsid w:val="00BD2EEE"/>
    <w:rsid w:val="00BD2F8B"/>
    <w:rsid w:val="00BD30DB"/>
    <w:rsid w:val="00BD347A"/>
    <w:rsid w:val="00BD371D"/>
    <w:rsid w:val="00BD39BE"/>
    <w:rsid w:val="00BD3D68"/>
    <w:rsid w:val="00BD3FD1"/>
    <w:rsid w:val="00BD43CB"/>
    <w:rsid w:val="00BD43D6"/>
    <w:rsid w:val="00BD4A24"/>
    <w:rsid w:val="00BD4CC1"/>
    <w:rsid w:val="00BD4F51"/>
    <w:rsid w:val="00BD4FCF"/>
    <w:rsid w:val="00BD51A3"/>
    <w:rsid w:val="00BD524D"/>
    <w:rsid w:val="00BD5483"/>
    <w:rsid w:val="00BD5CB6"/>
    <w:rsid w:val="00BD6205"/>
    <w:rsid w:val="00BD631E"/>
    <w:rsid w:val="00BD66FC"/>
    <w:rsid w:val="00BD69A5"/>
    <w:rsid w:val="00BD6A49"/>
    <w:rsid w:val="00BD6A8E"/>
    <w:rsid w:val="00BD6D57"/>
    <w:rsid w:val="00BD723E"/>
    <w:rsid w:val="00BD7309"/>
    <w:rsid w:val="00BD757E"/>
    <w:rsid w:val="00BD7718"/>
    <w:rsid w:val="00BD7841"/>
    <w:rsid w:val="00BD7E07"/>
    <w:rsid w:val="00BE004F"/>
    <w:rsid w:val="00BE01E5"/>
    <w:rsid w:val="00BE0570"/>
    <w:rsid w:val="00BE0977"/>
    <w:rsid w:val="00BE0B34"/>
    <w:rsid w:val="00BE1DF8"/>
    <w:rsid w:val="00BE1EE7"/>
    <w:rsid w:val="00BE1EF0"/>
    <w:rsid w:val="00BE2729"/>
    <w:rsid w:val="00BE2754"/>
    <w:rsid w:val="00BE2858"/>
    <w:rsid w:val="00BE3002"/>
    <w:rsid w:val="00BE3268"/>
    <w:rsid w:val="00BE3360"/>
    <w:rsid w:val="00BE39DB"/>
    <w:rsid w:val="00BE4059"/>
    <w:rsid w:val="00BE4226"/>
    <w:rsid w:val="00BE45AA"/>
    <w:rsid w:val="00BE49B3"/>
    <w:rsid w:val="00BE4B75"/>
    <w:rsid w:val="00BE4BDC"/>
    <w:rsid w:val="00BE4E25"/>
    <w:rsid w:val="00BE4FAD"/>
    <w:rsid w:val="00BE5C25"/>
    <w:rsid w:val="00BE60BE"/>
    <w:rsid w:val="00BE6D59"/>
    <w:rsid w:val="00BE6ED2"/>
    <w:rsid w:val="00BE6ED9"/>
    <w:rsid w:val="00BE7141"/>
    <w:rsid w:val="00BE719E"/>
    <w:rsid w:val="00BE71F5"/>
    <w:rsid w:val="00BF004F"/>
    <w:rsid w:val="00BF03DB"/>
    <w:rsid w:val="00BF060C"/>
    <w:rsid w:val="00BF0618"/>
    <w:rsid w:val="00BF0619"/>
    <w:rsid w:val="00BF0638"/>
    <w:rsid w:val="00BF06DA"/>
    <w:rsid w:val="00BF080B"/>
    <w:rsid w:val="00BF091B"/>
    <w:rsid w:val="00BF0CC9"/>
    <w:rsid w:val="00BF0D09"/>
    <w:rsid w:val="00BF0DF5"/>
    <w:rsid w:val="00BF0E0C"/>
    <w:rsid w:val="00BF0ED3"/>
    <w:rsid w:val="00BF0F1E"/>
    <w:rsid w:val="00BF1220"/>
    <w:rsid w:val="00BF1617"/>
    <w:rsid w:val="00BF1F73"/>
    <w:rsid w:val="00BF2313"/>
    <w:rsid w:val="00BF2569"/>
    <w:rsid w:val="00BF27B1"/>
    <w:rsid w:val="00BF2A56"/>
    <w:rsid w:val="00BF2B7D"/>
    <w:rsid w:val="00BF2EDB"/>
    <w:rsid w:val="00BF3246"/>
    <w:rsid w:val="00BF3265"/>
    <w:rsid w:val="00BF3E13"/>
    <w:rsid w:val="00BF3ECC"/>
    <w:rsid w:val="00BF3EE1"/>
    <w:rsid w:val="00BF4362"/>
    <w:rsid w:val="00BF4828"/>
    <w:rsid w:val="00BF4D92"/>
    <w:rsid w:val="00BF50A0"/>
    <w:rsid w:val="00BF51AE"/>
    <w:rsid w:val="00BF55AF"/>
    <w:rsid w:val="00BF571A"/>
    <w:rsid w:val="00BF5D7C"/>
    <w:rsid w:val="00BF5F6C"/>
    <w:rsid w:val="00BF605D"/>
    <w:rsid w:val="00BF6494"/>
    <w:rsid w:val="00BF6686"/>
    <w:rsid w:val="00BF6765"/>
    <w:rsid w:val="00BF6C23"/>
    <w:rsid w:val="00BF6D59"/>
    <w:rsid w:val="00BF6EBD"/>
    <w:rsid w:val="00BF6FB0"/>
    <w:rsid w:val="00BF7177"/>
    <w:rsid w:val="00C0025D"/>
    <w:rsid w:val="00C0061F"/>
    <w:rsid w:val="00C0064E"/>
    <w:rsid w:val="00C006F6"/>
    <w:rsid w:val="00C007A6"/>
    <w:rsid w:val="00C00C44"/>
    <w:rsid w:val="00C011ED"/>
    <w:rsid w:val="00C011FA"/>
    <w:rsid w:val="00C0164A"/>
    <w:rsid w:val="00C01809"/>
    <w:rsid w:val="00C019D4"/>
    <w:rsid w:val="00C01EFB"/>
    <w:rsid w:val="00C01F49"/>
    <w:rsid w:val="00C01FCF"/>
    <w:rsid w:val="00C026F0"/>
    <w:rsid w:val="00C0286A"/>
    <w:rsid w:val="00C028B7"/>
    <w:rsid w:val="00C028D5"/>
    <w:rsid w:val="00C029C6"/>
    <w:rsid w:val="00C02C52"/>
    <w:rsid w:val="00C02D72"/>
    <w:rsid w:val="00C0323E"/>
    <w:rsid w:val="00C03566"/>
    <w:rsid w:val="00C035C4"/>
    <w:rsid w:val="00C036DE"/>
    <w:rsid w:val="00C03744"/>
    <w:rsid w:val="00C03D2B"/>
    <w:rsid w:val="00C03FC6"/>
    <w:rsid w:val="00C04689"/>
    <w:rsid w:val="00C05421"/>
    <w:rsid w:val="00C054E5"/>
    <w:rsid w:val="00C054F4"/>
    <w:rsid w:val="00C05953"/>
    <w:rsid w:val="00C05AC2"/>
    <w:rsid w:val="00C05B95"/>
    <w:rsid w:val="00C05E59"/>
    <w:rsid w:val="00C061AE"/>
    <w:rsid w:val="00C06347"/>
    <w:rsid w:val="00C06960"/>
    <w:rsid w:val="00C06BF8"/>
    <w:rsid w:val="00C06BF9"/>
    <w:rsid w:val="00C06F5D"/>
    <w:rsid w:val="00C071FC"/>
    <w:rsid w:val="00C07531"/>
    <w:rsid w:val="00C07E0E"/>
    <w:rsid w:val="00C102F6"/>
    <w:rsid w:val="00C10D99"/>
    <w:rsid w:val="00C11141"/>
    <w:rsid w:val="00C11403"/>
    <w:rsid w:val="00C117D4"/>
    <w:rsid w:val="00C118F1"/>
    <w:rsid w:val="00C11967"/>
    <w:rsid w:val="00C11B34"/>
    <w:rsid w:val="00C11B9D"/>
    <w:rsid w:val="00C11E05"/>
    <w:rsid w:val="00C12434"/>
    <w:rsid w:val="00C12917"/>
    <w:rsid w:val="00C12B8F"/>
    <w:rsid w:val="00C12DEB"/>
    <w:rsid w:val="00C135AF"/>
    <w:rsid w:val="00C13783"/>
    <w:rsid w:val="00C13796"/>
    <w:rsid w:val="00C137CA"/>
    <w:rsid w:val="00C138D4"/>
    <w:rsid w:val="00C13B79"/>
    <w:rsid w:val="00C140D9"/>
    <w:rsid w:val="00C148D0"/>
    <w:rsid w:val="00C14D3A"/>
    <w:rsid w:val="00C14DE4"/>
    <w:rsid w:val="00C14ED6"/>
    <w:rsid w:val="00C15019"/>
    <w:rsid w:val="00C154FE"/>
    <w:rsid w:val="00C157F6"/>
    <w:rsid w:val="00C158F5"/>
    <w:rsid w:val="00C15A41"/>
    <w:rsid w:val="00C15BAA"/>
    <w:rsid w:val="00C15C17"/>
    <w:rsid w:val="00C15C6F"/>
    <w:rsid w:val="00C164D5"/>
    <w:rsid w:val="00C16A67"/>
    <w:rsid w:val="00C16BED"/>
    <w:rsid w:val="00C1727A"/>
    <w:rsid w:val="00C1744B"/>
    <w:rsid w:val="00C1759D"/>
    <w:rsid w:val="00C175DF"/>
    <w:rsid w:val="00C176AF"/>
    <w:rsid w:val="00C17A00"/>
    <w:rsid w:val="00C20036"/>
    <w:rsid w:val="00C20527"/>
    <w:rsid w:val="00C20996"/>
    <w:rsid w:val="00C210ED"/>
    <w:rsid w:val="00C2141D"/>
    <w:rsid w:val="00C216DB"/>
    <w:rsid w:val="00C218E0"/>
    <w:rsid w:val="00C21E85"/>
    <w:rsid w:val="00C22411"/>
    <w:rsid w:val="00C225EA"/>
    <w:rsid w:val="00C22667"/>
    <w:rsid w:val="00C22731"/>
    <w:rsid w:val="00C22897"/>
    <w:rsid w:val="00C22900"/>
    <w:rsid w:val="00C22B48"/>
    <w:rsid w:val="00C22C5D"/>
    <w:rsid w:val="00C22D58"/>
    <w:rsid w:val="00C22EB4"/>
    <w:rsid w:val="00C23011"/>
    <w:rsid w:val="00C232E0"/>
    <w:rsid w:val="00C2354D"/>
    <w:rsid w:val="00C23A9D"/>
    <w:rsid w:val="00C23BBD"/>
    <w:rsid w:val="00C23C5B"/>
    <w:rsid w:val="00C242D5"/>
    <w:rsid w:val="00C24326"/>
    <w:rsid w:val="00C24BA8"/>
    <w:rsid w:val="00C24E28"/>
    <w:rsid w:val="00C25003"/>
    <w:rsid w:val="00C252F5"/>
    <w:rsid w:val="00C258F8"/>
    <w:rsid w:val="00C25CDF"/>
    <w:rsid w:val="00C25D9D"/>
    <w:rsid w:val="00C263E2"/>
    <w:rsid w:val="00C26A1F"/>
    <w:rsid w:val="00C26CB4"/>
    <w:rsid w:val="00C26F03"/>
    <w:rsid w:val="00C27281"/>
    <w:rsid w:val="00C274FA"/>
    <w:rsid w:val="00C27AF5"/>
    <w:rsid w:val="00C27D58"/>
    <w:rsid w:val="00C3014D"/>
    <w:rsid w:val="00C303C6"/>
    <w:rsid w:val="00C304AB"/>
    <w:rsid w:val="00C3067D"/>
    <w:rsid w:val="00C3076C"/>
    <w:rsid w:val="00C309B9"/>
    <w:rsid w:val="00C31250"/>
    <w:rsid w:val="00C3155F"/>
    <w:rsid w:val="00C317BC"/>
    <w:rsid w:val="00C31B6E"/>
    <w:rsid w:val="00C31FD2"/>
    <w:rsid w:val="00C320FC"/>
    <w:rsid w:val="00C3233F"/>
    <w:rsid w:val="00C3265F"/>
    <w:rsid w:val="00C3294B"/>
    <w:rsid w:val="00C32AD0"/>
    <w:rsid w:val="00C32B52"/>
    <w:rsid w:val="00C32CEC"/>
    <w:rsid w:val="00C32F5B"/>
    <w:rsid w:val="00C33535"/>
    <w:rsid w:val="00C33AE3"/>
    <w:rsid w:val="00C33C65"/>
    <w:rsid w:val="00C33FCE"/>
    <w:rsid w:val="00C3410A"/>
    <w:rsid w:val="00C3453B"/>
    <w:rsid w:val="00C34609"/>
    <w:rsid w:val="00C347C2"/>
    <w:rsid w:val="00C34BF8"/>
    <w:rsid w:val="00C34ED7"/>
    <w:rsid w:val="00C34FA3"/>
    <w:rsid w:val="00C3516C"/>
    <w:rsid w:val="00C355C8"/>
    <w:rsid w:val="00C356C1"/>
    <w:rsid w:val="00C3577F"/>
    <w:rsid w:val="00C3619C"/>
    <w:rsid w:val="00C36366"/>
    <w:rsid w:val="00C36459"/>
    <w:rsid w:val="00C366C0"/>
    <w:rsid w:val="00C36749"/>
    <w:rsid w:val="00C368EB"/>
    <w:rsid w:val="00C36B7F"/>
    <w:rsid w:val="00C36BD3"/>
    <w:rsid w:val="00C36BEC"/>
    <w:rsid w:val="00C36C9E"/>
    <w:rsid w:val="00C36FB7"/>
    <w:rsid w:val="00C37042"/>
    <w:rsid w:val="00C3727F"/>
    <w:rsid w:val="00C374AB"/>
    <w:rsid w:val="00C378BB"/>
    <w:rsid w:val="00C37CCC"/>
    <w:rsid w:val="00C37E56"/>
    <w:rsid w:val="00C401B8"/>
    <w:rsid w:val="00C40CC0"/>
    <w:rsid w:val="00C40D45"/>
    <w:rsid w:val="00C41328"/>
    <w:rsid w:val="00C41690"/>
    <w:rsid w:val="00C41AFA"/>
    <w:rsid w:val="00C41BCE"/>
    <w:rsid w:val="00C41E5B"/>
    <w:rsid w:val="00C42163"/>
    <w:rsid w:val="00C42475"/>
    <w:rsid w:val="00C426BF"/>
    <w:rsid w:val="00C42DDB"/>
    <w:rsid w:val="00C42E85"/>
    <w:rsid w:val="00C42E8F"/>
    <w:rsid w:val="00C4311C"/>
    <w:rsid w:val="00C4315E"/>
    <w:rsid w:val="00C43475"/>
    <w:rsid w:val="00C4357E"/>
    <w:rsid w:val="00C43626"/>
    <w:rsid w:val="00C43AC2"/>
    <w:rsid w:val="00C43CD2"/>
    <w:rsid w:val="00C43E17"/>
    <w:rsid w:val="00C43EF5"/>
    <w:rsid w:val="00C441A3"/>
    <w:rsid w:val="00C44399"/>
    <w:rsid w:val="00C44422"/>
    <w:rsid w:val="00C44F34"/>
    <w:rsid w:val="00C44FB0"/>
    <w:rsid w:val="00C452B1"/>
    <w:rsid w:val="00C455B2"/>
    <w:rsid w:val="00C4567D"/>
    <w:rsid w:val="00C458CE"/>
    <w:rsid w:val="00C45986"/>
    <w:rsid w:val="00C45A0D"/>
    <w:rsid w:val="00C45CD6"/>
    <w:rsid w:val="00C45D95"/>
    <w:rsid w:val="00C45E34"/>
    <w:rsid w:val="00C46393"/>
    <w:rsid w:val="00C46722"/>
    <w:rsid w:val="00C46BAD"/>
    <w:rsid w:val="00C46C08"/>
    <w:rsid w:val="00C46D84"/>
    <w:rsid w:val="00C46E7A"/>
    <w:rsid w:val="00C46F54"/>
    <w:rsid w:val="00C4732F"/>
    <w:rsid w:val="00C478D4"/>
    <w:rsid w:val="00C47E8B"/>
    <w:rsid w:val="00C5014A"/>
    <w:rsid w:val="00C50BC9"/>
    <w:rsid w:val="00C50EA9"/>
    <w:rsid w:val="00C50F47"/>
    <w:rsid w:val="00C5102F"/>
    <w:rsid w:val="00C511E6"/>
    <w:rsid w:val="00C516D3"/>
    <w:rsid w:val="00C52309"/>
    <w:rsid w:val="00C5261F"/>
    <w:rsid w:val="00C526F2"/>
    <w:rsid w:val="00C527B9"/>
    <w:rsid w:val="00C528B0"/>
    <w:rsid w:val="00C528CB"/>
    <w:rsid w:val="00C52914"/>
    <w:rsid w:val="00C529A9"/>
    <w:rsid w:val="00C529D0"/>
    <w:rsid w:val="00C52A29"/>
    <w:rsid w:val="00C52A58"/>
    <w:rsid w:val="00C52CC3"/>
    <w:rsid w:val="00C53717"/>
    <w:rsid w:val="00C5372F"/>
    <w:rsid w:val="00C53826"/>
    <w:rsid w:val="00C539CD"/>
    <w:rsid w:val="00C53C03"/>
    <w:rsid w:val="00C54396"/>
    <w:rsid w:val="00C54560"/>
    <w:rsid w:val="00C547C6"/>
    <w:rsid w:val="00C54B11"/>
    <w:rsid w:val="00C54B84"/>
    <w:rsid w:val="00C54E0C"/>
    <w:rsid w:val="00C5502D"/>
    <w:rsid w:val="00C55345"/>
    <w:rsid w:val="00C553B9"/>
    <w:rsid w:val="00C554EF"/>
    <w:rsid w:val="00C559B3"/>
    <w:rsid w:val="00C55DE2"/>
    <w:rsid w:val="00C55E87"/>
    <w:rsid w:val="00C55F47"/>
    <w:rsid w:val="00C5602C"/>
    <w:rsid w:val="00C5606A"/>
    <w:rsid w:val="00C5624F"/>
    <w:rsid w:val="00C56C8A"/>
    <w:rsid w:val="00C56E78"/>
    <w:rsid w:val="00C57073"/>
    <w:rsid w:val="00C57136"/>
    <w:rsid w:val="00C57164"/>
    <w:rsid w:val="00C574CA"/>
    <w:rsid w:val="00C577A7"/>
    <w:rsid w:val="00C579C9"/>
    <w:rsid w:val="00C57B2E"/>
    <w:rsid w:val="00C57BEA"/>
    <w:rsid w:val="00C57E54"/>
    <w:rsid w:val="00C57FEC"/>
    <w:rsid w:val="00C604C4"/>
    <w:rsid w:val="00C608AC"/>
    <w:rsid w:val="00C609C6"/>
    <w:rsid w:val="00C60BA8"/>
    <w:rsid w:val="00C60BB8"/>
    <w:rsid w:val="00C60E1E"/>
    <w:rsid w:val="00C610F0"/>
    <w:rsid w:val="00C6129A"/>
    <w:rsid w:val="00C6145F"/>
    <w:rsid w:val="00C6190D"/>
    <w:rsid w:val="00C61A38"/>
    <w:rsid w:val="00C62051"/>
    <w:rsid w:val="00C62102"/>
    <w:rsid w:val="00C62E71"/>
    <w:rsid w:val="00C64318"/>
    <w:rsid w:val="00C6475A"/>
    <w:rsid w:val="00C64F6F"/>
    <w:rsid w:val="00C651F2"/>
    <w:rsid w:val="00C657FB"/>
    <w:rsid w:val="00C6595E"/>
    <w:rsid w:val="00C65B9F"/>
    <w:rsid w:val="00C665C6"/>
    <w:rsid w:val="00C6662C"/>
    <w:rsid w:val="00C668BC"/>
    <w:rsid w:val="00C668F0"/>
    <w:rsid w:val="00C66A59"/>
    <w:rsid w:val="00C66AF5"/>
    <w:rsid w:val="00C66DC1"/>
    <w:rsid w:val="00C67AD4"/>
    <w:rsid w:val="00C67F24"/>
    <w:rsid w:val="00C70060"/>
    <w:rsid w:val="00C7043D"/>
    <w:rsid w:val="00C70639"/>
    <w:rsid w:val="00C70D04"/>
    <w:rsid w:val="00C71BB2"/>
    <w:rsid w:val="00C71EFA"/>
    <w:rsid w:val="00C7200F"/>
    <w:rsid w:val="00C72654"/>
    <w:rsid w:val="00C7273F"/>
    <w:rsid w:val="00C72F0C"/>
    <w:rsid w:val="00C732FE"/>
    <w:rsid w:val="00C737BE"/>
    <w:rsid w:val="00C73872"/>
    <w:rsid w:val="00C73DC0"/>
    <w:rsid w:val="00C743E9"/>
    <w:rsid w:val="00C7445D"/>
    <w:rsid w:val="00C74602"/>
    <w:rsid w:val="00C746AE"/>
    <w:rsid w:val="00C74A29"/>
    <w:rsid w:val="00C7504A"/>
    <w:rsid w:val="00C7524A"/>
    <w:rsid w:val="00C75496"/>
    <w:rsid w:val="00C7583A"/>
    <w:rsid w:val="00C759F9"/>
    <w:rsid w:val="00C75BFB"/>
    <w:rsid w:val="00C761F3"/>
    <w:rsid w:val="00C7625D"/>
    <w:rsid w:val="00C763D5"/>
    <w:rsid w:val="00C76AB8"/>
    <w:rsid w:val="00C7704B"/>
    <w:rsid w:val="00C77581"/>
    <w:rsid w:val="00C77B4A"/>
    <w:rsid w:val="00C77B95"/>
    <w:rsid w:val="00C77C68"/>
    <w:rsid w:val="00C8003A"/>
    <w:rsid w:val="00C800E7"/>
    <w:rsid w:val="00C80237"/>
    <w:rsid w:val="00C80374"/>
    <w:rsid w:val="00C806B0"/>
    <w:rsid w:val="00C80782"/>
    <w:rsid w:val="00C80CBA"/>
    <w:rsid w:val="00C8123D"/>
    <w:rsid w:val="00C81578"/>
    <w:rsid w:val="00C8177A"/>
    <w:rsid w:val="00C81847"/>
    <w:rsid w:val="00C81A09"/>
    <w:rsid w:val="00C82101"/>
    <w:rsid w:val="00C82421"/>
    <w:rsid w:val="00C8266F"/>
    <w:rsid w:val="00C82850"/>
    <w:rsid w:val="00C82D32"/>
    <w:rsid w:val="00C83050"/>
    <w:rsid w:val="00C830D7"/>
    <w:rsid w:val="00C8375D"/>
    <w:rsid w:val="00C83BCE"/>
    <w:rsid w:val="00C83CAB"/>
    <w:rsid w:val="00C83CF1"/>
    <w:rsid w:val="00C84389"/>
    <w:rsid w:val="00C84A10"/>
    <w:rsid w:val="00C84CF0"/>
    <w:rsid w:val="00C84E63"/>
    <w:rsid w:val="00C8536C"/>
    <w:rsid w:val="00C85386"/>
    <w:rsid w:val="00C8547A"/>
    <w:rsid w:val="00C855E9"/>
    <w:rsid w:val="00C8579A"/>
    <w:rsid w:val="00C85B18"/>
    <w:rsid w:val="00C85D8A"/>
    <w:rsid w:val="00C86198"/>
    <w:rsid w:val="00C864A5"/>
    <w:rsid w:val="00C86A33"/>
    <w:rsid w:val="00C8707C"/>
    <w:rsid w:val="00C872E9"/>
    <w:rsid w:val="00C8733E"/>
    <w:rsid w:val="00C87568"/>
    <w:rsid w:val="00C87987"/>
    <w:rsid w:val="00C9008C"/>
    <w:rsid w:val="00C9040E"/>
    <w:rsid w:val="00C905DC"/>
    <w:rsid w:val="00C9090E"/>
    <w:rsid w:val="00C909E7"/>
    <w:rsid w:val="00C90C1E"/>
    <w:rsid w:val="00C90C3B"/>
    <w:rsid w:val="00C9137A"/>
    <w:rsid w:val="00C91477"/>
    <w:rsid w:val="00C91952"/>
    <w:rsid w:val="00C91BA3"/>
    <w:rsid w:val="00C9219B"/>
    <w:rsid w:val="00C92479"/>
    <w:rsid w:val="00C9278B"/>
    <w:rsid w:val="00C92997"/>
    <w:rsid w:val="00C92A46"/>
    <w:rsid w:val="00C92BAB"/>
    <w:rsid w:val="00C9304F"/>
    <w:rsid w:val="00C9323A"/>
    <w:rsid w:val="00C93378"/>
    <w:rsid w:val="00C9377F"/>
    <w:rsid w:val="00C93C57"/>
    <w:rsid w:val="00C93F14"/>
    <w:rsid w:val="00C941A4"/>
    <w:rsid w:val="00C9430B"/>
    <w:rsid w:val="00C948D3"/>
    <w:rsid w:val="00C94BC4"/>
    <w:rsid w:val="00C94C16"/>
    <w:rsid w:val="00C95495"/>
    <w:rsid w:val="00C954C7"/>
    <w:rsid w:val="00C95A71"/>
    <w:rsid w:val="00C95EEF"/>
    <w:rsid w:val="00C9601B"/>
    <w:rsid w:val="00C960DD"/>
    <w:rsid w:val="00C961AE"/>
    <w:rsid w:val="00C96865"/>
    <w:rsid w:val="00C96A1F"/>
    <w:rsid w:val="00C96B30"/>
    <w:rsid w:val="00C96C98"/>
    <w:rsid w:val="00C96CAF"/>
    <w:rsid w:val="00C96E9D"/>
    <w:rsid w:val="00C96F69"/>
    <w:rsid w:val="00C97037"/>
    <w:rsid w:val="00C970A4"/>
    <w:rsid w:val="00C972A4"/>
    <w:rsid w:val="00C9735C"/>
    <w:rsid w:val="00C97386"/>
    <w:rsid w:val="00C973CE"/>
    <w:rsid w:val="00C97839"/>
    <w:rsid w:val="00C979FF"/>
    <w:rsid w:val="00C97CDB"/>
    <w:rsid w:val="00CA010B"/>
    <w:rsid w:val="00CA04D8"/>
    <w:rsid w:val="00CA05A4"/>
    <w:rsid w:val="00CA0AAD"/>
    <w:rsid w:val="00CA0FFF"/>
    <w:rsid w:val="00CA113E"/>
    <w:rsid w:val="00CA13E6"/>
    <w:rsid w:val="00CA148D"/>
    <w:rsid w:val="00CA173A"/>
    <w:rsid w:val="00CA1B4C"/>
    <w:rsid w:val="00CA2180"/>
    <w:rsid w:val="00CA2189"/>
    <w:rsid w:val="00CA2198"/>
    <w:rsid w:val="00CA25FB"/>
    <w:rsid w:val="00CA284D"/>
    <w:rsid w:val="00CA297A"/>
    <w:rsid w:val="00CA2B12"/>
    <w:rsid w:val="00CA2B7E"/>
    <w:rsid w:val="00CA2C5B"/>
    <w:rsid w:val="00CA2FFC"/>
    <w:rsid w:val="00CA3096"/>
    <w:rsid w:val="00CA31B6"/>
    <w:rsid w:val="00CA3332"/>
    <w:rsid w:val="00CA3BBB"/>
    <w:rsid w:val="00CA3EC1"/>
    <w:rsid w:val="00CA405E"/>
    <w:rsid w:val="00CA451C"/>
    <w:rsid w:val="00CA46D4"/>
    <w:rsid w:val="00CA4710"/>
    <w:rsid w:val="00CA4D3D"/>
    <w:rsid w:val="00CA5EBA"/>
    <w:rsid w:val="00CA662E"/>
    <w:rsid w:val="00CA6973"/>
    <w:rsid w:val="00CA6ADA"/>
    <w:rsid w:val="00CA6C13"/>
    <w:rsid w:val="00CA6E16"/>
    <w:rsid w:val="00CA6E6B"/>
    <w:rsid w:val="00CA71EA"/>
    <w:rsid w:val="00CA7245"/>
    <w:rsid w:val="00CA72A4"/>
    <w:rsid w:val="00CA7356"/>
    <w:rsid w:val="00CA77C1"/>
    <w:rsid w:val="00CA780B"/>
    <w:rsid w:val="00CA7AA9"/>
    <w:rsid w:val="00CA7F61"/>
    <w:rsid w:val="00CB00DB"/>
    <w:rsid w:val="00CB02CE"/>
    <w:rsid w:val="00CB0306"/>
    <w:rsid w:val="00CB0392"/>
    <w:rsid w:val="00CB045D"/>
    <w:rsid w:val="00CB0B44"/>
    <w:rsid w:val="00CB0DA3"/>
    <w:rsid w:val="00CB1447"/>
    <w:rsid w:val="00CB163A"/>
    <w:rsid w:val="00CB167B"/>
    <w:rsid w:val="00CB1694"/>
    <w:rsid w:val="00CB1CBC"/>
    <w:rsid w:val="00CB1D11"/>
    <w:rsid w:val="00CB1EF0"/>
    <w:rsid w:val="00CB2083"/>
    <w:rsid w:val="00CB2223"/>
    <w:rsid w:val="00CB22BD"/>
    <w:rsid w:val="00CB2425"/>
    <w:rsid w:val="00CB25B5"/>
    <w:rsid w:val="00CB26AE"/>
    <w:rsid w:val="00CB2866"/>
    <w:rsid w:val="00CB2B75"/>
    <w:rsid w:val="00CB3028"/>
    <w:rsid w:val="00CB39AE"/>
    <w:rsid w:val="00CB3F22"/>
    <w:rsid w:val="00CB4026"/>
    <w:rsid w:val="00CB409E"/>
    <w:rsid w:val="00CB4188"/>
    <w:rsid w:val="00CB4308"/>
    <w:rsid w:val="00CB48BA"/>
    <w:rsid w:val="00CB4917"/>
    <w:rsid w:val="00CB4AA1"/>
    <w:rsid w:val="00CB580B"/>
    <w:rsid w:val="00CB5893"/>
    <w:rsid w:val="00CB629F"/>
    <w:rsid w:val="00CB633B"/>
    <w:rsid w:val="00CB67AA"/>
    <w:rsid w:val="00CB695D"/>
    <w:rsid w:val="00CB69C1"/>
    <w:rsid w:val="00CB6A41"/>
    <w:rsid w:val="00CB6A59"/>
    <w:rsid w:val="00CB6BA5"/>
    <w:rsid w:val="00CB6C11"/>
    <w:rsid w:val="00CB72BB"/>
    <w:rsid w:val="00CB739F"/>
    <w:rsid w:val="00CB74F9"/>
    <w:rsid w:val="00CB756F"/>
    <w:rsid w:val="00CB76CD"/>
    <w:rsid w:val="00CB7959"/>
    <w:rsid w:val="00CB7BA8"/>
    <w:rsid w:val="00CB7CF5"/>
    <w:rsid w:val="00CC00E8"/>
    <w:rsid w:val="00CC03AE"/>
    <w:rsid w:val="00CC07A7"/>
    <w:rsid w:val="00CC08AC"/>
    <w:rsid w:val="00CC112F"/>
    <w:rsid w:val="00CC11A2"/>
    <w:rsid w:val="00CC1351"/>
    <w:rsid w:val="00CC1504"/>
    <w:rsid w:val="00CC1C38"/>
    <w:rsid w:val="00CC1C62"/>
    <w:rsid w:val="00CC1CCC"/>
    <w:rsid w:val="00CC1DCF"/>
    <w:rsid w:val="00CC1EC2"/>
    <w:rsid w:val="00CC1EEC"/>
    <w:rsid w:val="00CC1F92"/>
    <w:rsid w:val="00CC20E8"/>
    <w:rsid w:val="00CC2427"/>
    <w:rsid w:val="00CC2470"/>
    <w:rsid w:val="00CC25CE"/>
    <w:rsid w:val="00CC27FE"/>
    <w:rsid w:val="00CC2B64"/>
    <w:rsid w:val="00CC3146"/>
    <w:rsid w:val="00CC361B"/>
    <w:rsid w:val="00CC376A"/>
    <w:rsid w:val="00CC392B"/>
    <w:rsid w:val="00CC3B95"/>
    <w:rsid w:val="00CC475D"/>
    <w:rsid w:val="00CC4781"/>
    <w:rsid w:val="00CC480E"/>
    <w:rsid w:val="00CC5A05"/>
    <w:rsid w:val="00CC5B5A"/>
    <w:rsid w:val="00CC5CE6"/>
    <w:rsid w:val="00CC5FDE"/>
    <w:rsid w:val="00CC617E"/>
    <w:rsid w:val="00CC64A8"/>
    <w:rsid w:val="00CC6506"/>
    <w:rsid w:val="00CC65AE"/>
    <w:rsid w:val="00CC6A39"/>
    <w:rsid w:val="00CC6AD7"/>
    <w:rsid w:val="00CC6BD6"/>
    <w:rsid w:val="00CC6C86"/>
    <w:rsid w:val="00CC6D7E"/>
    <w:rsid w:val="00CC6F8E"/>
    <w:rsid w:val="00CC7115"/>
    <w:rsid w:val="00CC7335"/>
    <w:rsid w:val="00CC7497"/>
    <w:rsid w:val="00CD022A"/>
    <w:rsid w:val="00CD0513"/>
    <w:rsid w:val="00CD0525"/>
    <w:rsid w:val="00CD0919"/>
    <w:rsid w:val="00CD0952"/>
    <w:rsid w:val="00CD09F0"/>
    <w:rsid w:val="00CD1499"/>
    <w:rsid w:val="00CD1D27"/>
    <w:rsid w:val="00CD2134"/>
    <w:rsid w:val="00CD2B06"/>
    <w:rsid w:val="00CD2BCC"/>
    <w:rsid w:val="00CD2E3C"/>
    <w:rsid w:val="00CD38F1"/>
    <w:rsid w:val="00CD3AD8"/>
    <w:rsid w:val="00CD4543"/>
    <w:rsid w:val="00CD456C"/>
    <w:rsid w:val="00CD4602"/>
    <w:rsid w:val="00CD47A2"/>
    <w:rsid w:val="00CD47FF"/>
    <w:rsid w:val="00CD4A4C"/>
    <w:rsid w:val="00CD4CB8"/>
    <w:rsid w:val="00CD4ED2"/>
    <w:rsid w:val="00CD51F5"/>
    <w:rsid w:val="00CD58E6"/>
    <w:rsid w:val="00CD5CC6"/>
    <w:rsid w:val="00CD5EA2"/>
    <w:rsid w:val="00CD63EA"/>
    <w:rsid w:val="00CD6535"/>
    <w:rsid w:val="00CD675B"/>
    <w:rsid w:val="00CD67B2"/>
    <w:rsid w:val="00CD6DA9"/>
    <w:rsid w:val="00CD71F3"/>
    <w:rsid w:val="00CD738A"/>
    <w:rsid w:val="00CD7456"/>
    <w:rsid w:val="00CD7597"/>
    <w:rsid w:val="00CD76C3"/>
    <w:rsid w:val="00CD785D"/>
    <w:rsid w:val="00CD7870"/>
    <w:rsid w:val="00CD7B2C"/>
    <w:rsid w:val="00CE0033"/>
    <w:rsid w:val="00CE0618"/>
    <w:rsid w:val="00CE08B2"/>
    <w:rsid w:val="00CE0E8A"/>
    <w:rsid w:val="00CE122D"/>
    <w:rsid w:val="00CE17C1"/>
    <w:rsid w:val="00CE194A"/>
    <w:rsid w:val="00CE20F5"/>
    <w:rsid w:val="00CE2157"/>
    <w:rsid w:val="00CE2529"/>
    <w:rsid w:val="00CE2C59"/>
    <w:rsid w:val="00CE322A"/>
    <w:rsid w:val="00CE337D"/>
    <w:rsid w:val="00CE364B"/>
    <w:rsid w:val="00CE423A"/>
    <w:rsid w:val="00CE436C"/>
    <w:rsid w:val="00CE43C0"/>
    <w:rsid w:val="00CE44B2"/>
    <w:rsid w:val="00CE4555"/>
    <w:rsid w:val="00CE489D"/>
    <w:rsid w:val="00CE49EA"/>
    <w:rsid w:val="00CE4BBB"/>
    <w:rsid w:val="00CE585A"/>
    <w:rsid w:val="00CE587B"/>
    <w:rsid w:val="00CE5B10"/>
    <w:rsid w:val="00CE5D7A"/>
    <w:rsid w:val="00CE5E62"/>
    <w:rsid w:val="00CE6859"/>
    <w:rsid w:val="00CE6D4D"/>
    <w:rsid w:val="00CE762E"/>
    <w:rsid w:val="00CE794F"/>
    <w:rsid w:val="00CE7BB8"/>
    <w:rsid w:val="00CE7C52"/>
    <w:rsid w:val="00CF00CA"/>
    <w:rsid w:val="00CF0259"/>
    <w:rsid w:val="00CF0C8A"/>
    <w:rsid w:val="00CF0E70"/>
    <w:rsid w:val="00CF13CB"/>
    <w:rsid w:val="00CF1566"/>
    <w:rsid w:val="00CF1618"/>
    <w:rsid w:val="00CF16E6"/>
    <w:rsid w:val="00CF17FA"/>
    <w:rsid w:val="00CF250A"/>
    <w:rsid w:val="00CF288E"/>
    <w:rsid w:val="00CF2B2E"/>
    <w:rsid w:val="00CF2C9E"/>
    <w:rsid w:val="00CF2EEB"/>
    <w:rsid w:val="00CF2F0C"/>
    <w:rsid w:val="00CF2F8E"/>
    <w:rsid w:val="00CF2F8F"/>
    <w:rsid w:val="00CF31CC"/>
    <w:rsid w:val="00CF3269"/>
    <w:rsid w:val="00CF3A5E"/>
    <w:rsid w:val="00CF3DC2"/>
    <w:rsid w:val="00CF3FCD"/>
    <w:rsid w:val="00CF4496"/>
    <w:rsid w:val="00CF46C3"/>
    <w:rsid w:val="00CF48AA"/>
    <w:rsid w:val="00CF4A9D"/>
    <w:rsid w:val="00CF4C21"/>
    <w:rsid w:val="00CF4C42"/>
    <w:rsid w:val="00CF4E15"/>
    <w:rsid w:val="00CF4E28"/>
    <w:rsid w:val="00CF578D"/>
    <w:rsid w:val="00CF57CB"/>
    <w:rsid w:val="00CF5862"/>
    <w:rsid w:val="00CF5D03"/>
    <w:rsid w:val="00CF5F47"/>
    <w:rsid w:val="00CF5F8F"/>
    <w:rsid w:val="00CF61B0"/>
    <w:rsid w:val="00CF6209"/>
    <w:rsid w:val="00CF6FAB"/>
    <w:rsid w:val="00CF7304"/>
    <w:rsid w:val="00CF7333"/>
    <w:rsid w:val="00CF7481"/>
    <w:rsid w:val="00CF7C43"/>
    <w:rsid w:val="00D007E1"/>
    <w:rsid w:val="00D0081F"/>
    <w:rsid w:val="00D00DE7"/>
    <w:rsid w:val="00D00F80"/>
    <w:rsid w:val="00D01090"/>
    <w:rsid w:val="00D017B6"/>
    <w:rsid w:val="00D01814"/>
    <w:rsid w:val="00D01832"/>
    <w:rsid w:val="00D0194B"/>
    <w:rsid w:val="00D01E67"/>
    <w:rsid w:val="00D02029"/>
    <w:rsid w:val="00D021E9"/>
    <w:rsid w:val="00D023B4"/>
    <w:rsid w:val="00D023E6"/>
    <w:rsid w:val="00D027FA"/>
    <w:rsid w:val="00D02951"/>
    <w:rsid w:val="00D02A15"/>
    <w:rsid w:val="00D02B6D"/>
    <w:rsid w:val="00D030EB"/>
    <w:rsid w:val="00D034D1"/>
    <w:rsid w:val="00D0410B"/>
    <w:rsid w:val="00D0427A"/>
    <w:rsid w:val="00D044A7"/>
    <w:rsid w:val="00D044DF"/>
    <w:rsid w:val="00D048C9"/>
    <w:rsid w:val="00D0495C"/>
    <w:rsid w:val="00D04C01"/>
    <w:rsid w:val="00D04CE1"/>
    <w:rsid w:val="00D04DBE"/>
    <w:rsid w:val="00D05764"/>
    <w:rsid w:val="00D06103"/>
    <w:rsid w:val="00D06251"/>
    <w:rsid w:val="00D0684B"/>
    <w:rsid w:val="00D06907"/>
    <w:rsid w:val="00D069DE"/>
    <w:rsid w:val="00D06CEE"/>
    <w:rsid w:val="00D071F2"/>
    <w:rsid w:val="00D072B8"/>
    <w:rsid w:val="00D07499"/>
    <w:rsid w:val="00D07719"/>
    <w:rsid w:val="00D07D00"/>
    <w:rsid w:val="00D10056"/>
    <w:rsid w:val="00D100EB"/>
    <w:rsid w:val="00D10959"/>
    <w:rsid w:val="00D10BB0"/>
    <w:rsid w:val="00D10F08"/>
    <w:rsid w:val="00D10F1C"/>
    <w:rsid w:val="00D10F45"/>
    <w:rsid w:val="00D10FC9"/>
    <w:rsid w:val="00D1137F"/>
    <w:rsid w:val="00D11D8E"/>
    <w:rsid w:val="00D123C5"/>
    <w:rsid w:val="00D12426"/>
    <w:rsid w:val="00D124A3"/>
    <w:rsid w:val="00D12BBA"/>
    <w:rsid w:val="00D12FAA"/>
    <w:rsid w:val="00D13D6C"/>
    <w:rsid w:val="00D13DD4"/>
    <w:rsid w:val="00D13F84"/>
    <w:rsid w:val="00D14650"/>
    <w:rsid w:val="00D148A1"/>
    <w:rsid w:val="00D14E98"/>
    <w:rsid w:val="00D154C2"/>
    <w:rsid w:val="00D1556B"/>
    <w:rsid w:val="00D1579B"/>
    <w:rsid w:val="00D15A5F"/>
    <w:rsid w:val="00D15BC0"/>
    <w:rsid w:val="00D15D2F"/>
    <w:rsid w:val="00D16504"/>
    <w:rsid w:val="00D16550"/>
    <w:rsid w:val="00D16632"/>
    <w:rsid w:val="00D166ED"/>
    <w:rsid w:val="00D16804"/>
    <w:rsid w:val="00D170A5"/>
    <w:rsid w:val="00D1711A"/>
    <w:rsid w:val="00D17D0C"/>
    <w:rsid w:val="00D17FAD"/>
    <w:rsid w:val="00D200B1"/>
    <w:rsid w:val="00D20448"/>
    <w:rsid w:val="00D20BE3"/>
    <w:rsid w:val="00D20C14"/>
    <w:rsid w:val="00D20CFB"/>
    <w:rsid w:val="00D20D92"/>
    <w:rsid w:val="00D216B0"/>
    <w:rsid w:val="00D216F7"/>
    <w:rsid w:val="00D2193D"/>
    <w:rsid w:val="00D21966"/>
    <w:rsid w:val="00D21C4C"/>
    <w:rsid w:val="00D22082"/>
    <w:rsid w:val="00D22D0B"/>
    <w:rsid w:val="00D2301D"/>
    <w:rsid w:val="00D23440"/>
    <w:rsid w:val="00D237AA"/>
    <w:rsid w:val="00D23AF6"/>
    <w:rsid w:val="00D23FF9"/>
    <w:rsid w:val="00D240ED"/>
    <w:rsid w:val="00D24568"/>
    <w:rsid w:val="00D25086"/>
    <w:rsid w:val="00D25ACB"/>
    <w:rsid w:val="00D26442"/>
    <w:rsid w:val="00D26926"/>
    <w:rsid w:val="00D26D4A"/>
    <w:rsid w:val="00D26F68"/>
    <w:rsid w:val="00D27158"/>
    <w:rsid w:val="00D27163"/>
    <w:rsid w:val="00D2729E"/>
    <w:rsid w:val="00D2779C"/>
    <w:rsid w:val="00D27802"/>
    <w:rsid w:val="00D2791C"/>
    <w:rsid w:val="00D27B07"/>
    <w:rsid w:val="00D30271"/>
    <w:rsid w:val="00D30524"/>
    <w:rsid w:val="00D305AD"/>
    <w:rsid w:val="00D30749"/>
    <w:rsid w:val="00D3075D"/>
    <w:rsid w:val="00D3079F"/>
    <w:rsid w:val="00D309EE"/>
    <w:rsid w:val="00D30DDF"/>
    <w:rsid w:val="00D30F69"/>
    <w:rsid w:val="00D31373"/>
    <w:rsid w:val="00D3260F"/>
    <w:rsid w:val="00D3273E"/>
    <w:rsid w:val="00D32EE1"/>
    <w:rsid w:val="00D3324A"/>
    <w:rsid w:val="00D33315"/>
    <w:rsid w:val="00D3335D"/>
    <w:rsid w:val="00D3340D"/>
    <w:rsid w:val="00D3348E"/>
    <w:rsid w:val="00D33593"/>
    <w:rsid w:val="00D337BC"/>
    <w:rsid w:val="00D33803"/>
    <w:rsid w:val="00D33AA7"/>
    <w:rsid w:val="00D33D28"/>
    <w:rsid w:val="00D33DCB"/>
    <w:rsid w:val="00D33E0D"/>
    <w:rsid w:val="00D3426F"/>
    <w:rsid w:val="00D343C2"/>
    <w:rsid w:val="00D345FF"/>
    <w:rsid w:val="00D34F76"/>
    <w:rsid w:val="00D35357"/>
    <w:rsid w:val="00D3581A"/>
    <w:rsid w:val="00D3582C"/>
    <w:rsid w:val="00D35A92"/>
    <w:rsid w:val="00D35F6D"/>
    <w:rsid w:val="00D35FCE"/>
    <w:rsid w:val="00D36262"/>
    <w:rsid w:val="00D36421"/>
    <w:rsid w:val="00D365A2"/>
    <w:rsid w:val="00D3679E"/>
    <w:rsid w:val="00D36E63"/>
    <w:rsid w:val="00D36FBE"/>
    <w:rsid w:val="00D37538"/>
    <w:rsid w:val="00D37578"/>
    <w:rsid w:val="00D3778A"/>
    <w:rsid w:val="00D37B7C"/>
    <w:rsid w:val="00D401F5"/>
    <w:rsid w:val="00D4028A"/>
    <w:rsid w:val="00D40421"/>
    <w:rsid w:val="00D4056F"/>
    <w:rsid w:val="00D405A7"/>
    <w:rsid w:val="00D405D6"/>
    <w:rsid w:val="00D409C9"/>
    <w:rsid w:val="00D40B60"/>
    <w:rsid w:val="00D40BE0"/>
    <w:rsid w:val="00D40C5D"/>
    <w:rsid w:val="00D40F6C"/>
    <w:rsid w:val="00D41074"/>
    <w:rsid w:val="00D418CB"/>
    <w:rsid w:val="00D4210E"/>
    <w:rsid w:val="00D4214C"/>
    <w:rsid w:val="00D422F6"/>
    <w:rsid w:val="00D42878"/>
    <w:rsid w:val="00D428E0"/>
    <w:rsid w:val="00D4395C"/>
    <w:rsid w:val="00D43C1B"/>
    <w:rsid w:val="00D43E4B"/>
    <w:rsid w:val="00D43FF7"/>
    <w:rsid w:val="00D4400C"/>
    <w:rsid w:val="00D44B5E"/>
    <w:rsid w:val="00D44F77"/>
    <w:rsid w:val="00D450CF"/>
    <w:rsid w:val="00D45356"/>
    <w:rsid w:val="00D4541D"/>
    <w:rsid w:val="00D454EC"/>
    <w:rsid w:val="00D456F9"/>
    <w:rsid w:val="00D45813"/>
    <w:rsid w:val="00D45959"/>
    <w:rsid w:val="00D46604"/>
    <w:rsid w:val="00D46631"/>
    <w:rsid w:val="00D46F9A"/>
    <w:rsid w:val="00D471D9"/>
    <w:rsid w:val="00D47592"/>
    <w:rsid w:val="00D47704"/>
    <w:rsid w:val="00D477FD"/>
    <w:rsid w:val="00D47B3A"/>
    <w:rsid w:val="00D47D0C"/>
    <w:rsid w:val="00D47F5E"/>
    <w:rsid w:val="00D500AE"/>
    <w:rsid w:val="00D503AB"/>
    <w:rsid w:val="00D5043E"/>
    <w:rsid w:val="00D505A2"/>
    <w:rsid w:val="00D505DB"/>
    <w:rsid w:val="00D50659"/>
    <w:rsid w:val="00D50B1F"/>
    <w:rsid w:val="00D50C2A"/>
    <w:rsid w:val="00D51366"/>
    <w:rsid w:val="00D516DE"/>
    <w:rsid w:val="00D51981"/>
    <w:rsid w:val="00D51DAB"/>
    <w:rsid w:val="00D5262F"/>
    <w:rsid w:val="00D530D2"/>
    <w:rsid w:val="00D53534"/>
    <w:rsid w:val="00D5441C"/>
    <w:rsid w:val="00D54C0A"/>
    <w:rsid w:val="00D54D25"/>
    <w:rsid w:val="00D5620F"/>
    <w:rsid w:val="00D5637E"/>
    <w:rsid w:val="00D56492"/>
    <w:rsid w:val="00D565F6"/>
    <w:rsid w:val="00D56740"/>
    <w:rsid w:val="00D5770E"/>
    <w:rsid w:val="00D57F62"/>
    <w:rsid w:val="00D6027C"/>
    <w:rsid w:val="00D602C1"/>
    <w:rsid w:val="00D6050F"/>
    <w:rsid w:val="00D6053F"/>
    <w:rsid w:val="00D605B4"/>
    <w:rsid w:val="00D60C1D"/>
    <w:rsid w:val="00D60EB0"/>
    <w:rsid w:val="00D6125D"/>
    <w:rsid w:val="00D613AD"/>
    <w:rsid w:val="00D61ABA"/>
    <w:rsid w:val="00D61B48"/>
    <w:rsid w:val="00D61F19"/>
    <w:rsid w:val="00D62774"/>
    <w:rsid w:val="00D628EB"/>
    <w:rsid w:val="00D628FD"/>
    <w:rsid w:val="00D62BEA"/>
    <w:rsid w:val="00D62DC4"/>
    <w:rsid w:val="00D630CB"/>
    <w:rsid w:val="00D6324C"/>
    <w:rsid w:val="00D6354A"/>
    <w:rsid w:val="00D63726"/>
    <w:rsid w:val="00D64C05"/>
    <w:rsid w:val="00D64F00"/>
    <w:rsid w:val="00D64F63"/>
    <w:rsid w:val="00D651EE"/>
    <w:rsid w:val="00D6578D"/>
    <w:rsid w:val="00D65B5B"/>
    <w:rsid w:val="00D65DCF"/>
    <w:rsid w:val="00D65F33"/>
    <w:rsid w:val="00D66514"/>
    <w:rsid w:val="00D66535"/>
    <w:rsid w:val="00D66837"/>
    <w:rsid w:val="00D66B02"/>
    <w:rsid w:val="00D6732B"/>
    <w:rsid w:val="00D67436"/>
    <w:rsid w:val="00D6743E"/>
    <w:rsid w:val="00D674FF"/>
    <w:rsid w:val="00D6765C"/>
    <w:rsid w:val="00D678AE"/>
    <w:rsid w:val="00D67A14"/>
    <w:rsid w:val="00D67B5F"/>
    <w:rsid w:val="00D67BF6"/>
    <w:rsid w:val="00D67DDE"/>
    <w:rsid w:val="00D707BB"/>
    <w:rsid w:val="00D7096D"/>
    <w:rsid w:val="00D70A87"/>
    <w:rsid w:val="00D70A9D"/>
    <w:rsid w:val="00D70DA9"/>
    <w:rsid w:val="00D710F1"/>
    <w:rsid w:val="00D71770"/>
    <w:rsid w:val="00D71A27"/>
    <w:rsid w:val="00D71C02"/>
    <w:rsid w:val="00D71F9F"/>
    <w:rsid w:val="00D7206D"/>
    <w:rsid w:val="00D72435"/>
    <w:rsid w:val="00D7295C"/>
    <w:rsid w:val="00D729C6"/>
    <w:rsid w:val="00D731A5"/>
    <w:rsid w:val="00D734D1"/>
    <w:rsid w:val="00D73591"/>
    <w:rsid w:val="00D73594"/>
    <w:rsid w:val="00D73A59"/>
    <w:rsid w:val="00D73C5D"/>
    <w:rsid w:val="00D744D4"/>
    <w:rsid w:val="00D74611"/>
    <w:rsid w:val="00D746DA"/>
    <w:rsid w:val="00D747C1"/>
    <w:rsid w:val="00D751A7"/>
    <w:rsid w:val="00D756F3"/>
    <w:rsid w:val="00D75891"/>
    <w:rsid w:val="00D76492"/>
    <w:rsid w:val="00D7696C"/>
    <w:rsid w:val="00D76A83"/>
    <w:rsid w:val="00D77117"/>
    <w:rsid w:val="00D771A0"/>
    <w:rsid w:val="00D7737B"/>
    <w:rsid w:val="00D77551"/>
    <w:rsid w:val="00D77664"/>
    <w:rsid w:val="00D779E6"/>
    <w:rsid w:val="00D77F5A"/>
    <w:rsid w:val="00D809FC"/>
    <w:rsid w:val="00D80A79"/>
    <w:rsid w:val="00D80C97"/>
    <w:rsid w:val="00D81253"/>
    <w:rsid w:val="00D81B73"/>
    <w:rsid w:val="00D81E5B"/>
    <w:rsid w:val="00D81E64"/>
    <w:rsid w:val="00D82055"/>
    <w:rsid w:val="00D82262"/>
    <w:rsid w:val="00D824BD"/>
    <w:rsid w:val="00D826B7"/>
    <w:rsid w:val="00D826C3"/>
    <w:rsid w:val="00D82A4A"/>
    <w:rsid w:val="00D83212"/>
    <w:rsid w:val="00D8367E"/>
    <w:rsid w:val="00D836E3"/>
    <w:rsid w:val="00D837C9"/>
    <w:rsid w:val="00D839DD"/>
    <w:rsid w:val="00D83F9F"/>
    <w:rsid w:val="00D8423B"/>
    <w:rsid w:val="00D842D9"/>
    <w:rsid w:val="00D844AC"/>
    <w:rsid w:val="00D84EB4"/>
    <w:rsid w:val="00D84F0D"/>
    <w:rsid w:val="00D8548B"/>
    <w:rsid w:val="00D85BC4"/>
    <w:rsid w:val="00D85BE0"/>
    <w:rsid w:val="00D85C4D"/>
    <w:rsid w:val="00D85CA1"/>
    <w:rsid w:val="00D86008"/>
    <w:rsid w:val="00D862DC"/>
    <w:rsid w:val="00D8664A"/>
    <w:rsid w:val="00D86772"/>
    <w:rsid w:val="00D868E5"/>
    <w:rsid w:val="00D87492"/>
    <w:rsid w:val="00D87A44"/>
    <w:rsid w:val="00D87C5D"/>
    <w:rsid w:val="00D87CA6"/>
    <w:rsid w:val="00D87E64"/>
    <w:rsid w:val="00D87ECB"/>
    <w:rsid w:val="00D87F7D"/>
    <w:rsid w:val="00D90217"/>
    <w:rsid w:val="00D9023F"/>
    <w:rsid w:val="00D90510"/>
    <w:rsid w:val="00D90974"/>
    <w:rsid w:val="00D90B7C"/>
    <w:rsid w:val="00D90D0E"/>
    <w:rsid w:val="00D90D17"/>
    <w:rsid w:val="00D90D73"/>
    <w:rsid w:val="00D90DA0"/>
    <w:rsid w:val="00D90F32"/>
    <w:rsid w:val="00D91682"/>
    <w:rsid w:val="00D91B07"/>
    <w:rsid w:val="00D9214F"/>
    <w:rsid w:val="00D923DD"/>
    <w:rsid w:val="00D9288E"/>
    <w:rsid w:val="00D92B06"/>
    <w:rsid w:val="00D92E81"/>
    <w:rsid w:val="00D92F82"/>
    <w:rsid w:val="00D930AF"/>
    <w:rsid w:val="00D93160"/>
    <w:rsid w:val="00D935DE"/>
    <w:rsid w:val="00D9412D"/>
    <w:rsid w:val="00D941BF"/>
    <w:rsid w:val="00D94511"/>
    <w:rsid w:val="00D94A01"/>
    <w:rsid w:val="00D95345"/>
    <w:rsid w:val="00D95859"/>
    <w:rsid w:val="00D959AC"/>
    <w:rsid w:val="00D95A64"/>
    <w:rsid w:val="00D95AE4"/>
    <w:rsid w:val="00D95D08"/>
    <w:rsid w:val="00D96060"/>
    <w:rsid w:val="00D961DC"/>
    <w:rsid w:val="00D96337"/>
    <w:rsid w:val="00D964D7"/>
    <w:rsid w:val="00D966D5"/>
    <w:rsid w:val="00D96E71"/>
    <w:rsid w:val="00D97062"/>
    <w:rsid w:val="00D97163"/>
    <w:rsid w:val="00D97782"/>
    <w:rsid w:val="00D977E0"/>
    <w:rsid w:val="00D97AA5"/>
    <w:rsid w:val="00D97D6D"/>
    <w:rsid w:val="00DA01FF"/>
    <w:rsid w:val="00DA0242"/>
    <w:rsid w:val="00DA0986"/>
    <w:rsid w:val="00DA098C"/>
    <w:rsid w:val="00DA0CBA"/>
    <w:rsid w:val="00DA104E"/>
    <w:rsid w:val="00DA16DE"/>
    <w:rsid w:val="00DA1C4F"/>
    <w:rsid w:val="00DA270F"/>
    <w:rsid w:val="00DA283B"/>
    <w:rsid w:val="00DA2963"/>
    <w:rsid w:val="00DA2A76"/>
    <w:rsid w:val="00DA2BA2"/>
    <w:rsid w:val="00DA2C3B"/>
    <w:rsid w:val="00DA2E19"/>
    <w:rsid w:val="00DA2F3B"/>
    <w:rsid w:val="00DA30BD"/>
    <w:rsid w:val="00DA36D4"/>
    <w:rsid w:val="00DA3A02"/>
    <w:rsid w:val="00DA3EE6"/>
    <w:rsid w:val="00DA3FED"/>
    <w:rsid w:val="00DA4095"/>
    <w:rsid w:val="00DA416D"/>
    <w:rsid w:val="00DA4181"/>
    <w:rsid w:val="00DA45B1"/>
    <w:rsid w:val="00DA4663"/>
    <w:rsid w:val="00DA47B0"/>
    <w:rsid w:val="00DA47D1"/>
    <w:rsid w:val="00DA48ED"/>
    <w:rsid w:val="00DA5320"/>
    <w:rsid w:val="00DA5B72"/>
    <w:rsid w:val="00DA5D05"/>
    <w:rsid w:val="00DA62AE"/>
    <w:rsid w:val="00DA685B"/>
    <w:rsid w:val="00DA690E"/>
    <w:rsid w:val="00DA6E8B"/>
    <w:rsid w:val="00DA7300"/>
    <w:rsid w:val="00DA7AF9"/>
    <w:rsid w:val="00DA7B4E"/>
    <w:rsid w:val="00DB0D2D"/>
    <w:rsid w:val="00DB0E86"/>
    <w:rsid w:val="00DB142A"/>
    <w:rsid w:val="00DB1769"/>
    <w:rsid w:val="00DB1D72"/>
    <w:rsid w:val="00DB23CC"/>
    <w:rsid w:val="00DB2AB7"/>
    <w:rsid w:val="00DB2EFE"/>
    <w:rsid w:val="00DB34D2"/>
    <w:rsid w:val="00DB3509"/>
    <w:rsid w:val="00DB35D8"/>
    <w:rsid w:val="00DB3903"/>
    <w:rsid w:val="00DB3980"/>
    <w:rsid w:val="00DB3D1E"/>
    <w:rsid w:val="00DB3E69"/>
    <w:rsid w:val="00DB43E1"/>
    <w:rsid w:val="00DB469E"/>
    <w:rsid w:val="00DB49F8"/>
    <w:rsid w:val="00DB4B8D"/>
    <w:rsid w:val="00DB4C05"/>
    <w:rsid w:val="00DB4C2C"/>
    <w:rsid w:val="00DB4E02"/>
    <w:rsid w:val="00DB598A"/>
    <w:rsid w:val="00DB61C3"/>
    <w:rsid w:val="00DB685D"/>
    <w:rsid w:val="00DB6EA8"/>
    <w:rsid w:val="00DB7A54"/>
    <w:rsid w:val="00DB7CE5"/>
    <w:rsid w:val="00DB7D90"/>
    <w:rsid w:val="00DB7F01"/>
    <w:rsid w:val="00DC052D"/>
    <w:rsid w:val="00DC0552"/>
    <w:rsid w:val="00DC0D23"/>
    <w:rsid w:val="00DC10C0"/>
    <w:rsid w:val="00DC11B1"/>
    <w:rsid w:val="00DC135B"/>
    <w:rsid w:val="00DC14E1"/>
    <w:rsid w:val="00DC14EE"/>
    <w:rsid w:val="00DC16EB"/>
    <w:rsid w:val="00DC17C3"/>
    <w:rsid w:val="00DC1925"/>
    <w:rsid w:val="00DC1A44"/>
    <w:rsid w:val="00DC1DD8"/>
    <w:rsid w:val="00DC2430"/>
    <w:rsid w:val="00DC2668"/>
    <w:rsid w:val="00DC2F0C"/>
    <w:rsid w:val="00DC31FE"/>
    <w:rsid w:val="00DC3211"/>
    <w:rsid w:val="00DC3434"/>
    <w:rsid w:val="00DC34FE"/>
    <w:rsid w:val="00DC3627"/>
    <w:rsid w:val="00DC3F89"/>
    <w:rsid w:val="00DC41A7"/>
    <w:rsid w:val="00DC4206"/>
    <w:rsid w:val="00DC434E"/>
    <w:rsid w:val="00DC46E7"/>
    <w:rsid w:val="00DC4943"/>
    <w:rsid w:val="00DC4965"/>
    <w:rsid w:val="00DC4D8A"/>
    <w:rsid w:val="00DC4FE7"/>
    <w:rsid w:val="00DC5289"/>
    <w:rsid w:val="00DC54C5"/>
    <w:rsid w:val="00DC5823"/>
    <w:rsid w:val="00DC59ED"/>
    <w:rsid w:val="00DC5FD4"/>
    <w:rsid w:val="00DC6CF0"/>
    <w:rsid w:val="00DC6EC9"/>
    <w:rsid w:val="00DC6FED"/>
    <w:rsid w:val="00DC73EF"/>
    <w:rsid w:val="00DC763E"/>
    <w:rsid w:val="00DC7F08"/>
    <w:rsid w:val="00DD02F3"/>
    <w:rsid w:val="00DD1468"/>
    <w:rsid w:val="00DD1691"/>
    <w:rsid w:val="00DD1F3A"/>
    <w:rsid w:val="00DD275D"/>
    <w:rsid w:val="00DD2CCB"/>
    <w:rsid w:val="00DD2FFC"/>
    <w:rsid w:val="00DD334D"/>
    <w:rsid w:val="00DD35AF"/>
    <w:rsid w:val="00DD390D"/>
    <w:rsid w:val="00DD4163"/>
    <w:rsid w:val="00DD4A8E"/>
    <w:rsid w:val="00DD4C61"/>
    <w:rsid w:val="00DD4DCF"/>
    <w:rsid w:val="00DD4F9E"/>
    <w:rsid w:val="00DD58D2"/>
    <w:rsid w:val="00DD59B1"/>
    <w:rsid w:val="00DD5F41"/>
    <w:rsid w:val="00DD6480"/>
    <w:rsid w:val="00DD6B46"/>
    <w:rsid w:val="00DD6E05"/>
    <w:rsid w:val="00DD6E08"/>
    <w:rsid w:val="00DD736C"/>
    <w:rsid w:val="00DD749C"/>
    <w:rsid w:val="00DD79EF"/>
    <w:rsid w:val="00DD7A72"/>
    <w:rsid w:val="00DD7CAB"/>
    <w:rsid w:val="00DD7FE4"/>
    <w:rsid w:val="00DE0116"/>
    <w:rsid w:val="00DE12DC"/>
    <w:rsid w:val="00DE1319"/>
    <w:rsid w:val="00DE17A4"/>
    <w:rsid w:val="00DE1B5C"/>
    <w:rsid w:val="00DE1D7A"/>
    <w:rsid w:val="00DE2124"/>
    <w:rsid w:val="00DE22A0"/>
    <w:rsid w:val="00DE2598"/>
    <w:rsid w:val="00DE26D6"/>
    <w:rsid w:val="00DE2AA9"/>
    <w:rsid w:val="00DE2B29"/>
    <w:rsid w:val="00DE2FB7"/>
    <w:rsid w:val="00DE3331"/>
    <w:rsid w:val="00DE35D5"/>
    <w:rsid w:val="00DE366F"/>
    <w:rsid w:val="00DE3699"/>
    <w:rsid w:val="00DE3C0E"/>
    <w:rsid w:val="00DE41EA"/>
    <w:rsid w:val="00DE4233"/>
    <w:rsid w:val="00DE4680"/>
    <w:rsid w:val="00DE4CDC"/>
    <w:rsid w:val="00DE4CF2"/>
    <w:rsid w:val="00DE4FD3"/>
    <w:rsid w:val="00DE5E19"/>
    <w:rsid w:val="00DE5FC6"/>
    <w:rsid w:val="00DE635F"/>
    <w:rsid w:val="00DE64B3"/>
    <w:rsid w:val="00DE67F0"/>
    <w:rsid w:val="00DE72A2"/>
    <w:rsid w:val="00DE7406"/>
    <w:rsid w:val="00DE7585"/>
    <w:rsid w:val="00DE77E2"/>
    <w:rsid w:val="00DE7AD2"/>
    <w:rsid w:val="00DE7B39"/>
    <w:rsid w:val="00DF0626"/>
    <w:rsid w:val="00DF095E"/>
    <w:rsid w:val="00DF0AB4"/>
    <w:rsid w:val="00DF0B06"/>
    <w:rsid w:val="00DF0BD1"/>
    <w:rsid w:val="00DF0DA5"/>
    <w:rsid w:val="00DF15E2"/>
    <w:rsid w:val="00DF1CD8"/>
    <w:rsid w:val="00DF2B56"/>
    <w:rsid w:val="00DF2B6C"/>
    <w:rsid w:val="00DF2D82"/>
    <w:rsid w:val="00DF32FC"/>
    <w:rsid w:val="00DF3384"/>
    <w:rsid w:val="00DF37A7"/>
    <w:rsid w:val="00DF38FB"/>
    <w:rsid w:val="00DF39FE"/>
    <w:rsid w:val="00DF44E6"/>
    <w:rsid w:val="00DF459B"/>
    <w:rsid w:val="00DF4C52"/>
    <w:rsid w:val="00DF4ECF"/>
    <w:rsid w:val="00DF4EFC"/>
    <w:rsid w:val="00DF54DC"/>
    <w:rsid w:val="00DF5D54"/>
    <w:rsid w:val="00DF5DF7"/>
    <w:rsid w:val="00DF61CE"/>
    <w:rsid w:val="00DF63B2"/>
    <w:rsid w:val="00DF671A"/>
    <w:rsid w:val="00DF6899"/>
    <w:rsid w:val="00DF6B58"/>
    <w:rsid w:val="00DF6E82"/>
    <w:rsid w:val="00DF7369"/>
    <w:rsid w:val="00DF750F"/>
    <w:rsid w:val="00DF77E6"/>
    <w:rsid w:val="00DF77F3"/>
    <w:rsid w:val="00DF7899"/>
    <w:rsid w:val="00DF794B"/>
    <w:rsid w:val="00DF7F39"/>
    <w:rsid w:val="00E002CA"/>
    <w:rsid w:val="00E002D7"/>
    <w:rsid w:val="00E0062F"/>
    <w:rsid w:val="00E0073D"/>
    <w:rsid w:val="00E00C52"/>
    <w:rsid w:val="00E01012"/>
    <w:rsid w:val="00E011F4"/>
    <w:rsid w:val="00E0130D"/>
    <w:rsid w:val="00E01D5F"/>
    <w:rsid w:val="00E0344F"/>
    <w:rsid w:val="00E0394E"/>
    <w:rsid w:val="00E039FC"/>
    <w:rsid w:val="00E03F41"/>
    <w:rsid w:val="00E0414A"/>
    <w:rsid w:val="00E042DA"/>
    <w:rsid w:val="00E0458E"/>
    <w:rsid w:val="00E04C07"/>
    <w:rsid w:val="00E04F2E"/>
    <w:rsid w:val="00E050A4"/>
    <w:rsid w:val="00E05272"/>
    <w:rsid w:val="00E0527C"/>
    <w:rsid w:val="00E053A9"/>
    <w:rsid w:val="00E05B93"/>
    <w:rsid w:val="00E05C45"/>
    <w:rsid w:val="00E05CE6"/>
    <w:rsid w:val="00E05E1F"/>
    <w:rsid w:val="00E05E39"/>
    <w:rsid w:val="00E06078"/>
    <w:rsid w:val="00E062E6"/>
    <w:rsid w:val="00E06439"/>
    <w:rsid w:val="00E06987"/>
    <w:rsid w:val="00E06AF7"/>
    <w:rsid w:val="00E07300"/>
    <w:rsid w:val="00E07BBF"/>
    <w:rsid w:val="00E1045C"/>
    <w:rsid w:val="00E10750"/>
    <w:rsid w:val="00E107A5"/>
    <w:rsid w:val="00E10899"/>
    <w:rsid w:val="00E112D3"/>
    <w:rsid w:val="00E116C1"/>
    <w:rsid w:val="00E1193E"/>
    <w:rsid w:val="00E11BF8"/>
    <w:rsid w:val="00E11EA9"/>
    <w:rsid w:val="00E12A40"/>
    <w:rsid w:val="00E12A69"/>
    <w:rsid w:val="00E12C8B"/>
    <w:rsid w:val="00E13248"/>
    <w:rsid w:val="00E1333E"/>
    <w:rsid w:val="00E134DA"/>
    <w:rsid w:val="00E1363A"/>
    <w:rsid w:val="00E1395C"/>
    <w:rsid w:val="00E13B8C"/>
    <w:rsid w:val="00E14621"/>
    <w:rsid w:val="00E14B64"/>
    <w:rsid w:val="00E1505B"/>
    <w:rsid w:val="00E152EA"/>
    <w:rsid w:val="00E154B7"/>
    <w:rsid w:val="00E154E7"/>
    <w:rsid w:val="00E15644"/>
    <w:rsid w:val="00E15AAF"/>
    <w:rsid w:val="00E15AE9"/>
    <w:rsid w:val="00E15BD2"/>
    <w:rsid w:val="00E160BE"/>
    <w:rsid w:val="00E16360"/>
    <w:rsid w:val="00E1652F"/>
    <w:rsid w:val="00E16809"/>
    <w:rsid w:val="00E169B5"/>
    <w:rsid w:val="00E16AE0"/>
    <w:rsid w:val="00E17141"/>
    <w:rsid w:val="00E17277"/>
    <w:rsid w:val="00E178F6"/>
    <w:rsid w:val="00E17B3F"/>
    <w:rsid w:val="00E17BCE"/>
    <w:rsid w:val="00E17D0E"/>
    <w:rsid w:val="00E17E51"/>
    <w:rsid w:val="00E20440"/>
    <w:rsid w:val="00E21048"/>
    <w:rsid w:val="00E210DF"/>
    <w:rsid w:val="00E214D4"/>
    <w:rsid w:val="00E21717"/>
    <w:rsid w:val="00E218FF"/>
    <w:rsid w:val="00E21DCE"/>
    <w:rsid w:val="00E22229"/>
    <w:rsid w:val="00E22425"/>
    <w:rsid w:val="00E229AE"/>
    <w:rsid w:val="00E22A38"/>
    <w:rsid w:val="00E22AD1"/>
    <w:rsid w:val="00E22DEE"/>
    <w:rsid w:val="00E22F45"/>
    <w:rsid w:val="00E2379B"/>
    <w:rsid w:val="00E237CC"/>
    <w:rsid w:val="00E23A08"/>
    <w:rsid w:val="00E23C0F"/>
    <w:rsid w:val="00E2409E"/>
    <w:rsid w:val="00E241F2"/>
    <w:rsid w:val="00E24442"/>
    <w:rsid w:val="00E24855"/>
    <w:rsid w:val="00E2486D"/>
    <w:rsid w:val="00E24E13"/>
    <w:rsid w:val="00E25010"/>
    <w:rsid w:val="00E25941"/>
    <w:rsid w:val="00E25A06"/>
    <w:rsid w:val="00E26550"/>
    <w:rsid w:val="00E265EF"/>
    <w:rsid w:val="00E26641"/>
    <w:rsid w:val="00E26772"/>
    <w:rsid w:val="00E2679F"/>
    <w:rsid w:val="00E26AA1"/>
    <w:rsid w:val="00E26D61"/>
    <w:rsid w:val="00E26D74"/>
    <w:rsid w:val="00E27626"/>
    <w:rsid w:val="00E27BC0"/>
    <w:rsid w:val="00E27CF1"/>
    <w:rsid w:val="00E30849"/>
    <w:rsid w:val="00E30A1F"/>
    <w:rsid w:val="00E30CFD"/>
    <w:rsid w:val="00E30F0F"/>
    <w:rsid w:val="00E311B2"/>
    <w:rsid w:val="00E3131E"/>
    <w:rsid w:val="00E31569"/>
    <w:rsid w:val="00E31592"/>
    <w:rsid w:val="00E318C9"/>
    <w:rsid w:val="00E31B2F"/>
    <w:rsid w:val="00E31BD6"/>
    <w:rsid w:val="00E31C3F"/>
    <w:rsid w:val="00E320D9"/>
    <w:rsid w:val="00E3217E"/>
    <w:rsid w:val="00E32A7D"/>
    <w:rsid w:val="00E32BF3"/>
    <w:rsid w:val="00E32E53"/>
    <w:rsid w:val="00E33274"/>
    <w:rsid w:val="00E333D4"/>
    <w:rsid w:val="00E334AD"/>
    <w:rsid w:val="00E33A74"/>
    <w:rsid w:val="00E34072"/>
    <w:rsid w:val="00E341A2"/>
    <w:rsid w:val="00E34376"/>
    <w:rsid w:val="00E344EE"/>
    <w:rsid w:val="00E34EC4"/>
    <w:rsid w:val="00E3505A"/>
    <w:rsid w:val="00E35120"/>
    <w:rsid w:val="00E35950"/>
    <w:rsid w:val="00E35C8E"/>
    <w:rsid w:val="00E35F78"/>
    <w:rsid w:val="00E36120"/>
    <w:rsid w:val="00E362FC"/>
    <w:rsid w:val="00E368A8"/>
    <w:rsid w:val="00E36E15"/>
    <w:rsid w:val="00E37578"/>
    <w:rsid w:val="00E375C0"/>
    <w:rsid w:val="00E37AA9"/>
    <w:rsid w:val="00E37D27"/>
    <w:rsid w:val="00E4005E"/>
    <w:rsid w:val="00E4008E"/>
    <w:rsid w:val="00E40225"/>
    <w:rsid w:val="00E40251"/>
    <w:rsid w:val="00E40827"/>
    <w:rsid w:val="00E40AC3"/>
    <w:rsid w:val="00E412CD"/>
    <w:rsid w:val="00E41793"/>
    <w:rsid w:val="00E41865"/>
    <w:rsid w:val="00E4189D"/>
    <w:rsid w:val="00E41B63"/>
    <w:rsid w:val="00E42084"/>
    <w:rsid w:val="00E42141"/>
    <w:rsid w:val="00E42347"/>
    <w:rsid w:val="00E4271A"/>
    <w:rsid w:val="00E429C9"/>
    <w:rsid w:val="00E42ACA"/>
    <w:rsid w:val="00E42D1A"/>
    <w:rsid w:val="00E430A5"/>
    <w:rsid w:val="00E4337B"/>
    <w:rsid w:val="00E435BC"/>
    <w:rsid w:val="00E439F6"/>
    <w:rsid w:val="00E43AE3"/>
    <w:rsid w:val="00E4435F"/>
    <w:rsid w:val="00E445A6"/>
    <w:rsid w:val="00E44DEF"/>
    <w:rsid w:val="00E4503D"/>
    <w:rsid w:val="00E45456"/>
    <w:rsid w:val="00E45922"/>
    <w:rsid w:val="00E46589"/>
    <w:rsid w:val="00E46B15"/>
    <w:rsid w:val="00E46B2F"/>
    <w:rsid w:val="00E47181"/>
    <w:rsid w:val="00E479E9"/>
    <w:rsid w:val="00E50453"/>
    <w:rsid w:val="00E50641"/>
    <w:rsid w:val="00E506C0"/>
    <w:rsid w:val="00E510A1"/>
    <w:rsid w:val="00E51748"/>
    <w:rsid w:val="00E51819"/>
    <w:rsid w:val="00E51A25"/>
    <w:rsid w:val="00E51D0D"/>
    <w:rsid w:val="00E52123"/>
    <w:rsid w:val="00E5220F"/>
    <w:rsid w:val="00E52A31"/>
    <w:rsid w:val="00E52D67"/>
    <w:rsid w:val="00E52D8F"/>
    <w:rsid w:val="00E52DDD"/>
    <w:rsid w:val="00E52EB8"/>
    <w:rsid w:val="00E536C8"/>
    <w:rsid w:val="00E54027"/>
    <w:rsid w:val="00E54185"/>
    <w:rsid w:val="00E544B8"/>
    <w:rsid w:val="00E54A61"/>
    <w:rsid w:val="00E54D24"/>
    <w:rsid w:val="00E5504E"/>
    <w:rsid w:val="00E5558A"/>
    <w:rsid w:val="00E55F20"/>
    <w:rsid w:val="00E566BD"/>
    <w:rsid w:val="00E56B50"/>
    <w:rsid w:val="00E56C62"/>
    <w:rsid w:val="00E56D38"/>
    <w:rsid w:val="00E5701E"/>
    <w:rsid w:val="00E57279"/>
    <w:rsid w:val="00E5792E"/>
    <w:rsid w:val="00E602E4"/>
    <w:rsid w:val="00E604AB"/>
    <w:rsid w:val="00E60763"/>
    <w:rsid w:val="00E608B4"/>
    <w:rsid w:val="00E60F67"/>
    <w:rsid w:val="00E61267"/>
    <w:rsid w:val="00E61393"/>
    <w:rsid w:val="00E6164B"/>
    <w:rsid w:val="00E61674"/>
    <w:rsid w:val="00E616B0"/>
    <w:rsid w:val="00E6186A"/>
    <w:rsid w:val="00E61B6F"/>
    <w:rsid w:val="00E61BB8"/>
    <w:rsid w:val="00E61D5C"/>
    <w:rsid w:val="00E625AE"/>
    <w:rsid w:val="00E629BD"/>
    <w:rsid w:val="00E629DE"/>
    <w:rsid w:val="00E62B92"/>
    <w:rsid w:val="00E62DC2"/>
    <w:rsid w:val="00E630BA"/>
    <w:rsid w:val="00E632CD"/>
    <w:rsid w:val="00E637EE"/>
    <w:rsid w:val="00E63818"/>
    <w:rsid w:val="00E63990"/>
    <w:rsid w:val="00E63A57"/>
    <w:rsid w:val="00E63F01"/>
    <w:rsid w:val="00E6452A"/>
    <w:rsid w:val="00E64649"/>
    <w:rsid w:val="00E646EC"/>
    <w:rsid w:val="00E64768"/>
    <w:rsid w:val="00E64796"/>
    <w:rsid w:val="00E648FE"/>
    <w:rsid w:val="00E65185"/>
    <w:rsid w:val="00E655C3"/>
    <w:rsid w:val="00E65645"/>
    <w:rsid w:val="00E65651"/>
    <w:rsid w:val="00E6587C"/>
    <w:rsid w:val="00E65BE0"/>
    <w:rsid w:val="00E65E0A"/>
    <w:rsid w:val="00E66207"/>
    <w:rsid w:val="00E662FE"/>
    <w:rsid w:val="00E667D2"/>
    <w:rsid w:val="00E66870"/>
    <w:rsid w:val="00E66F58"/>
    <w:rsid w:val="00E67329"/>
    <w:rsid w:val="00E674F4"/>
    <w:rsid w:val="00E67E49"/>
    <w:rsid w:val="00E7001C"/>
    <w:rsid w:val="00E70229"/>
    <w:rsid w:val="00E7041B"/>
    <w:rsid w:val="00E705BA"/>
    <w:rsid w:val="00E70743"/>
    <w:rsid w:val="00E71384"/>
    <w:rsid w:val="00E71521"/>
    <w:rsid w:val="00E71CF5"/>
    <w:rsid w:val="00E71E05"/>
    <w:rsid w:val="00E71E89"/>
    <w:rsid w:val="00E72225"/>
    <w:rsid w:val="00E722FA"/>
    <w:rsid w:val="00E72510"/>
    <w:rsid w:val="00E727C9"/>
    <w:rsid w:val="00E7291C"/>
    <w:rsid w:val="00E72932"/>
    <w:rsid w:val="00E72A93"/>
    <w:rsid w:val="00E72D1C"/>
    <w:rsid w:val="00E72F21"/>
    <w:rsid w:val="00E731ED"/>
    <w:rsid w:val="00E73633"/>
    <w:rsid w:val="00E73704"/>
    <w:rsid w:val="00E73B43"/>
    <w:rsid w:val="00E73BA7"/>
    <w:rsid w:val="00E7422F"/>
    <w:rsid w:val="00E74590"/>
    <w:rsid w:val="00E74B53"/>
    <w:rsid w:val="00E74C75"/>
    <w:rsid w:val="00E74E6D"/>
    <w:rsid w:val="00E74F15"/>
    <w:rsid w:val="00E7513D"/>
    <w:rsid w:val="00E7541C"/>
    <w:rsid w:val="00E75A3D"/>
    <w:rsid w:val="00E75BCD"/>
    <w:rsid w:val="00E75C5F"/>
    <w:rsid w:val="00E75F28"/>
    <w:rsid w:val="00E7617A"/>
    <w:rsid w:val="00E763BF"/>
    <w:rsid w:val="00E7653D"/>
    <w:rsid w:val="00E76CDB"/>
    <w:rsid w:val="00E76F04"/>
    <w:rsid w:val="00E76F14"/>
    <w:rsid w:val="00E77192"/>
    <w:rsid w:val="00E77366"/>
    <w:rsid w:val="00E77A68"/>
    <w:rsid w:val="00E804F8"/>
    <w:rsid w:val="00E80602"/>
    <w:rsid w:val="00E80969"/>
    <w:rsid w:val="00E81094"/>
    <w:rsid w:val="00E815FF"/>
    <w:rsid w:val="00E81988"/>
    <w:rsid w:val="00E81E41"/>
    <w:rsid w:val="00E82211"/>
    <w:rsid w:val="00E8263B"/>
    <w:rsid w:val="00E828C8"/>
    <w:rsid w:val="00E82A71"/>
    <w:rsid w:val="00E82E08"/>
    <w:rsid w:val="00E82FFA"/>
    <w:rsid w:val="00E83982"/>
    <w:rsid w:val="00E83BE4"/>
    <w:rsid w:val="00E84299"/>
    <w:rsid w:val="00E843F5"/>
    <w:rsid w:val="00E846E0"/>
    <w:rsid w:val="00E847BB"/>
    <w:rsid w:val="00E8497E"/>
    <w:rsid w:val="00E84C4A"/>
    <w:rsid w:val="00E84CC2"/>
    <w:rsid w:val="00E84F97"/>
    <w:rsid w:val="00E85208"/>
    <w:rsid w:val="00E854EB"/>
    <w:rsid w:val="00E856D6"/>
    <w:rsid w:val="00E8576C"/>
    <w:rsid w:val="00E85BC3"/>
    <w:rsid w:val="00E85BE7"/>
    <w:rsid w:val="00E85C1B"/>
    <w:rsid w:val="00E85E2E"/>
    <w:rsid w:val="00E85F75"/>
    <w:rsid w:val="00E860E7"/>
    <w:rsid w:val="00E861BD"/>
    <w:rsid w:val="00E865E5"/>
    <w:rsid w:val="00E86922"/>
    <w:rsid w:val="00E869CF"/>
    <w:rsid w:val="00E86AF5"/>
    <w:rsid w:val="00E86BC8"/>
    <w:rsid w:val="00E86BE0"/>
    <w:rsid w:val="00E86ECF"/>
    <w:rsid w:val="00E86F4E"/>
    <w:rsid w:val="00E86F4F"/>
    <w:rsid w:val="00E873AB"/>
    <w:rsid w:val="00E8749F"/>
    <w:rsid w:val="00E87580"/>
    <w:rsid w:val="00E90255"/>
    <w:rsid w:val="00E90691"/>
    <w:rsid w:val="00E9090C"/>
    <w:rsid w:val="00E90EC0"/>
    <w:rsid w:val="00E90FAA"/>
    <w:rsid w:val="00E91109"/>
    <w:rsid w:val="00E911C8"/>
    <w:rsid w:val="00E9149A"/>
    <w:rsid w:val="00E9157A"/>
    <w:rsid w:val="00E9178F"/>
    <w:rsid w:val="00E91A5C"/>
    <w:rsid w:val="00E920B3"/>
    <w:rsid w:val="00E92242"/>
    <w:rsid w:val="00E92494"/>
    <w:rsid w:val="00E9252B"/>
    <w:rsid w:val="00E9282E"/>
    <w:rsid w:val="00E9319A"/>
    <w:rsid w:val="00E933B1"/>
    <w:rsid w:val="00E93518"/>
    <w:rsid w:val="00E9375A"/>
    <w:rsid w:val="00E9399D"/>
    <w:rsid w:val="00E93B42"/>
    <w:rsid w:val="00E93B5F"/>
    <w:rsid w:val="00E93CA4"/>
    <w:rsid w:val="00E93CE9"/>
    <w:rsid w:val="00E93D82"/>
    <w:rsid w:val="00E93F4C"/>
    <w:rsid w:val="00E9415A"/>
    <w:rsid w:val="00E95E03"/>
    <w:rsid w:val="00E961DB"/>
    <w:rsid w:val="00E963AD"/>
    <w:rsid w:val="00E964CF"/>
    <w:rsid w:val="00E96591"/>
    <w:rsid w:val="00E96D0D"/>
    <w:rsid w:val="00E96E03"/>
    <w:rsid w:val="00E97015"/>
    <w:rsid w:val="00E972D0"/>
    <w:rsid w:val="00E9768D"/>
    <w:rsid w:val="00E9777A"/>
    <w:rsid w:val="00E97B96"/>
    <w:rsid w:val="00E97BCF"/>
    <w:rsid w:val="00E97D85"/>
    <w:rsid w:val="00EA0172"/>
    <w:rsid w:val="00EA0277"/>
    <w:rsid w:val="00EA05DF"/>
    <w:rsid w:val="00EA09F4"/>
    <w:rsid w:val="00EA0B52"/>
    <w:rsid w:val="00EA0D66"/>
    <w:rsid w:val="00EA0D91"/>
    <w:rsid w:val="00EA0E05"/>
    <w:rsid w:val="00EA0E7E"/>
    <w:rsid w:val="00EA0FBE"/>
    <w:rsid w:val="00EA13B0"/>
    <w:rsid w:val="00EA14EF"/>
    <w:rsid w:val="00EA1F9F"/>
    <w:rsid w:val="00EA2164"/>
    <w:rsid w:val="00EA24B8"/>
    <w:rsid w:val="00EA254D"/>
    <w:rsid w:val="00EA2D0D"/>
    <w:rsid w:val="00EA330D"/>
    <w:rsid w:val="00EA37B7"/>
    <w:rsid w:val="00EA3B9B"/>
    <w:rsid w:val="00EA424F"/>
    <w:rsid w:val="00EA4271"/>
    <w:rsid w:val="00EA4A70"/>
    <w:rsid w:val="00EA4C29"/>
    <w:rsid w:val="00EA4E0E"/>
    <w:rsid w:val="00EA4F03"/>
    <w:rsid w:val="00EA4F63"/>
    <w:rsid w:val="00EA552C"/>
    <w:rsid w:val="00EA57D7"/>
    <w:rsid w:val="00EA587F"/>
    <w:rsid w:val="00EA598C"/>
    <w:rsid w:val="00EA5BDF"/>
    <w:rsid w:val="00EA5BE6"/>
    <w:rsid w:val="00EA5DF7"/>
    <w:rsid w:val="00EA5EFB"/>
    <w:rsid w:val="00EA66CC"/>
    <w:rsid w:val="00EA6921"/>
    <w:rsid w:val="00EA69C3"/>
    <w:rsid w:val="00EA7354"/>
    <w:rsid w:val="00EA7451"/>
    <w:rsid w:val="00EA78EA"/>
    <w:rsid w:val="00EA7B92"/>
    <w:rsid w:val="00EA7C48"/>
    <w:rsid w:val="00EA7D29"/>
    <w:rsid w:val="00EB0600"/>
    <w:rsid w:val="00EB0778"/>
    <w:rsid w:val="00EB0947"/>
    <w:rsid w:val="00EB0A56"/>
    <w:rsid w:val="00EB11C1"/>
    <w:rsid w:val="00EB11D0"/>
    <w:rsid w:val="00EB145E"/>
    <w:rsid w:val="00EB16ED"/>
    <w:rsid w:val="00EB1A5C"/>
    <w:rsid w:val="00EB1BE7"/>
    <w:rsid w:val="00EB1FE6"/>
    <w:rsid w:val="00EB2161"/>
    <w:rsid w:val="00EB2590"/>
    <w:rsid w:val="00EB2C51"/>
    <w:rsid w:val="00EB2C57"/>
    <w:rsid w:val="00EB3260"/>
    <w:rsid w:val="00EB352E"/>
    <w:rsid w:val="00EB3891"/>
    <w:rsid w:val="00EB3B27"/>
    <w:rsid w:val="00EB40FD"/>
    <w:rsid w:val="00EB45DD"/>
    <w:rsid w:val="00EB4933"/>
    <w:rsid w:val="00EB5053"/>
    <w:rsid w:val="00EB50FF"/>
    <w:rsid w:val="00EB5329"/>
    <w:rsid w:val="00EB54CE"/>
    <w:rsid w:val="00EB5992"/>
    <w:rsid w:val="00EB5CB3"/>
    <w:rsid w:val="00EB5DA3"/>
    <w:rsid w:val="00EB6479"/>
    <w:rsid w:val="00EB6966"/>
    <w:rsid w:val="00EB6CD2"/>
    <w:rsid w:val="00EB70A8"/>
    <w:rsid w:val="00EB735A"/>
    <w:rsid w:val="00EB7711"/>
    <w:rsid w:val="00EB7AFB"/>
    <w:rsid w:val="00EC001F"/>
    <w:rsid w:val="00EC00EC"/>
    <w:rsid w:val="00EC074C"/>
    <w:rsid w:val="00EC0BFB"/>
    <w:rsid w:val="00EC0ED6"/>
    <w:rsid w:val="00EC0F1F"/>
    <w:rsid w:val="00EC0F6E"/>
    <w:rsid w:val="00EC13BD"/>
    <w:rsid w:val="00EC1863"/>
    <w:rsid w:val="00EC19EA"/>
    <w:rsid w:val="00EC1A63"/>
    <w:rsid w:val="00EC1BEB"/>
    <w:rsid w:val="00EC1C5F"/>
    <w:rsid w:val="00EC221B"/>
    <w:rsid w:val="00EC269A"/>
    <w:rsid w:val="00EC2CA8"/>
    <w:rsid w:val="00EC3461"/>
    <w:rsid w:val="00EC422F"/>
    <w:rsid w:val="00EC44CC"/>
    <w:rsid w:val="00EC48CB"/>
    <w:rsid w:val="00EC4CCF"/>
    <w:rsid w:val="00EC5216"/>
    <w:rsid w:val="00EC57F8"/>
    <w:rsid w:val="00EC5901"/>
    <w:rsid w:val="00EC5C8B"/>
    <w:rsid w:val="00EC5F1C"/>
    <w:rsid w:val="00EC6F87"/>
    <w:rsid w:val="00EC708B"/>
    <w:rsid w:val="00EC7198"/>
    <w:rsid w:val="00EC73F2"/>
    <w:rsid w:val="00EC7425"/>
    <w:rsid w:val="00EC76D6"/>
    <w:rsid w:val="00EC79E0"/>
    <w:rsid w:val="00EC7FC0"/>
    <w:rsid w:val="00ED0109"/>
    <w:rsid w:val="00ED01AE"/>
    <w:rsid w:val="00ED0627"/>
    <w:rsid w:val="00ED0BE6"/>
    <w:rsid w:val="00ED0CF8"/>
    <w:rsid w:val="00ED1560"/>
    <w:rsid w:val="00ED15F5"/>
    <w:rsid w:val="00ED2470"/>
    <w:rsid w:val="00ED291E"/>
    <w:rsid w:val="00ED2E28"/>
    <w:rsid w:val="00ED305F"/>
    <w:rsid w:val="00ED36AA"/>
    <w:rsid w:val="00ED3B4C"/>
    <w:rsid w:val="00ED41FC"/>
    <w:rsid w:val="00ED4458"/>
    <w:rsid w:val="00ED46AF"/>
    <w:rsid w:val="00ED4A56"/>
    <w:rsid w:val="00ED4B3C"/>
    <w:rsid w:val="00ED4D16"/>
    <w:rsid w:val="00ED510B"/>
    <w:rsid w:val="00ED59DD"/>
    <w:rsid w:val="00ED5BE8"/>
    <w:rsid w:val="00ED5D5D"/>
    <w:rsid w:val="00ED622C"/>
    <w:rsid w:val="00ED6381"/>
    <w:rsid w:val="00ED63A4"/>
    <w:rsid w:val="00ED63F8"/>
    <w:rsid w:val="00ED645F"/>
    <w:rsid w:val="00ED667E"/>
    <w:rsid w:val="00ED7174"/>
    <w:rsid w:val="00ED71A8"/>
    <w:rsid w:val="00ED7489"/>
    <w:rsid w:val="00ED7590"/>
    <w:rsid w:val="00ED7773"/>
    <w:rsid w:val="00ED7D7E"/>
    <w:rsid w:val="00EE0857"/>
    <w:rsid w:val="00EE0E48"/>
    <w:rsid w:val="00EE1032"/>
    <w:rsid w:val="00EE1CBB"/>
    <w:rsid w:val="00EE1F03"/>
    <w:rsid w:val="00EE1FF0"/>
    <w:rsid w:val="00EE27DA"/>
    <w:rsid w:val="00EE2DBA"/>
    <w:rsid w:val="00EE3446"/>
    <w:rsid w:val="00EE38FD"/>
    <w:rsid w:val="00EE3B49"/>
    <w:rsid w:val="00EE4159"/>
    <w:rsid w:val="00EE41A5"/>
    <w:rsid w:val="00EE46E7"/>
    <w:rsid w:val="00EE4998"/>
    <w:rsid w:val="00EE4FC6"/>
    <w:rsid w:val="00EE5379"/>
    <w:rsid w:val="00EE57FC"/>
    <w:rsid w:val="00EE5909"/>
    <w:rsid w:val="00EE5B3F"/>
    <w:rsid w:val="00EE6695"/>
    <w:rsid w:val="00EE6819"/>
    <w:rsid w:val="00EE690B"/>
    <w:rsid w:val="00EE6961"/>
    <w:rsid w:val="00EE6DF5"/>
    <w:rsid w:val="00EE721B"/>
    <w:rsid w:val="00EE729E"/>
    <w:rsid w:val="00EE797C"/>
    <w:rsid w:val="00EF023A"/>
    <w:rsid w:val="00EF0732"/>
    <w:rsid w:val="00EF0C72"/>
    <w:rsid w:val="00EF0DD2"/>
    <w:rsid w:val="00EF1115"/>
    <w:rsid w:val="00EF175A"/>
    <w:rsid w:val="00EF1D06"/>
    <w:rsid w:val="00EF1E68"/>
    <w:rsid w:val="00EF2098"/>
    <w:rsid w:val="00EF217D"/>
    <w:rsid w:val="00EF239E"/>
    <w:rsid w:val="00EF2503"/>
    <w:rsid w:val="00EF2766"/>
    <w:rsid w:val="00EF299D"/>
    <w:rsid w:val="00EF2D90"/>
    <w:rsid w:val="00EF335F"/>
    <w:rsid w:val="00EF338A"/>
    <w:rsid w:val="00EF3491"/>
    <w:rsid w:val="00EF351C"/>
    <w:rsid w:val="00EF3858"/>
    <w:rsid w:val="00EF3AF9"/>
    <w:rsid w:val="00EF3C32"/>
    <w:rsid w:val="00EF405A"/>
    <w:rsid w:val="00EF4239"/>
    <w:rsid w:val="00EF44DB"/>
    <w:rsid w:val="00EF44F9"/>
    <w:rsid w:val="00EF455E"/>
    <w:rsid w:val="00EF481B"/>
    <w:rsid w:val="00EF4B22"/>
    <w:rsid w:val="00EF4C73"/>
    <w:rsid w:val="00EF4FC0"/>
    <w:rsid w:val="00EF52F2"/>
    <w:rsid w:val="00EF5423"/>
    <w:rsid w:val="00EF5725"/>
    <w:rsid w:val="00EF57F3"/>
    <w:rsid w:val="00EF5810"/>
    <w:rsid w:val="00EF5AF2"/>
    <w:rsid w:val="00EF5C74"/>
    <w:rsid w:val="00EF602F"/>
    <w:rsid w:val="00EF6767"/>
    <w:rsid w:val="00EF68B7"/>
    <w:rsid w:val="00EF6A34"/>
    <w:rsid w:val="00EF6BB1"/>
    <w:rsid w:val="00EF6CD6"/>
    <w:rsid w:val="00EF6DE4"/>
    <w:rsid w:val="00EF6E0B"/>
    <w:rsid w:val="00EF78EE"/>
    <w:rsid w:val="00EF7A77"/>
    <w:rsid w:val="00EF7E20"/>
    <w:rsid w:val="00F00037"/>
    <w:rsid w:val="00F000B6"/>
    <w:rsid w:val="00F000E4"/>
    <w:rsid w:val="00F00232"/>
    <w:rsid w:val="00F00A6B"/>
    <w:rsid w:val="00F00B13"/>
    <w:rsid w:val="00F00F72"/>
    <w:rsid w:val="00F01175"/>
    <w:rsid w:val="00F01677"/>
    <w:rsid w:val="00F01844"/>
    <w:rsid w:val="00F01912"/>
    <w:rsid w:val="00F01CDF"/>
    <w:rsid w:val="00F01F46"/>
    <w:rsid w:val="00F0222E"/>
    <w:rsid w:val="00F02249"/>
    <w:rsid w:val="00F023DC"/>
    <w:rsid w:val="00F02522"/>
    <w:rsid w:val="00F02958"/>
    <w:rsid w:val="00F02BB8"/>
    <w:rsid w:val="00F02CE1"/>
    <w:rsid w:val="00F0313D"/>
    <w:rsid w:val="00F0342C"/>
    <w:rsid w:val="00F037B1"/>
    <w:rsid w:val="00F03987"/>
    <w:rsid w:val="00F03EA8"/>
    <w:rsid w:val="00F03F8A"/>
    <w:rsid w:val="00F04000"/>
    <w:rsid w:val="00F04170"/>
    <w:rsid w:val="00F0420D"/>
    <w:rsid w:val="00F04225"/>
    <w:rsid w:val="00F0433D"/>
    <w:rsid w:val="00F0472D"/>
    <w:rsid w:val="00F04D8B"/>
    <w:rsid w:val="00F0569F"/>
    <w:rsid w:val="00F05D88"/>
    <w:rsid w:val="00F06093"/>
    <w:rsid w:val="00F0610B"/>
    <w:rsid w:val="00F061BD"/>
    <w:rsid w:val="00F0653E"/>
    <w:rsid w:val="00F06A3A"/>
    <w:rsid w:val="00F06C94"/>
    <w:rsid w:val="00F06F2E"/>
    <w:rsid w:val="00F07360"/>
    <w:rsid w:val="00F07546"/>
    <w:rsid w:val="00F07611"/>
    <w:rsid w:val="00F07AF8"/>
    <w:rsid w:val="00F07BA8"/>
    <w:rsid w:val="00F07DBB"/>
    <w:rsid w:val="00F1009A"/>
    <w:rsid w:val="00F1014F"/>
    <w:rsid w:val="00F10472"/>
    <w:rsid w:val="00F1057A"/>
    <w:rsid w:val="00F105A1"/>
    <w:rsid w:val="00F10769"/>
    <w:rsid w:val="00F10789"/>
    <w:rsid w:val="00F10880"/>
    <w:rsid w:val="00F10A01"/>
    <w:rsid w:val="00F10E42"/>
    <w:rsid w:val="00F110F2"/>
    <w:rsid w:val="00F11774"/>
    <w:rsid w:val="00F118D2"/>
    <w:rsid w:val="00F1192A"/>
    <w:rsid w:val="00F11CC0"/>
    <w:rsid w:val="00F120D7"/>
    <w:rsid w:val="00F1231A"/>
    <w:rsid w:val="00F12537"/>
    <w:rsid w:val="00F1276B"/>
    <w:rsid w:val="00F127D6"/>
    <w:rsid w:val="00F129F1"/>
    <w:rsid w:val="00F12A9E"/>
    <w:rsid w:val="00F12F1A"/>
    <w:rsid w:val="00F132BB"/>
    <w:rsid w:val="00F137FB"/>
    <w:rsid w:val="00F13BA1"/>
    <w:rsid w:val="00F14280"/>
    <w:rsid w:val="00F143D6"/>
    <w:rsid w:val="00F1451C"/>
    <w:rsid w:val="00F14716"/>
    <w:rsid w:val="00F14727"/>
    <w:rsid w:val="00F15401"/>
    <w:rsid w:val="00F1559A"/>
    <w:rsid w:val="00F15A29"/>
    <w:rsid w:val="00F15BBA"/>
    <w:rsid w:val="00F1614D"/>
    <w:rsid w:val="00F16194"/>
    <w:rsid w:val="00F1630F"/>
    <w:rsid w:val="00F16344"/>
    <w:rsid w:val="00F16415"/>
    <w:rsid w:val="00F16449"/>
    <w:rsid w:val="00F16499"/>
    <w:rsid w:val="00F165C0"/>
    <w:rsid w:val="00F165FA"/>
    <w:rsid w:val="00F1691A"/>
    <w:rsid w:val="00F169C4"/>
    <w:rsid w:val="00F16A6F"/>
    <w:rsid w:val="00F16C1F"/>
    <w:rsid w:val="00F16D28"/>
    <w:rsid w:val="00F16D99"/>
    <w:rsid w:val="00F1706B"/>
    <w:rsid w:val="00F1722F"/>
    <w:rsid w:val="00F17DCE"/>
    <w:rsid w:val="00F201EB"/>
    <w:rsid w:val="00F2029F"/>
    <w:rsid w:val="00F205B8"/>
    <w:rsid w:val="00F20650"/>
    <w:rsid w:val="00F20683"/>
    <w:rsid w:val="00F207D1"/>
    <w:rsid w:val="00F20840"/>
    <w:rsid w:val="00F20C3B"/>
    <w:rsid w:val="00F20E7B"/>
    <w:rsid w:val="00F21405"/>
    <w:rsid w:val="00F218A8"/>
    <w:rsid w:val="00F21A14"/>
    <w:rsid w:val="00F21D3E"/>
    <w:rsid w:val="00F21DF0"/>
    <w:rsid w:val="00F22274"/>
    <w:rsid w:val="00F22953"/>
    <w:rsid w:val="00F22BF9"/>
    <w:rsid w:val="00F237DF"/>
    <w:rsid w:val="00F23DAE"/>
    <w:rsid w:val="00F23E46"/>
    <w:rsid w:val="00F24167"/>
    <w:rsid w:val="00F245D0"/>
    <w:rsid w:val="00F24AE1"/>
    <w:rsid w:val="00F24B59"/>
    <w:rsid w:val="00F24C8E"/>
    <w:rsid w:val="00F24F81"/>
    <w:rsid w:val="00F250AD"/>
    <w:rsid w:val="00F251A2"/>
    <w:rsid w:val="00F254E0"/>
    <w:rsid w:val="00F25750"/>
    <w:rsid w:val="00F25927"/>
    <w:rsid w:val="00F25D98"/>
    <w:rsid w:val="00F25FA7"/>
    <w:rsid w:val="00F268F4"/>
    <w:rsid w:val="00F26A92"/>
    <w:rsid w:val="00F26B08"/>
    <w:rsid w:val="00F2754C"/>
    <w:rsid w:val="00F27761"/>
    <w:rsid w:val="00F278B0"/>
    <w:rsid w:val="00F27918"/>
    <w:rsid w:val="00F27A25"/>
    <w:rsid w:val="00F27B4D"/>
    <w:rsid w:val="00F301C5"/>
    <w:rsid w:val="00F306E6"/>
    <w:rsid w:val="00F30802"/>
    <w:rsid w:val="00F308A3"/>
    <w:rsid w:val="00F308C2"/>
    <w:rsid w:val="00F3098C"/>
    <w:rsid w:val="00F309A3"/>
    <w:rsid w:val="00F30B36"/>
    <w:rsid w:val="00F30E6B"/>
    <w:rsid w:val="00F30FE9"/>
    <w:rsid w:val="00F315F1"/>
    <w:rsid w:val="00F31A13"/>
    <w:rsid w:val="00F31A5D"/>
    <w:rsid w:val="00F321FC"/>
    <w:rsid w:val="00F32477"/>
    <w:rsid w:val="00F3255C"/>
    <w:rsid w:val="00F3276A"/>
    <w:rsid w:val="00F33075"/>
    <w:rsid w:val="00F33371"/>
    <w:rsid w:val="00F3371F"/>
    <w:rsid w:val="00F3372B"/>
    <w:rsid w:val="00F33AD6"/>
    <w:rsid w:val="00F33BAE"/>
    <w:rsid w:val="00F3427F"/>
    <w:rsid w:val="00F346D8"/>
    <w:rsid w:val="00F34700"/>
    <w:rsid w:val="00F34BF2"/>
    <w:rsid w:val="00F34CF2"/>
    <w:rsid w:val="00F34F79"/>
    <w:rsid w:val="00F357E8"/>
    <w:rsid w:val="00F35C6B"/>
    <w:rsid w:val="00F3619B"/>
    <w:rsid w:val="00F36898"/>
    <w:rsid w:val="00F36A08"/>
    <w:rsid w:val="00F36C56"/>
    <w:rsid w:val="00F36DFA"/>
    <w:rsid w:val="00F37114"/>
    <w:rsid w:val="00F37117"/>
    <w:rsid w:val="00F37420"/>
    <w:rsid w:val="00F376A8"/>
    <w:rsid w:val="00F377A0"/>
    <w:rsid w:val="00F37D56"/>
    <w:rsid w:val="00F37E13"/>
    <w:rsid w:val="00F37E36"/>
    <w:rsid w:val="00F37F80"/>
    <w:rsid w:val="00F40254"/>
    <w:rsid w:val="00F405BE"/>
    <w:rsid w:val="00F407AD"/>
    <w:rsid w:val="00F40B37"/>
    <w:rsid w:val="00F40CFD"/>
    <w:rsid w:val="00F40CFE"/>
    <w:rsid w:val="00F40D58"/>
    <w:rsid w:val="00F40D8C"/>
    <w:rsid w:val="00F412A4"/>
    <w:rsid w:val="00F41310"/>
    <w:rsid w:val="00F413D3"/>
    <w:rsid w:val="00F41765"/>
    <w:rsid w:val="00F41CB3"/>
    <w:rsid w:val="00F41ECE"/>
    <w:rsid w:val="00F4205D"/>
    <w:rsid w:val="00F42073"/>
    <w:rsid w:val="00F42223"/>
    <w:rsid w:val="00F42562"/>
    <w:rsid w:val="00F42A9E"/>
    <w:rsid w:val="00F42EEE"/>
    <w:rsid w:val="00F43271"/>
    <w:rsid w:val="00F43369"/>
    <w:rsid w:val="00F4350C"/>
    <w:rsid w:val="00F435AC"/>
    <w:rsid w:val="00F43816"/>
    <w:rsid w:val="00F4402D"/>
    <w:rsid w:val="00F4425B"/>
    <w:rsid w:val="00F44F4F"/>
    <w:rsid w:val="00F45209"/>
    <w:rsid w:val="00F45408"/>
    <w:rsid w:val="00F45635"/>
    <w:rsid w:val="00F46490"/>
    <w:rsid w:val="00F46FAA"/>
    <w:rsid w:val="00F4701D"/>
    <w:rsid w:val="00F4729B"/>
    <w:rsid w:val="00F475F0"/>
    <w:rsid w:val="00F47E83"/>
    <w:rsid w:val="00F47E89"/>
    <w:rsid w:val="00F50342"/>
    <w:rsid w:val="00F50541"/>
    <w:rsid w:val="00F50817"/>
    <w:rsid w:val="00F508F6"/>
    <w:rsid w:val="00F50A90"/>
    <w:rsid w:val="00F50EB6"/>
    <w:rsid w:val="00F51B94"/>
    <w:rsid w:val="00F51BC0"/>
    <w:rsid w:val="00F51EE4"/>
    <w:rsid w:val="00F51FF4"/>
    <w:rsid w:val="00F521DA"/>
    <w:rsid w:val="00F5277C"/>
    <w:rsid w:val="00F52801"/>
    <w:rsid w:val="00F52C34"/>
    <w:rsid w:val="00F52C57"/>
    <w:rsid w:val="00F52D27"/>
    <w:rsid w:val="00F533A0"/>
    <w:rsid w:val="00F53587"/>
    <w:rsid w:val="00F53B5F"/>
    <w:rsid w:val="00F53F76"/>
    <w:rsid w:val="00F54110"/>
    <w:rsid w:val="00F543E5"/>
    <w:rsid w:val="00F544A3"/>
    <w:rsid w:val="00F5473E"/>
    <w:rsid w:val="00F549C7"/>
    <w:rsid w:val="00F54AB5"/>
    <w:rsid w:val="00F54CBE"/>
    <w:rsid w:val="00F54E6D"/>
    <w:rsid w:val="00F54F27"/>
    <w:rsid w:val="00F558A6"/>
    <w:rsid w:val="00F558B7"/>
    <w:rsid w:val="00F55A9D"/>
    <w:rsid w:val="00F55B3A"/>
    <w:rsid w:val="00F55DFC"/>
    <w:rsid w:val="00F55EC2"/>
    <w:rsid w:val="00F55EE3"/>
    <w:rsid w:val="00F56760"/>
    <w:rsid w:val="00F568FC"/>
    <w:rsid w:val="00F57119"/>
    <w:rsid w:val="00F57307"/>
    <w:rsid w:val="00F576E2"/>
    <w:rsid w:val="00F57D29"/>
    <w:rsid w:val="00F6005E"/>
    <w:rsid w:val="00F60136"/>
    <w:rsid w:val="00F6088B"/>
    <w:rsid w:val="00F60A08"/>
    <w:rsid w:val="00F60B73"/>
    <w:rsid w:val="00F60B7A"/>
    <w:rsid w:val="00F60E57"/>
    <w:rsid w:val="00F61193"/>
    <w:rsid w:val="00F613D3"/>
    <w:rsid w:val="00F617C8"/>
    <w:rsid w:val="00F62042"/>
    <w:rsid w:val="00F6213A"/>
    <w:rsid w:val="00F622D6"/>
    <w:rsid w:val="00F6252B"/>
    <w:rsid w:val="00F6257A"/>
    <w:rsid w:val="00F627DF"/>
    <w:rsid w:val="00F62E0B"/>
    <w:rsid w:val="00F62F32"/>
    <w:rsid w:val="00F63135"/>
    <w:rsid w:val="00F6313F"/>
    <w:rsid w:val="00F631C1"/>
    <w:rsid w:val="00F63229"/>
    <w:rsid w:val="00F637FD"/>
    <w:rsid w:val="00F63D7F"/>
    <w:rsid w:val="00F63FC8"/>
    <w:rsid w:val="00F63FE5"/>
    <w:rsid w:val="00F64199"/>
    <w:rsid w:val="00F64386"/>
    <w:rsid w:val="00F644F6"/>
    <w:rsid w:val="00F64858"/>
    <w:rsid w:val="00F64A00"/>
    <w:rsid w:val="00F64D95"/>
    <w:rsid w:val="00F64DC4"/>
    <w:rsid w:val="00F64DE6"/>
    <w:rsid w:val="00F6528F"/>
    <w:rsid w:val="00F65296"/>
    <w:rsid w:val="00F65517"/>
    <w:rsid w:val="00F656FF"/>
    <w:rsid w:val="00F65755"/>
    <w:rsid w:val="00F65853"/>
    <w:rsid w:val="00F65905"/>
    <w:rsid w:val="00F65C52"/>
    <w:rsid w:val="00F6600E"/>
    <w:rsid w:val="00F66218"/>
    <w:rsid w:val="00F66432"/>
    <w:rsid w:val="00F665BC"/>
    <w:rsid w:val="00F66787"/>
    <w:rsid w:val="00F6678C"/>
    <w:rsid w:val="00F6683E"/>
    <w:rsid w:val="00F66C8D"/>
    <w:rsid w:val="00F66D5B"/>
    <w:rsid w:val="00F67463"/>
    <w:rsid w:val="00F67C22"/>
    <w:rsid w:val="00F67DDA"/>
    <w:rsid w:val="00F67FF6"/>
    <w:rsid w:val="00F70702"/>
    <w:rsid w:val="00F70CFA"/>
    <w:rsid w:val="00F70D3B"/>
    <w:rsid w:val="00F70D80"/>
    <w:rsid w:val="00F712F3"/>
    <w:rsid w:val="00F71541"/>
    <w:rsid w:val="00F71B9B"/>
    <w:rsid w:val="00F71C61"/>
    <w:rsid w:val="00F71D3F"/>
    <w:rsid w:val="00F71DD5"/>
    <w:rsid w:val="00F72104"/>
    <w:rsid w:val="00F7217F"/>
    <w:rsid w:val="00F721E0"/>
    <w:rsid w:val="00F7254D"/>
    <w:rsid w:val="00F72584"/>
    <w:rsid w:val="00F725CE"/>
    <w:rsid w:val="00F7262B"/>
    <w:rsid w:val="00F72C34"/>
    <w:rsid w:val="00F733F2"/>
    <w:rsid w:val="00F736A3"/>
    <w:rsid w:val="00F73B73"/>
    <w:rsid w:val="00F73DA3"/>
    <w:rsid w:val="00F73EBA"/>
    <w:rsid w:val="00F73F7C"/>
    <w:rsid w:val="00F74114"/>
    <w:rsid w:val="00F7426F"/>
    <w:rsid w:val="00F74464"/>
    <w:rsid w:val="00F74481"/>
    <w:rsid w:val="00F7452A"/>
    <w:rsid w:val="00F7464A"/>
    <w:rsid w:val="00F74E02"/>
    <w:rsid w:val="00F74F03"/>
    <w:rsid w:val="00F74FA6"/>
    <w:rsid w:val="00F7522D"/>
    <w:rsid w:val="00F75555"/>
    <w:rsid w:val="00F75951"/>
    <w:rsid w:val="00F75AFD"/>
    <w:rsid w:val="00F75BF2"/>
    <w:rsid w:val="00F75FBD"/>
    <w:rsid w:val="00F76036"/>
    <w:rsid w:val="00F760BA"/>
    <w:rsid w:val="00F76686"/>
    <w:rsid w:val="00F766EF"/>
    <w:rsid w:val="00F767F7"/>
    <w:rsid w:val="00F76863"/>
    <w:rsid w:val="00F76A98"/>
    <w:rsid w:val="00F7709C"/>
    <w:rsid w:val="00F773A6"/>
    <w:rsid w:val="00F775AB"/>
    <w:rsid w:val="00F77641"/>
    <w:rsid w:val="00F800DE"/>
    <w:rsid w:val="00F8049E"/>
    <w:rsid w:val="00F80A34"/>
    <w:rsid w:val="00F80BAD"/>
    <w:rsid w:val="00F80ECF"/>
    <w:rsid w:val="00F81A72"/>
    <w:rsid w:val="00F81CBB"/>
    <w:rsid w:val="00F81D82"/>
    <w:rsid w:val="00F82273"/>
    <w:rsid w:val="00F8256A"/>
    <w:rsid w:val="00F82620"/>
    <w:rsid w:val="00F82878"/>
    <w:rsid w:val="00F82FCF"/>
    <w:rsid w:val="00F83485"/>
    <w:rsid w:val="00F834B8"/>
    <w:rsid w:val="00F83856"/>
    <w:rsid w:val="00F83880"/>
    <w:rsid w:val="00F840BB"/>
    <w:rsid w:val="00F84190"/>
    <w:rsid w:val="00F841D0"/>
    <w:rsid w:val="00F8429B"/>
    <w:rsid w:val="00F84628"/>
    <w:rsid w:val="00F847A8"/>
    <w:rsid w:val="00F84A97"/>
    <w:rsid w:val="00F84F53"/>
    <w:rsid w:val="00F84FB0"/>
    <w:rsid w:val="00F856C8"/>
    <w:rsid w:val="00F860DD"/>
    <w:rsid w:val="00F86405"/>
    <w:rsid w:val="00F869A0"/>
    <w:rsid w:val="00F86A67"/>
    <w:rsid w:val="00F86BD6"/>
    <w:rsid w:val="00F86C44"/>
    <w:rsid w:val="00F86EA7"/>
    <w:rsid w:val="00F87076"/>
    <w:rsid w:val="00F87383"/>
    <w:rsid w:val="00F874B2"/>
    <w:rsid w:val="00F8770E"/>
    <w:rsid w:val="00F90028"/>
    <w:rsid w:val="00F904AA"/>
    <w:rsid w:val="00F90532"/>
    <w:rsid w:val="00F90D5F"/>
    <w:rsid w:val="00F90F5F"/>
    <w:rsid w:val="00F90FF0"/>
    <w:rsid w:val="00F91631"/>
    <w:rsid w:val="00F917F4"/>
    <w:rsid w:val="00F91A05"/>
    <w:rsid w:val="00F92297"/>
    <w:rsid w:val="00F9249E"/>
    <w:rsid w:val="00F926AA"/>
    <w:rsid w:val="00F92756"/>
    <w:rsid w:val="00F927EA"/>
    <w:rsid w:val="00F929BB"/>
    <w:rsid w:val="00F92A64"/>
    <w:rsid w:val="00F92AB6"/>
    <w:rsid w:val="00F92BCA"/>
    <w:rsid w:val="00F9308B"/>
    <w:rsid w:val="00F930EB"/>
    <w:rsid w:val="00F93737"/>
    <w:rsid w:val="00F9380C"/>
    <w:rsid w:val="00F93C66"/>
    <w:rsid w:val="00F93F12"/>
    <w:rsid w:val="00F9412C"/>
    <w:rsid w:val="00F9440C"/>
    <w:rsid w:val="00F94C28"/>
    <w:rsid w:val="00F953C1"/>
    <w:rsid w:val="00F953F6"/>
    <w:rsid w:val="00F95666"/>
    <w:rsid w:val="00F958A8"/>
    <w:rsid w:val="00F96342"/>
    <w:rsid w:val="00F96343"/>
    <w:rsid w:val="00F9678E"/>
    <w:rsid w:val="00F96971"/>
    <w:rsid w:val="00F96B81"/>
    <w:rsid w:val="00F96BB0"/>
    <w:rsid w:val="00F97345"/>
    <w:rsid w:val="00F97375"/>
    <w:rsid w:val="00F9743B"/>
    <w:rsid w:val="00F97922"/>
    <w:rsid w:val="00F97B34"/>
    <w:rsid w:val="00FA0415"/>
    <w:rsid w:val="00FA0720"/>
    <w:rsid w:val="00FA0B3B"/>
    <w:rsid w:val="00FA0E45"/>
    <w:rsid w:val="00FA0F9C"/>
    <w:rsid w:val="00FA141B"/>
    <w:rsid w:val="00FA1CD1"/>
    <w:rsid w:val="00FA1F12"/>
    <w:rsid w:val="00FA207E"/>
    <w:rsid w:val="00FA23D7"/>
    <w:rsid w:val="00FA2445"/>
    <w:rsid w:val="00FA2524"/>
    <w:rsid w:val="00FA2849"/>
    <w:rsid w:val="00FA2AED"/>
    <w:rsid w:val="00FA3025"/>
    <w:rsid w:val="00FA3081"/>
    <w:rsid w:val="00FA32D8"/>
    <w:rsid w:val="00FA35CB"/>
    <w:rsid w:val="00FA365B"/>
    <w:rsid w:val="00FA3FA8"/>
    <w:rsid w:val="00FA43C2"/>
    <w:rsid w:val="00FA45B3"/>
    <w:rsid w:val="00FA4AAA"/>
    <w:rsid w:val="00FA4B2C"/>
    <w:rsid w:val="00FA4CEA"/>
    <w:rsid w:val="00FA4F54"/>
    <w:rsid w:val="00FA506A"/>
    <w:rsid w:val="00FA52B1"/>
    <w:rsid w:val="00FA5352"/>
    <w:rsid w:val="00FA5714"/>
    <w:rsid w:val="00FA5FBD"/>
    <w:rsid w:val="00FA6717"/>
    <w:rsid w:val="00FA6B15"/>
    <w:rsid w:val="00FA6E68"/>
    <w:rsid w:val="00FA6F0F"/>
    <w:rsid w:val="00FA6F62"/>
    <w:rsid w:val="00FA70E5"/>
    <w:rsid w:val="00FA7432"/>
    <w:rsid w:val="00FA7462"/>
    <w:rsid w:val="00FA7630"/>
    <w:rsid w:val="00FA76A9"/>
    <w:rsid w:val="00FA7F9C"/>
    <w:rsid w:val="00FB03A5"/>
    <w:rsid w:val="00FB0876"/>
    <w:rsid w:val="00FB0AD6"/>
    <w:rsid w:val="00FB0DB5"/>
    <w:rsid w:val="00FB0F8D"/>
    <w:rsid w:val="00FB1345"/>
    <w:rsid w:val="00FB154B"/>
    <w:rsid w:val="00FB16A6"/>
    <w:rsid w:val="00FB182C"/>
    <w:rsid w:val="00FB22B8"/>
    <w:rsid w:val="00FB2684"/>
    <w:rsid w:val="00FB27D8"/>
    <w:rsid w:val="00FB2AAA"/>
    <w:rsid w:val="00FB2F88"/>
    <w:rsid w:val="00FB3466"/>
    <w:rsid w:val="00FB36FD"/>
    <w:rsid w:val="00FB3A8F"/>
    <w:rsid w:val="00FB3B83"/>
    <w:rsid w:val="00FB3FF2"/>
    <w:rsid w:val="00FB4676"/>
    <w:rsid w:val="00FB4CB9"/>
    <w:rsid w:val="00FB4EB0"/>
    <w:rsid w:val="00FB4F34"/>
    <w:rsid w:val="00FB51AF"/>
    <w:rsid w:val="00FB5623"/>
    <w:rsid w:val="00FB5696"/>
    <w:rsid w:val="00FB578D"/>
    <w:rsid w:val="00FB58D7"/>
    <w:rsid w:val="00FB6053"/>
    <w:rsid w:val="00FB60F6"/>
    <w:rsid w:val="00FB626A"/>
    <w:rsid w:val="00FB6DF4"/>
    <w:rsid w:val="00FB7029"/>
    <w:rsid w:val="00FB7839"/>
    <w:rsid w:val="00FB7EEC"/>
    <w:rsid w:val="00FB7F9D"/>
    <w:rsid w:val="00FC02B9"/>
    <w:rsid w:val="00FC0367"/>
    <w:rsid w:val="00FC1782"/>
    <w:rsid w:val="00FC178A"/>
    <w:rsid w:val="00FC1C03"/>
    <w:rsid w:val="00FC21BE"/>
    <w:rsid w:val="00FC24E7"/>
    <w:rsid w:val="00FC25D9"/>
    <w:rsid w:val="00FC2D54"/>
    <w:rsid w:val="00FC2F4C"/>
    <w:rsid w:val="00FC3081"/>
    <w:rsid w:val="00FC30CD"/>
    <w:rsid w:val="00FC3228"/>
    <w:rsid w:val="00FC3511"/>
    <w:rsid w:val="00FC3ABB"/>
    <w:rsid w:val="00FC3B2E"/>
    <w:rsid w:val="00FC4120"/>
    <w:rsid w:val="00FC4439"/>
    <w:rsid w:val="00FC4537"/>
    <w:rsid w:val="00FC4735"/>
    <w:rsid w:val="00FC47C5"/>
    <w:rsid w:val="00FC48F4"/>
    <w:rsid w:val="00FC5131"/>
    <w:rsid w:val="00FC52FB"/>
    <w:rsid w:val="00FC55F7"/>
    <w:rsid w:val="00FC5824"/>
    <w:rsid w:val="00FC5905"/>
    <w:rsid w:val="00FC5D5C"/>
    <w:rsid w:val="00FC5DC1"/>
    <w:rsid w:val="00FC6179"/>
    <w:rsid w:val="00FC68DB"/>
    <w:rsid w:val="00FC697D"/>
    <w:rsid w:val="00FC6A0F"/>
    <w:rsid w:val="00FC6CB2"/>
    <w:rsid w:val="00FC6D57"/>
    <w:rsid w:val="00FC6D96"/>
    <w:rsid w:val="00FC6E04"/>
    <w:rsid w:val="00FC6E77"/>
    <w:rsid w:val="00FC71D5"/>
    <w:rsid w:val="00FC7465"/>
    <w:rsid w:val="00FC7487"/>
    <w:rsid w:val="00FC75C8"/>
    <w:rsid w:val="00FC7719"/>
    <w:rsid w:val="00FC7778"/>
    <w:rsid w:val="00FC7C88"/>
    <w:rsid w:val="00FC7DE0"/>
    <w:rsid w:val="00FD005F"/>
    <w:rsid w:val="00FD0063"/>
    <w:rsid w:val="00FD01ED"/>
    <w:rsid w:val="00FD0269"/>
    <w:rsid w:val="00FD0402"/>
    <w:rsid w:val="00FD089F"/>
    <w:rsid w:val="00FD10F6"/>
    <w:rsid w:val="00FD1429"/>
    <w:rsid w:val="00FD1457"/>
    <w:rsid w:val="00FD17A5"/>
    <w:rsid w:val="00FD17DB"/>
    <w:rsid w:val="00FD1C19"/>
    <w:rsid w:val="00FD27B9"/>
    <w:rsid w:val="00FD2BAA"/>
    <w:rsid w:val="00FD2C81"/>
    <w:rsid w:val="00FD34AB"/>
    <w:rsid w:val="00FD35E2"/>
    <w:rsid w:val="00FD37BF"/>
    <w:rsid w:val="00FD3EAF"/>
    <w:rsid w:val="00FD3F38"/>
    <w:rsid w:val="00FD41C7"/>
    <w:rsid w:val="00FD422F"/>
    <w:rsid w:val="00FD438B"/>
    <w:rsid w:val="00FD45D8"/>
    <w:rsid w:val="00FD5638"/>
    <w:rsid w:val="00FD5650"/>
    <w:rsid w:val="00FD569B"/>
    <w:rsid w:val="00FD5766"/>
    <w:rsid w:val="00FD5844"/>
    <w:rsid w:val="00FD5CA8"/>
    <w:rsid w:val="00FD5D1D"/>
    <w:rsid w:val="00FD5FDC"/>
    <w:rsid w:val="00FD61A6"/>
    <w:rsid w:val="00FD6238"/>
    <w:rsid w:val="00FD62A7"/>
    <w:rsid w:val="00FD66B1"/>
    <w:rsid w:val="00FD69EE"/>
    <w:rsid w:val="00FD6A6C"/>
    <w:rsid w:val="00FD6D88"/>
    <w:rsid w:val="00FD7914"/>
    <w:rsid w:val="00FD7EF8"/>
    <w:rsid w:val="00FE0175"/>
    <w:rsid w:val="00FE0707"/>
    <w:rsid w:val="00FE0A3C"/>
    <w:rsid w:val="00FE0CFE"/>
    <w:rsid w:val="00FE0DD4"/>
    <w:rsid w:val="00FE0F01"/>
    <w:rsid w:val="00FE1551"/>
    <w:rsid w:val="00FE171B"/>
    <w:rsid w:val="00FE19CE"/>
    <w:rsid w:val="00FE1A8B"/>
    <w:rsid w:val="00FE1E00"/>
    <w:rsid w:val="00FE279C"/>
    <w:rsid w:val="00FE27BB"/>
    <w:rsid w:val="00FE29D7"/>
    <w:rsid w:val="00FE2D1E"/>
    <w:rsid w:val="00FE2DB1"/>
    <w:rsid w:val="00FE31A0"/>
    <w:rsid w:val="00FE3A6D"/>
    <w:rsid w:val="00FE3AE8"/>
    <w:rsid w:val="00FE4168"/>
    <w:rsid w:val="00FE48DE"/>
    <w:rsid w:val="00FE490B"/>
    <w:rsid w:val="00FE497B"/>
    <w:rsid w:val="00FE4FCC"/>
    <w:rsid w:val="00FE5202"/>
    <w:rsid w:val="00FE5261"/>
    <w:rsid w:val="00FE561F"/>
    <w:rsid w:val="00FE5712"/>
    <w:rsid w:val="00FE5910"/>
    <w:rsid w:val="00FE5A65"/>
    <w:rsid w:val="00FE5FB2"/>
    <w:rsid w:val="00FE60D0"/>
    <w:rsid w:val="00FE62E8"/>
    <w:rsid w:val="00FE6305"/>
    <w:rsid w:val="00FE7180"/>
    <w:rsid w:val="00FE734B"/>
    <w:rsid w:val="00FE7584"/>
    <w:rsid w:val="00FE771A"/>
    <w:rsid w:val="00FE7949"/>
    <w:rsid w:val="00FE7D7E"/>
    <w:rsid w:val="00FF0C04"/>
    <w:rsid w:val="00FF0EE9"/>
    <w:rsid w:val="00FF0F73"/>
    <w:rsid w:val="00FF1159"/>
    <w:rsid w:val="00FF141E"/>
    <w:rsid w:val="00FF1943"/>
    <w:rsid w:val="00FF1D51"/>
    <w:rsid w:val="00FF1EFB"/>
    <w:rsid w:val="00FF2066"/>
    <w:rsid w:val="00FF2320"/>
    <w:rsid w:val="00FF297F"/>
    <w:rsid w:val="00FF34FF"/>
    <w:rsid w:val="00FF36E5"/>
    <w:rsid w:val="00FF37F9"/>
    <w:rsid w:val="00FF3951"/>
    <w:rsid w:val="00FF3D67"/>
    <w:rsid w:val="00FF3E6B"/>
    <w:rsid w:val="00FF4899"/>
    <w:rsid w:val="00FF52B4"/>
    <w:rsid w:val="00FF540C"/>
    <w:rsid w:val="00FF54C9"/>
    <w:rsid w:val="00FF5606"/>
    <w:rsid w:val="00FF57D7"/>
    <w:rsid w:val="00FF58E2"/>
    <w:rsid w:val="00FF5EF0"/>
    <w:rsid w:val="00FF6458"/>
    <w:rsid w:val="00FF64D1"/>
    <w:rsid w:val="00FF6535"/>
    <w:rsid w:val="00FF6657"/>
    <w:rsid w:val="00FF6993"/>
    <w:rsid w:val="00FF6DFF"/>
    <w:rsid w:val="00FF786C"/>
    <w:rsid w:val="00FF78C4"/>
    <w:rsid w:val="00FF7B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stroke="f">
      <v:stroke endarrow="block"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B4436"/>
    <w:pPr>
      <w:widowControl w:val="0"/>
      <w:jc w:val="both"/>
    </w:pPr>
    <w:rPr>
      <w:kern w:val="2"/>
      <w:sz w:val="24"/>
    </w:rPr>
  </w:style>
  <w:style w:type="paragraph" w:styleId="1">
    <w:name w:val="heading 1"/>
    <w:basedOn w:val="a"/>
    <w:next w:val="a"/>
    <w:link w:val="1Char"/>
    <w:qFormat/>
    <w:rsid w:val="008D760F"/>
    <w:pPr>
      <w:keepNext/>
      <w:keepLines/>
      <w:spacing w:beforeLines="100" w:afterLines="80" w:line="440" w:lineRule="atLeast"/>
      <w:jc w:val="center"/>
      <w:outlineLvl w:val="0"/>
    </w:pPr>
    <w:rPr>
      <w:rFonts w:eastAsia="黑体"/>
      <w:kern w:val="44"/>
      <w:sz w:val="36"/>
    </w:rPr>
  </w:style>
  <w:style w:type="paragraph" w:styleId="2">
    <w:name w:val="heading 2"/>
    <w:basedOn w:val="a"/>
    <w:next w:val="a"/>
    <w:link w:val="2Char"/>
    <w:uiPriority w:val="9"/>
    <w:qFormat/>
    <w:rsid w:val="000975F4"/>
    <w:pPr>
      <w:keepNext/>
      <w:keepLines/>
      <w:spacing w:beforeLines="50" w:afterLines="50" w:line="440" w:lineRule="atLeast"/>
      <w:jc w:val="left"/>
      <w:outlineLvl w:val="1"/>
    </w:pPr>
    <w:rPr>
      <w:rFonts w:eastAsia="黑体"/>
      <w:kern w:val="0"/>
      <w:sz w:val="30"/>
    </w:rPr>
  </w:style>
  <w:style w:type="paragraph" w:styleId="3">
    <w:name w:val="heading 3"/>
    <w:basedOn w:val="a"/>
    <w:next w:val="a"/>
    <w:link w:val="3Char"/>
    <w:uiPriority w:val="9"/>
    <w:qFormat/>
    <w:rsid w:val="000975F4"/>
    <w:pPr>
      <w:keepNext/>
      <w:keepLines/>
      <w:spacing w:beforeLines="50" w:afterLines="50" w:line="440" w:lineRule="atLeast"/>
      <w:outlineLvl w:val="2"/>
    </w:pPr>
    <w:rPr>
      <w:rFonts w:eastAsia="黑体"/>
      <w:kern w:val="0"/>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D760F"/>
    <w:rPr>
      <w:rFonts w:eastAsia="黑体"/>
      <w:kern w:val="44"/>
      <w:sz w:val="36"/>
    </w:rPr>
  </w:style>
  <w:style w:type="character" w:customStyle="1" w:styleId="Char">
    <w:name w:val="页脚 Char"/>
    <w:link w:val="a3"/>
    <w:uiPriority w:val="99"/>
    <w:rsid w:val="000975F4"/>
    <w:rPr>
      <w:kern w:val="2"/>
      <w:sz w:val="18"/>
    </w:rPr>
  </w:style>
  <w:style w:type="character" w:customStyle="1" w:styleId="Char0">
    <w:name w:val="脚注文本 Char"/>
    <w:link w:val="a4"/>
    <w:uiPriority w:val="99"/>
    <w:rsid w:val="000975F4"/>
    <w:rPr>
      <w:kern w:val="2"/>
      <w:sz w:val="18"/>
    </w:rPr>
  </w:style>
  <w:style w:type="character" w:styleId="a5">
    <w:name w:val="footnote reference"/>
    <w:uiPriority w:val="99"/>
    <w:rsid w:val="000975F4"/>
    <w:rPr>
      <w:vertAlign w:val="superscript"/>
    </w:rPr>
  </w:style>
  <w:style w:type="character" w:styleId="a6">
    <w:name w:val="page number"/>
    <w:basedOn w:val="a0"/>
    <w:rsid w:val="000975F4"/>
  </w:style>
  <w:style w:type="character" w:customStyle="1" w:styleId="3858D7CFB-ED40-4347-BF05-701D383B685F">
    <w:name w:val="标题 3{858D7CFB-ED40-4347-BF05-701D383B685F}"/>
    <w:rsid w:val="000975F4"/>
    <w:rPr>
      <w:rFonts w:eastAsia="宋体"/>
      <w:kern w:val="2"/>
      <w:sz w:val="28"/>
      <w:lang w:val="en-US" w:eastAsia="zh-CN"/>
    </w:rPr>
  </w:style>
  <w:style w:type="character" w:styleId="a7">
    <w:name w:val="Emphasis"/>
    <w:uiPriority w:val="20"/>
    <w:qFormat/>
    <w:rsid w:val="000975F4"/>
    <w:rPr>
      <w:b/>
      <w:i w:val="0"/>
    </w:rPr>
  </w:style>
  <w:style w:type="character" w:customStyle="1" w:styleId="longtext">
    <w:name w:val="long_text"/>
    <w:basedOn w:val="a0"/>
    <w:rsid w:val="000975F4"/>
  </w:style>
  <w:style w:type="character" w:customStyle="1" w:styleId="2858D7CFB-ED40-4347-BF05-701D383B685F">
    <w:name w:val="标题 2{858D7CFB-ED40-4347-BF05-701D383B685F}"/>
    <w:rsid w:val="000975F4"/>
    <w:rPr>
      <w:rFonts w:eastAsia="黑体"/>
      <w:kern w:val="2"/>
      <w:sz w:val="30"/>
      <w:lang w:val="en-US" w:eastAsia="zh-CN"/>
    </w:rPr>
  </w:style>
  <w:style w:type="character" w:customStyle="1" w:styleId="youdao-hiddenspan">
    <w:name w:val="youdao-hiddenspan"/>
    <w:basedOn w:val="a0"/>
    <w:rsid w:val="000975F4"/>
  </w:style>
  <w:style w:type="character" w:customStyle="1" w:styleId="publisher">
    <w:name w:val="publisher"/>
    <w:basedOn w:val="a0"/>
    <w:rsid w:val="000975F4"/>
  </w:style>
  <w:style w:type="character" w:customStyle="1" w:styleId="3Char">
    <w:name w:val="标题 3 Char"/>
    <w:link w:val="3"/>
    <w:uiPriority w:val="9"/>
    <w:rsid w:val="000975F4"/>
    <w:rPr>
      <w:rFonts w:eastAsia="黑体"/>
      <w:sz w:val="28"/>
    </w:rPr>
  </w:style>
  <w:style w:type="character" w:customStyle="1" w:styleId="CharChar">
    <w:name w:val="Char Char"/>
    <w:link w:val="Char1"/>
    <w:rsid w:val="000975F4"/>
    <w:rPr>
      <w:rFonts w:eastAsia="宋体"/>
      <w:kern w:val="2"/>
      <w:sz w:val="24"/>
      <w:lang w:val="en-US" w:eastAsia="zh-CN"/>
    </w:rPr>
  </w:style>
  <w:style w:type="character" w:customStyle="1" w:styleId="10">
    <w:name w:val="已访问的超链接1"/>
    <w:rsid w:val="000975F4"/>
    <w:rPr>
      <w:color w:val="800080"/>
      <w:u w:val="single"/>
    </w:rPr>
  </w:style>
  <w:style w:type="character" w:styleId="a8">
    <w:name w:val="Hyperlink"/>
    <w:uiPriority w:val="99"/>
    <w:rsid w:val="000975F4"/>
    <w:rPr>
      <w:color w:val="0000FF"/>
      <w:u w:val="single"/>
    </w:rPr>
  </w:style>
  <w:style w:type="character" w:customStyle="1" w:styleId="author">
    <w:name w:val="author"/>
    <w:basedOn w:val="a0"/>
    <w:rsid w:val="000975F4"/>
  </w:style>
  <w:style w:type="character" w:customStyle="1" w:styleId="Char2">
    <w:name w:val="页眉 Char"/>
    <w:link w:val="a9"/>
    <w:uiPriority w:val="99"/>
    <w:rsid w:val="000975F4"/>
    <w:rPr>
      <w:kern w:val="2"/>
      <w:sz w:val="21"/>
    </w:rPr>
  </w:style>
  <w:style w:type="character" w:customStyle="1" w:styleId="small-link-text1">
    <w:name w:val="small-link-text1"/>
    <w:rsid w:val="000975F4"/>
    <w:rPr>
      <w:rFonts w:ascii="Arial" w:hAnsi="Arial" w:hint="default"/>
      <w:color w:val="000000"/>
      <w:sz w:val="20"/>
    </w:rPr>
  </w:style>
  <w:style w:type="character" w:customStyle="1" w:styleId="fontcolorred1">
    <w:name w:val="font_color_red1"/>
    <w:rsid w:val="000975F4"/>
    <w:rPr>
      <w:color w:val="FF0000"/>
      <w:u w:val="single"/>
    </w:rPr>
  </w:style>
  <w:style w:type="character" w:customStyle="1" w:styleId="container2">
    <w:name w:val="container2"/>
    <w:basedOn w:val="a0"/>
    <w:rsid w:val="000975F4"/>
  </w:style>
  <w:style w:type="character" w:customStyle="1" w:styleId="hps">
    <w:name w:val="hps"/>
    <w:basedOn w:val="a0"/>
    <w:rsid w:val="000975F4"/>
  </w:style>
  <w:style w:type="character" w:customStyle="1" w:styleId="atn">
    <w:name w:val="atn"/>
    <w:basedOn w:val="a0"/>
    <w:rsid w:val="000975F4"/>
  </w:style>
  <w:style w:type="character" w:customStyle="1" w:styleId="2Char">
    <w:name w:val="标题 2 Char"/>
    <w:link w:val="2"/>
    <w:uiPriority w:val="9"/>
    <w:rsid w:val="000975F4"/>
    <w:rPr>
      <w:rFonts w:eastAsia="黑体"/>
      <w:sz w:val="30"/>
    </w:rPr>
  </w:style>
  <w:style w:type="character" w:customStyle="1" w:styleId="Char10">
    <w:name w:val="正文缩进 Char1"/>
    <w:link w:val="aa"/>
    <w:rsid w:val="000975F4"/>
    <w:rPr>
      <w:rFonts w:eastAsia="宋体"/>
      <w:kern w:val="2"/>
      <w:sz w:val="24"/>
      <w:lang w:val="en-US" w:eastAsia="zh-CN"/>
    </w:rPr>
  </w:style>
  <w:style w:type="character" w:customStyle="1" w:styleId="Char3">
    <w:name w:val="纯文本 Char"/>
    <w:link w:val="ab"/>
    <w:rsid w:val="000975F4"/>
    <w:rPr>
      <w:rFonts w:ascii="宋体" w:hAnsi="Courier New"/>
      <w:kern w:val="2"/>
      <w:sz w:val="21"/>
    </w:rPr>
  </w:style>
  <w:style w:type="character" w:styleId="ac">
    <w:name w:val="Strong"/>
    <w:uiPriority w:val="22"/>
    <w:qFormat/>
    <w:rsid w:val="000975F4"/>
    <w:rPr>
      <w:b/>
    </w:rPr>
  </w:style>
  <w:style w:type="character" w:customStyle="1" w:styleId="datatitle1">
    <w:name w:val="datatitle1"/>
    <w:rsid w:val="000975F4"/>
    <w:rPr>
      <w:b/>
      <w:color w:val="10619F"/>
      <w:sz w:val="21"/>
    </w:rPr>
  </w:style>
  <w:style w:type="character" w:customStyle="1" w:styleId="youdao-text-hover">
    <w:name w:val="youdao-text-hover"/>
    <w:basedOn w:val="a0"/>
    <w:rsid w:val="000975F4"/>
  </w:style>
  <w:style w:type="character" w:customStyle="1" w:styleId="pages">
    <w:name w:val="pages"/>
    <w:basedOn w:val="a0"/>
    <w:rsid w:val="000975F4"/>
  </w:style>
  <w:style w:type="character" w:customStyle="1" w:styleId="year">
    <w:name w:val="year"/>
    <w:basedOn w:val="a0"/>
    <w:rsid w:val="000975F4"/>
  </w:style>
  <w:style w:type="character" w:customStyle="1" w:styleId="shorttext">
    <w:name w:val="short_text"/>
    <w:basedOn w:val="a0"/>
    <w:rsid w:val="000975F4"/>
  </w:style>
  <w:style w:type="paragraph" w:styleId="11">
    <w:name w:val="toc 1"/>
    <w:basedOn w:val="a"/>
    <w:next w:val="a"/>
    <w:uiPriority w:val="39"/>
    <w:rsid w:val="000975F4"/>
    <w:pPr>
      <w:tabs>
        <w:tab w:val="right" w:leader="dot" w:pos="8578"/>
      </w:tabs>
      <w:snapToGrid w:val="0"/>
      <w:spacing w:line="288" w:lineRule="auto"/>
    </w:pPr>
    <w:rPr>
      <w:rFonts w:eastAsia="黑体"/>
    </w:rPr>
  </w:style>
  <w:style w:type="paragraph" w:styleId="a9">
    <w:name w:val="header"/>
    <w:basedOn w:val="a"/>
    <w:link w:val="Char2"/>
    <w:uiPriority w:val="99"/>
    <w:rsid w:val="000975F4"/>
    <w:pPr>
      <w:pBdr>
        <w:bottom w:val="single" w:sz="4" w:space="1" w:color="auto"/>
      </w:pBdr>
      <w:tabs>
        <w:tab w:val="center" w:pos="4153"/>
        <w:tab w:val="right" w:pos="8306"/>
      </w:tabs>
      <w:snapToGrid w:val="0"/>
      <w:jc w:val="center"/>
    </w:pPr>
    <w:rPr>
      <w:sz w:val="21"/>
    </w:rPr>
  </w:style>
  <w:style w:type="paragraph" w:customStyle="1" w:styleId="IEEETableHeaderCentred">
    <w:name w:val="IEEE Table Header Centred"/>
    <w:basedOn w:val="a"/>
    <w:rsid w:val="000975F4"/>
    <w:pPr>
      <w:widowControl/>
      <w:adjustRightInd w:val="0"/>
      <w:snapToGrid w:val="0"/>
      <w:jc w:val="center"/>
    </w:pPr>
    <w:rPr>
      <w:b/>
      <w:kern w:val="0"/>
      <w:sz w:val="18"/>
      <w:lang w:val="en-AU"/>
    </w:rPr>
  </w:style>
  <w:style w:type="paragraph" w:customStyle="1" w:styleId="ad">
    <w:name w:val="！！！正文"/>
    <w:basedOn w:val="a"/>
    <w:rsid w:val="000975F4"/>
    <w:pPr>
      <w:spacing w:line="440" w:lineRule="exact"/>
      <w:ind w:firstLineChars="200" w:firstLine="200"/>
    </w:pPr>
    <w:rPr>
      <w:rFonts w:ascii="Tahoma" w:hAnsi="Tahoma"/>
      <w:sz w:val="21"/>
    </w:rPr>
  </w:style>
  <w:style w:type="paragraph" w:customStyle="1" w:styleId="20">
    <w:name w:val="2级标题"/>
    <w:basedOn w:val="2"/>
    <w:rsid w:val="000975F4"/>
    <w:pPr>
      <w:spacing w:beforeLines="0" w:afterLines="0" w:line="400" w:lineRule="atLeast"/>
    </w:pPr>
    <w:rPr>
      <w:b/>
    </w:rPr>
  </w:style>
  <w:style w:type="paragraph" w:customStyle="1" w:styleId="Char1">
    <w:name w:val="Char"/>
    <w:basedOn w:val="a"/>
    <w:link w:val="CharChar"/>
    <w:rsid w:val="000975F4"/>
    <w:pPr>
      <w:jc w:val="left"/>
    </w:pPr>
  </w:style>
  <w:style w:type="paragraph" w:styleId="ae">
    <w:name w:val="Document Map"/>
    <w:basedOn w:val="a"/>
    <w:rsid w:val="000975F4"/>
    <w:pPr>
      <w:shd w:val="clear" w:color="auto" w:fill="000080"/>
    </w:pPr>
  </w:style>
  <w:style w:type="paragraph" w:styleId="af">
    <w:name w:val="Normal (Web)"/>
    <w:basedOn w:val="a"/>
    <w:uiPriority w:val="99"/>
    <w:rsid w:val="000975F4"/>
    <w:pPr>
      <w:widowControl/>
      <w:spacing w:before="100" w:beforeAutospacing="1" w:after="100" w:afterAutospacing="1"/>
      <w:jc w:val="left"/>
    </w:pPr>
    <w:rPr>
      <w:rFonts w:ascii="宋体" w:hAnsi="宋体"/>
      <w:kern w:val="0"/>
    </w:rPr>
  </w:style>
  <w:style w:type="paragraph" w:styleId="aa">
    <w:name w:val="Normal Indent"/>
    <w:basedOn w:val="a"/>
    <w:link w:val="Char10"/>
    <w:rsid w:val="000975F4"/>
    <w:pPr>
      <w:spacing w:beforeLines="40" w:line="400" w:lineRule="atLeast"/>
      <w:ind w:firstLineChars="200" w:firstLine="480"/>
    </w:pPr>
  </w:style>
  <w:style w:type="paragraph" w:styleId="ab">
    <w:name w:val="Plain Text"/>
    <w:basedOn w:val="a"/>
    <w:link w:val="Char3"/>
    <w:rsid w:val="000975F4"/>
    <w:rPr>
      <w:rFonts w:ascii="宋体" w:hAnsi="Courier New"/>
      <w:sz w:val="21"/>
    </w:rPr>
  </w:style>
  <w:style w:type="paragraph" w:customStyle="1" w:styleId="af0">
    <w:name w:val="参考文献"/>
    <w:next w:val="a"/>
    <w:rsid w:val="000975F4"/>
    <w:pPr>
      <w:snapToGrid w:val="0"/>
      <w:spacing w:beforeLines="25"/>
      <w:ind w:left="150" w:hangingChars="150" w:hanging="150"/>
      <w:jc w:val="both"/>
    </w:pPr>
    <w:rPr>
      <w:kern w:val="2"/>
      <w:sz w:val="18"/>
    </w:rPr>
  </w:style>
  <w:style w:type="paragraph" w:customStyle="1" w:styleId="p16">
    <w:name w:val="p16"/>
    <w:basedOn w:val="a"/>
    <w:rsid w:val="000975F4"/>
    <w:pPr>
      <w:widowControl/>
      <w:spacing w:before="400" w:after="400" w:line="400" w:lineRule="atLeast"/>
    </w:pPr>
    <w:rPr>
      <w:kern w:val="0"/>
      <w:sz w:val="30"/>
    </w:rPr>
  </w:style>
  <w:style w:type="paragraph" w:customStyle="1" w:styleId="references">
    <w:name w:val="references"/>
    <w:rsid w:val="000975F4"/>
    <w:pPr>
      <w:numPr>
        <w:numId w:val="1"/>
      </w:numPr>
      <w:tabs>
        <w:tab w:val="clear" w:pos="840"/>
        <w:tab w:val="left" w:pos="360"/>
      </w:tabs>
      <w:spacing w:after="50" w:line="180" w:lineRule="exact"/>
      <w:jc w:val="both"/>
    </w:pPr>
    <w:rPr>
      <w:rFonts w:eastAsia="MS Mincho"/>
      <w:sz w:val="16"/>
      <w:lang w:eastAsia="en-US"/>
    </w:rPr>
  </w:style>
  <w:style w:type="paragraph" w:customStyle="1" w:styleId="af1">
    <w:name w:val="题目"/>
    <w:basedOn w:val="a"/>
    <w:rsid w:val="000975F4"/>
    <w:pPr>
      <w:spacing w:line="360" w:lineRule="atLeast"/>
      <w:ind w:leftChars="350" w:left="2160" w:hangingChars="300" w:hanging="1320"/>
    </w:pPr>
    <w:rPr>
      <w:rFonts w:ascii="黑体" w:eastAsia="黑体"/>
      <w:sz w:val="44"/>
    </w:rPr>
  </w:style>
  <w:style w:type="paragraph" w:customStyle="1" w:styleId="Default">
    <w:name w:val="Default"/>
    <w:rsid w:val="000975F4"/>
    <w:pPr>
      <w:widowControl w:val="0"/>
      <w:autoSpaceDE w:val="0"/>
      <w:autoSpaceDN w:val="0"/>
      <w:adjustRightInd w:val="0"/>
    </w:pPr>
    <w:rPr>
      <w:color w:val="000000"/>
      <w:sz w:val="24"/>
    </w:rPr>
  </w:style>
  <w:style w:type="paragraph" w:styleId="21">
    <w:name w:val="toc 2"/>
    <w:basedOn w:val="a"/>
    <w:next w:val="a"/>
    <w:uiPriority w:val="39"/>
    <w:rsid w:val="000975F4"/>
    <w:pPr>
      <w:tabs>
        <w:tab w:val="right" w:leader="dot" w:pos="8578"/>
      </w:tabs>
      <w:snapToGrid w:val="0"/>
      <w:spacing w:line="288" w:lineRule="auto"/>
      <w:ind w:firstLineChars="116" w:firstLine="116"/>
    </w:pPr>
  </w:style>
  <w:style w:type="paragraph" w:styleId="a3">
    <w:name w:val="footer"/>
    <w:basedOn w:val="a"/>
    <w:link w:val="Char"/>
    <w:uiPriority w:val="99"/>
    <w:rsid w:val="000975F4"/>
    <w:pPr>
      <w:tabs>
        <w:tab w:val="center" w:pos="4153"/>
        <w:tab w:val="right" w:pos="8306"/>
      </w:tabs>
      <w:snapToGrid w:val="0"/>
      <w:jc w:val="left"/>
    </w:pPr>
    <w:rPr>
      <w:sz w:val="18"/>
    </w:rPr>
  </w:style>
  <w:style w:type="paragraph" w:styleId="30">
    <w:name w:val="toc 3"/>
    <w:basedOn w:val="a"/>
    <w:next w:val="a"/>
    <w:uiPriority w:val="39"/>
    <w:rsid w:val="000975F4"/>
    <w:pPr>
      <w:tabs>
        <w:tab w:val="right" w:leader="dot" w:pos="8578"/>
      </w:tabs>
      <w:snapToGrid w:val="0"/>
      <w:spacing w:line="288" w:lineRule="auto"/>
      <w:ind w:leftChars="192" w:left="192"/>
    </w:pPr>
  </w:style>
  <w:style w:type="paragraph" w:styleId="a4">
    <w:name w:val="footnote text"/>
    <w:basedOn w:val="a"/>
    <w:link w:val="Char0"/>
    <w:uiPriority w:val="99"/>
    <w:rsid w:val="000975F4"/>
    <w:pPr>
      <w:snapToGrid w:val="0"/>
      <w:jc w:val="left"/>
    </w:pPr>
    <w:rPr>
      <w:sz w:val="18"/>
    </w:rPr>
  </w:style>
  <w:style w:type="paragraph" w:customStyle="1" w:styleId="af2">
    <w:name w:val="工学博士学位论文"/>
    <w:basedOn w:val="a"/>
    <w:rsid w:val="000975F4"/>
    <w:pPr>
      <w:adjustRightInd w:val="0"/>
      <w:snapToGrid w:val="0"/>
      <w:spacing w:line="300" w:lineRule="auto"/>
      <w:ind w:firstLine="720"/>
      <w:jc w:val="center"/>
    </w:pPr>
    <w:rPr>
      <w:b/>
      <w:caps/>
      <w:sz w:val="36"/>
    </w:rPr>
  </w:style>
  <w:style w:type="table" w:styleId="af3">
    <w:name w:val="Table Grid"/>
    <w:basedOn w:val="a1"/>
    <w:uiPriority w:val="59"/>
    <w:rsid w:val="007023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B40B2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pPr>
    <w:rPr>
      <w:rFonts w:ascii="Courier New" w:hAnsi="Courier New"/>
      <w:kern w:val="0"/>
      <w:sz w:val="18"/>
      <w:szCs w:val="18"/>
    </w:rPr>
  </w:style>
  <w:style w:type="character" w:customStyle="1" w:styleId="HTMLChar">
    <w:name w:val="HTML 预设格式 Char"/>
    <w:link w:val="HTML"/>
    <w:uiPriority w:val="99"/>
    <w:semiHidden/>
    <w:rsid w:val="00B40B29"/>
    <w:rPr>
      <w:rFonts w:ascii="Courier New" w:hAnsi="Courier New" w:cs="Courier New"/>
      <w:sz w:val="18"/>
      <w:szCs w:val="18"/>
      <w:shd w:val="clear" w:color="auto" w:fill="F5F5F5"/>
    </w:rPr>
  </w:style>
  <w:style w:type="paragraph" w:styleId="af4">
    <w:name w:val="Body Text"/>
    <w:basedOn w:val="a"/>
    <w:link w:val="Char4"/>
    <w:semiHidden/>
    <w:rsid w:val="00CE0033"/>
    <w:pPr>
      <w:tabs>
        <w:tab w:val="left" w:pos="357"/>
      </w:tabs>
      <w:overflowPunct w:val="0"/>
      <w:ind w:firstLineChars="200" w:firstLine="200"/>
    </w:pPr>
    <w:rPr>
      <w:sz w:val="18"/>
    </w:rPr>
  </w:style>
  <w:style w:type="character" w:customStyle="1" w:styleId="Char4">
    <w:name w:val="正文文本 Char"/>
    <w:link w:val="af4"/>
    <w:semiHidden/>
    <w:rsid w:val="00CE0033"/>
    <w:rPr>
      <w:kern w:val="2"/>
      <w:sz w:val="18"/>
    </w:rPr>
  </w:style>
  <w:style w:type="paragraph" w:customStyle="1" w:styleId="af5">
    <w:name w:val="表题"/>
    <w:basedOn w:val="a"/>
    <w:link w:val="Char5"/>
    <w:rsid w:val="0052523D"/>
    <w:pPr>
      <w:spacing w:line="360" w:lineRule="atLeast"/>
      <w:jc w:val="center"/>
    </w:pPr>
    <w:rPr>
      <w:sz w:val="21"/>
      <w:szCs w:val="21"/>
    </w:rPr>
  </w:style>
  <w:style w:type="character" w:customStyle="1" w:styleId="Char5">
    <w:name w:val="表题 Char"/>
    <w:link w:val="af5"/>
    <w:rsid w:val="0052523D"/>
    <w:rPr>
      <w:kern w:val="2"/>
      <w:sz w:val="21"/>
      <w:szCs w:val="21"/>
    </w:rPr>
  </w:style>
  <w:style w:type="character" w:customStyle="1" w:styleId="this-person">
    <w:name w:val="this-person"/>
    <w:basedOn w:val="a0"/>
    <w:rsid w:val="002B7DA8"/>
  </w:style>
  <w:style w:type="character" w:customStyle="1" w:styleId="title2">
    <w:name w:val="title2"/>
    <w:basedOn w:val="a0"/>
    <w:rsid w:val="002B7DA8"/>
  </w:style>
  <w:style w:type="paragraph" w:customStyle="1" w:styleId="af6">
    <w:name w:val="!正文首行缩进"/>
    <w:basedOn w:val="a"/>
    <w:rsid w:val="00D67BF6"/>
    <w:pPr>
      <w:adjustRightInd w:val="0"/>
      <w:spacing w:line="400" w:lineRule="atLeast"/>
      <w:ind w:firstLineChars="200" w:firstLine="200"/>
      <w:textAlignment w:val="baseline"/>
    </w:pPr>
    <w:rPr>
      <w:szCs w:val="24"/>
    </w:rPr>
  </w:style>
  <w:style w:type="paragraph" w:customStyle="1" w:styleId="af7">
    <w:name w:val="作者简介"/>
    <w:basedOn w:val="a"/>
    <w:rsid w:val="00D67BF6"/>
    <w:pPr>
      <w:spacing w:line="540" w:lineRule="atLeast"/>
      <w:ind w:firstLineChars="200" w:firstLine="200"/>
    </w:pPr>
    <w:rPr>
      <w:rFonts w:cs="宋体"/>
    </w:rPr>
  </w:style>
  <w:style w:type="paragraph" w:customStyle="1" w:styleId="af8">
    <w:name w:val="图格式"/>
    <w:basedOn w:val="a"/>
    <w:rsid w:val="00D67BF6"/>
    <w:pPr>
      <w:jc w:val="center"/>
    </w:pPr>
  </w:style>
  <w:style w:type="paragraph" w:customStyle="1" w:styleId="af9">
    <w:name w:val="摘要"/>
    <w:basedOn w:val="a"/>
    <w:link w:val="Char6"/>
    <w:rsid w:val="00085D0D"/>
    <w:pPr>
      <w:spacing w:line="440" w:lineRule="exact"/>
      <w:ind w:firstLineChars="200" w:firstLine="200"/>
    </w:pPr>
    <w:rPr>
      <w:rFonts w:ascii="宋体" w:hAnsi="宋体"/>
      <w:szCs w:val="24"/>
    </w:rPr>
  </w:style>
  <w:style w:type="character" w:customStyle="1" w:styleId="Char6">
    <w:name w:val="摘要 Char"/>
    <w:link w:val="af9"/>
    <w:rsid w:val="00085D0D"/>
    <w:rPr>
      <w:rFonts w:ascii="宋体" w:hAnsi="宋体"/>
      <w:kern w:val="2"/>
      <w:sz w:val="24"/>
      <w:szCs w:val="24"/>
    </w:rPr>
  </w:style>
  <w:style w:type="paragraph" w:styleId="afa">
    <w:name w:val="List Paragraph"/>
    <w:basedOn w:val="a"/>
    <w:uiPriority w:val="34"/>
    <w:qFormat/>
    <w:rsid w:val="00117EC3"/>
    <w:pPr>
      <w:ind w:firstLineChars="200" w:firstLine="420"/>
    </w:pPr>
    <w:rPr>
      <w:rFonts w:ascii="Calibri" w:hAnsi="Calibri"/>
      <w:sz w:val="21"/>
      <w:szCs w:val="22"/>
    </w:rPr>
  </w:style>
  <w:style w:type="paragraph" w:styleId="TOC">
    <w:name w:val="TOC Heading"/>
    <w:basedOn w:val="1"/>
    <w:next w:val="a"/>
    <w:uiPriority w:val="39"/>
    <w:qFormat/>
    <w:rsid w:val="00117EC3"/>
    <w:pPr>
      <w:widowControl/>
      <w:spacing w:beforeLines="0" w:afterLines="0" w:line="259" w:lineRule="auto"/>
      <w:jc w:val="left"/>
      <w:outlineLvl w:val="9"/>
    </w:pPr>
    <w:rPr>
      <w:rFonts w:ascii="Calibri Light" w:eastAsia="宋体" w:hAnsi="Calibri Light"/>
      <w:color w:val="2E74B5"/>
      <w:kern w:val="0"/>
      <w:sz w:val="32"/>
      <w:szCs w:val="32"/>
    </w:rPr>
  </w:style>
  <w:style w:type="paragraph" w:styleId="afb">
    <w:name w:val="Balloon Text"/>
    <w:basedOn w:val="a"/>
    <w:link w:val="Char7"/>
    <w:uiPriority w:val="99"/>
    <w:semiHidden/>
    <w:unhideWhenUsed/>
    <w:rsid w:val="00117EC3"/>
    <w:rPr>
      <w:sz w:val="18"/>
      <w:szCs w:val="18"/>
    </w:rPr>
  </w:style>
  <w:style w:type="character" w:customStyle="1" w:styleId="Char7">
    <w:name w:val="批注框文本 Char"/>
    <w:link w:val="afb"/>
    <w:uiPriority w:val="99"/>
    <w:semiHidden/>
    <w:rsid w:val="00117EC3"/>
    <w:rPr>
      <w:kern w:val="2"/>
      <w:sz w:val="18"/>
      <w:szCs w:val="18"/>
    </w:rPr>
  </w:style>
  <w:style w:type="paragraph" w:styleId="afc">
    <w:name w:val="Date"/>
    <w:basedOn w:val="a"/>
    <w:next w:val="a"/>
    <w:link w:val="Char8"/>
    <w:uiPriority w:val="99"/>
    <w:semiHidden/>
    <w:unhideWhenUsed/>
    <w:rsid w:val="00E972D0"/>
    <w:pPr>
      <w:ind w:leftChars="2500" w:left="100"/>
    </w:pPr>
  </w:style>
  <w:style w:type="character" w:customStyle="1" w:styleId="Char8">
    <w:name w:val="日期 Char"/>
    <w:link w:val="afc"/>
    <w:uiPriority w:val="99"/>
    <w:semiHidden/>
    <w:rsid w:val="00E972D0"/>
    <w:rPr>
      <w:kern w:val="2"/>
      <w:sz w:val="24"/>
    </w:rPr>
  </w:style>
  <w:style w:type="character" w:styleId="afd">
    <w:name w:val="Placeholder Text"/>
    <w:basedOn w:val="a0"/>
    <w:uiPriority w:val="99"/>
    <w:semiHidden/>
    <w:rsid w:val="00F9678E"/>
    <w:rPr>
      <w:color w:val="808080"/>
    </w:rPr>
  </w:style>
  <w:style w:type="character" w:styleId="afe">
    <w:name w:val="FollowedHyperlink"/>
    <w:basedOn w:val="a0"/>
    <w:semiHidden/>
    <w:unhideWhenUsed/>
    <w:rsid w:val="00933175"/>
    <w:rPr>
      <w:color w:val="954F72" w:themeColor="followedHyperlink"/>
      <w:u w:val="single"/>
    </w:rPr>
  </w:style>
  <w:style w:type="character" w:customStyle="1" w:styleId="Char9">
    <w:name w:val="正文缩进 Char"/>
    <w:basedOn w:val="a0"/>
    <w:rsid w:val="00B26174"/>
    <w:rPr>
      <w:rFonts w:eastAsia="宋体"/>
      <w:kern w:val="2"/>
      <w:sz w:val="24"/>
      <w:lang w:val="en-US" w:eastAsia="zh-CN"/>
    </w:rPr>
  </w:style>
  <w:style w:type="character" w:customStyle="1" w:styleId="small-link-text">
    <w:name w:val="small-link-text"/>
    <w:basedOn w:val="a0"/>
    <w:rsid w:val="00F86BD6"/>
  </w:style>
  <w:style w:type="paragraph" w:customStyle="1" w:styleId="aff">
    <w:name w:val="首行缩进"/>
    <w:basedOn w:val="a"/>
    <w:link w:val="Chara"/>
    <w:autoRedefine/>
    <w:rsid w:val="00114F25"/>
    <w:pPr>
      <w:tabs>
        <w:tab w:val="left" w:pos="6240"/>
      </w:tabs>
      <w:spacing w:line="440" w:lineRule="atLeast"/>
      <w:ind w:firstLineChars="200" w:firstLine="507"/>
    </w:pPr>
    <w:rPr>
      <w:szCs w:val="24"/>
    </w:rPr>
  </w:style>
  <w:style w:type="character" w:customStyle="1" w:styleId="Chara">
    <w:name w:val="首行缩进 Char"/>
    <w:basedOn w:val="a0"/>
    <w:link w:val="aff"/>
    <w:rsid w:val="00114F25"/>
    <w:rPr>
      <w:kern w:val="2"/>
      <w:sz w:val="24"/>
      <w:szCs w:val="24"/>
    </w:rPr>
  </w:style>
</w:styles>
</file>

<file path=word/webSettings.xml><?xml version="1.0" encoding="utf-8"?>
<w:webSettings xmlns:r="http://schemas.openxmlformats.org/officeDocument/2006/relationships" xmlns:w="http://schemas.openxmlformats.org/wordprocessingml/2006/main">
  <w:divs>
    <w:div w:id="102649271">
      <w:bodyDiv w:val="1"/>
      <w:marLeft w:val="0"/>
      <w:marRight w:val="0"/>
      <w:marTop w:val="0"/>
      <w:marBottom w:val="0"/>
      <w:divBdr>
        <w:top w:val="none" w:sz="0" w:space="0" w:color="auto"/>
        <w:left w:val="none" w:sz="0" w:space="0" w:color="auto"/>
        <w:bottom w:val="none" w:sz="0" w:space="0" w:color="auto"/>
        <w:right w:val="none" w:sz="0" w:space="0" w:color="auto"/>
      </w:divBdr>
      <w:divsChild>
        <w:div w:id="391081578">
          <w:marLeft w:val="0"/>
          <w:marRight w:val="0"/>
          <w:marTop w:val="0"/>
          <w:marBottom w:val="0"/>
          <w:divBdr>
            <w:top w:val="none" w:sz="0" w:space="0" w:color="auto"/>
            <w:left w:val="none" w:sz="0" w:space="0" w:color="auto"/>
            <w:bottom w:val="none" w:sz="0" w:space="0" w:color="auto"/>
            <w:right w:val="none" w:sz="0" w:space="0" w:color="auto"/>
          </w:divBdr>
          <w:divsChild>
            <w:div w:id="268466292">
              <w:marLeft w:val="0"/>
              <w:marRight w:val="0"/>
              <w:marTop w:val="0"/>
              <w:marBottom w:val="0"/>
              <w:divBdr>
                <w:top w:val="none" w:sz="0" w:space="0" w:color="auto"/>
                <w:left w:val="none" w:sz="0" w:space="0" w:color="auto"/>
                <w:bottom w:val="none" w:sz="0" w:space="0" w:color="auto"/>
                <w:right w:val="none" w:sz="0" w:space="0" w:color="auto"/>
              </w:divBdr>
              <w:divsChild>
                <w:div w:id="530536191">
                  <w:marLeft w:val="0"/>
                  <w:marRight w:val="0"/>
                  <w:marTop w:val="0"/>
                  <w:marBottom w:val="0"/>
                  <w:divBdr>
                    <w:top w:val="none" w:sz="0" w:space="0" w:color="auto"/>
                    <w:left w:val="none" w:sz="0" w:space="0" w:color="auto"/>
                    <w:bottom w:val="none" w:sz="0" w:space="0" w:color="auto"/>
                    <w:right w:val="none" w:sz="0" w:space="0" w:color="auto"/>
                  </w:divBdr>
                  <w:divsChild>
                    <w:div w:id="17734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0309">
      <w:bodyDiv w:val="1"/>
      <w:marLeft w:val="0"/>
      <w:marRight w:val="0"/>
      <w:marTop w:val="0"/>
      <w:marBottom w:val="0"/>
      <w:divBdr>
        <w:top w:val="none" w:sz="0" w:space="0" w:color="auto"/>
        <w:left w:val="none" w:sz="0" w:space="0" w:color="auto"/>
        <w:bottom w:val="none" w:sz="0" w:space="0" w:color="auto"/>
        <w:right w:val="none" w:sz="0" w:space="0" w:color="auto"/>
      </w:divBdr>
      <w:divsChild>
        <w:div w:id="1620142121">
          <w:marLeft w:val="0"/>
          <w:marRight w:val="0"/>
          <w:marTop w:val="0"/>
          <w:marBottom w:val="0"/>
          <w:divBdr>
            <w:top w:val="none" w:sz="0" w:space="0" w:color="auto"/>
            <w:left w:val="none" w:sz="0" w:space="0" w:color="auto"/>
            <w:bottom w:val="none" w:sz="0" w:space="0" w:color="auto"/>
            <w:right w:val="none" w:sz="0" w:space="0" w:color="auto"/>
          </w:divBdr>
          <w:divsChild>
            <w:div w:id="1625960570">
              <w:marLeft w:val="0"/>
              <w:marRight w:val="0"/>
              <w:marTop w:val="0"/>
              <w:marBottom w:val="0"/>
              <w:divBdr>
                <w:top w:val="none" w:sz="0" w:space="0" w:color="auto"/>
                <w:left w:val="none" w:sz="0" w:space="0" w:color="auto"/>
                <w:bottom w:val="none" w:sz="0" w:space="0" w:color="auto"/>
                <w:right w:val="none" w:sz="0" w:space="0" w:color="auto"/>
              </w:divBdr>
              <w:divsChild>
                <w:div w:id="648483003">
                  <w:marLeft w:val="0"/>
                  <w:marRight w:val="0"/>
                  <w:marTop w:val="0"/>
                  <w:marBottom w:val="0"/>
                  <w:divBdr>
                    <w:top w:val="none" w:sz="0" w:space="0" w:color="auto"/>
                    <w:left w:val="none" w:sz="0" w:space="0" w:color="auto"/>
                    <w:bottom w:val="none" w:sz="0" w:space="0" w:color="auto"/>
                    <w:right w:val="none" w:sz="0" w:space="0" w:color="auto"/>
                  </w:divBdr>
                  <w:divsChild>
                    <w:div w:id="11878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32743">
      <w:bodyDiv w:val="1"/>
      <w:marLeft w:val="0"/>
      <w:marRight w:val="0"/>
      <w:marTop w:val="0"/>
      <w:marBottom w:val="0"/>
      <w:divBdr>
        <w:top w:val="none" w:sz="0" w:space="0" w:color="auto"/>
        <w:left w:val="none" w:sz="0" w:space="0" w:color="auto"/>
        <w:bottom w:val="none" w:sz="0" w:space="0" w:color="auto"/>
        <w:right w:val="none" w:sz="0" w:space="0" w:color="auto"/>
      </w:divBdr>
      <w:divsChild>
        <w:div w:id="1882284076">
          <w:marLeft w:val="0"/>
          <w:marRight w:val="0"/>
          <w:marTop w:val="0"/>
          <w:marBottom w:val="0"/>
          <w:divBdr>
            <w:top w:val="none" w:sz="0" w:space="0" w:color="auto"/>
            <w:left w:val="none" w:sz="0" w:space="0" w:color="auto"/>
            <w:bottom w:val="none" w:sz="0" w:space="0" w:color="auto"/>
            <w:right w:val="none" w:sz="0" w:space="0" w:color="auto"/>
          </w:divBdr>
        </w:div>
      </w:divsChild>
    </w:div>
    <w:div w:id="808089187">
      <w:bodyDiv w:val="1"/>
      <w:marLeft w:val="0"/>
      <w:marRight w:val="0"/>
      <w:marTop w:val="0"/>
      <w:marBottom w:val="0"/>
      <w:divBdr>
        <w:top w:val="none" w:sz="0" w:space="0" w:color="auto"/>
        <w:left w:val="none" w:sz="0" w:space="0" w:color="auto"/>
        <w:bottom w:val="none" w:sz="0" w:space="0" w:color="auto"/>
        <w:right w:val="none" w:sz="0" w:space="0" w:color="auto"/>
      </w:divBdr>
      <w:divsChild>
        <w:div w:id="189144945">
          <w:marLeft w:val="0"/>
          <w:marRight w:val="0"/>
          <w:marTop w:val="0"/>
          <w:marBottom w:val="300"/>
          <w:divBdr>
            <w:top w:val="none" w:sz="0" w:space="0" w:color="auto"/>
            <w:left w:val="none" w:sz="0" w:space="0" w:color="auto"/>
            <w:bottom w:val="single" w:sz="6" w:space="0" w:color="1C6CBE"/>
            <w:right w:val="none" w:sz="0" w:space="0" w:color="auto"/>
          </w:divBdr>
          <w:divsChild>
            <w:div w:id="521283427">
              <w:marLeft w:val="0"/>
              <w:marRight w:val="0"/>
              <w:marTop w:val="0"/>
              <w:marBottom w:val="0"/>
              <w:divBdr>
                <w:top w:val="none" w:sz="0" w:space="0" w:color="auto"/>
                <w:left w:val="none" w:sz="0" w:space="0" w:color="auto"/>
                <w:bottom w:val="none" w:sz="0" w:space="0" w:color="auto"/>
                <w:right w:val="none" w:sz="0" w:space="0" w:color="auto"/>
              </w:divBdr>
              <w:divsChild>
                <w:div w:id="1491940873">
                  <w:marLeft w:val="2100"/>
                  <w:marRight w:val="0"/>
                  <w:marTop w:val="0"/>
                  <w:marBottom w:val="0"/>
                  <w:divBdr>
                    <w:top w:val="single" w:sz="6" w:space="8" w:color="1C6CBE"/>
                    <w:left w:val="none" w:sz="0" w:space="0" w:color="auto"/>
                    <w:bottom w:val="single" w:sz="6" w:space="8" w:color="1C6CBE"/>
                    <w:right w:val="single" w:sz="6" w:space="23" w:color="1C6CBE"/>
                  </w:divBdr>
                  <w:divsChild>
                    <w:div w:id="482504527">
                      <w:marLeft w:val="0"/>
                      <w:marRight w:val="0"/>
                      <w:marTop w:val="0"/>
                      <w:marBottom w:val="0"/>
                      <w:divBdr>
                        <w:top w:val="none" w:sz="0" w:space="0" w:color="auto"/>
                        <w:left w:val="none" w:sz="0" w:space="0" w:color="auto"/>
                        <w:bottom w:val="none" w:sz="0" w:space="0" w:color="auto"/>
                        <w:right w:val="none" w:sz="0" w:space="0" w:color="auto"/>
                      </w:divBdr>
                      <w:divsChild>
                        <w:div w:id="970137353">
                          <w:marLeft w:val="0"/>
                          <w:marRight w:val="0"/>
                          <w:marTop w:val="0"/>
                          <w:marBottom w:val="225"/>
                          <w:divBdr>
                            <w:top w:val="none" w:sz="0" w:space="0" w:color="auto"/>
                            <w:left w:val="none" w:sz="0" w:space="0" w:color="auto"/>
                            <w:bottom w:val="single" w:sz="6" w:space="4" w:color="DDDDDD"/>
                            <w:right w:val="none" w:sz="0" w:space="0" w:color="auto"/>
                          </w:divBdr>
                        </w:div>
                      </w:divsChild>
                    </w:div>
                  </w:divsChild>
                </w:div>
              </w:divsChild>
            </w:div>
          </w:divsChild>
        </w:div>
      </w:divsChild>
    </w:div>
    <w:div w:id="812404002">
      <w:bodyDiv w:val="1"/>
      <w:marLeft w:val="0"/>
      <w:marRight w:val="0"/>
      <w:marTop w:val="0"/>
      <w:marBottom w:val="0"/>
      <w:divBdr>
        <w:top w:val="none" w:sz="0" w:space="0" w:color="auto"/>
        <w:left w:val="none" w:sz="0" w:space="0" w:color="auto"/>
        <w:bottom w:val="none" w:sz="0" w:space="0" w:color="auto"/>
        <w:right w:val="none" w:sz="0" w:space="0" w:color="auto"/>
      </w:divBdr>
    </w:div>
    <w:div w:id="974532079">
      <w:bodyDiv w:val="1"/>
      <w:marLeft w:val="0"/>
      <w:marRight w:val="0"/>
      <w:marTop w:val="0"/>
      <w:marBottom w:val="0"/>
      <w:divBdr>
        <w:top w:val="none" w:sz="0" w:space="0" w:color="auto"/>
        <w:left w:val="none" w:sz="0" w:space="0" w:color="auto"/>
        <w:bottom w:val="none" w:sz="0" w:space="0" w:color="auto"/>
        <w:right w:val="none" w:sz="0" w:space="0" w:color="auto"/>
      </w:divBdr>
      <w:divsChild>
        <w:div w:id="1269853086">
          <w:marLeft w:val="0"/>
          <w:marRight w:val="0"/>
          <w:marTop w:val="0"/>
          <w:marBottom w:val="0"/>
          <w:divBdr>
            <w:top w:val="none" w:sz="0" w:space="0" w:color="auto"/>
            <w:left w:val="none" w:sz="0" w:space="0" w:color="auto"/>
            <w:bottom w:val="none" w:sz="0" w:space="0" w:color="auto"/>
            <w:right w:val="none" w:sz="0" w:space="0" w:color="auto"/>
          </w:divBdr>
        </w:div>
      </w:divsChild>
    </w:div>
    <w:div w:id="1223367998">
      <w:bodyDiv w:val="1"/>
      <w:marLeft w:val="0"/>
      <w:marRight w:val="0"/>
      <w:marTop w:val="0"/>
      <w:marBottom w:val="0"/>
      <w:divBdr>
        <w:top w:val="none" w:sz="0" w:space="0" w:color="auto"/>
        <w:left w:val="none" w:sz="0" w:space="0" w:color="auto"/>
        <w:bottom w:val="none" w:sz="0" w:space="0" w:color="auto"/>
        <w:right w:val="none" w:sz="0" w:space="0" w:color="auto"/>
      </w:divBdr>
      <w:divsChild>
        <w:div w:id="1066999105">
          <w:marLeft w:val="0"/>
          <w:marRight w:val="0"/>
          <w:marTop w:val="0"/>
          <w:marBottom w:val="0"/>
          <w:divBdr>
            <w:top w:val="none" w:sz="0" w:space="0" w:color="auto"/>
            <w:left w:val="none" w:sz="0" w:space="0" w:color="auto"/>
            <w:bottom w:val="none" w:sz="0" w:space="0" w:color="auto"/>
            <w:right w:val="none" w:sz="0" w:space="0" w:color="auto"/>
          </w:divBdr>
          <w:divsChild>
            <w:div w:id="507672376">
              <w:marLeft w:val="0"/>
              <w:marRight w:val="0"/>
              <w:marTop w:val="0"/>
              <w:marBottom w:val="0"/>
              <w:divBdr>
                <w:top w:val="none" w:sz="0" w:space="0" w:color="auto"/>
                <w:left w:val="none" w:sz="0" w:space="0" w:color="auto"/>
                <w:bottom w:val="none" w:sz="0" w:space="0" w:color="auto"/>
                <w:right w:val="none" w:sz="0" w:space="0" w:color="auto"/>
              </w:divBdr>
              <w:divsChild>
                <w:div w:id="1447385692">
                  <w:marLeft w:val="0"/>
                  <w:marRight w:val="0"/>
                  <w:marTop w:val="0"/>
                  <w:marBottom w:val="0"/>
                  <w:divBdr>
                    <w:top w:val="none" w:sz="0" w:space="0" w:color="auto"/>
                    <w:left w:val="none" w:sz="0" w:space="0" w:color="auto"/>
                    <w:bottom w:val="none" w:sz="0" w:space="0" w:color="auto"/>
                    <w:right w:val="none" w:sz="0" w:space="0" w:color="auto"/>
                  </w:divBdr>
                  <w:divsChild>
                    <w:div w:id="114838495">
                      <w:marLeft w:val="0"/>
                      <w:marRight w:val="0"/>
                      <w:marTop w:val="0"/>
                      <w:marBottom w:val="0"/>
                      <w:divBdr>
                        <w:top w:val="none" w:sz="0" w:space="0" w:color="auto"/>
                        <w:left w:val="none" w:sz="0" w:space="0" w:color="auto"/>
                        <w:bottom w:val="none" w:sz="0" w:space="0" w:color="auto"/>
                        <w:right w:val="none" w:sz="0" w:space="0" w:color="auto"/>
                      </w:divBdr>
                      <w:divsChild>
                        <w:div w:id="338971460">
                          <w:marLeft w:val="0"/>
                          <w:marRight w:val="0"/>
                          <w:marTop w:val="0"/>
                          <w:marBottom w:val="0"/>
                          <w:divBdr>
                            <w:top w:val="none" w:sz="0" w:space="0" w:color="auto"/>
                            <w:left w:val="none" w:sz="0" w:space="0" w:color="auto"/>
                            <w:bottom w:val="none" w:sz="0" w:space="0" w:color="auto"/>
                            <w:right w:val="none" w:sz="0" w:space="0" w:color="auto"/>
                          </w:divBdr>
                          <w:divsChild>
                            <w:div w:id="1789347719">
                              <w:marLeft w:val="0"/>
                              <w:marRight w:val="0"/>
                              <w:marTop w:val="0"/>
                              <w:marBottom w:val="0"/>
                              <w:divBdr>
                                <w:top w:val="none" w:sz="0" w:space="0" w:color="auto"/>
                                <w:left w:val="none" w:sz="0" w:space="0" w:color="auto"/>
                                <w:bottom w:val="none" w:sz="0" w:space="0" w:color="auto"/>
                                <w:right w:val="none" w:sz="0" w:space="0" w:color="auto"/>
                              </w:divBdr>
                              <w:divsChild>
                                <w:div w:id="971711203">
                                  <w:marLeft w:val="0"/>
                                  <w:marRight w:val="0"/>
                                  <w:marTop w:val="0"/>
                                  <w:marBottom w:val="0"/>
                                  <w:divBdr>
                                    <w:top w:val="none" w:sz="0" w:space="0" w:color="auto"/>
                                    <w:left w:val="none" w:sz="0" w:space="0" w:color="auto"/>
                                    <w:bottom w:val="none" w:sz="0" w:space="0" w:color="auto"/>
                                    <w:right w:val="none" w:sz="0" w:space="0" w:color="auto"/>
                                  </w:divBdr>
                                  <w:divsChild>
                                    <w:div w:id="426120462">
                                      <w:marLeft w:val="0"/>
                                      <w:marRight w:val="0"/>
                                      <w:marTop w:val="0"/>
                                      <w:marBottom w:val="0"/>
                                      <w:divBdr>
                                        <w:top w:val="none" w:sz="0" w:space="0" w:color="auto"/>
                                        <w:left w:val="none" w:sz="0" w:space="0" w:color="auto"/>
                                        <w:bottom w:val="none" w:sz="0" w:space="0" w:color="auto"/>
                                        <w:right w:val="none" w:sz="0" w:space="0" w:color="auto"/>
                                      </w:divBdr>
                                      <w:divsChild>
                                        <w:div w:id="1371417483">
                                          <w:marLeft w:val="0"/>
                                          <w:marRight w:val="0"/>
                                          <w:marTop w:val="0"/>
                                          <w:marBottom w:val="0"/>
                                          <w:divBdr>
                                            <w:top w:val="none" w:sz="0" w:space="0" w:color="auto"/>
                                            <w:left w:val="none" w:sz="0" w:space="0" w:color="auto"/>
                                            <w:bottom w:val="none" w:sz="0" w:space="0" w:color="auto"/>
                                            <w:right w:val="none" w:sz="0" w:space="0" w:color="auto"/>
                                          </w:divBdr>
                                        </w:div>
                                        <w:div w:id="2012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1358">
      <w:bodyDiv w:val="1"/>
      <w:marLeft w:val="0"/>
      <w:marRight w:val="0"/>
      <w:marTop w:val="0"/>
      <w:marBottom w:val="0"/>
      <w:divBdr>
        <w:top w:val="none" w:sz="0" w:space="0" w:color="auto"/>
        <w:left w:val="none" w:sz="0" w:space="0" w:color="auto"/>
        <w:bottom w:val="none" w:sz="0" w:space="0" w:color="auto"/>
        <w:right w:val="none" w:sz="0" w:space="0" w:color="auto"/>
      </w:divBdr>
      <w:divsChild>
        <w:div w:id="1888293625">
          <w:marLeft w:val="0"/>
          <w:marRight w:val="0"/>
          <w:marTop w:val="0"/>
          <w:marBottom w:val="0"/>
          <w:divBdr>
            <w:top w:val="none" w:sz="0" w:space="0" w:color="auto"/>
            <w:left w:val="none" w:sz="0" w:space="0" w:color="auto"/>
            <w:bottom w:val="none" w:sz="0" w:space="0" w:color="auto"/>
            <w:right w:val="none" w:sz="0" w:space="0" w:color="auto"/>
          </w:divBdr>
          <w:divsChild>
            <w:div w:id="1420172436">
              <w:marLeft w:val="0"/>
              <w:marRight w:val="0"/>
              <w:marTop w:val="0"/>
              <w:marBottom w:val="0"/>
              <w:divBdr>
                <w:top w:val="none" w:sz="0" w:space="0" w:color="auto"/>
                <w:left w:val="none" w:sz="0" w:space="0" w:color="auto"/>
                <w:bottom w:val="none" w:sz="0" w:space="0" w:color="auto"/>
                <w:right w:val="none" w:sz="0" w:space="0" w:color="auto"/>
              </w:divBdr>
              <w:divsChild>
                <w:div w:id="1577856355">
                  <w:marLeft w:val="0"/>
                  <w:marRight w:val="0"/>
                  <w:marTop w:val="0"/>
                  <w:marBottom w:val="0"/>
                  <w:divBdr>
                    <w:top w:val="none" w:sz="0" w:space="0" w:color="auto"/>
                    <w:left w:val="none" w:sz="0" w:space="0" w:color="auto"/>
                    <w:bottom w:val="none" w:sz="0" w:space="0" w:color="auto"/>
                    <w:right w:val="none" w:sz="0" w:space="0" w:color="auto"/>
                  </w:divBdr>
                  <w:divsChild>
                    <w:div w:id="489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7406">
      <w:bodyDiv w:val="1"/>
      <w:marLeft w:val="0"/>
      <w:marRight w:val="0"/>
      <w:marTop w:val="0"/>
      <w:marBottom w:val="0"/>
      <w:divBdr>
        <w:top w:val="none" w:sz="0" w:space="0" w:color="auto"/>
        <w:left w:val="none" w:sz="0" w:space="0" w:color="auto"/>
        <w:bottom w:val="none" w:sz="0" w:space="0" w:color="auto"/>
        <w:right w:val="none" w:sz="0" w:space="0" w:color="auto"/>
      </w:divBdr>
    </w:div>
    <w:div w:id="1446732949">
      <w:bodyDiv w:val="1"/>
      <w:marLeft w:val="0"/>
      <w:marRight w:val="0"/>
      <w:marTop w:val="0"/>
      <w:marBottom w:val="0"/>
      <w:divBdr>
        <w:top w:val="none" w:sz="0" w:space="0" w:color="auto"/>
        <w:left w:val="none" w:sz="0" w:space="0" w:color="auto"/>
        <w:bottom w:val="none" w:sz="0" w:space="0" w:color="auto"/>
        <w:right w:val="none" w:sz="0" w:space="0" w:color="auto"/>
      </w:divBdr>
      <w:divsChild>
        <w:div w:id="1923834912">
          <w:marLeft w:val="0"/>
          <w:marRight w:val="0"/>
          <w:marTop w:val="0"/>
          <w:marBottom w:val="0"/>
          <w:divBdr>
            <w:top w:val="none" w:sz="0" w:space="0" w:color="auto"/>
            <w:left w:val="none" w:sz="0" w:space="0" w:color="auto"/>
            <w:bottom w:val="none" w:sz="0" w:space="0" w:color="auto"/>
            <w:right w:val="none" w:sz="0" w:space="0" w:color="auto"/>
          </w:divBdr>
          <w:divsChild>
            <w:div w:id="2147040590">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1869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549">
      <w:bodyDiv w:val="1"/>
      <w:marLeft w:val="0"/>
      <w:marRight w:val="0"/>
      <w:marTop w:val="0"/>
      <w:marBottom w:val="0"/>
      <w:divBdr>
        <w:top w:val="none" w:sz="0" w:space="0" w:color="auto"/>
        <w:left w:val="none" w:sz="0" w:space="0" w:color="auto"/>
        <w:bottom w:val="none" w:sz="0" w:space="0" w:color="auto"/>
        <w:right w:val="none" w:sz="0" w:space="0" w:color="auto"/>
      </w:divBdr>
      <w:divsChild>
        <w:div w:id="837841210">
          <w:marLeft w:val="0"/>
          <w:marRight w:val="0"/>
          <w:marTop w:val="0"/>
          <w:marBottom w:val="0"/>
          <w:divBdr>
            <w:top w:val="none" w:sz="0" w:space="0" w:color="auto"/>
            <w:left w:val="none" w:sz="0" w:space="0" w:color="auto"/>
            <w:bottom w:val="none" w:sz="0" w:space="0" w:color="auto"/>
            <w:right w:val="none" w:sz="0" w:space="0" w:color="auto"/>
          </w:divBdr>
          <w:divsChild>
            <w:div w:id="190922352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78277469">
      <w:bodyDiv w:val="1"/>
      <w:marLeft w:val="0"/>
      <w:marRight w:val="0"/>
      <w:marTop w:val="0"/>
      <w:marBottom w:val="0"/>
      <w:divBdr>
        <w:top w:val="none" w:sz="0" w:space="0" w:color="auto"/>
        <w:left w:val="none" w:sz="0" w:space="0" w:color="auto"/>
        <w:bottom w:val="none" w:sz="0" w:space="0" w:color="auto"/>
        <w:right w:val="none" w:sz="0" w:space="0" w:color="auto"/>
      </w:divBdr>
    </w:div>
    <w:div w:id="1880314849">
      <w:bodyDiv w:val="1"/>
      <w:marLeft w:val="0"/>
      <w:marRight w:val="0"/>
      <w:marTop w:val="0"/>
      <w:marBottom w:val="0"/>
      <w:divBdr>
        <w:top w:val="none" w:sz="0" w:space="0" w:color="auto"/>
        <w:left w:val="none" w:sz="0" w:space="0" w:color="auto"/>
        <w:bottom w:val="none" w:sz="0" w:space="0" w:color="auto"/>
        <w:right w:val="none" w:sz="0" w:space="0" w:color="auto"/>
      </w:divBdr>
      <w:divsChild>
        <w:div w:id="1905986113">
          <w:marLeft w:val="0"/>
          <w:marRight w:val="0"/>
          <w:marTop w:val="0"/>
          <w:marBottom w:val="0"/>
          <w:divBdr>
            <w:top w:val="none" w:sz="0" w:space="0" w:color="auto"/>
            <w:left w:val="none" w:sz="0" w:space="0" w:color="auto"/>
            <w:bottom w:val="none" w:sz="0" w:space="0" w:color="auto"/>
            <w:right w:val="none" w:sz="0" w:space="0" w:color="auto"/>
          </w:divBdr>
          <w:divsChild>
            <w:div w:id="37940378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38698066">
      <w:bodyDiv w:val="1"/>
      <w:marLeft w:val="0"/>
      <w:marRight w:val="0"/>
      <w:marTop w:val="0"/>
      <w:marBottom w:val="0"/>
      <w:divBdr>
        <w:top w:val="none" w:sz="0" w:space="0" w:color="auto"/>
        <w:left w:val="none" w:sz="0" w:space="0" w:color="auto"/>
        <w:bottom w:val="none" w:sz="0" w:space="0" w:color="auto"/>
        <w:right w:val="none" w:sz="0" w:space="0" w:color="auto"/>
      </w:divBdr>
      <w:divsChild>
        <w:div w:id="1634750956">
          <w:marLeft w:val="0"/>
          <w:marRight w:val="0"/>
          <w:marTop w:val="0"/>
          <w:marBottom w:val="0"/>
          <w:divBdr>
            <w:top w:val="none" w:sz="0" w:space="0" w:color="auto"/>
            <w:left w:val="none" w:sz="0" w:space="0" w:color="auto"/>
            <w:bottom w:val="none" w:sz="0" w:space="0" w:color="auto"/>
            <w:right w:val="none" w:sz="0" w:space="0" w:color="auto"/>
          </w:divBdr>
          <w:divsChild>
            <w:div w:id="134954422">
              <w:marLeft w:val="225"/>
              <w:marRight w:val="0"/>
              <w:marTop w:val="0"/>
              <w:marBottom w:val="0"/>
              <w:divBdr>
                <w:top w:val="single" w:sz="6" w:space="15" w:color="AAAAAA"/>
                <w:left w:val="none" w:sz="0" w:space="0" w:color="auto"/>
                <w:bottom w:val="single" w:sz="6" w:space="15" w:color="AAAAAA"/>
                <w:right w:val="none" w:sz="0" w:space="0" w:color="auto"/>
              </w:divBdr>
            </w:div>
            <w:div w:id="221407413">
              <w:marLeft w:val="225"/>
              <w:marRight w:val="0"/>
              <w:marTop w:val="0"/>
              <w:marBottom w:val="0"/>
              <w:divBdr>
                <w:top w:val="single" w:sz="6" w:space="15" w:color="AAAAAA"/>
                <w:left w:val="none" w:sz="0" w:space="0" w:color="auto"/>
                <w:bottom w:val="single" w:sz="6" w:space="15" w:color="AAAAAA"/>
                <w:right w:val="none" w:sz="0" w:space="0" w:color="auto"/>
              </w:divBdr>
            </w:div>
            <w:div w:id="50046461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s://zh.wikipedia.org/wiki/%E4%BA%92%E8%81%94%E7%BD%91" TargetMode="External"/><Relationship Id="rId39" Type="http://schemas.openxmlformats.org/officeDocument/2006/relationships/header" Target="header14.xml"/><Relationship Id="rId21" Type="http://schemas.openxmlformats.org/officeDocument/2006/relationships/footer" Target="footer6.xml"/><Relationship Id="rId34" Type="http://schemas.openxmlformats.org/officeDocument/2006/relationships/image" Target="media/image3.wmf"/><Relationship Id="rId42" Type="http://schemas.openxmlformats.org/officeDocument/2006/relationships/chart" Target="charts/chart2.xml"/><Relationship Id="rId47" Type="http://schemas.openxmlformats.org/officeDocument/2006/relationships/chart" Target="charts/chart5.xml"/><Relationship Id="rId50" Type="http://schemas.openxmlformats.org/officeDocument/2006/relationships/header" Target="header19.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header" Target="header1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chart" Target="charts/chart1.xml"/><Relationship Id="rId37" Type="http://schemas.openxmlformats.org/officeDocument/2006/relationships/oleObject" Target="embeddings/oleObject2.bin"/><Relationship Id="rId40" Type="http://schemas.openxmlformats.org/officeDocument/2006/relationships/header" Target="header15.xml"/><Relationship Id="rId45" Type="http://schemas.openxmlformats.org/officeDocument/2006/relationships/image" Target="media/image6.png"/><Relationship Id="rId53"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image" Target="media/image4.wmf"/><Relationship Id="rId49"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chart" Target="charts/chart4.xml"/><Relationship Id="rId52"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yperlink" Target="https://zh.wikipedia.org/wiki/%E7%A4%BE%E4%BC%9A%E6%80%A7%E7%BD%91%E7%BB%9C" TargetMode="External"/><Relationship Id="rId30" Type="http://schemas.openxmlformats.org/officeDocument/2006/relationships/footer" Target="footer8.xml"/><Relationship Id="rId35" Type="http://schemas.openxmlformats.org/officeDocument/2006/relationships/oleObject" Target="embeddings/oleObject1.bin"/><Relationship Id="rId43" Type="http://schemas.openxmlformats.org/officeDocument/2006/relationships/chart" Target="charts/chart3.xml"/><Relationship Id="rId48"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header" Target="header20.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3.3710570671803552E-2"/>
          <c:y val="4.5407636738906285E-2"/>
          <c:w val="0.9470262460871659"/>
          <c:h val="0.90918472652218785"/>
        </c:manualLayout>
      </c:layout>
      <c:scatterChart>
        <c:scatterStyle val="smoothMarker"/>
        <c:ser>
          <c:idx val="0"/>
          <c:order val="0"/>
          <c:tx>
            <c:strRef>
              <c:f>Sheet1!$B$1</c:f>
              <c:strCache>
                <c:ptCount val="1"/>
                <c:pt idx="0">
                  <c:v>Y 值</c:v>
                </c:pt>
              </c:strCache>
            </c:strRef>
          </c:tx>
          <c:spPr>
            <a:ln w="19050" cap="rnd">
              <a:solidFill>
                <a:schemeClr val="accent1"/>
              </a:solidFill>
              <a:round/>
            </a:ln>
            <a:effectLst/>
          </c:spPr>
          <c:marker>
            <c:symbol val="none"/>
          </c:marker>
          <c:xVal>
            <c:numRef>
              <c:f>Sheet1!$A$2:$A$8</c:f>
              <c:numCache>
                <c:formatCode>General</c:formatCode>
                <c:ptCount val="7"/>
                <c:pt idx="0">
                  <c:v>0.1</c:v>
                </c:pt>
                <c:pt idx="1">
                  <c:v>0.2</c:v>
                </c:pt>
                <c:pt idx="2">
                  <c:v>0.30000000000000032</c:v>
                </c:pt>
                <c:pt idx="3">
                  <c:v>0.4</c:v>
                </c:pt>
                <c:pt idx="4">
                  <c:v>0.5</c:v>
                </c:pt>
                <c:pt idx="5">
                  <c:v>0.60000000000000064</c:v>
                </c:pt>
                <c:pt idx="6">
                  <c:v>0.8</c:v>
                </c:pt>
              </c:numCache>
            </c:numRef>
          </c:xVal>
          <c:yVal>
            <c:numRef>
              <c:f>Sheet1!$B$2:$B$8</c:f>
              <c:numCache>
                <c:formatCode>General</c:formatCode>
                <c:ptCount val="7"/>
                <c:pt idx="0">
                  <c:v>5</c:v>
                </c:pt>
                <c:pt idx="1">
                  <c:v>1.5</c:v>
                </c:pt>
                <c:pt idx="2">
                  <c:v>0.8</c:v>
                </c:pt>
                <c:pt idx="3">
                  <c:v>0.5</c:v>
                </c:pt>
                <c:pt idx="4">
                  <c:v>0.30000000000000032</c:v>
                </c:pt>
                <c:pt idx="5">
                  <c:v>0.2</c:v>
                </c:pt>
                <c:pt idx="6">
                  <c:v>0.1</c:v>
                </c:pt>
              </c:numCache>
            </c:numRef>
          </c:yVal>
          <c:smooth val="1"/>
        </c:ser>
        <c:axId val="69937024"/>
        <c:axId val="69938560"/>
      </c:scatterChart>
      <c:valAx>
        <c:axId val="69937024"/>
        <c:scaling>
          <c:orientation val="minMax"/>
        </c:scaling>
        <c:delete val="1"/>
        <c:axPos val="b"/>
        <c:numFmt formatCode="General" sourceLinked="1"/>
        <c:majorTickMark val="none"/>
        <c:tickLblPos val="none"/>
        <c:crossAx val="69938560"/>
        <c:crosses val="autoZero"/>
        <c:crossBetween val="midCat"/>
      </c:valAx>
      <c:valAx>
        <c:axId val="69938560"/>
        <c:scaling>
          <c:orientation val="minMax"/>
        </c:scaling>
        <c:delete val="1"/>
        <c:axPos val="l"/>
        <c:numFmt formatCode="General" sourceLinked="1"/>
        <c:majorTickMark val="none"/>
        <c:tickLblPos val="none"/>
        <c:crossAx val="6993702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numCache>
            </c:numRef>
          </c:val>
        </c:ser>
        <c:ser>
          <c:idx val="1"/>
          <c:order val="1"/>
          <c:tx>
            <c:strRef>
              <c:f>Sheet1!$C$1</c:f>
              <c:strCache>
                <c:ptCount val="1"/>
                <c:pt idx="0">
                  <c:v>RWBT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1">
                  <c:v>7</c:v>
                </c:pt>
                <c:pt idx="2">
                  <c:v>14</c:v>
                </c:pt>
              </c:numCache>
            </c:numRef>
          </c:val>
        </c:ser>
        <c:ser>
          <c:idx val="2"/>
          <c:order val="2"/>
          <c:tx>
            <c:strRef>
              <c:f>Sheet1!$D$1</c:f>
              <c:strCache>
                <c:ptCount val="1"/>
                <c:pt idx="0">
                  <c:v>RWTT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numCache>
            </c:numRef>
          </c:val>
        </c:ser>
        <c:ser>
          <c:idx val="3"/>
          <c:order val="3"/>
          <c:tx>
            <c:strRef>
              <c:f>Sheet1!$E$1</c:f>
              <c:strCache>
                <c:ptCount val="1"/>
                <c:pt idx="0">
                  <c:v>RWMST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er>
        <c:marker val="1"/>
        <c:axId val="69713280"/>
        <c:axId val="69956736"/>
      </c:lineChart>
      <c:catAx>
        <c:axId val="69713280"/>
        <c:scaling>
          <c:orientation val="minMax"/>
        </c:scaling>
        <c:axPos val="b"/>
        <c:numFmt formatCode="General" sourceLinked="1"/>
        <c:tickLblPos val="nextTo"/>
        <c:crossAx val="69956736"/>
        <c:crosses val="autoZero"/>
        <c:auto val="1"/>
        <c:lblAlgn val="ctr"/>
        <c:lblOffset val="100"/>
      </c:catAx>
      <c:valAx>
        <c:axId val="69956736"/>
        <c:scaling>
          <c:orientation val="minMax"/>
        </c:scaling>
        <c:axPos val="l"/>
        <c:majorGridlines/>
        <c:numFmt formatCode="General" sourceLinked="1"/>
        <c:tickLblPos val="nextTo"/>
        <c:crossAx val="6971328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Sheet1!$B$2:$B$8</c:f>
              <c:numCache>
                <c:formatCode>General</c:formatCode>
                <c:ptCount val="7"/>
              </c:numCache>
            </c:numRef>
          </c:val>
        </c:ser>
        <c:ser>
          <c:idx val="1"/>
          <c:order val="1"/>
          <c:tx>
            <c:strRef>
              <c:f>Sheet1!$C$1</c:f>
              <c:strCache>
                <c:ptCount val="1"/>
                <c:pt idx="0">
                  <c:v>RWBT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Sheet1!$C$2:$C$8</c:f>
              <c:numCache>
                <c:formatCode>General</c:formatCode>
                <c:ptCount val="7"/>
                <c:pt idx="1">
                  <c:v>67</c:v>
                </c:pt>
                <c:pt idx="2">
                  <c:v>142</c:v>
                </c:pt>
              </c:numCache>
            </c:numRef>
          </c:val>
        </c:ser>
        <c:ser>
          <c:idx val="2"/>
          <c:order val="2"/>
          <c:tx>
            <c:strRef>
              <c:f>Sheet1!$D$1</c:f>
              <c:strCache>
                <c:ptCount val="1"/>
                <c:pt idx="0">
                  <c:v>RWTT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Sheet1!$D$2:$D$8</c:f>
              <c:numCache>
                <c:formatCode>General</c:formatCode>
                <c:ptCount val="7"/>
              </c:numCache>
            </c:numRef>
          </c:val>
        </c:ser>
        <c:ser>
          <c:idx val="3"/>
          <c:order val="3"/>
          <c:tx>
            <c:strRef>
              <c:f>Sheet1!$E$1</c:f>
              <c:strCache>
                <c:ptCount val="1"/>
                <c:pt idx="0">
                  <c:v>RWMST</c:v>
                </c:pt>
              </c:strCache>
            </c:strRef>
          </c:tx>
          <c:cat>
            <c:numRef>
              <c:f>Sheet1!$A$2:$A$8</c:f>
              <c:numCache>
                <c:formatCode>General</c:formatCode>
                <c:ptCount val="7"/>
                <c:pt idx="0">
                  <c:v>2</c:v>
                </c:pt>
                <c:pt idx="1">
                  <c:v>5</c:v>
                </c:pt>
                <c:pt idx="2">
                  <c:v>10</c:v>
                </c:pt>
                <c:pt idx="3">
                  <c:v>20</c:v>
                </c:pt>
                <c:pt idx="4">
                  <c:v>30</c:v>
                </c:pt>
                <c:pt idx="5">
                  <c:v>50</c:v>
                </c:pt>
                <c:pt idx="6">
                  <c:v>100</c:v>
                </c:pt>
              </c:numCache>
            </c:numRef>
          </c:cat>
          <c:val>
            <c:numRef>
              <c:f>Sheet1!$E$2:$E$8</c:f>
              <c:numCache>
                <c:formatCode>General</c:formatCode>
                <c:ptCount val="7"/>
              </c:numCache>
            </c:numRef>
          </c:val>
        </c:ser>
        <c:marker val="1"/>
        <c:axId val="69954176"/>
        <c:axId val="70164864"/>
      </c:lineChart>
      <c:catAx>
        <c:axId val="69954176"/>
        <c:scaling>
          <c:orientation val="minMax"/>
        </c:scaling>
        <c:axPos val="b"/>
        <c:numFmt formatCode="General" sourceLinked="1"/>
        <c:tickLblPos val="nextTo"/>
        <c:crossAx val="70164864"/>
        <c:crosses val="autoZero"/>
        <c:auto val="1"/>
        <c:lblAlgn val="ctr"/>
        <c:lblOffset val="100"/>
      </c:catAx>
      <c:valAx>
        <c:axId val="70164864"/>
        <c:scaling>
          <c:orientation val="minMax"/>
        </c:scaling>
        <c:axPos val="l"/>
        <c:majorGridlines/>
        <c:numFmt formatCode="General" sourceLinked="1"/>
        <c:tickLblPos val="nextTo"/>
        <c:crossAx val="6995417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Sheet1!$B$2:$B$8</c:f>
              <c:numCache>
                <c:formatCode>General</c:formatCode>
                <c:ptCount val="7"/>
                <c:pt idx="0">
                  <c:v>70</c:v>
                </c:pt>
                <c:pt idx="1">
                  <c:v>71</c:v>
                </c:pt>
                <c:pt idx="2">
                  <c:v>70.400000000000006</c:v>
                </c:pt>
                <c:pt idx="3">
                  <c:v>72</c:v>
                </c:pt>
                <c:pt idx="4">
                  <c:v>71.599999999999994</c:v>
                </c:pt>
                <c:pt idx="5">
                  <c:v>71</c:v>
                </c:pt>
                <c:pt idx="6">
                  <c:v>70.8</c:v>
                </c:pt>
              </c:numCache>
            </c:numRef>
          </c:val>
        </c:ser>
        <c:ser>
          <c:idx val="1"/>
          <c:order val="1"/>
          <c:tx>
            <c:strRef>
              <c:f>Sheet1!$C$1</c:f>
              <c:strCache>
                <c:ptCount val="1"/>
                <c:pt idx="0">
                  <c:v>RWBT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Sheet1!$C$2:$C$8</c:f>
              <c:numCache>
                <c:formatCode>General</c:formatCode>
                <c:ptCount val="7"/>
                <c:pt idx="0">
                  <c:v>20</c:v>
                </c:pt>
                <c:pt idx="1">
                  <c:v>21</c:v>
                </c:pt>
                <c:pt idx="2">
                  <c:v>20.5</c:v>
                </c:pt>
                <c:pt idx="3">
                  <c:v>20.6</c:v>
                </c:pt>
                <c:pt idx="4">
                  <c:v>20.399999999999999</c:v>
                </c:pt>
                <c:pt idx="5">
                  <c:v>20.7</c:v>
                </c:pt>
                <c:pt idx="6">
                  <c:v>20.5</c:v>
                </c:pt>
              </c:numCache>
            </c:numRef>
          </c:val>
        </c:ser>
        <c:ser>
          <c:idx val="2"/>
          <c:order val="2"/>
          <c:tx>
            <c:strRef>
              <c:f>Sheet1!$D$1</c:f>
              <c:strCache>
                <c:ptCount val="1"/>
                <c:pt idx="0">
                  <c:v>RWTT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Sheet1!$D$2:$D$8</c:f>
              <c:numCache>
                <c:formatCode>General</c:formatCode>
                <c:ptCount val="7"/>
                <c:pt idx="0">
                  <c:v>13</c:v>
                </c:pt>
                <c:pt idx="1">
                  <c:v>12</c:v>
                </c:pt>
                <c:pt idx="2">
                  <c:v>11.5</c:v>
                </c:pt>
                <c:pt idx="3">
                  <c:v>12.8</c:v>
                </c:pt>
                <c:pt idx="4">
                  <c:v>12.5</c:v>
                </c:pt>
                <c:pt idx="5">
                  <c:v>11.9</c:v>
                </c:pt>
                <c:pt idx="6">
                  <c:v>12.5</c:v>
                </c:pt>
              </c:numCache>
            </c:numRef>
          </c:val>
        </c:ser>
        <c:ser>
          <c:idx val="3"/>
          <c:order val="3"/>
          <c:tx>
            <c:strRef>
              <c:f>Sheet1!$E$1</c:f>
              <c:strCache>
                <c:ptCount val="1"/>
                <c:pt idx="0">
                  <c:v>RWMST</c:v>
                </c:pt>
              </c:strCache>
            </c:strRef>
          </c:tx>
          <c:cat>
            <c:numRef>
              <c:f>Sheet1!$A$2:$A$8</c:f>
              <c:numCache>
                <c:formatCode>General</c:formatCode>
                <c:ptCount val="7"/>
                <c:pt idx="0">
                  <c:v>2</c:v>
                </c:pt>
                <c:pt idx="1">
                  <c:v>22</c:v>
                </c:pt>
                <c:pt idx="2">
                  <c:v>23</c:v>
                </c:pt>
                <c:pt idx="3">
                  <c:v>24</c:v>
                </c:pt>
                <c:pt idx="4">
                  <c:v>25</c:v>
                </c:pt>
                <c:pt idx="5">
                  <c:v>26</c:v>
                </c:pt>
                <c:pt idx="6">
                  <c:v>27</c:v>
                </c:pt>
              </c:numCache>
            </c:numRef>
          </c:cat>
          <c:val>
            <c:numRef>
              <c:f>Sheet1!$E$2:$E$8</c:f>
              <c:numCache>
                <c:formatCode>General</c:formatCode>
                <c:ptCount val="7"/>
                <c:pt idx="0">
                  <c:v>9</c:v>
                </c:pt>
                <c:pt idx="1">
                  <c:v>8</c:v>
                </c:pt>
                <c:pt idx="2">
                  <c:v>8.7000000000000011</c:v>
                </c:pt>
                <c:pt idx="3">
                  <c:v>9.5</c:v>
                </c:pt>
                <c:pt idx="4">
                  <c:v>9</c:v>
                </c:pt>
                <c:pt idx="5">
                  <c:v>8.3000000000000007</c:v>
                </c:pt>
                <c:pt idx="6">
                  <c:v>9.1</c:v>
                </c:pt>
              </c:numCache>
            </c:numRef>
          </c:val>
        </c:ser>
        <c:marker val="1"/>
        <c:axId val="70186880"/>
        <c:axId val="70188416"/>
      </c:lineChart>
      <c:catAx>
        <c:axId val="70186880"/>
        <c:scaling>
          <c:orientation val="minMax"/>
        </c:scaling>
        <c:axPos val="b"/>
        <c:numFmt formatCode="General" sourceLinked="1"/>
        <c:tickLblPos val="nextTo"/>
        <c:crossAx val="70188416"/>
        <c:crosses val="autoZero"/>
        <c:auto val="1"/>
        <c:lblAlgn val="ctr"/>
        <c:lblOffset val="100"/>
      </c:catAx>
      <c:valAx>
        <c:axId val="70188416"/>
        <c:scaling>
          <c:orientation val="minMax"/>
          <c:max val="100"/>
        </c:scaling>
        <c:axPos val="l"/>
        <c:majorGridlines/>
        <c:numFmt formatCode="General" sourceLinked="1"/>
        <c:tickLblPos val="nextTo"/>
        <c:crossAx val="70186880"/>
        <c:crosses val="autoZero"/>
        <c:crossBetween val="between"/>
        <c:majorUnit val="20"/>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RW-bucket</c:v>
                </c:pt>
              </c:strCache>
            </c:strRef>
          </c:tx>
          <c:cat>
            <c:numRef>
              <c:f>Sheet1!$A$2:$A$6</c:f>
              <c:numCache>
                <c:formatCode>General</c:formatCode>
                <c:ptCount val="5"/>
                <c:pt idx="0">
                  <c:v>103</c:v>
                </c:pt>
                <c:pt idx="1">
                  <c:v>104</c:v>
                </c:pt>
                <c:pt idx="2">
                  <c:v>105</c:v>
                </c:pt>
                <c:pt idx="3">
                  <c:v>106</c:v>
                </c:pt>
                <c:pt idx="4">
                  <c:v>107</c:v>
                </c:pt>
              </c:numCache>
            </c:numRef>
          </c:cat>
          <c:val>
            <c:numRef>
              <c:f>Sheet1!$B$2:$B$6</c:f>
              <c:numCache>
                <c:formatCode>General</c:formatCode>
                <c:ptCount val="5"/>
                <c:pt idx="0">
                  <c:v>2.2999999999999998</c:v>
                </c:pt>
                <c:pt idx="1">
                  <c:v>2.5</c:v>
                </c:pt>
                <c:pt idx="2">
                  <c:v>4.7</c:v>
                </c:pt>
                <c:pt idx="3">
                  <c:v>9.3000000000000007</c:v>
                </c:pt>
                <c:pt idx="4">
                  <c:v>89</c:v>
                </c:pt>
              </c:numCache>
            </c:numRef>
          </c:val>
        </c:ser>
        <c:ser>
          <c:idx val="1"/>
          <c:order val="1"/>
          <c:tx>
            <c:strRef>
              <c:f>Sheet1!$C$1</c:f>
              <c:strCache>
                <c:ptCount val="1"/>
                <c:pt idx="0">
                  <c:v>RWBT</c:v>
                </c:pt>
              </c:strCache>
            </c:strRef>
          </c:tx>
          <c:cat>
            <c:numRef>
              <c:f>Sheet1!$A$2:$A$6</c:f>
              <c:numCache>
                <c:formatCode>General</c:formatCode>
                <c:ptCount val="5"/>
                <c:pt idx="0">
                  <c:v>103</c:v>
                </c:pt>
                <c:pt idx="1">
                  <c:v>104</c:v>
                </c:pt>
                <c:pt idx="2">
                  <c:v>105</c:v>
                </c:pt>
                <c:pt idx="3">
                  <c:v>106</c:v>
                </c:pt>
                <c:pt idx="4">
                  <c:v>107</c:v>
                </c:pt>
              </c:numCache>
            </c:numRef>
          </c:cat>
          <c:val>
            <c:numRef>
              <c:f>Sheet1!$C$2:$C$6</c:f>
              <c:numCache>
                <c:formatCode>General</c:formatCode>
                <c:ptCount val="5"/>
                <c:pt idx="0">
                  <c:v>4.3</c:v>
                </c:pt>
                <c:pt idx="1">
                  <c:v>4.5</c:v>
                </c:pt>
                <c:pt idx="2">
                  <c:v>5.8</c:v>
                </c:pt>
                <c:pt idx="3">
                  <c:v>9.5</c:v>
                </c:pt>
                <c:pt idx="4">
                  <c:v>90</c:v>
                </c:pt>
              </c:numCache>
            </c:numRef>
          </c:val>
        </c:ser>
        <c:ser>
          <c:idx val="2"/>
          <c:order val="2"/>
          <c:tx>
            <c:strRef>
              <c:f>Sheet1!$D$1</c:f>
              <c:strCache>
                <c:ptCount val="1"/>
                <c:pt idx="0">
                  <c:v>RWTT</c:v>
                </c:pt>
              </c:strCache>
            </c:strRef>
          </c:tx>
          <c:cat>
            <c:numRef>
              <c:f>Sheet1!$A$2:$A$6</c:f>
              <c:numCache>
                <c:formatCode>General</c:formatCode>
                <c:ptCount val="5"/>
                <c:pt idx="0">
                  <c:v>103</c:v>
                </c:pt>
                <c:pt idx="1">
                  <c:v>104</c:v>
                </c:pt>
                <c:pt idx="2">
                  <c:v>105</c:v>
                </c:pt>
                <c:pt idx="3">
                  <c:v>106</c:v>
                </c:pt>
                <c:pt idx="4">
                  <c:v>107</c:v>
                </c:pt>
              </c:numCache>
            </c:numRef>
          </c:cat>
          <c:val>
            <c:numRef>
              <c:f>Sheet1!$D$2:$D$6</c:f>
              <c:numCache>
                <c:formatCode>General</c:formatCode>
                <c:ptCount val="5"/>
                <c:pt idx="0">
                  <c:v>5.5</c:v>
                </c:pt>
                <c:pt idx="1">
                  <c:v>5.7</c:v>
                </c:pt>
                <c:pt idx="2">
                  <c:v>7.3</c:v>
                </c:pt>
                <c:pt idx="3">
                  <c:v>10.3</c:v>
                </c:pt>
                <c:pt idx="4">
                  <c:v>101</c:v>
                </c:pt>
              </c:numCache>
            </c:numRef>
          </c:val>
        </c:ser>
        <c:ser>
          <c:idx val="3"/>
          <c:order val="3"/>
          <c:tx>
            <c:strRef>
              <c:f>Sheet1!$E$1</c:f>
              <c:strCache>
                <c:ptCount val="1"/>
                <c:pt idx="0">
                  <c:v>RWMST</c:v>
                </c:pt>
              </c:strCache>
            </c:strRef>
          </c:tx>
          <c:cat>
            <c:numRef>
              <c:f>Sheet1!$A$2:$A$6</c:f>
              <c:numCache>
                <c:formatCode>General</c:formatCode>
                <c:ptCount val="5"/>
                <c:pt idx="0">
                  <c:v>103</c:v>
                </c:pt>
                <c:pt idx="1">
                  <c:v>104</c:v>
                </c:pt>
                <c:pt idx="2">
                  <c:v>105</c:v>
                </c:pt>
                <c:pt idx="3">
                  <c:v>106</c:v>
                </c:pt>
                <c:pt idx="4">
                  <c:v>107</c:v>
                </c:pt>
              </c:numCache>
            </c:numRef>
          </c:cat>
          <c:val>
            <c:numRef>
              <c:f>Sheet1!$E$2:$E$6</c:f>
              <c:numCache>
                <c:formatCode>General</c:formatCode>
                <c:ptCount val="5"/>
                <c:pt idx="0">
                  <c:v>5.6</c:v>
                </c:pt>
                <c:pt idx="1">
                  <c:v>5.8</c:v>
                </c:pt>
                <c:pt idx="2">
                  <c:v>7.5</c:v>
                </c:pt>
                <c:pt idx="3">
                  <c:v>10.5</c:v>
                </c:pt>
                <c:pt idx="4">
                  <c:v>102</c:v>
                </c:pt>
              </c:numCache>
            </c:numRef>
          </c:val>
        </c:ser>
        <c:marker val="1"/>
        <c:axId val="69960832"/>
        <c:axId val="69962368"/>
      </c:lineChart>
      <c:catAx>
        <c:axId val="69960832"/>
        <c:scaling>
          <c:orientation val="minMax"/>
        </c:scaling>
        <c:axPos val="b"/>
        <c:numFmt formatCode="General" sourceLinked="1"/>
        <c:tickLblPos val="nextTo"/>
        <c:crossAx val="69962368"/>
        <c:crosses val="autoZero"/>
        <c:auto val="1"/>
        <c:lblAlgn val="ctr"/>
        <c:lblOffset val="100"/>
      </c:catAx>
      <c:valAx>
        <c:axId val="69962368"/>
        <c:scaling>
          <c:logBase val="10"/>
          <c:orientation val="minMax"/>
          <c:max val="1000"/>
        </c:scaling>
        <c:axPos val="l"/>
        <c:majorGridlines/>
        <c:numFmt formatCode="General" sourceLinked="1"/>
        <c:tickLblPos val="nextTo"/>
        <c:crossAx val="69960832"/>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F039E-0A9D-4E51-9072-96BCB1BD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11111</TotalTime>
  <Pages>66</Pages>
  <Words>8694</Words>
  <Characters>49559</Characters>
  <Application>Microsoft Office Word</Application>
  <DocSecurity>0</DocSecurity>
  <PresentationFormat/>
  <Lines>412</Lines>
  <Paragraphs>116</Paragraphs>
  <Slides>0</Slides>
  <Notes>0</Notes>
  <HiddenSlides>0</HiddenSlides>
  <MMClips>0</MMClips>
  <ScaleCrop>false</ScaleCrop>
  <Company>WwW.YlmF.CoM</Company>
  <LinksUpToDate>false</LinksUpToDate>
  <CharactersWithSpaces>58137</CharactersWithSpaces>
  <SharedDoc>false</SharedDoc>
  <HLinks>
    <vt:vector size="276" baseType="variant">
      <vt:variant>
        <vt:i4>1179711</vt:i4>
      </vt:variant>
      <vt:variant>
        <vt:i4>272</vt:i4>
      </vt:variant>
      <vt:variant>
        <vt:i4>0</vt:i4>
      </vt:variant>
      <vt:variant>
        <vt:i4>5</vt:i4>
      </vt:variant>
      <vt:variant>
        <vt:lpwstr/>
      </vt:variant>
      <vt:variant>
        <vt:lpwstr>_Toc451196373</vt:lpwstr>
      </vt:variant>
      <vt:variant>
        <vt:i4>1179711</vt:i4>
      </vt:variant>
      <vt:variant>
        <vt:i4>266</vt:i4>
      </vt:variant>
      <vt:variant>
        <vt:i4>0</vt:i4>
      </vt:variant>
      <vt:variant>
        <vt:i4>5</vt:i4>
      </vt:variant>
      <vt:variant>
        <vt:lpwstr/>
      </vt:variant>
      <vt:variant>
        <vt:lpwstr>_Toc451196372</vt:lpwstr>
      </vt:variant>
      <vt:variant>
        <vt:i4>1179711</vt:i4>
      </vt:variant>
      <vt:variant>
        <vt:i4>260</vt:i4>
      </vt:variant>
      <vt:variant>
        <vt:i4>0</vt:i4>
      </vt:variant>
      <vt:variant>
        <vt:i4>5</vt:i4>
      </vt:variant>
      <vt:variant>
        <vt:lpwstr/>
      </vt:variant>
      <vt:variant>
        <vt:lpwstr>_Toc451196371</vt:lpwstr>
      </vt:variant>
      <vt:variant>
        <vt:i4>1179711</vt:i4>
      </vt:variant>
      <vt:variant>
        <vt:i4>254</vt:i4>
      </vt:variant>
      <vt:variant>
        <vt:i4>0</vt:i4>
      </vt:variant>
      <vt:variant>
        <vt:i4>5</vt:i4>
      </vt:variant>
      <vt:variant>
        <vt:lpwstr/>
      </vt:variant>
      <vt:variant>
        <vt:lpwstr>_Toc451196370</vt:lpwstr>
      </vt:variant>
      <vt:variant>
        <vt:i4>1245247</vt:i4>
      </vt:variant>
      <vt:variant>
        <vt:i4>248</vt:i4>
      </vt:variant>
      <vt:variant>
        <vt:i4>0</vt:i4>
      </vt:variant>
      <vt:variant>
        <vt:i4>5</vt:i4>
      </vt:variant>
      <vt:variant>
        <vt:lpwstr/>
      </vt:variant>
      <vt:variant>
        <vt:lpwstr>_Toc451196369</vt:lpwstr>
      </vt:variant>
      <vt:variant>
        <vt:i4>1245247</vt:i4>
      </vt:variant>
      <vt:variant>
        <vt:i4>242</vt:i4>
      </vt:variant>
      <vt:variant>
        <vt:i4>0</vt:i4>
      </vt:variant>
      <vt:variant>
        <vt:i4>5</vt:i4>
      </vt:variant>
      <vt:variant>
        <vt:lpwstr/>
      </vt:variant>
      <vt:variant>
        <vt:lpwstr>_Toc451196368</vt:lpwstr>
      </vt:variant>
      <vt:variant>
        <vt:i4>1245247</vt:i4>
      </vt:variant>
      <vt:variant>
        <vt:i4>236</vt:i4>
      </vt:variant>
      <vt:variant>
        <vt:i4>0</vt:i4>
      </vt:variant>
      <vt:variant>
        <vt:i4>5</vt:i4>
      </vt:variant>
      <vt:variant>
        <vt:lpwstr/>
      </vt:variant>
      <vt:variant>
        <vt:lpwstr>_Toc451196367</vt:lpwstr>
      </vt:variant>
      <vt:variant>
        <vt:i4>1245247</vt:i4>
      </vt:variant>
      <vt:variant>
        <vt:i4>230</vt:i4>
      </vt:variant>
      <vt:variant>
        <vt:i4>0</vt:i4>
      </vt:variant>
      <vt:variant>
        <vt:i4>5</vt:i4>
      </vt:variant>
      <vt:variant>
        <vt:lpwstr/>
      </vt:variant>
      <vt:variant>
        <vt:lpwstr>_Toc451196366</vt:lpwstr>
      </vt:variant>
      <vt:variant>
        <vt:i4>1245247</vt:i4>
      </vt:variant>
      <vt:variant>
        <vt:i4>224</vt:i4>
      </vt:variant>
      <vt:variant>
        <vt:i4>0</vt:i4>
      </vt:variant>
      <vt:variant>
        <vt:i4>5</vt:i4>
      </vt:variant>
      <vt:variant>
        <vt:lpwstr/>
      </vt:variant>
      <vt:variant>
        <vt:lpwstr>_Toc451196365</vt:lpwstr>
      </vt:variant>
      <vt:variant>
        <vt:i4>1245247</vt:i4>
      </vt:variant>
      <vt:variant>
        <vt:i4>218</vt:i4>
      </vt:variant>
      <vt:variant>
        <vt:i4>0</vt:i4>
      </vt:variant>
      <vt:variant>
        <vt:i4>5</vt:i4>
      </vt:variant>
      <vt:variant>
        <vt:lpwstr/>
      </vt:variant>
      <vt:variant>
        <vt:lpwstr>_Toc451196364</vt:lpwstr>
      </vt:variant>
      <vt:variant>
        <vt:i4>1245247</vt:i4>
      </vt:variant>
      <vt:variant>
        <vt:i4>212</vt:i4>
      </vt:variant>
      <vt:variant>
        <vt:i4>0</vt:i4>
      </vt:variant>
      <vt:variant>
        <vt:i4>5</vt:i4>
      </vt:variant>
      <vt:variant>
        <vt:lpwstr/>
      </vt:variant>
      <vt:variant>
        <vt:lpwstr>_Toc451196363</vt:lpwstr>
      </vt:variant>
      <vt:variant>
        <vt:i4>1245247</vt:i4>
      </vt:variant>
      <vt:variant>
        <vt:i4>206</vt:i4>
      </vt:variant>
      <vt:variant>
        <vt:i4>0</vt:i4>
      </vt:variant>
      <vt:variant>
        <vt:i4>5</vt:i4>
      </vt:variant>
      <vt:variant>
        <vt:lpwstr/>
      </vt:variant>
      <vt:variant>
        <vt:lpwstr>_Toc451196362</vt:lpwstr>
      </vt:variant>
      <vt:variant>
        <vt:i4>1245247</vt:i4>
      </vt:variant>
      <vt:variant>
        <vt:i4>200</vt:i4>
      </vt:variant>
      <vt:variant>
        <vt:i4>0</vt:i4>
      </vt:variant>
      <vt:variant>
        <vt:i4>5</vt:i4>
      </vt:variant>
      <vt:variant>
        <vt:lpwstr/>
      </vt:variant>
      <vt:variant>
        <vt:lpwstr>_Toc451196361</vt:lpwstr>
      </vt:variant>
      <vt:variant>
        <vt:i4>1245247</vt:i4>
      </vt:variant>
      <vt:variant>
        <vt:i4>194</vt:i4>
      </vt:variant>
      <vt:variant>
        <vt:i4>0</vt:i4>
      </vt:variant>
      <vt:variant>
        <vt:i4>5</vt:i4>
      </vt:variant>
      <vt:variant>
        <vt:lpwstr/>
      </vt:variant>
      <vt:variant>
        <vt:lpwstr>_Toc451196360</vt:lpwstr>
      </vt:variant>
      <vt:variant>
        <vt:i4>1048639</vt:i4>
      </vt:variant>
      <vt:variant>
        <vt:i4>188</vt:i4>
      </vt:variant>
      <vt:variant>
        <vt:i4>0</vt:i4>
      </vt:variant>
      <vt:variant>
        <vt:i4>5</vt:i4>
      </vt:variant>
      <vt:variant>
        <vt:lpwstr/>
      </vt:variant>
      <vt:variant>
        <vt:lpwstr>_Toc451196359</vt:lpwstr>
      </vt:variant>
      <vt:variant>
        <vt:i4>1048639</vt:i4>
      </vt:variant>
      <vt:variant>
        <vt:i4>182</vt:i4>
      </vt:variant>
      <vt:variant>
        <vt:i4>0</vt:i4>
      </vt:variant>
      <vt:variant>
        <vt:i4>5</vt:i4>
      </vt:variant>
      <vt:variant>
        <vt:lpwstr/>
      </vt:variant>
      <vt:variant>
        <vt:lpwstr>_Toc451196358</vt:lpwstr>
      </vt:variant>
      <vt:variant>
        <vt:i4>1048639</vt:i4>
      </vt:variant>
      <vt:variant>
        <vt:i4>176</vt:i4>
      </vt:variant>
      <vt:variant>
        <vt:i4>0</vt:i4>
      </vt:variant>
      <vt:variant>
        <vt:i4>5</vt:i4>
      </vt:variant>
      <vt:variant>
        <vt:lpwstr/>
      </vt:variant>
      <vt:variant>
        <vt:lpwstr>_Toc451196357</vt:lpwstr>
      </vt:variant>
      <vt:variant>
        <vt:i4>1048639</vt:i4>
      </vt:variant>
      <vt:variant>
        <vt:i4>170</vt:i4>
      </vt:variant>
      <vt:variant>
        <vt:i4>0</vt:i4>
      </vt:variant>
      <vt:variant>
        <vt:i4>5</vt:i4>
      </vt:variant>
      <vt:variant>
        <vt:lpwstr/>
      </vt:variant>
      <vt:variant>
        <vt:lpwstr>_Toc451196356</vt:lpwstr>
      </vt:variant>
      <vt:variant>
        <vt:i4>1048639</vt:i4>
      </vt:variant>
      <vt:variant>
        <vt:i4>164</vt:i4>
      </vt:variant>
      <vt:variant>
        <vt:i4>0</vt:i4>
      </vt:variant>
      <vt:variant>
        <vt:i4>5</vt:i4>
      </vt:variant>
      <vt:variant>
        <vt:lpwstr/>
      </vt:variant>
      <vt:variant>
        <vt:lpwstr>_Toc451196355</vt:lpwstr>
      </vt:variant>
      <vt:variant>
        <vt:i4>1048639</vt:i4>
      </vt:variant>
      <vt:variant>
        <vt:i4>158</vt:i4>
      </vt:variant>
      <vt:variant>
        <vt:i4>0</vt:i4>
      </vt:variant>
      <vt:variant>
        <vt:i4>5</vt:i4>
      </vt:variant>
      <vt:variant>
        <vt:lpwstr/>
      </vt:variant>
      <vt:variant>
        <vt:lpwstr>_Toc451196354</vt:lpwstr>
      </vt:variant>
      <vt:variant>
        <vt:i4>1048639</vt:i4>
      </vt:variant>
      <vt:variant>
        <vt:i4>152</vt:i4>
      </vt:variant>
      <vt:variant>
        <vt:i4>0</vt:i4>
      </vt:variant>
      <vt:variant>
        <vt:i4>5</vt:i4>
      </vt:variant>
      <vt:variant>
        <vt:lpwstr/>
      </vt:variant>
      <vt:variant>
        <vt:lpwstr>_Toc451196353</vt:lpwstr>
      </vt:variant>
      <vt:variant>
        <vt:i4>1048639</vt:i4>
      </vt:variant>
      <vt:variant>
        <vt:i4>146</vt:i4>
      </vt:variant>
      <vt:variant>
        <vt:i4>0</vt:i4>
      </vt:variant>
      <vt:variant>
        <vt:i4>5</vt:i4>
      </vt:variant>
      <vt:variant>
        <vt:lpwstr/>
      </vt:variant>
      <vt:variant>
        <vt:lpwstr>_Toc451196352</vt:lpwstr>
      </vt:variant>
      <vt:variant>
        <vt:i4>1048639</vt:i4>
      </vt:variant>
      <vt:variant>
        <vt:i4>140</vt:i4>
      </vt:variant>
      <vt:variant>
        <vt:i4>0</vt:i4>
      </vt:variant>
      <vt:variant>
        <vt:i4>5</vt:i4>
      </vt:variant>
      <vt:variant>
        <vt:lpwstr/>
      </vt:variant>
      <vt:variant>
        <vt:lpwstr>_Toc451196351</vt:lpwstr>
      </vt:variant>
      <vt:variant>
        <vt:i4>1048639</vt:i4>
      </vt:variant>
      <vt:variant>
        <vt:i4>134</vt:i4>
      </vt:variant>
      <vt:variant>
        <vt:i4>0</vt:i4>
      </vt:variant>
      <vt:variant>
        <vt:i4>5</vt:i4>
      </vt:variant>
      <vt:variant>
        <vt:lpwstr/>
      </vt:variant>
      <vt:variant>
        <vt:lpwstr>_Toc451196350</vt:lpwstr>
      </vt:variant>
      <vt:variant>
        <vt:i4>1114175</vt:i4>
      </vt:variant>
      <vt:variant>
        <vt:i4>128</vt:i4>
      </vt:variant>
      <vt:variant>
        <vt:i4>0</vt:i4>
      </vt:variant>
      <vt:variant>
        <vt:i4>5</vt:i4>
      </vt:variant>
      <vt:variant>
        <vt:lpwstr/>
      </vt:variant>
      <vt:variant>
        <vt:lpwstr>_Toc451196349</vt:lpwstr>
      </vt:variant>
      <vt:variant>
        <vt:i4>1114175</vt:i4>
      </vt:variant>
      <vt:variant>
        <vt:i4>122</vt:i4>
      </vt:variant>
      <vt:variant>
        <vt:i4>0</vt:i4>
      </vt:variant>
      <vt:variant>
        <vt:i4>5</vt:i4>
      </vt:variant>
      <vt:variant>
        <vt:lpwstr/>
      </vt:variant>
      <vt:variant>
        <vt:lpwstr>_Toc451196348</vt:lpwstr>
      </vt:variant>
      <vt:variant>
        <vt:i4>1114175</vt:i4>
      </vt:variant>
      <vt:variant>
        <vt:i4>116</vt:i4>
      </vt:variant>
      <vt:variant>
        <vt:i4>0</vt:i4>
      </vt:variant>
      <vt:variant>
        <vt:i4>5</vt:i4>
      </vt:variant>
      <vt:variant>
        <vt:lpwstr/>
      </vt:variant>
      <vt:variant>
        <vt:lpwstr>_Toc451196347</vt:lpwstr>
      </vt:variant>
      <vt:variant>
        <vt:i4>1114175</vt:i4>
      </vt:variant>
      <vt:variant>
        <vt:i4>110</vt:i4>
      </vt:variant>
      <vt:variant>
        <vt:i4>0</vt:i4>
      </vt:variant>
      <vt:variant>
        <vt:i4>5</vt:i4>
      </vt:variant>
      <vt:variant>
        <vt:lpwstr/>
      </vt:variant>
      <vt:variant>
        <vt:lpwstr>_Toc451196346</vt:lpwstr>
      </vt:variant>
      <vt:variant>
        <vt:i4>1114175</vt:i4>
      </vt:variant>
      <vt:variant>
        <vt:i4>104</vt:i4>
      </vt:variant>
      <vt:variant>
        <vt:i4>0</vt:i4>
      </vt:variant>
      <vt:variant>
        <vt:i4>5</vt:i4>
      </vt:variant>
      <vt:variant>
        <vt:lpwstr/>
      </vt:variant>
      <vt:variant>
        <vt:lpwstr>_Toc451196345</vt:lpwstr>
      </vt:variant>
      <vt:variant>
        <vt:i4>1114175</vt:i4>
      </vt:variant>
      <vt:variant>
        <vt:i4>98</vt:i4>
      </vt:variant>
      <vt:variant>
        <vt:i4>0</vt:i4>
      </vt:variant>
      <vt:variant>
        <vt:i4>5</vt:i4>
      </vt:variant>
      <vt:variant>
        <vt:lpwstr/>
      </vt:variant>
      <vt:variant>
        <vt:lpwstr>_Toc451196344</vt:lpwstr>
      </vt:variant>
      <vt:variant>
        <vt:i4>1114175</vt:i4>
      </vt:variant>
      <vt:variant>
        <vt:i4>92</vt:i4>
      </vt:variant>
      <vt:variant>
        <vt:i4>0</vt:i4>
      </vt:variant>
      <vt:variant>
        <vt:i4>5</vt:i4>
      </vt:variant>
      <vt:variant>
        <vt:lpwstr/>
      </vt:variant>
      <vt:variant>
        <vt:lpwstr>_Toc451196343</vt:lpwstr>
      </vt:variant>
      <vt:variant>
        <vt:i4>1114175</vt:i4>
      </vt:variant>
      <vt:variant>
        <vt:i4>86</vt:i4>
      </vt:variant>
      <vt:variant>
        <vt:i4>0</vt:i4>
      </vt:variant>
      <vt:variant>
        <vt:i4>5</vt:i4>
      </vt:variant>
      <vt:variant>
        <vt:lpwstr/>
      </vt:variant>
      <vt:variant>
        <vt:lpwstr>_Toc451196342</vt:lpwstr>
      </vt:variant>
      <vt:variant>
        <vt:i4>1114175</vt:i4>
      </vt:variant>
      <vt:variant>
        <vt:i4>80</vt:i4>
      </vt:variant>
      <vt:variant>
        <vt:i4>0</vt:i4>
      </vt:variant>
      <vt:variant>
        <vt:i4>5</vt:i4>
      </vt:variant>
      <vt:variant>
        <vt:lpwstr/>
      </vt:variant>
      <vt:variant>
        <vt:lpwstr>_Toc451196341</vt:lpwstr>
      </vt:variant>
      <vt:variant>
        <vt:i4>1114175</vt:i4>
      </vt:variant>
      <vt:variant>
        <vt:i4>74</vt:i4>
      </vt:variant>
      <vt:variant>
        <vt:i4>0</vt:i4>
      </vt:variant>
      <vt:variant>
        <vt:i4>5</vt:i4>
      </vt:variant>
      <vt:variant>
        <vt:lpwstr/>
      </vt:variant>
      <vt:variant>
        <vt:lpwstr>_Toc451196340</vt:lpwstr>
      </vt:variant>
      <vt:variant>
        <vt:i4>1441855</vt:i4>
      </vt:variant>
      <vt:variant>
        <vt:i4>68</vt:i4>
      </vt:variant>
      <vt:variant>
        <vt:i4>0</vt:i4>
      </vt:variant>
      <vt:variant>
        <vt:i4>5</vt:i4>
      </vt:variant>
      <vt:variant>
        <vt:lpwstr/>
      </vt:variant>
      <vt:variant>
        <vt:lpwstr>_Toc451196339</vt:lpwstr>
      </vt:variant>
      <vt:variant>
        <vt:i4>1441855</vt:i4>
      </vt:variant>
      <vt:variant>
        <vt:i4>62</vt:i4>
      </vt:variant>
      <vt:variant>
        <vt:i4>0</vt:i4>
      </vt:variant>
      <vt:variant>
        <vt:i4>5</vt:i4>
      </vt:variant>
      <vt:variant>
        <vt:lpwstr/>
      </vt:variant>
      <vt:variant>
        <vt:lpwstr>_Toc451196338</vt:lpwstr>
      </vt:variant>
      <vt:variant>
        <vt:i4>1441855</vt:i4>
      </vt:variant>
      <vt:variant>
        <vt:i4>56</vt:i4>
      </vt:variant>
      <vt:variant>
        <vt:i4>0</vt:i4>
      </vt:variant>
      <vt:variant>
        <vt:i4>5</vt:i4>
      </vt:variant>
      <vt:variant>
        <vt:lpwstr/>
      </vt:variant>
      <vt:variant>
        <vt:lpwstr>_Toc451196337</vt:lpwstr>
      </vt:variant>
      <vt:variant>
        <vt:i4>1441855</vt:i4>
      </vt:variant>
      <vt:variant>
        <vt:i4>50</vt:i4>
      </vt:variant>
      <vt:variant>
        <vt:i4>0</vt:i4>
      </vt:variant>
      <vt:variant>
        <vt:i4>5</vt:i4>
      </vt:variant>
      <vt:variant>
        <vt:lpwstr/>
      </vt:variant>
      <vt:variant>
        <vt:lpwstr>_Toc451196336</vt:lpwstr>
      </vt:variant>
      <vt:variant>
        <vt:i4>1441855</vt:i4>
      </vt:variant>
      <vt:variant>
        <vt:i4>44</vt:i4>
      </vt:variant>
      <vt:variant>
        <vt:i4>0</vt:i4>
      </vt:variant>
      <vt:variant>
        <vt:i4>5</vt:i4>
      </vt:variant>
      <vt:variant>
        <vt:lpwstr/>
      </vt:variant>
      <vt:variant>
        <vt:lpwstr>_Toc451196335</vt:lpwstr>
      </vt:variant>
      <vt:variant>
        <vt:i4>1441855</vt:i4>
      </vt:variant>
      <vt:variant>
        <vt:i4>38</vt:i4>
      </vt:variant>
      <vt:variant>
        <vt:i4>0</vt:i4>
      </vt:variant>
      <vt:variant>
        <vt:i4>5</vt:i4>
      </vt:variant>
      <vt:variant>
        <vt:lpwstr/>
      </vt:variant>
      <vt:variant>
        <vt:lpwstr>_Toc451196334</vt:lpwstr>
      </vt:variant>
      <vt:variant>
        <vt:i4>1441855</vt:i4>
      </vt:variant>
      <vt:variant>
        <vt:i4>32</vt:i4>
      </vt:variant>
      <vt:variant>
        <vt:i4>0</vt:i4>
      </vt:variant>
      <vt:variant>
        <vt:i4>5</vt:i4>
      </vt:variant>
      <vt:variant>
        <vt:lpwstr/>
      </vt:variant>
      <vt:variant>
        <vt:lpwstr>_Toc451196333</vt:lpwstr>
      </vt:variant>
      <vt:variant>
        <vt:i4>1441855</vt:i4>
      </vt:variant>
      <vt:variant>
        <vt:i4>26</vt:i4>
      </vt:variant>
      <vt:variant>
        <vt:i4>0</vt:i4>
      </vt:variant>
      <vt:variant>
        <vt:i4>5</vt:i4>
      </vt:variant>
      <vt:variant>
        <vt:lpwstr/>
      </vt:variant>
      <vt:variant>
        <vt:lpwstr>_Toc451196332</vt:lpwstr>
      </vt:variant>
      <vt:variant>
        <vt:i4>1441855</vt:i4>
      </vt:variant>
      <vt:variant>
        <vt:i4>20</vt:i4>
      </vt:variant>
      <vt:variant>
        <vt:i4>0</vt:i4>
      </vt:variant>
      <vt:variant>
        <vt:i4>5</vt:i4>
      </vt:variant>
      <vt:variant>
        <vt:lpwstr/>
      </vt:variant>
      <vt:variant>
        <vt:lpwstr>_Toc451196331</vt:lpwstr>
      </vt:variant>
      <vt:variant>
        <vt:i4>1441855</vt:i4>
      </vt:variant>
      <vt:variant>
        <vt:i4>14</vt:i4>
      </vt:variant>
      <vt:variant>
        <vt:i4>0</vt:i4>
      </vt:variant>
      <vt:variant>
        <vt:i4>5</vt:i4>
      </vt:variant>
      <vt:variant>
        <vt:lpwstr/>
      </vt:variant>
      <vt:variant>
        <vt:lpwstr>_Toc451196330</vt:lpwstr>
      </vt:variant>
      <vt:variant>
        <vt:i4>1507391</vt:i4>
      </vt:variant>
      <vt:variant>
        <vt:i4>8</vt:i4>
      </vt:variant>
      <vt:variant>
        <vt:i4>0</vt:i4>
      </vt:variant>
      <vt:variant>
        <vt:i4>5</vt:i4>
      </vt:variant>
      <vt:variant>
        <vt:lpwstr/>
      </vt:variant>
      <vt:variant>
        <vt:lpwstr>_Toc451196329</vt:lpwstr>
      </vt:variant>
      <vt:variant>
        <vt:i4>1507391</vt:i4>
      </vt:variant>
      <vt:variant>
        <vt:i4>2</vt:i4>
      </vt:variant>
      <vt:variant>
        <vt:i4>0</vt:i4>
      </vt:variant>
      <vt:variant>
        <vt:i4>5</vt:i4>
      </vt:variant>
      <vt:variant>
        <vt:lpwstr/>
      </vt:variant>
      <vt:variant>
        <vt:lpwstr>_Toc451196328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微软用户</dc:creator>
  <cp:keywords/>
  <cp:lastModifiedBy>User</cp:lastModifiedBy>
  <cp:revision>558</cp:revision>
  <cp:lastPrinted>2017-05-22T03:35:00Z</cp:lastPrinted>
  <dcterms:created xsi:type="dcterms:W3CDTF">2017-05-16T06:17:00Z</dcterms:created>
  <dcterms:modified xsi:type="dcterms:W3CDTF">2018-03-28T06:50:00Z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